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48" w:rsidRPr="00596255" w:rsidRDefault="00596255" w:rsidP="00BE0248">
      <w:pPr>
        <w:pStyle w:val="BodyText"/>
        <w:kinsoku w:val="0"/>
        <w:overflowPunct w:val="0"/>
        <w:rPr>
          <w:rFonts w:ascii="Cambria" w:hAnsi="Cambria" w:cs="Cambria"/>
          <w:b/>
        </w:rPr>
      </w:pPr>
      <w:r>
        <w:rPr>
          <w:rFonts w:ascii="Cambria" w:hAnsi="Cambria" w:cs="Cambria"/>
          <w:b/>
        </w:rPr>
        <w:t>UNIT-I</w:t>
      </w:r>
      <w:r w:rsidR="00BE0248" w:rsidRPr="00596255">
        <w:rPr>
          <w:rFonts w:ascii="Cambria" w:hAnsi="Cambria" w:cs="Cambria"/>
          <w:b/>
        </w:rPr>
        <w:t xml:space="preserve"> </w:t>
      </w:r>
    </w:p>
    <w:p w:rsidR="009301B6" w:rsidRPr="00003365" w:rsidRDefault="009301B6" w:rsidP="00BE0248">
      <w:pPr>
        <w:pStyle w:val="BodyText"/>
        <w:kinsoku w:val="0"/>
        <w:overflowPunct w:val="0"/>
        <w:rPr>
          <w:rFonts w:ascii="Cambria" w:hAnsi="Cambria" w:cs="Cambria"/>
        </w:rPr>
      </w:pPr>
    </w:p>
    <w:p w:rsidR="00AC71F6" w:rsidRDefault="00BE0248" w:rsidP="00BE0248">
      <w:pPr>
        <w:rPr>
          <w:rFonts w:ascii="Cambria" w:hAnsi="Cambria" w:cs="Cambria"/>
        </w:rPr>
      </w:pPr>
      <w:r w:rsidRPr="00003365">
        <w:rPr>
          <w:rFonts w:ascii="Cambria" w:hAnsi="Cambria" w:cs="Cambria"/>
        </w:rPr>
        <w:t>Introduction: Fundamentals of data mining, Data Mining Functionalities, Classification of Data Mining systems, Data Mining Task Primitives, Integration of a Data Mining System with a Database or Data Warehouse System, Major issues in Data Mining.</w:t>
      </w:r>
    </w:p>
    <w:p w:rsidR="00BC7E70" w:rsidRDefault="00BC7E70" w:rsidP="00BE0248">
      <w:pPr>
        <w:rPr>
          <w:rFonts w:ascii="Cambria" w:hAnsi="Cambria" w:cs="Cambria"/>
        </w:rPr>
      </w:pPr>
    </w:p>
    <w:p w:rsidR="00BE0248" w:rsidRPr="00BC7E70" w:rsidRDefault="00BE0248" w:rsidP="00BE0248">
      <w:pPr>
        <w:rPr>
          <w:rFonts w:ascii="Cambria" w:hAnsi="Cambria" w:cs="Cambria"/>
          <w:b/>
        </w:rPr>
      </w:pPr>
    </w:p>
    <w:p w:rsidR="00BE0248" w:rsidRPr="00BC7E70" w:rsidRDefault="00BE0248" w:rsidP="00BE0248">
      <w:pPr>
        <w:pStyle w:val="BodyText"/>
        <w:kinsoku w:val="0"/>
        <w:overflowPunct w:val="0"/>
        <w:spacing w:line="352" w:lineRule="auto"/>
        <w:ind w:right="3751"/>
        <w:jc w:val="both"/>
        <w:rPr>
          <w:b/>
          <w:spacing w:val="1"/>
        </w:rPr>
      </w:pPr>
      <w:r w:rsidRPr="00BC7E70">
        <w:rPr>
          <w:b/>
        </w:rPr>
        <w:t>Why Data Mining</w:t>
      </w:r>
      <w:r w:rsidR="00596255">
        <w:rPr>
          <w:b/>
        </w:rPr>
        <w:t xml:space="preserve">. What Is Data </w:t>
      </w:r>
      <w:proofErr w:type="gramStart"/>
      <w:r w:rsidR="00596255">
        <w:rPr>
          <w:b/>
        </w:rPr>
        <w:t>Mining.</w:t>
      </w:r>
      <w:proofErr w:type="gramEnd"/>
    </w:p>
    <w:p w:rsidR="00BE0248" w:rsidRPr="00BC7E70" w:rsidRDefault="00BE0248" w:rsidP="00A855C4">
      <w:pPr>
        <w:pStyle w:val="BodyText"/>
        <w:kinsoku w:val="0"/>
        <w:overflowPunct w:val="0"/>
        <w:ind w:right="349"/>
        <w:jc w:val="both"/>
      </w:pPr>
      <w:r w:rsidRPr="00BC7E70">
        <w:t>Data</w:t>
      </w:r>
      <w:r w:rsidRPr="00BC7E70">
        <w:rPr>
          <w:spacing w:val="25"/>
        </w:rPr>
        <w:t xml:space="preserve"> </w:t>
      </w:r>
      <w:r w:rsidRPr="00BC7E70">
        <w:t>Mining</w:t>
      </w:r>
      <w:r w:rsidRPr="00BC7E70">
        <w:rPr>
          <w:spacing w:val="22"/>
        </w:rPr>
        <w:t xml:space="preserve"> </w:t>
      </w:r>
      <w:r w:rsidRPr="00BC7E70">
        <w:t>is</w:t>
      </w:r>
      <w:r w:rsidRPr="00BC7E70">
        <w:rPr>
          <w:spacing w:val="25"/>
        </w:rPr>
        <w:t xml:space="preserve"> </w:t>
      </w:r>
      <w:r w:rsidRPr="00BC7E70">
        <w:t>defined</w:t>
      </w:r>
      <w:r w:rsidRPr="00BC7E70">
        <w:rPr>
          <w:spacing w:val="23"/>
        </w:rPr>
        <w:t xml:space="preserve"> </w:t>
      </w:r>
      <w:r w:rsidRPr="00BC7E70">
        <w:t>as</w:t>
      </w:r>
      <w:r w:rsidRPr="00BC7E70">
        <w:rPr>
          <w:spacing w:val="25"/>
        </w:rPr>
        <w:t xml:space="preserve"> </w:t>
      </w:r>
      <w:r w:rsidRPr="00BC7E70">
        <w:t>extracting</w:t>
      </w:r>
      <w:r w:rsidRPr="00BC7E70">
        <w:rPr>
          <w:spacing w:val="23"/>
        </w:rPr>
        <w:t xml:space="preserve"> </w:t>
      </w:r>
      <w:r w:rsidRPr="00BC7E70">
        <w:t>information</w:t>
      </w:r>
      <w:r w:rsidRPr="00BC7E70">
        <w:rPr>
          <w:spacing w:val="23"/>
        </w:rPr>
        <w:t xml:space="preserve"> </w:t>
      </w:r>
      <w:r w:rsidRPr="00BC7E70">
        <w:t>from</w:t>
      </w:r>
      <w:r w:rsidRPr="00BC7E70">
        <w:rPr>
          <w:spacing w:val="25"/>
        </w:rPr>
        <w:t xml:space="preserve"> </w:t>
      </w:r>
      <w:r w:rsidRPr="00BC7E70">
        <w:t>huge</w:t>
      </w:r>
      <w:r w:rsidRPr="00BC7E70">
        <w:rPr>
          <w:spacing w:val="27"/>
        </w:rPr>
        <w:t xml:space="preserve"> </w:t>
      </w:r>
      <w:r w:rsidRPr="00BC7E70">
        <w:t>sets</w:t>
      </w:r>
      <w:r w:rsidRPr="00BC7E70">
        <w:rPr>
          <w:spacing w:val="25"/>
        </w:rPr>
        <w:t xml:space="preserve"> </w:t>
      </w:r>
      <w:r w:rsidRPr="00BC7E70">
        <w:t>of</w:t>
      </w:r>
      <w:r w:rsidRPr="00BC7E70">
        <w:rPr>
          <w:spacing w:val="28"/>
        </w:rPr>
        <w:t xml:space="preserve"> </w:t>
      </w:r>
      <w:r w:rsidRPr="00BC7E70">
        <w:t>data.</w:t>
      </w:r>
      <w:r w:rsidRPr="00BC7E70">
        <w:rPr>
          <w:spacing w:val="28"/>
        </w:rPr>
        <w:t xml:space="preserve"> </w:t>
      </w:r>
      <w:r w:rsidRPr="00BC7E70">
        <w:t>In</w:t>
      </w:r>
      <w:r w:rsidRPr="00BC7E70">
        <w:rPr>
          <w:spacing w:val="25"/>
        </w:rPr>
        <w:t xml:space="preserve"> </w:t>
      </w:r>
      <w:r w:rsidRPr="00BC7E70">
        <w:t>other</w:t>
      </w:r>
      <w:r w:rsidRPr="00BC7E70">
        <w:rPr>
          <w:spacing w:val="26"/>
        </w:rPr>
        <w:t xml:space="preserve"> </w:t>
      </w:r>
      <w:r w:rsidRPr="00BC7E70">
        <w:t>words,</w:t>
      </w:r>
      <w:r w:rsidRPr="00BC7E70">
        <w:rPr>
          <w:spacing w:val="30"/>
        </w:rPr>
        <w:t xml:space="preserve"> </w:t>
      </w:r>
      <w:r w:rsidRPr="00BC7E70">
        <w:t>we</w:t>
      </w:r>
      <w:r w:rsidRPr="00BC7E70">
        <w:rPr>
          <w:spacing w:val="-52"/>
        </w:rPr>
        <w:t xml:space="preserve"> </w:t>
      </w:r>
      <w:r w:rsidRPr="00BC7E70">
        <w:t>can say that data mining is the procedure of mining knowledge from data. The information or</w:t>
      </w:r>
      <w:r w:rsidRPr="00BC7E70">
        <w:rPr>
          <w:spacing w:val="1"/>
        </w:rPr>
        <w:t xml:space="preserve"> </w:t>
      </w:r>
      <w:r w:rsidRPr="00BC7E70">
        <w:t>knowledge</w:t>
      </w:r>
      <w:r w:rsidRPr="00BC7E70">
        <w:rPr>
          <w:spacing w:val="5"/>
        </w:rPr>
        <w:t xml:space="preserve"> </w:t>
      </w:r>
      <w:r w:rsidRPr="00BC7E70">
        <w:t>extracted</w:t>
      </w:r>
      <w:r w:rsidRPr="00BC7E70">
        <w:rPr>
          <w:spacing w:val="4"/>
        </w:rPr>
        <w:t xml:space="preserve"> </w:t>
      </w:r>
      <w:r w:rsidRPr="00BC7E70">
        <w:t>so</w:t>
      </w:r>
      <w:r w:rsidRPr="00BC7E70">
        <w:rPr>
          <w:spacing w:val="4"/>
        </w:rPr>
        <w:t xml:space="preserve"> </w:t>
      </w:r>
      <w:r w:rsidRPr="00BC7E70">
        <w:t>can</w:t>
      </w:r>
      <w:r w:rsidRPr="00BC7E70">
        <w:rPr>
          <w:spacing w:val="4"/>
        </w:rPr>
        <w:t xml:space="preserve"> </w:t>
      </w:r>
      <w:r w:rsidRPr="00BC7E70">
        <w:t>be</w:t>
      </w:r>
      <w:r w:rsidRPr="00BC7E70">
        <w:rPr>
          <w:spacing w:val="6"/>
        </w:rPr>
        <w:t xml:space="preserve"> </w:t>
      </w:r>
      <w:r w:rsidRPr="00BC7E70">
        <w:t>used</w:t>
      </w:r>
      <w:r w:rsidRPr="00BC7E70">
        <w:rPr>
          <w:spacing w:val="2"/>
        </w:rPr>
        <w:t xml:space="preserve"> </w:t>
      </w:r>
      <w:r w:rsidRPr="00BC7E70">
        <w:t>for</w:t>
      </w:r>
      <w:r w:rsidRPr="00BC7E70">
        <w:rPr>
          <w:spacing w:val="5"/>
        </w:rPr>
        <w:t xml:space="preserve"> </w:t>
      </w:r>
      <w:r w:rsidRPr="00BC7E70">
        <w:t>any</w:t>
      </w:r>
      <w:r w:rsidRPr="00BC7E70">
        <w:rPr>
          <w:spacing w:val="4"/>
        </w:rPr>
        <w:t xml:space="preserve"> </w:t>
      </w:r>
      <w:r w:rsidRPr="00BC7E70">
        <w:t>of</w:t>
      </w:r>
      <w:r w:rsidRPr="00BC7E70">
        <w:rPr>
          <w:spacing w:val="6"/>
        </w:rPr>
        <w:t xml:space="preserve"> </w:t>
      </w:r>
      <w:r w:rsidRPr="00BC7E70">
        <w:t>the</w:t>
      </w:r>
      <w:r w:rsidRPr="00BC7E70">
        <w:rPr>
          <w:spacing w:val="5"/>
        </w:rPr>
        <w:t xml:space="preserve"> </w:t>
      </w:r>
      <w:r w:rsidRPr="00BC7E70">
        <w:t>following</w:t>
      </w:r>
      <w:r w:rsidRPr="00BC7E70">
        <w:rPr>
          <w:spacing w:val="2"/>
        </w:rPr>
        <w:t xml:space="preserve"> </w:t>
      </w:r>
      <w:r w:rsidRPr="00BC7E70">
        <w:t>applications</w:t>
      </w:r>
      <w:r w:rsidRPr="00BC7E70">
        <w:rPr>
          <w:spacing w:val="2"/>
        </w:rPr>
        <w:t xml:space="preserve"> </w:t>
      </w:r>
      <w:r w:rsidRPr="00BC7E70">
        <w:t>−</w:t>
      </w:r>
    </w:p>
    <w:p w:rsidR="00BE0248" w:rsidRPr="00BC7E70" w:rsidRDefault="00BE0248" w:rsidP="00A855C4">
      <w:pPr>
        <w:pStyle w:val="ListParagraph"/>
        <w:numPr>
          <w:ilvl w:val="0"/>
          <w:numId w:val="1"/>
        </w:numPr>
        <w:tabs>
          <w:tab w:val="left" w:pos="1726"/>
        </w:tabs>
        <w:kinsoku w:val="0"/>
        <w:overflowPunct w:val="0"/>
        <w:spacing w:before="124"/>
        <w:ind w:left="0" w:firstLine="1418"/>
        <w:rPr>
          <w:sz w:val="22"/>
          <w:szCs w:val="22"/>
        </w:rPr>
      </w:pPr>
      <w:r w:rsidRPr="00BC7E70">
        <w:rPr>
          <w:sz w:val="22"/>
          <w:szCs w:val="22"/>
        </w:rPr>
        <w:t>Market</w:t>
      </w:r>
      <w:r w:rsidRPr="00BC7E70">
        <w:rPr>
          <w:spacing w:val="33"/>
          <w:sz w:val="22"/>
          <w:szCs w:val="22"/>
        </w:rPr>
        <w:t xml:space="preserve"> </w:t>
      </w:r>
      <w:r w:rsidRPr="00BC7E70">
        <w:rPr>
          <w:sz w:val="22"/>
          <w:szCs w:val="22"/>
        </w:rPr>
        <w:t>Analysis</w:t>
      </w:r>
    </w:p>
    <w:p w:rsidR="00BE0248" w:rsidRPr="00BC7E70" w:rsidRDefault="00BE0248" w:rsidP="00A855C4">
      <w:pPr>
        <w:pStyle w:val="ListParagraph"/>
        <w:numPr>
          <w:ilvl w:val="0"/>
          <w:numId w:val="1"/>
        </w:numPr>
        <w:tabs>
          <w:tab w:val="left" w:pos="1726"/>
        </w:tabs>
        <w:kinsoku w:val="0"/>
        <w:overflowPunct w:val="0"/>
        <w:spacing w:before="69"/>
        <w:ind w:left="0" w:firstLine="1418"/>
        <w:rPr>
          <w:sz w:val="22"/>
          <w:szCs w:val="22"/>
        </w:rPr>
      </w:pPr>
      <w:r w:rsidRPr="00BC7E70">
        <w:rPr>
          <w:sz w:val="22"/>
          <w:szCs w:val="22"/>
        </w:rPr>
        <w:t>Fraud</w:t>
      </w:r>
      <w:r w:rsidRPr="00BC7E70">
        <w:rPr>
          <w:spacing w:val="31"/>
          <w:sz w:val="22"/>
          <w:szCs w:val="22"/>
        </w:rPr>
        <w:t xml:space="preserve"> </w:t>
      </w:r>
      <w:r w:rsidRPr="00BC7E70">
        <w:rPr>
          <w:sz w:val="22"/>
          <w:szCs w:val="22"/>
        </w:rPr>
        <w:t>Detection</w:t>
      </w:r>
    </w:p>
    <w:p w:rsidR="00BE0248" w:rsidRPr="00BC7E70" w:rsidRDefault="00BE0248" w:rsidP="00A855C4">
      <w:pPr>
        <w:pStyle w:val="ListParagraph"/>
        <w:numPr>
          <w:ilvl w:val="0"/>
          <w:numId w:val="1"/>
        </w:numPr>
        <w:tabs>
          <w:tab w:val="left" w:pos="1726"/>
        </w:tabs>
        <w:kinsoku w:val="0"/>
        <w:overflowPunct w:val="0"/>
        <w:spacing w:before="69"/>
        <w:ind w:left="0" w:firstLine="1418"/>
        <w:rPr>
          <w:sz w:val="22"/>
          <w:szCs w:val="22"/>
        </w:rPr>
      </w:pPr>
      <w:r w:rsidRPr="00BC7E70">
        <w:rPr>
          <w:sz w:val="22"/>
          <w:szCs w:val="22"/>
        </w:rPr>
        <w:t>Customer</w:t>
      </w:r>
      <w:r w:rsidRPr="00BC7E70">
        <w:rPr>
          <w:spacing w:val="8"/>
          <w:sz w:val="22"/>
          <w:szCs w:val="22"/>
        </w:rPr>
        <w:t xml:space="preserve"> </w:t>
      </w:r>
      <w:r w:rsidRPr="00BC7E70">
        <w:rPr>
          <w:sz w:val="22"/>
          <w:szCs w:val="22"/>
        </w:rPr>
        <w:t>Retention</w:t>
      </w:r>
    </w:p>
    <w:p w:rsidR="00BE0248" w:rsidRPr="00BC7E70" w:rsidRDefault="00BE0248" w:rsidP="00A855C4">
      <w:pPr>
        <w:pStyle w:val="ListParagraph"/>
        <w:numPr>
          <w:ilvl w:val="0"/>
          <w:numId w:val="1"/>
        </w:numPr>
        <w:tabs>
          <w:tab w:val="left" w:pos="1726"/>
        </w:tabs>
        <w:kinsoku w:val="0"/>
        <w:overflowPunct w:val="0"/>
        <w:spacing w:before="69"/>
        <w:ind w:left="0" w:firstLine="1418"/>
        <w:rPr>
          <w:sz w:val="22"/>
          <w:szCs w:val="22"/>
        </w:rPr>
      </w:pPr>
      <w:r w:rsidRPr="00BC7E70">
        <w:rPr>
          <w:sz w:val="22"/>
          <w:szCs w:val="22"/>
        </w:rPr>
        <w:t>Production</w:t>
      </w:r>
      <w:r w:rsidRPr="00BC7E70">
        <w:rPr>
          <w:spacing w:val="9"/>
          <w:sz w:val="22"/>
          <w:szCs w:val="22"/>
        </w:rPr>
        <w:t xml:space="preserve"> </w:t>
      </w:r>
      <w:r w:rsidRPr="00BC7E70">
        <w:rPr>
          <w:sz w:val="22"/>
          <w:szCs w:val="22"/>
        </w:rPr>
        <w:t>Control</w:t>
      </w:r>
    </w:p>
    <w:p w:rsidR="00BE0248" w:rsidRPr="00BC7E70" w:rsidRDefault="00BE0248" w:rsidP="00A855C4">
      <w:pPr>
        <w:pStyle w:val="ListParagraph"/>
        <w:numPr>
          <w:ilvl w:val="0"/>
          <w:numId w:val="1"/>
        </w:numPr>
        <w:tabs>
          <w:tab w:val="left" w:pos="1726"/>
        </w:tabs>
        <w:kinsoku w:val="0"/>
        <w:overflowPunct w:val="0"/>
        <w:spacing w:before="66" w:after="240"/>
        <w:ind w:left="0" w:firstLine="1418"/>
        <w:rPr>
          <w:sz w:val="22"/>
          <w:szCs w:val="22"/>
        </w:rPr>
      </w:pPr>
      <w:r w:rsidRPr="00BC7E70">
        <w:rPr>
          <w:sz w:val="22"/>
          <w:szCs w:val="22"/>
        </w:rPr>
        <w:t>Science</w:t>
      </w:r>
      <w:r w:rsidRPr="00BC7E70">
        <w:rPr>
          <w:spacing w:val="8"/>
          <w:sz w:val="22"/>
          <w:szCs w:val="22"/>
        </w:rPr>
        <w:t xml:space="preserve"> </w:t>
      </w:r>
      <w:r w:rsidRPr="00BC7E70">
        <w:rPr>
          <w:sz w:val="22"/>
          <w:szCs w:val="22"/>
        </w:rPr>
        <w:t>Exploration</w:t>
      </w:r>
    </w:p>
    <w:p w:rsidR="00BC7E70" w:rsidRPr="00BC7E70" w:rsidRDefault="00BC7E70" w:rsidP="00A855C4">
      <w:pPr>
        <w:tabs>
          <w:tab w:val="left" w:pos="1726"/>
        </w:tabs>
        <w:kinsoku w:val="0"/>
        <w:overflowPunct w:val="0"/>
        <w:spacing w:after="240"/>
      </w:pPr>
      <w:r w:rsidRPr="00BC7E70">
        <w:t xml:space="preserve">It is the computational process of discovering patterns in large data sets involving methods at the intersection of artificial intelligence, machine learning, statistics, and database systems. </w:t>
      </w:r>
    </w:p>
    <w:p w:rsidR="00BC7E70" w:rsidRPr="00BC7E70" w:rsidRDefault="00BC7E70" w:rsidP="00A855C4">
      <w:pPr>
        <w:tabs>
          <w:tab w:val="left" w:pos="1726"/>
        </w:tabs>
        <w:kinsoku w:val="0"/>
        <w:overflowPunct w:val="0"/>
        <w:spacing w:after="240"/>
      </w:pPr>
      <w:r w:rsidRPr="00BC7E70">
        <w:t>The overall goal of the data mining process is to extract information from a data set and transform it into an understandable structure for further use.</w:t>
      </w:r>
    </w:p>
    <w:p w:rsidR="00BE0248" w:rsidRPr="00BC7E70" w:rsidRDefault="00BE0248" w:rsidP="00A855C4">
      <w:pPr>
        <w:pStyle w:val="BodyText"/>
        <w:kinsoku w:val="0"/>
        <w:overflowPunct w:val="0"/>
        <w:spacing w:before="224"/>
        <w:ind w:right="365"/>
        <w:jc w:val="both"/>
      </w:pPr>
      <w:r w:rsidRPr="00BC7E70">
        <w:t>Apart from these, data mining can also be used in the areas of production control, customer</w:t>
      </w:r>
      <w:r w:rsidRPr="00BC7E70">
        <w:rPr>
          <w:spacing w:val="1"/>
        </w:rPr>
        <w:t xml:space="preserve"> </w:t>
      </w:r>
      <w:r w:rsidRPr="00BC7E70">
        <w:t>retention,</w:t>
      </w:r>
      <w:r w:rsidRPr="00BC7E70">
        <w:rPr>
          <w:spacing w:val="6"/>
        </w:rPr>
        <w:t xml:space="preserve"> </w:t>
      </w:r>
      <w:r w:rsidRPr="00BC7E70">
        <w:t>science</w:t>
      </w:r>
      <w:r w:rsidRPr="00BC7E70">
        <w:rPr>
          <w:spacing w:val="3"/>
        </w:rPr>
        <w:t xml:space="preserve"> </w:t>
      </w:r>
      <w:r w:rsidRPr="00BC7E70">
        <w:t>exploration,</w:t>
      </w:r>
      <w:r w:rsidRPr="00BC7E70">
        <w:rPr>
          <w:spacing w:val="6"/>
        </w:rPr>
        <w:t xml:space="preserve"> </w:t>
      </w:r>
      <w:r w:rsidRPr="00BC7E70">
        <w:t>sports,</w:t>
      </w:r>
      <w:r w:rsidRPr="00BC7E70">
        <w:rPr>
          <w:spacing w:val="5"/>
        </w:rPr>
        <w:t xml:space="preserve"> </w:t>
      </w:r>
      <w:r w:rsidRPr="00BC7E70">
        <w:t>astrology,</w:t>
      </w:r>
      <w:r w:rsidRPr="00BC7E70">
        <w:rPr>
          <w:spacing w:val="6"/>
        </w:rPr>
        <w:t xml:space="preserve"> </w:t>
      </w:r>
      <w:r w:rsidRPr="00BC7E70">
        <w:t>and</w:t>
      </w:r>
      <w:r w:rsidRPr="00BC7E70">
        <w:rPr>
          <w:spacing w:val="7"/>
        </w:rPr>
        <w:t xml:space="preserve"> </w:t>
      </w:r>
      <w:r w:rsidRPr="00BC7E70">
        <w:t>Internet</w:t>
      </w:r>
      <w:r w:rsidRPr="00BC7E70">
        <w:rPr>
          <w:spacing w:val="2"/>
        </w:rPr>
        <w:t xml:space="preserve"> </w:t>
      </w:r>
      <w:r w:rsidRPr="00BC7E70">
        <w:t>Web</w:t>
      </w:r>
      <w:r w:rsidRPr="00BC7E70">
        <w:rPr>
          <w:spacing w:val="4"/>
        </w:rPr>
        <w:t xml:space="preserve"> </w:t>
      </w:r>
      <w:r w:rsidRPr="00BC7E70">
        <w:t>Surf-Aid.</w:t>
      </w:r>
    </w:p>
    <w:p w:rsidR="00BE0248" w:rsidRPr="00BC7E70" w:rsidRDefault="00BE0248" w:rsidP="00A855C4">
      <w:pPr>
        <w:pStyle w:val="BodyText"/>
        <w:kinsoku w:val="0"/>
        <w:overflowPunct w:val="0"/>
        <w:spacing w:before="57"/>
        <w:jc w:val="both"/>
      </w:pPr>
      <w:r w:rsidRPr="00BC7E70">
        <w:t>The</w:t>
      </w:r>
      <w:r w:rsidRPr="00BC7E70">
        <w:rPr>
          <w:spacing w:val="7"/>
        </w:rPr>
        <w:t xml:space="preserve"> </w:t>
      </w:r>
      <w:r w:rsidRPr="00BC7E70">
        <w:t>key</w:t>
      </w:r>
      <w:r w:rsidRPr="00BC7E70">
        <w:rPr>
          <w:spacing w:val="8"/>
        </w:rPr>
        <w:t xml:space="preserve"> </w:t>
      </w:r>
      <w:r w:rsidRPr="00BC7E70">
        <w:t>properties</w:t>
      </w:r>
      <w:r w:rsidRPr="00BC7E70">
        <w:rPr>
          <w:spacing w:val="10"/>
        </w:rPr>
        <w:t xml:space="preserve"> </w:t>
      </w:r>
      <w:r w:rsidRPr="00BC7E70">
        <w:t>of</w:t>
      </w:r>
      <w:r w:rsidRPr="00BC7E70">
        <w:rPr>
          <w:spacing w:val="8"/>
        </w:rPr>
        <w:t xml:space="preserve"> </w:t>
      </w:r>
      <w:r w:rsidRPr="00BC7E70">
        <w:t>data</w:t>
      </w:r>
      <w:r w:rsidRPr="00BC7E70">
        <w:rPr>
          <w:spacing w:val="10"/>
        </w:rPr>
        <w:t xml:space="preserve"> </w:t>
      </w:r>
      <w:r w:rsidRPr="00BC7E70">
        <w:t>mining</w:t>
      </w:r>
      <w:r w:rsidRPr="00BC7E70">
        <w:rPr>
          <w:spacing w:val="5"/>
        </w:rPr>
        <w:t xml:space="preserve"> </w:t>
      </w:r>
      <w:r w:rsidRPr="00BC7E70">
        <w:t>are:</w:t>
      </w:r>
    </w:p>
    <w:p w:rsidR="00BE0248" w:rsidRPr="00BC7E70" w:rsidRDefault="00BE0248" w:rsidP="00BE0248">
      <w:pPr>
        <w:rPr>
          <w:rFonts w:ascii="Cambria" w:hAnsi="Cambria" w:cs="Cambria"/>
        </w:rPr>
      </w:pPr>
    </w:p>
    <w:p w:rsidR="00BE0248" w:rsidRPr="00BC7E70" w:rsidRDefault="00BE0248" w:rsidP="00BE0248">
      <w:pPr>
        <w:pStyle w:val="ListParagraph"/>
        <w:numPr>
          <w:ilvl w:val="0"/>
          <w:numId w:val="2"/>
        </w:numPr>
        <w:ind w:left="1276" w:firstLine="0"/>
        <w:rPr>
          <w:spacing w:val="1"/>
          <w:sz w:val="22"/>
          <w:szCs w:val="22"/>
        </w:rPr>
      </w:pPr>
      <w:r w:rsidRPr="00BC7E70">
        <w:rPr>
          <w:sz w:val="22"/>
          <w:szCs w:val="22"/>
        </w:rPr>
        <w:t xml:space="preserve"> Automatic</w:t>
      </w:r>
      <w:r w:rsidRPr="00BC7E70">
        <w:rPr>
          <w:spacing w:val="5"/>
          <w:sz w:val="22"/>
          <w:szCs w:val="22"/>
        </w:rPr>
        <w:t xml:space="preserve"> </w:t>
      </w:r>
      <w:r w:rsidRPr="00BC7E70">
        <w:rPr>
          <w:sz w:val="22"/>
          <w:szCs w:val="22"/>
        </w:rPr>
        <w:t>discovery</w:t>
      </w:r>
      <w:r w:rsidRPr="00BC7E70">
        <w:rPr>
          <w:spacing w:val="3"/>
          <w:sz w:val="22"/>
          <w:szCs w:val="22"/>
        </w:rPr>
        <w:t xml:space="preserve"> </w:t>
      </w:r>
      <w:r w:rsidRPr="00BC7E70">
        <w:rPr>
          <w:sz w:val="22"/>
          <w:szCs w:val="22"/>
        </w:rPr>
        <w:t>of</w:t>
      </w:r>
      <w:r w:rsidRPr="00BC7E70">
        <w:rPr>
          <w:spacing w:val="10"/>
          <w:sz w:val="22"/>
          <w:szCs w:val="22"/>
        </w:rPr>
        <w:t xml:space="preserve"> </w:t>
      </w:r>
      <w:r w:rsidRPr="00BC7E70">
        <w:rPr>
          <w:sz w:val="22"/>
          <w:szCs w:val="22"/>
        </w:rPr>
        <w:t>patterns</w:t>
      </w:r>
      <w:r w:rsidRPr="00BC7E70">
        <w:rPr>
          <w:spacing w:val="1"/>
          <w:sz w:val="22"/>
          <w:szCs w:val="22"/>
        </w:rPr>
        <w:t xml:space="preserve"> </w:t>
      </w:r>
    </w:p>
    <w:p w:rsidR="00BE0248" w:rsidRPr="00BC7E70" w:rsidRDefault="00BE0248" w:rsidP="00BE0248">
      <w:pPr>
        <w:pStyle w:val="ListParagraph"/>
        <w:numPr>
          <w:ilvl w:val="0"/>
          <w:numId w:val="2"/>
        </w:numPr>
        <w:ind w:left="1276" w:firstLine="0"/>
        <w:rPr>
          <w:spacing w:val="1"/>
          <w:sz w:val="22"/>
          <w:szCs w:val="22"/>
        </w:rPr>
      </w:pPr>
      <w:r w:rsidRPr="00BC7E70">
        <w:rPr>
          <w:sz w:val="22"/>
          <w:szCs w:val="22"/>
        </w:rPr>
        <w:t xml:space="preserve"> Prediction</w:t>
      </w:r>
      <w:r w:rsidRPr="00BC7E70">
        <w:rPr>
          <w:spacing w:val="55"/>
          <w:sz w:val="22"/>
          <w:szCs w:val="22"/>
        </w:rPr>
        <w:t xml:space="preserve"> </w:t>
      </w:r>
      <w:r w:rsidRPr="00BC7E70">
        <w:rPr>
          <w:sz w:val="22"/>
          <w:szCs w:val="22"/>
        </w:rPr>
        <w:t>of likely outcomes</w:t>
      </w:r>
      <w:r w:rsidRPr="00BC7E70">
        <w:rPr>
          <w:spacing w:val="1"/>
          <w:sz w:val="22"/>
          <w:szCs w:val="22"/>
        </w:rPr>
        <w:t xml:space="preserve"> </w:t>
      </w:r>
    </w:p>
    <w:p w:rsidR="00BE0248" w:rsidRPr="00BC7E70" w:rsidRDefault="00BE0248" w:rsidP="00BE0248">
      <w:pPr>
        <w:pStyle w:val="ListParagraph"/>
        <w:numPr>
          <w:ilvl w:val="0"/>
          <w:numId w:val="2"/>
        </w:numPr>
        <w:ind w:left="1276" w:firstLine="0"/>
        <w:rPr>
          <w:spacing w:val="1"/>
          <w:sz w:val="22"/>
          <w:szCs w:val="22"/>
        </w:rPr>
      </w:pPr>
      <w:r w:rsidRPr="00BC7E70">
        <w:rPr>
          <w:sz w:val="22"/>
          <w:szCs w:val="22"/>
        </w:rPr>
        <w:t xml:space="preserve"> Creation</w:t>
      </w:r>
      <w:r w:rsidRPr="00BC7E70">
        <w:rPr>
          <w:spacing w:val="10"/>
          <w:sz w:val="22"/>
          <w:szCs w:val="22"/>
        </w:rPr>
        <w:t xml:space="preserve"> </w:t>
      </w:r>
      <w:r w:rsidRPr="00BC7E70">
        <w:rPr>
          <w:sz w:val="22"/>
          <w:szCs w:val="22"/>
        </w:rPr>
        <w:t>of</w:t>
      </w:r>
      <w:r w:rsidRPr="00BC7E70">
        <w:rPr>
          <w:spacing w:val="9"/>
          <w:sz w:val="22"/>
          <w:szCs w:val="22"/>
        </w:rPr>
        <w:t xml:space="preserve"> </w:t>
      </w:r>
      <w:r w:rsidRPr="00BC7E70">
        <w:rPr>
          <w:sz w:val="22"/>
          <w:szCs w:val="22"/>
        </w:rPr>
        <w:t>actionable</w:t>
      </w:r>
      <w:r w:rsidRPr="00BC7E70">
        <w:rPr>
          <w:spacing w:val="7"/>
          <w:sz w:val="22"/>
          <w:szCs w:val="22"/>
        </w:rPr>
        <w:t xml:space="preserve"> </w:t>
      </w:r>
      <w:r w:rsidRPr="00BC7E70">
        <w:rPr>
          <w:sz w:val="22"/>
          <w:szCs w:val="22"/>
        </w:rPr>
        <w:t>information</w:t>
      </w:r>
      <w:r w:rsidRPr="00BC7E70">
        <w:rPr>
          <w:spacing w:val="1"/>
          <w:sz w:val="22"/>
          <w:szCs w:val="22"/>
        </w:rPr>
        <w:t xml:space="preserve"> </w:t>
      </w:r>
    </w:p>
    <w:p w:rsidR="00BE0248" w:rsidRPr="00BC7E70" w:rsidRDefault="00BE0248" w:rsidP="00BE0248">
      <w:pPr>
        <w:pStyle w:val="ListParagraph"/>
        <w:numPr>
          <w:ilvl w:val="0"/>
          <w:numId w:val="2"/>
        </w:numPr>
        <w:ind w:left="1276" w:firstLine="0"/>
        <w:rPr>
          <w:rFonts w:ascii="Cambria" w:hAnsi="Cambria" w:cs="Cambria"/>
          <w:sz w:val="22"/>
          <w:szCs w:val="22"/>
        </w:rPr>
      </w:pPr>
      <w:r w:rsidRPr="00BC7E70">
        <w:rPr>
          <w:sz w:val="22"/>
          <w:szCs w:val="22"/>
        </w:rPr>
        <w:t xml:space="preserve"> Focus</w:t>
      </w:r>
      <w:r w:rsidRPr="00BC7E70">
        <w:rPr>
          <w:spacing w:val="14"/>
          <w:sz w:val="22"/>
          <w:szCs w:val="22"/>
        </w:rPr>
        <w:t xml:space="preserve"> </w:t>
      </w:r>
      <w:r w:rsidRPr="00BC7E70">
        <w:rPr>
          <w:sz w:val="22"/>
          <w:szCs w:val="22"/>
        </w:rPr>
        <w:t>on</w:t>
      </w:r>
      <w:r w:rsidRPr="00BC7E70">
        <w:rPr>
          <w:spacing w:val="14"/>
          <w:sz w:val="22"/>
          <w:szCs w:val="22"/>
        </w:rPr>
        <w:t xml:space="preserve"> </w:t>
      </w:r>
      <w:r w:rsidRPr="00BC7E70">
        <w:rPr>
          <w:sz w:val="22"/>
          <w:szCs w:val="22"/>
        </w:rPr>
        <w:t>large</w:t>
      </w:r>
      <w:r w:rsidRPr="00BC7E70">
        <w:rPr>
          <w:spacing w:val="14"/>
          <w:sz w:val="22"/>
          <w:szCs w:val="22"/>
        </w:rPr>
        <w:t xml:space="preserve"> </w:t>
      </w:r>
      <w:r w:rsidRPr="00BC7E70">
        <w:rPr>
          <w:sz w:val="22"/>
          <w:szCs w:val="22"/>
        </w:rPr>
        <w:t>datasets</w:t>
      </w:r>
      <w:r w:rsidRPr="00BC7E70">
        <w:rPr>
          <w:spacing w:val="12"/>
          <w:sz w:val="22"/>
          <w:szCs w:val="22"/>
        </w:rPr>
        <w:t xml:space="preserve"> </w:t>
      </w:r>
      <w:r w:rsidRPr="00BC7E70">
        <w:rPr>
          <w:sz w:val="22"/>
          <w:szCs w:val="22"/>
        </w:rPr>
        <w:t>and</w:t>
      </w:r>
      <w:r w:rsidRPr="00BC7E70">
        <w:rPr>
          <w:spacing w:val="16"/>
          <w:sz w:val="22"/>
          <w:szCs w:val="22"/>
        </w:rPr>
        <w:t xml:space="preserve"> </w:t>
      </w:r>
      <w:r w:rsidRPr="00BC7E70">
        <w:rPr>
          <w:sz w:val="22"/>
          <w:szCs w:val="22"/>
        </w:rPr>
        <w:t>databases</w:t>
      </w:r>
    </w:p>
    <w:p w:rsidR="00BE0248" w:rsidRDefault="00BE0248" w:rsidP="00BE0248">
      <w:pPr>
        <w:rPr>
          <w:rFonts w:ascii="Cambria" w:hAnsi="Cambria" w:cs="Cambria"/>
        </w:rPr>
      </w:pPr>
    </w:p>
    <w:p w:rsidR="00BE0248" w:rsidRDefault="00BE0248" w:rsidP="009301B6">
      <w:pPr>
        <w:pStyle w:val="Heading1"/>
        <w:numPr>
          <w:ilvl w:val="1"/>
          <w:numId w:val="5"/>
        </w:numPr>
        <w:tabs>
          <w:tab w:val="left" w:pos="825"/>
        </w:tabs>
        <w:kinsoku w:val="0"/>
        <w:overflowPunct w:val="0"/>
        <w:spacing w:before="1"/>
        <w:ind w:firstLine="66"/>
      </w:pPr>
      <w:r>
        <w:t>The</w:t>
      </w:r>
      <w:r>
        <w:rPr>
          <w:spacing w:val="8"/>
        </w:rPr>
        <w:t xml:space="preserve"> </w:t>
      </w:r>
      <w:r>
        <w:t>Scope</w:t>
      </w:r>
      <w:r>
        <w:rPr>
          <w:spacing w:val="7"/>
        </w:rPr>
        <w:t xml:space="preserve"> </w:t>
      </w:r>
      <w:r>
        <w:t>of</w:t>
      </w:r>
      <w:r>
        <w:rPr>
          <w:spacing w:val="11"/>
        </w:rPr>
        <w:t xml:space="preserve"> </w:t>
      </w:r>
      <w:r>
        <w:t>Data</w:t>
      </w:r>
      <w:r>
        <w:rPr>
          <w:spacing w:val="6"/>
        </w:rPr>
        <w:t xml:space="preserve"> </w:t>
      </w:r>
      <w:r>
        <w:t>Mining</w:t>
      </w:r>
    </w:p>
    <w:p w:rsidR="00BE0248" w:rsidRPr="00BE0248" w:rsidRDefault="00BE0248" w:rsidP="00BE0248">
      <w:pPr>
        <w:jc w:val="both"/>
      </w:pPr>
    </w:p>
    <w:p w:rsidR="00BE0248" w:rsidRDefault="00BE0248" w:rsidP="00BE0248">
      <w:pPr>
        <w:jc w:val="both"/>
      </w:pPr>
      <w:r>
        <w:t>Data mining derives its name from the similarities between searching for valuable business</w:t>
      </w:r>
      <w:r>
        <w:rPr>
          <w:spacing w:val="1"/>
        </w:rPr>
        <w:t xml:space="preserve"> </w:t>
      </w:r>
      <w:r>
        <w:t>information in a large database — for example, finding linked products in gigabytes of store</w:t>
      </w:r>
      <w:r>
        <w:rPr>
          <w:spacing w:val="1"/>
        </w:rPr>
        <w:t xml:space="preserve"> </w:t>
      </w:r>
      <w:r>
        <w:t>scanner data</w:t>
      </w:r>
      <w:r>
        <w:rPr>
          <w:spacing w:val="1"/>
        </w:rPr>
        <w:t xml:space="preserve"> </w:t>
      </w:r>
      <w:r>
        <w:t>— and</w:t>
      </w:r>
      <w:r>
        <w:rPr>
          <w:spacing w:val="1"/>
        </w:rPr>
        <w:t xml:space="preserve"> </w:t>
      </w:r>
      <w:r>
        <w:t>mining a</w:t>
      </w:r>
      <w:r>
        <w:rPr>
          <w:spacing w:val="1"/>
        </w:rPr>
        <w:t xml:space="preserve"> </w:t>
      </w:r>
      <w:r>
        <w:t>mountain</w:t>
      </w:r>
      <w:r>
        <w:rPr>
          <w:spacing w:val="1"/>
        </w:rPr>
        <w:t xml:space="preserve"> </w:t>
      </w:r>
      <w:r>
        <w:t>for a</w:t>
      </w:r>
      <w:r>
        <w:rPr>
          <w:spacing w:val="1"/>
        </w:rPr>
        <w:t xml:space="preserve"> </w:t>
      </w:r>
      <w:r>
        <w:t>vein</w:t>
      </w:r>
      <w:r>
        <w:rPr>
          <w:spacing w:val="1"/>
        </w:rPr>
        <w:t xml:space="preserve"> </w:t>
      </w:r>
      <w:r>
        <w:t>of</w:t>
      </w:r>
      <w:r>
        <w:rPr>
          <w:spacing w:val="1"/>
        </w:rPr>
        <w:t xml:space="preserve"> </w:t>
      </w:r>
      <w:r>
        <w:t>valuable</w:t>
      </w:r>
      <w:r>
        <w:rPr>
          <w:spacing w:val="55"/>
        </w:rPr>
        <w:t xml:space="preserve"> </w:t>
      </w:r>
      <w:r>
        <w:t>ore.</w:t>
      </w:r>
      <w:r>
        <w:rPr>
          <w:spacing w:val="55"/>
        </w:rPr>
        <w:t xml:space="preserve"> </w:t>
      </w:r>
      <w:r>
        <w:t>Both</w:t>
      </w:r>
      <w:r>
        <w:rPr>
          <w:spacing w:val="55"/>
        </w:rPr>
        <w:t xml:space="preserve"> </w:t>
      </w:r>
      <w:r>
        <w:t>processes</w:t>
      </w:r>
      <w:r>
        <w:rPr>
          <w:spacing w:val="55"/>
        </w:rPr>
        <w:t xml:space="preserve"> </w:t>
      </w:r>
      <w:r>
        <w:t>require</w:t>
      </w:r>
      <w:r>
        <w:rPr>
          <w:spacing w:val="1"/>
        </w:rPr>
        <w:t xml:space="preserve"> </w:t>
      </w:r>
      <w:r>
        <w:t>either</w:t>
      </w:r>
      <w:r>
        <w:rPr>
          <w:spacing w:val="1"/>
        </w:rPr>
        <w:t xml:space="preserve"> </w:t>
      </w:r>
      <w:r>
        <w:t>sifting</w:t>
      </w:r>
      <w:r>
        <w:rPr>
          <w:spacing w:val="1"/>
        </w:rPr>
        <w:t xml:space="preserve"> </w:t>
      </w:r>
      <w:r>
        <w:t>through</w:t>
      </w:r>
      <w:r>
        <w:rPr>
          <w:spacing w:val="1"/>
        </w:rPr>
        <w:t xml:space="preserve"> </w:t>
      </w:r>
      <w:r>
        <w:t>an</w:t>
      </w:r>
      <w:r>
        <w:rPr>
          <w:spacing w:val="1"/>
        </w:rPr>
        <w:t xml:space="preserve"> </w:t>
      </w:r>
      <w:r>
        <w:t>immense</w:t>
      </w:r>
      <w:r>
        <w:rPr>
          <w:spacing w:val="1"/>
        </w:rPr>
        <w:t xml:space="preserve"> </w:t>
      </w:r>
      <w:r>
        <w:t>amount</w:t>
      </w:r>
      <w:r>
        <w:rPr>
          <w:spacing w:val="1"/>
        </w:rPr>
        <w:t xml:space="preserve"> </w:t>
      </w:r>
      <w:r>
        <w:t>of</w:t>
      </w:r>
      <w:r>
        <w:rPr>
          <w:spacing w:val="1"/>
        </w:rPr>
        <w:t xml:space="preserve"> </w:t>
      </w:r>
      <w:r>
        <w:t>material,</w:t>
      </w:r>
      <w:r>
        <w:rPr>
          <w:spacing w:val="1"/>
        </w:rPr>
        <w:t xml:space="preserve"> </w:t>
      </w:r>
      <w:r>
        <w:t>or</w:t>
      </w:r>
      <w:r>
        <w:rPr>
          <w:spacing w:val="55"/>
        </w:rPr>
        <w:t xml:space="preserve"> </w:t>
      </w:r>
      <w:r>
        <w:t>intelligently</w:t>
      </w:r>
      <w:r>
        <w:rPr>
          <w:spacing w:val="55"/>
        </w:rPr>
        <w:t xml:space="preserve"> </w:t>
      </w:r>
      <w:r>
        <w:t>probing</w:t>
      </w:r>
      <w:r>
        <w:rPr>
          <w:spacing w:val="55"/>
        </w:rPr>
        <w:t xml:space="preserve"> </w:t>
      </w:r>
      <w:r>
        <w:t>it</w:t>
      </w:r>
      <w:r>
        <w:rPr>
          <w:spacing w:val="55"/>
        </w:rPr>
        <w:t xml:space="preserve"> </w:t>
      </w:r>
      <w:r>
        <w:t>to</w:t>
      </w:r>
      <w:r>
        <w:rPr>
          <w:spacing w:val="55"/>
        </w:rPr>
        <w:t xml:space="preserve"> </w:t>
      </w:r>
      <w:r>
        <w:t>find</w:t>
      </w:r>
      <w:r>
        <w:rPr>
          <w:spacing w:val="1"/>
        </w:rPr>
        <w:t xml:space="preserve"> </w:t>
      </w:r>
      <w:r>
        <w:t>exactly where the value resides. Given databases of sufficient size and quality, data mining</w:t>
      </w:r>
      <w:r>
        <w:rPr>
          <w:spacing w:val="1"/>
        </w:rPr>
        <w:t xml:space="preserve"> </w:t>
      </w:r>
      <w:r>
        <w:t>technology</w:t>
      </w:r>
      <w:r>
        <w:rPr>
          <w:spacing w:val="8"/>
        </w:rPr>
        <w:t xml:space="preserve"> </w:t>
      </w:r>
      <w:r>
        <w:t>can</w:t>
      </w:r>
      <w:r>
        <w:rPr>
          <w:spacing w:val="5"/>
        </w:rPr>
        <w:t xml:space="preserve"> </w:t>
      </w:r>
      <w:r>
        <w:t>generate</w:t>
      </w:r>
      <w:r>
        <w:rPr>
          <w:spacing w:val="5"/>
        </w:rPr>
        <w:t xml:space="preserve"> </w:t>
      </w:r>
      <w:r>
        <w:t>new</w:t>
      </w:r>
      <w:r>
        <w:rPr>
          <w:spacing w:val="9"/>
        </w:rPr>
        <w:t xml:space="preserve"> </w:t>
      </w:r>
      <w:r>
        <w:t>business</w:t>
      </w:r>
      <w:r>
        <w:rPr>
          <w:spacing w:val="7"/>
        </w:rPr>
        <w:t xml:space="preserve"> </w:t>
      </w:r>
      <w:r>
        <w:t>opportunities</w:t>
      </w:r>
      <w:r>
        <w:rPr>
          <w:spacing w:val="9"/>
        </w:rPr>
        <w:t xml:space="preserve"> </w:t>
      </w:r>
      <w:r>
        <w:t>by</w:t>
      </w:r>
      <w:r>
        <w:rPr>
          <w:spacing w:val="6"/>
        </w:rPr>
        <w:t xml:space="preserve"> </w:t>
      </w:r>
      <w:r>
        <w:t>providing</w:t>
      </w:r>
      <w:r>
        <w:rPr>
          <w:spacing w:val="7"/>
        </w:rPr>
        <w:t xml:space="preserve"> </w:t>
      </w:r>
      <w:r>
        <w:t>these</w:t>
      </w:r>
      <w:r>
        <w:rPr>
          <w:spacing w:val="4"/>
        </w:rPr>
        <w:t xml:space="preserve"> </w:t>
      </w:r>
      <w:r>
        <w:t>capabilities.</w:t>
      </w:r>
    </w:p>
    <w:p w:rsidR="00BE0248" w:rsidRDefault="00BE0248" w:rsidP="00BE0248">
      <w:pPr>
        <w:jc w:val="both"/>
      </w:pPr>
    </w:p>
    <w:p w:rsidR="00BE0248" w:rsidRDefault="00BE0248" w:rsidP="00BE0248">
      <w:pPr>
        <w:jc w:val="both"/>
      </w:pPr>
      <w:proofErr w:type="gramStart"/>
      <w:r w:rsidRPr="00BC7E70">
        <w:rPr>
          <w:b/>
        </w:rPr>
        <w:t xml:space="preserve">Automated prediction of trends and </w:t>
      </w:r>
      <w:proofErr w:type="spellStart"/>
      <w:r w:rsidRPr="00BC7E70">
        <w:rPr>
          <w:b/>
        </w:rPr>
        <w:t>behaviors</w:t>
      </w:r>
      <w:proofErr w:type="spellEnd"/>
      <w:r>
        <w:t>.</w:t>
      </w:r>
      <w:proofErr w:type="gramEnd"/>
      <w:r>
        <w:t xml:space="preserve"> Data mining automates the process of finding</w:t>
      </w:r>
      <w:r>
        <w:rPr>
          <w:spacing w:val="1"/>
        </w:rPr>
        <w:t xml:space="preserve"> </w:t>
      </w:r>
      <w:r>
        <w:t>predictive</w:t>
      </w:r>
      <w:r>
        <w:rPr>
          <w:spacing w:val="1"/>
        </w:rPr>
        <w:t xml:space="preserve"> </w:t>
      </w:r>
      <w:r>
        <w:t>information</w:t>
      </w:r>
      <w:r>
        <w:rPr>
          <w:spacing w:val="1"/>
        </w:rPr>
        <w:t xml:space="preserve"> </w:t>
      </w:r>
      <w:r>
        <w:t>in</w:t>
      </w:r>
      <w:r>
        <w:rPr>
          <w:spacing w:val="1"/>
        </w:rPr>
        <w:t xml:space="preserve"> </w:t>
      </w:r>
      <w:r>
        <w:t>large</w:t>
      </w:r>
      <w:r>
        <w:rPr>
          <w:spacing w:val="1"/>
        </w:rPr>
        <w:t xml:space="preserve"> </w:t>
      </w:r>
      <w:r>
        <w:t>databases.</w:t>
      </w:r>
      <w:r>
        <w:rPr>
          <w:spacing w:val="1"/>
        </w:rPr>
        <w:t xml:space="preserve"> </w:t>
      </w:r>
      <w:r>
        <w:t>Questions</w:t>
      </w:r>
      <w:r>
        <w:rPr>
          <w:spacing w:val="55"/>
        </w:rPr>
        <w:t xml:space="preserve"> </w:t>
      </w:r>
      <w:r>
        <w:t>that</w:t>
      </w:r>
      <w:r>
        <w:rPr>
          <w:spacing w:val="55"/>
        </w:rPr>
        <w:t xml:space="preserve"> </w:t>
      </w:r>
      <w:r>
        <w:t>traditionally</w:t>
      </w:r>
      <w:r>
        <w:rPr>
          <w:spacing w:val="55"/>
        </w:rPr>
        <w:t xml:space="preserve"> </w:t>
      </w:r>
      <w:r>
        <w:t>required</w:t>
      </w:r>
      <w:r>
        <w:rPr>
          <w:spacing w:val="55"/>
        </w:rPr>
        <w:t xml:space="preserve"> </w:t>
      </w:r>
      <w:r>
        <w:t>extensive</w:t>
      </w:r>
      <w:r>
        <w:rPr>
          <w:spacing w:val="1"/>
        </w:rPr>
        <w:t xml:space="preserve"> </w:t>
      </w:r>
      <w:r>
        <w:t>hands-</w:t>
      </w:r>
      <w:r>
        <w:rPr>
          <w:spacing w:val="18"/>
        </w:rPr>
        <w:t xml:space="preserve"> </w:t>
      </w:r>
      <w:r>
        <w:t>on</w:t>
      </w:r>
      <w:r>
        <w:rPr>
          <w:spacing w:val="19"/>
        </w:rPr>
        <w:t xml:space="preserve"> </w:t>
      </w:r>
      <w:r>
        <w:t>analysis</w:t>
      </w:r>
      <w:r>
        <w:rPr>
          <w:spacing w:val="19"/>
        </w:rPr>
        <w:t xml:space="preserve"> </w:t>
      </w:r>
      <w:r>
        <w:t>can</w:t>
      </w:r>
      <w:r>
        <w:rPr>
          <w:spacing w:val="19"/>
        </w:rPr>
        <w:t xml:space="preserve"> </w:t>
      </w:r>
      <w:r>
        <w:t>now</w:t>
      </w:r>
      <w:r>
        <w:rPr>
          <w:spacing w:val="18"/>
        </w:rPr>
        <w:t xml:space="preserve"> </w:t>
      </w:r>
      <w:r>
        <w:t>be</w:t>
      </w:r>
      <w:r>
        <w:rPr>
          <w:spacing w:val="17"/>
        </w:rPr>
        <w:t xml:space="preserve"> </w:t>
      </w:r>
      <w:r>
        <w:t>answered</w:t>
      </w:r>
      <w:r>
        <w:rPr>
          <w:spacing w:val="19"/>
        </w:rPr>
        <w:t xml:space="preserve"> </w:t>
      </w:r>
      <w:r>
        <w:t>directly</w:t>
      </w:r>
      <w:r>
        <w:rPr>
          <w:spacing w:val="13"/>
        </w:rPr>
        <w:t xml:space="preserve"> </w:t>
      </w:r>
      <w:r>
        <w:t>from</w:t>
      </w:r>
      <w:r>
        <w:rPr>
          <w:spacing w:val="19"/>
        </w:rPr>
        <w:t xml:space="preserve"> </w:t>
      </w:r>
      <w:r>
        <w:t>the</w:t>
      </w:r>
      <w:r>
        <w:rPr>
          <w:spacing w:val="19"/>
        </w:rPr>
        <w:t xml:space="preserve"> </w:t>
      </w:r>
      <w:r>
        <w:t>data</w:t>
      </w:r>
      <w:r>
        <w:rPr>
          <w:spacing w:val="20"/>
        </w:rPr>
        <w:t xml:space="preserve"> </w:t>
      </w:r>
      <w:r>
        <w:t>—</w:t>
      </w:r>
      <w:r>
        <w:rPr>
          <w:spacing w:val="19"/>
        </w:rPr>
        <w:t xml:space="preserve"> </w:t>
      </w:r>
      <w:r>
        <w:t>quickly.</w:t>
      </w:r>
    </w:p>
    <w:p w:rsidR="00BE0248" w:rsidRDefault="00BE0248" w:rsidP="00BE0248">
      <w:pPr>
        <w:jc w:val="both"/>
      </w:pPr>
    </w:p>
    <w:p w:rsidR="00BE0248" w:rsidRDefault="00BE0248" w:rsidP="00BE0248">
      <w:pPr>
        <w:jc w:val="both"/>
      </w:pPr>
      <w:r>
        <w:t>A</w:t>
      </w:r>
      <w:r>
        <w:rPr>
          <w:spacing w:val="17"/>
        </w:rPr>
        <w:t xml:space="preserve"> </w:t>
      </w:r>
      <w:r>
        <w:t>typical</w:t>
      </w:r>
      <w:r>
        <w:rPr>
          <w:spacing w:val="19"/>
        </w:rPr>
        <w:t xml:space="preserve"> </w:t>
      </w:r>
      <w:r>
        <w:t>example</w:t>
      </w:r>
      <w:r>
        <w:rPr>
          <w:spacing w:val="-52"/>
        </w:rPr>
        <w:t xml:space="preserve"> </w:t>
      </w:r>
      <w:r>
        <w:t>of</w:t>
      </w:r>
      <w:r>
        <w:rPr>
          <w:spacing w:val="1"/>
        </w:rPr>
        <w:t xml:space="preserve"> </w:t>
      </w:r>
      <w:r>
        <w:t>a predictive</w:t>
      </w:r>
      <w:r>
        <w:rPr>
          <w:spacing w:val="1"/>
        </w:rPr>
        <w:t xml:space="preserve"> </w:t>
      </w:r>
      <w:r>
        <w:t>problem is targeted</w:t>
      </w:r>
      <w:r>
        <w:rPr>
          <w:spacing w:val="1"/>
        </w:rPr>
        <w:t xml:space="preserve"> </w:t>
      </w:r>
      <w:r>
        <w:t>marketing. Data</w:t>
      </w:r>
      <w:r>
        <w:rPr>
          <w:spacing w:val="1"/>
        </w:rPr>
        <w:t xml:space="preserve"> </w:t>
      </w:r>
      <w:r>
        <w:t>mining uses data</w:t>
      </w:r>
      <w:r>
        <w:rPr>
          <w:spacing w:val="1"/>
        </w:rPr>
        <w:t xml:space="preserve"> </w:t>
      </w:r>
      <w:r>
        <w:t>on past</w:t>
      </w:r>
      <w:r>
        <w:rPr>
          <w:spacing w:val="1"/>
        </w:rPr>
        <w:t xml:space="preserve"> </w:t>
      </w:r>
      <w:r>
        <w:t>promotional</w:t>
      </w:r>
      <w:r>
        <w:rPr>
          <w:spacing w:val="1"/>
        </w:rPr>
        <w:t xml:space="preserve"> </w:t>
      </w:r>
      <w:r>
        <w:t>mailings</w:t>
      </w:r>
      <w:r>
        <w:rPr>
          <w:spacing w:val="20"/>
        </w:rPr>
        <w:t xml:space="preserve"> </w:t>
      </w:r>
      <w:r>
        <w:t>to</w:t>
      </w:r>
      <w:r>
        <w:rPr>
          <w:spacing w:val="17"/>
        </w:rPr>
        <w:t xml:space="preserve"> </w:t>
      </w:r>
      <w:r>
        <w:t>identify</w:t>
      </w:r>
      <w:r>
        <w:rPr>
          <w:spacing w:val="17"/>
        </w:rPr>
        <w:t xml:space="preserve"> </w:t>
      </w:r>
      <w:r>
        <w:t>the</w:t>
      </w:r>
      <w:r>
        <w:rPr>
          <w:spacing w:val="21"/>
        </w:rPr>
        <w:t xml:space="preserve"> </w:t>
      </w:r>
      <w:r>
        <w:t>targets</w:t>
      </w:r>
      <w:r>
        <w:rPr>
          <w:spacing w:val="18"/>
        </w:rPr>
        <w:t xml:space="preserve"> </w:t>
      </w:r>
      <w:r>
        <w:t>most</w:t>
      </w:r>
      <w:r>
        <w:rPr>
          <w:spacing w:val="20"/>
        </w:rPr>
        <w:t xml:space="preserve"> </w:t>
      </w:r>
      <w:r>
        <w:t>likely</w:t>
      </w:r>
      <w:r>
        <w:rPr>
          <w:spacing w:val="15"/>
        </w:rPr>
        <w:t xml:space="preserve"> </w:t>
      </w:r>
      <w:r>
        <w:t>to</w:t>
      </w:r>
      <w:r>
        <w:rPr>
          <w:spacing w:val="20"/>
        </w:rPr>
        <w:t xml:space="preserve"> </w:t>
      </w:r>
      <w:r>
        <w:t>maximize</w:t>
      </w:r>
      <w:r>
        <w:rPr>
          <w:spacing w:val="20"/>
        </w:rPr>
        <w:t xml:space="preserve"> </w:t>
      </w:r>
      <w:r>
        <w:t>return</w:t>
      </w:r>
      <w:r>
        <w:rPr>
          <w:spacing w:val="20"/>
        </w:rPr>
        <w:t xml:space="preserve"> </w:t>
      </w:r>
      <w:r>
        <w:t>on</w:t>
      </w:r>
      <w:r>
        <w:rPr>
          <w:spacing w:val="20"/>
        </w:rPr>
        <w:t xml:space="preserve"> </w:t>
      </w:r>
      <w:r>
        <w:t>investment in future mailings. Other</w:t>
      </w:r>
      <w:r>
        <w:rPr>
          <w:spacing w:val="1"/>
        </w:rPr>
        <w:t xml:space="preserve"> </w:t>
      </w:r>
      <w:r>
        <w:t>predictive</w:t>
      </w:r>
      <w:r>
        <w:rPr>
          <w:spacing w:val="1"/>
        </w:rPr>
        <w:t xml:space="preserve"> </w:t>
      </w:r>
      <w:r>
        <w:t>problems</w:t>
      </w:r>
      <w:r>
        <w:rPr>
          <w:spacing w:val="1"/>
        </w:rPr>
        <w:t xml:space="preserve"> </w:t>
      </w:r>
      <w:r>
        <w:t>include</w:t>
      </w:r>
      <w:r>
        <w:rPr>
          <w:spacing w:val="1"/>
        </w:rPr>
        <w:t xml:space="preserve"> </w:t>
      </w:r>
      <w:r>
        <w:t>forecasting</w:t>
      </w:r>
      <w:r>
        <w:rPr>
          <w:spacing w:val="55"/>
        </w:rPr>
        <w:t xml:space="preserve"> </w:t>
      </w:r>
      <w:r>
        <w:t>bankruptcy</w:t>
      </w:r>
      <w:r>
        <w:rPr>
          <w:spacing w:val="55"/>
        </w:rPr>
        <w:t xml:space="preserve"> </w:t>
      </w:r>
      <w:r>
        <w:t>and</w:t>
      </w:r>
      <w:r>
        <w:rPr>
          <w:spacing w:val="55"/>
        </w:rPr>
        <w:t xml:space="preserve"> </w:t>
      </w:r>
      <w:r>
        <w:t>other</w:t>
      </w:r>
      <w:r>
        <w:rPr>
          <w:spacing w:val="55"/>
        </w:rPr>
        <w:t xml:space="preserve"> </w:t>
      </w:r>
      <w:r>
        <w:t>forms</w:t>
      </w:r>
      <w:r>
        <w:rPr>
          <w:spacing w:val="55"/>
        </w:rPr>
        <w:t xml:space="preserve"> </w:t>
      </w:r>
      <w:r>
        <w:t>of</w:t>
      </w:r>
      <w:r>
        <w:rPr>
          <w:spacing w:val="1"/>
        </w:rPr>
        <w:t xml:space="preserve"> </w:t>
      </w:r>
      <w:r>
        <w:t>default,</w:t>
      </w:r>
      <w:r>
        <w:rPr>
          <w:spacing w:val="10"/>
        </w:rPr>
        <w:t xml:space="preserve"> </w:t>
      </w:r>
      <w:r>
        <w:t>and</w:t>
      </w:r>
      <w:r>
        <w:rPr>
          <w:spacing w:val="9"/>
        </w:rPr>
        <w:t xml:space="preserve"> </w:t>
      </w:r>
      <w:r>
        <w:t>identifying</w:t>
      </w:r>
      <w:r>
        <w:rPr>
          <w:spacing w:val="10"/>
        </w:rPr>
        <w:t xml:space="preserve"> </w:t>
      </w:r>
      <w:r>
        <w:t>segments</w:t>
      </w:r>
      <w:r>
        <w:rPr>
          <w:spacing w:val="11"/>
        </w:rPr>
        <w:t xml:space="preserve"> </w:t>
      </w:r>
      <w:r>
        <w:t>of</w:t>
      </w:r>
      <w:r>
        <w:rPr>
          <w:spacing w:val="9"/>
        </w:rPr>
        <w:t xml:space="preserve"> </w:t>
      </w:r>
      <w:r>
        <w:t>a</w:t>
      </w:r>
      <w:r>
        <w:rPr>
          <w:spacing w:val="13"/>
        </w:rPr>
        <w:t xml:space="preserve"> </w:t>
      </w:r>
      <w:r>
        <w:t>population</w:t>
      </w:r>
      <w:r>
        <w:rPr>
          <w:spacing w:val="13"/>
        </w:rPr>
        <w:t xml:space="preserve"> </w:t>
      </w:r>
      <w:r>
        <w:t>likely</w:t>
      </w:r>
      <w:r>
        <w:rPr>
          <w:spacing w:val="11"/>
        </w:rPr>
        <w:t xml:space="preserve"> </w:t>
      </w:r>
      <w:r>
        <w:t>to</w:t>
      </w:r>
      <w:r>
        <w:rPr>
          <w:spacing w:val="11"/>
        </w:rPr>
        <w:t xml:space="preserve"> </w:t>
      </w:r>
      <w:r>
        <w:t>respond</w:t>
      </w:r>
      <w:r>
        <w:rPr>
          <w:spacing w:val="13"/>
        </w:rPr>
        <w:t xml:space="preserve"> </w:t>
      </w:r>
      <w:r>
        <w:t>similarly</w:t>
      </w:r>
      <w:r>
        <w:rPr>
          <w:spacing w:val="8"/>
        </w:rPr>
        <w:t xml:space="preserve"> </w:t>
      </w:r>
      <w:r>
        <w:t>to</w:t>
      </w:r>
      <w:r>
        <w:rPr>
          <w:spacing w:val="15"/>
        </w:rPr>
        <w:t xml:space="preserve"> </w:t>
      </w:r>
      <w:r>
        <w:t>given</w:t>
      </w:r>
      <w:r>
        <w:rPr>
          <w:spacing w:val="9"/>
        </w:rPr>
        <w:t xml:space="preserve"> </w:t>
      </w:r>
      <w:r>
        <w:t>events.</w:t>
      </w:r>
    </w:p>
    <w:p w:rsidR="00BE0248" w:rsidRDefault="00BE0248" w:rsidP="00BE0248">
      <w:pPr>
        <w:jc w:val="both"/>
      </w:pPr>
    </w:p>
    <w:p w:rsidR="00BE0248" w:rsidRDefault="00BE0248" w:rsidP="00BE0248">
      <w:pPr>
        <w:pStyle w:val="BodyText"/>
        <w:kinsoku w:val="0"/>
        <w:overflowPunct w:val="0"/>
        <w:ind w:right="361"/>
        <w:jc w:val="both"/>
      </w:pPr>
      <w:proofErr w:type="gramStart"/>
      <w:r w:rsidRPr="00BC7E70">
        <w:rPr>
          <w:b/>
        </w:rPr>
        <w:t>Automated</w:t>
      </w:r>
      <w:r w:rsidRPr="00BC7E70">
        <w:rPr>
          <w:b/>
          <w:spacing w:val="1"/>
        </w:rPr>
        <w:t xml:space="preserve"> </w:t>
      </w:r>
      <w:r w:rsidRPr="00BC7E70">
        <w:rPr>
          <w:b/>
        </w:rPr>
        <w:t>discovery</w:t>
      </w:r>
      <w:r w:rsidRPr="00BC7E70">
        <w:rPr>
          <w:b/>
          <w:spacing w:val="1"/>
        </w:rPr>
        <w:t xml:space="preserve"> </w:t>
      </w:r>
      <w:r w:rsidRPr="00BC7E70">
        <w:rPr>
          <w:b/>
        </w:rPr>
        <w:t>of</w:t>
      </w:r>
      <w:r w:rsidRPr="00BC7E70">
        <w:rPr>
          <w:b/>
          <w:spacing w:val="1"/>
        </w:rPr>
        <w:t xml:space="preserve"> </w:t>
      </w:r>
      <w:r w:rsidRPr="00BC7E70">
        <w:rPr>
          <w:b/>
        </w:rPr>
        <w:t>previously</w:t>
      </w:r>
      <w:r w:rsidRPr="00BC7E70">
        <w:rPr>
          <w:b/>
          <w:spacing w:val="1"/>
        </w:rPr>
        <w:t xml:space="preserve"> </w:t>
      </w:r>
      <w:r w:rsidRPr="00BC7E70">
        <w:rPr>
          <w:b/>
        </w:rPr>
        <w:t>unknown</w:t>
      </w:r>
      <w:r w:rsidRPr="00BC7E70">
        <w:rPr>
          <w:b/>
          <w:spacing w:val="1"/>
        </w:rPr>
        <w:t xml:space="preserve"> </w:t>
      </w:r>
      <w:r w:rsidRPr="00BC7E70">
        <w:rPr>
          <w:b/>
        </w:rPr>
        <w:t>patterns.</w:t>
      </w:r>
      <w:proofErr w:type="gramEnd"/>
      <w:r>
        <w:rPr>
          <w:spacing w:val="1"/>
        </w:rPr>
        <w:t xml:space="preserve"> </w:t>
      </w:r>
      <w:r>
        <w:t>Data</w:t>
      </w:r>
      <w:r>
        <w:rPr>
          <w:spacing w:val="1"/>
        </w:rPr>
        <w:t xml:space="preserve"> </w:t>
      </w:r>
      <w:r>
        <w:t>mining</w:t>
      </w:r>
      <w:r>
        <w:rPr>
          <w:spacing w:val="1"/>
        </w:rPr>
        <w:t xml:space="preserve"> </w:t>
      </w:r>
      <w:r>
        <w:t>tools</w:t>
      </w:r>
      <w:r>
        <w:rPr>
          <w:spacing w:val="1"/>
        </w:rPr>
        <w:t xml:space="preserve"> </w:t>
      </w:r>
      <w:r>
        <w:t>sweep</w:t>
      </w:r>
      <w:r>
        <w:rPr>
          <w:spacing w:val="1"/>
        </w:rPr>
        <w:t xml:space="preserve"> </w:t>
      </w:r>
      <w:r>
        <w:t>through</w:t>
      </w:r>
      <w:r>
        <w:rPr>
          <w:spacing w:val="1"/>
        </w:rPr>
        <w:t xml:space="preserve"> </w:t>
      </w:r>
      <w:r>
        <w:t>databases</w:t>
      </w:r>
      <w:r>
        <w:rPr>
          <w:spacing w:val="1"/>
        </w:rPr>
        <w:t xml:space="preserve"> </w:t>
      </w:r>
      <w:r>
        <w:t>and</w:t>
      </w:r>
      <w:r>
        <w:rPr>
          <w:spacing w:val="1"/>
        </w:rPr>
        <w:t xml:space="preserve"> </w:t>
      </w:r>
      <w:r>
        <w:t>identify</w:t>
      </w:r>
      <w:r>
        <w:rPr>
          <w:spacing w:val="1"/>
        </w:rPr>
        <w:t xml:space="preserve"> </w:t>
      </w:r>
      <w:r>
        <w:t>previously</w:t>
      </w:r>
      <w:r>
        <w:rPr>
          <w:spacing w:val="1"/>
        </w:rPr>
        <w:t xml:space="preserve"> </w:t>
      </w:r>
      <w:r>
        <w:t>hidden</w:t>
      </w:r>
      <w:r>
        <w:rPr>
          <w:spacing w:val="1"/>
        </w:rPr>
        <w:t xml:space="preserve"> </w:t>
      </w:r>
      <w:r>
        <w:t>patterns</w:t>
      </w:r>
      <w:r>
        <w:rPr>
          <w:spacing w:val="1"/>
        </w:rPr>
        <w:t xml:space="preserve"> </w:t>
      </w:r>
      <w:r>
        <w:t>in</w:t>
      </w:r>
      <w:r>
        <w:rPr>
          <w:spacing w:val="1"/>
        </w:rPr>
        <w:t xml:space="preserve"> </w:t>
      </w:r>
      <w:r>
        <w:t>one</w:t>
      </w:r>
      <w:r>
        <w:rPr>
          <w:spacing w:val="55"/>
        </w:rPr>
        <w:t xml:space="preserve"> </w:t>
      </w:r>
      <w:r>
        <w:t>step.</w:t>
      </w:r>
      <w:r>
        <w:rPr>
          <w:spacing w:val="55"/>
        </w:rPr>
        <w:t xml:space="preserve"> </w:t>
      </w:r>
      <w:r>
        <w:t>An</w:t>
      </w:r>
      <w:r>
        <w:rPr>
          <w:spacing w:val="55"/>
        </w:rPr>
        <w:t xml:space="preserve"> </w:t>
      </w:r>
      <w:r>
        <w:t>example</w:t>
      </w:r>
      <w:r>
        <w:rPr>
          <w:spacing w:val="55"/>
        </w:rPr>
        <w:t xml:space="preserve"> </w:t>
      </w:r>
      <w:r>
        <w:t>of</w:t>
      </w:r>
      <w:r>
        <w:rPr>
          <w:spacing w:val="55"/>
        </w:rPr>
        <w:t xml:space="preserve"> </w:t>
      </w:r>
      <w:r>
        <w:t>pattern</w:t>
      </w:r>
      <w:r>
        <w:rPr>
          <w:spacing w:val="1"/>
        </w:rPr>
        <w:t xml:space="preserve"> </w:t>
      </w:r>
      <w:r>
        <w:t>discovery is the analysis of retail sales data to identify seemingly unrelated products that are</w:t>
      </w:r>
      <w:r>
        <w:rPr>
          <w:spacing w:val="1"/>
        </w:rPr>
        <w:t xml:space="preserve"> </w:t>
      </w:r>
      <w:r>
        <w:t>often purchased together. Other pattern discovery problems include detecting fraudulent credit</w:t>
      </w:r>
      <w:r>
        <w:rPr>
          <w:spacing w:val="1"/>
        </w:rPr>
        <w:t xml:space="preserve"> </w:t>
      </w:r>
      <w:r>
        <w:t>card</w:t>
      </w:r>
      <w:r>
        <w:rPr>
          <w:spacing w:val="11"/>
        </w:rPr>
        <w:t xml:space="preserve"> </w:t>
      </w:r>
      <w:r>
        <w:t>transactions</w:t>
      </w:r>
      <w:r>
        <w:rPr>
          <w:spacing w:val="11"/>
        </w:rPr>
        <w:t xml:space="preserve"> </w:t>
      </w:r>
      <w:r>
        <w:t>and</w:t>
      </w:r>
      <w:r>
        <w:rPr>
          <w:spacing w:val="16"/>
        </w:rPr>
        <w:t xml:space="preserve"> </w:t>
      </w:r>
      <w:r>
        <w:t>identifying</w:t>
      </w:r>
      <w:r>
        <w:rPr>
          <w:spacing w:val="12"/>
        </w:rPr>
        <w:t xml:space="preserve"> </w:t>
      </w:r>
      <w:r>
        <w:t>anomalous</w:t>
      </w:r>
      <w:r>
        <w:rPr>
          <w:spacing w:val="13"/>
        </w:rPr>
        <w:t xml:space="preserve"> </w:t>
      </w:r>
      <w:r>
        <w:t>data</w:t>
      </w:r>
      <w:r>
        <w:rPr>
          <w:spacing w:val="13"/>
        </w:rPr>
        <w:t xml:space="preserve"> </w:t>
      </w:r>
      <w:r>
        <w:t>that</w:t>
      </w:r>
      <w:r>
        <w:rPr>
          <w:spacing w:val="14"/>
        </w:rPr>
        <w:t xml:space="preserve"> </w:t>
      </w:r>
      <w:r>
        <w:t>could</w:t>
      </w:r>
      <w:r>
        <w:rPr>
          <w:spacing w:val="16"/>
        </w:rPr>
        <w:t xml:space="preserve"> </w:t>
      </w:r>
      <w:r>
        <w:t>represent</w:t>
      </w:r>
      <w:r>
        <w:rPr>
          <w:spacing w:val="16"/>
        </w:rPr>
        <w:t xml:space="preserve"> </w:t>
      </w:r>
      <w:r>
        <w:t>data</w:t>
      </w:r>
      <w:r>
        <w:rPr>
          <w:spacing w:val="16"/>
        </w:rPr>
        <w:t xml:space="preserve"> </w:t>
      </w:r>
      <w:r>
        <w:t>entry</w:t>
      </w:r>
      <w:r>
        <w:rPr>
          <w:spacing w:val="16"/>
        </w:rPr>
        <w:t xml:space="preserve"> </w:t>
      </w:r>
      <w:r>
        <w:t>keying</w:t>
      </w:r>
      <w:r>
        <w:rPr>
          <w:spacing w:val="12"/>
        </w:rPr>
        <w:t xml:space="preserve"> </w:t>
      </w:r>
      <w:r>
        <w:t>errors.</w:t>
      </w:r>
    </w:p>
    <w:p w:rsidR="00A855C4" w:rsidRDefault="00A855C4" w:rsidP="00BE0248">
      <w:pPr>
        <w:pStyle w:val="BodyText"/>
        <w:kinsoku w:val="0"/>
        <w:overflowPunct w:val="0"/>
        <w:ind w:right="361"/>
        <w:jc w:val="both"/>
      </w:pPr>
    </w:p>
    <w:p w:rsidR="00BE0248" w:rsidRDefault="00BE0248" w:rsidP="00BE0248">
      <w:pPr>
        <w:pStyle w:val="BodyText"/>
        <w:kinsoku w:val="0"/>
        <w:overflowPunct w:val="0"/>
        <w:ind w:right="361"/>
        <w:jc w:val="both"/>
      </w:pPr>
    </w:p>
    <w:p w:rsidR="00BE0248" w:rsidRDefault="00596255" w:rsidP="009301B6">
      <w:pPr>
        <w:pStyle w:val="Heading1"/>
        <w:numPr>
          <w:ilvl w:val="1"/>
          <w:numId w:val="5"/>
        </w:numPr>
        <w:tabs>
          <w:tab w:val="left" w:pos="713"/>
        </w:tabs>
        <w:kinsoku w:val="0"/>
        <w:overflowPunct w:val="0"/>
        <w:spacing w:before="150"/>
        <w:ind w:firstLine="66"/>
      </w:pPr>
      <w:r>
        <w:t xml:space="preserve"> </w:t>
      </w:r>
      <w:r w:rsidR="00BE0248">
        <w:t>Kinds</w:t>
      </w:r>
      <w:r w:rsidR="00BE0248">
        <w:rPr>
          <w:spacing w:val="9"/>
        </w:rPr>
        <w:t xml:space="preserve"> </w:t>
      </w:r>
      <w:r w:rsidR="00BE0248">
        <w:t>of</w:t>
      </w:r>
      <w:r w:rsidR="00BE0248">
        <w:rPr>
          <w:spacing w:val="11"/>
        </w:rPr>
        <w:t xml:space="preserve"> </w:t>
      </w:r>
      <w:r w:rsidR="00BE0248">
        <w:t>Data</w:t>
      </w:r>
      <w:r w:rsidR="00BE0248">
        <w:rPr>
          <w:spacing w:val="12"/>
        </w:rPr>
        <w:t xml:space="preserve"> </w:t>
      </w:r>
      <w:r w:rsidR="00BE0248">
        <w:t>Can</w:t>
      </w:r>
      <w:r w:rsidR="00BE0248">
        <w:rPr>
          <w:spacing w:val="7"/>
        </w:rPr>
        <w:t xml:space="preserve"> </w:t>
      </w:r>
      <w:r w:rsidR="00BE0248">
        <w:t>Be</w:t>
      </w:r>
      <w:r w:rsidR="00BE0248">
        <w:rPr>
          <w:spacing w:val="7"/>
        </w:rPr>
        <w:t xml:space="preserve"> </w:t>
      </w:r>
      <w:r>
        <w:t>Mined</w:t>
      </w:r>
    </w:p>
    <w:p w:rsidR="00BE0248" w:rsidRDefault="00BE0248" w:rsidP="00BE0248">
      <w:pPr>
        <w:pStyle w:val="BodyText"/>
        <w:kinsoku w:val="0"/>
        <w:overflowPunct w:val="0"/>
        <w:spacing w:before="203"/>
        <w:ind w:left="372"/>
      </w:pPr>
      <w:r>
        <w:t>Types</w:t>
      </w:r>
      <w:r>
        <w:rPr>
          <w:spacing w:val="8"/>
        </w:rPr>
        <w:t xml:space="preserve"> </w:t>
      </w:r>
      <w:r>
        <w:t>of</w:t>
      </w:r>
      <w:r>
        <w:rPr>
          <w:spacing w:val="6"/>
        </w:rPr>
        <w:t xml:space="preserve"> </w:t>
      </w:r>
      <w:r>
        <w:t>data</w:t>
      </w:r>
      <w:r>
        <w:rPr>
          <w:spacing w:val="9"/>
        </w:rPr>
        <w:t xml:space="preserve"> </w:t>
      </w:r>
      <w:r>
        <w:t>mining</w:t>
      </w:r>
    </w:p>
    <w:p w:rsidR="00BE0248" w:rsidRDefault="00BE0248" w:rsidP="00BE0248">
      <w:pPr>
        <w:pStyle w:val="ListParagraph"/>
        <w:tabs>
          <w:tab w:val="left" w:pos="2403"/>
        </w:tabs>
        <w:kinsoku w:val="0"/>
        <w:overflowPunct w:val="0"/>
        <w:ind w:left="567" w:firstLine="0"/>
        <w:rPr>
          <w:sz w:val="22"/>
          <w:szCs w:val="22"/>
        </w:rPr>
      </w:pPr>
    </w:p>
    <w:p w:rsidR="00BE0248" w:rsidRDefault="00BE0248" w:rsidP="00BE0248">
      <w:pPr>
        <w:pStyle w:val="ListParagraph"/>
        <w:numPr>
          <w:ilvl w:val="0"/>
          <w:numId w:val="6"/>
        </w:numPr>
        <w:tabs>
          <w:tab w:val="left" w:pos="2403"/>
        </w:tabs>
        <w:kinsoku w:val="0"/>
        <w:overflowPunct w:val="0"/>
        <w:ind w:left="567" w:hanging="141"/>
        <w:rPr>
          <w:sz w:val="22"/>
          <w:szCs w:val="22"/>
        </w:rPr>
      </w:pPr>
      <w:r>
        <w:rPr>
          <w:sz w:val="22"/>
          <w:szCs w:val="22"/>
        </w:rPr>
        <w:t xml:space="preserve"> Flat</w:t>
      </w:r>
      <w:r>
        <w:rPr>
          <w:spacing w:val="7"/>
          <w:sz w:val="22"/>
          <w:szCs w:val="22"/>
        </w:rPr>
        <w:t xml:space="preserve"> </w:t>
      </w:r>
      <w:r>
        <w:rPr>
          <w:sz w:val="22"/>
          <w:szCs w:val="22"/>
        </w:rPr>
        <w:t>Files.</w:t>
      </w:r>
    </w:p>
    <w:p w:rsidR="00BE0248" w:rsidRDefault="00BE0248" w:rsidP="00BE0248">
      <w:pPr>
        <w:pStyle w:val="ListParagraph"/>
        <w:numPr>
          <w:ilvl w:val="0"/>
          <w:numId w:val="6"/>
        </w:numPr>
        <w:tabs>
          <w:tab w:val="left" w:pos="2403"/>
        </w:tabs>
        <w:kinsoku w:val="0"/>
        <w:overflowPunct w:val="0"/>
        <w:spacing w:before="43"/>
        <w:ind w:left="567" w:hanging="141"/>
        <w:rPr>
          <w:sz w:val="22"/>
          <w:szCs w:val="22"/>
        </w:rPr>
      </w:pPr>
      <w:r>
        <w:rPr>
          <w:sz w:val="22"/>
          <w:szCs w:val="22"/>
        </w:rPr>
        <w:t xml:space="preserve"> Relational</w:t>
      </w:r>
      <w:r>
        <w:rPr>
          <w:spacing w:val="8"/>
          <w:sz w:val="22"/>
          <w:szCs w:val="22"/>
        </w:rPr>
        <w:t xml:space="preserve"> </w:t>
      </w:r>
      <w:r>
        <w:rPr>
          <w:sz w:val="22"/>
          <w:szCs w:val="22"/>
        </w:rPr>
        <w:t>Databases.</w:t>
      </w:r>
    </w:p>
    <w:p w:rsidR="00BE0248" w:rsidRDefault="00BE0248" w:rsidP="00BE0248">
      <w:pPr>
        <w:pStyle w:val="ListParagraph"/>
        <w:numPr>
          <w:ilvl w:val="0"/>
          <w:numId w:val="6"/>
        </w:numPr>
        <w:tabs>
          <w:tab w:val="left" w:pos="2403"/>
        </w:tabs>
        <w:kinsoku w:val="0"/>
        <w:overflowPunct w:val="0"/>
        <w:spacing w:before="47"/>
        <w:ind w:left="567" w:hanging="141"/>
        <w:rPr>
          <w:sz w:val="22"/>
          <w:szCs w:val="22"/>
        </w:rPr>
      </w:pPr>
      <w:r>
        <w:rPr>
          <w:sz w:val="22"/>
          <w:szCs w:val="22"/>
        </w:rPr>
        <w:t xml:space="preserve"> Data Warehouse.</w:t>
      </w:r>
    </w:p>
    <w:p w:rsidR="00BE0248" w:rsidRDefault="00BE0248" w:rsidP="00BE0248">
      <w:pPr>
        <w:pStyle w:val="ListParagraph"/>
        <w:numPr>
          <w:ilvl w:val="0"/>
          <w:numId w:val="6"/>
        </w:numPr>
        <w:tabs>
          <w:tab w:val="left" w:pos="2403"/>
        </w:tabs>
        <w:kinsoku w:val="0"/>
        <w:overflowPunct w:val="0"/>
        <w:spacing w:before="45"/>
        <w:ind w:left="567" w:hanging="141"/>
        <w:rPr>
          <w:sz w:val="22"/>
          <w:szCs w:val="22"/>
        </w:rPr>
      </w:pPr>
      <w:r>
        <w:rPr>
          <w:sz w:val="22"/>
          <w:szCs w:val="22"/>
        </w:rPr>
        <w:t xml:space="preserve"> Transactional</w:t>
      </w:r>
      <w:r>
        <w:rPr>
          <w:spacing w:val="10"/>
          <w:sz w:val="22"/>
          <w:szCs w:val="22"/>
        </w:rPr>
        <w:t xml:space="preserve"> </w:t>
      </w:r>
      <w:r>
        <w:rPr>
          <w:sz w:val="22"/>
          <w:szCs w:val="22"/>
        </w:rPr>
        <w:t>Databases.</w:t>
      </w:r>
    </w:p>
    <w:p w:rsidR="00BE0248" w:rsidRDefault="00BE0248" w:rsidP="00BE0248">
      <w:pPr>
        <w:pStyle w:val="ListParagraph"/>
        <w:numPr>
          <w:ilvl w:val="0"/>
          <w:numId w:val="6"/>
        </w:numPr>
        <w:tabs>
          <w:tab w:val="left" w:pos="2403"/>
        </w:tabs>
        <w:kinsoku w:val="0"/>
        <w:overflowPunct w:val="0"/>
        <w:spacing w:before="42"/>
        <w:ind w:left="567" w:hanging="141"/>
        <w:rPr>
          <w:sz w:val="22"/>
          <w:szCs w:val="22"/>
        </w:rPr>
      </w:pPr>
      <w:r>
        <w:rPr>
          <w:sz w:val="22"/>
          <w:szCs w:val="22"/>
        </w:rPr>
        <w:t xml:space="preserve"> Multimedia</w:t>
      </w:r>
      <w:r>
        <w:rPr>
          <w:spacing w:val="8"/>
          <w:sz w:val="22"/>
          <w:szCs w:val="22"/>
        </w:rPr>
        <w:t xml:space="preserve"> </w:t>
      </w:r>
      <w:r>
        <w:rPr>
          <w:sz w:val="22"/>
          <w:szCs w:val="22"/>
        </w:rPr>
        <w:t>Databases.</w:t>
      </w:r>
    </w:p>
    <w:p w:rsidR="00BE0248" w:rsidRDefault="00BE0248" w:rsidP="00BE0248">
      <w:pPr>
        <w:pStyle w:val="ListParagraph"/>
        <w:numPr>
          <w:ilvl w:val="0"/>
          <w:numId w:val="6"/>
        </w:numPr>
        <w:tabs>
          <w:tab w:val="left" w:pos="2403"/>
        </w:tabs>
        <w:kinsoku w:val="0"/>
        <w:overflowPunct w:val="0"/>
        <w:spacing w:before="48"/>
        <w:ind w:left="567" w:hanging="141"/>
        <w:rPr>
          <w:sz w:val="22"/>
          <w:szCs w:val="22"/>
        </w:rPr>
      </w:pPr>
      <w:r>
        <w:rPr>
          <w:sz w:val="22"/>
          <w:szCs w:val="22"/>
        </w:rPr>
        <w:t xml:space="preserve"> Spatial</w:t>
      </w:r>
      <w:r>
        <w:rPr>
          <w:spacing w:val="12"/>
          <w:sz w:val="22"/>
          <w:szCs w:val="22"/>
        </w:rPr>
        <w:t xml:space="preserve"> </w:t>
      </w:r>
      <w:r>
        <w:rPr>
          <w:sz w:val="22"/>
          <w:szCs w:val="22"/>
        </w:rPr>
        <w:t>Databases.</w:t>
      </w:r>
      <w:r>
        <w:rPr>
          <w:spacing w:val="8"/>
          <w:sz w:val="22"/>
          <w:szCs w:val="22"/>
        </w:rPr>
        <w:t xml:space="preserve"> </w:t>
      </w:r>
      <w:r>
        <w:rPr>
          <w:sz w:val="22"/>
          <w:szCs w:val="22"/>
        </w:rPr>
        <w:t>(Maps)</w:t>
      </w:r>
    </w:p>
    <w:p w:rsidR="00BE0248" w:rsidRDefault="00BE0248" w:rsidP="00BE0248">
      <w:pPr>
        <w:pStyle w:val="ListParagraph"/>
        <w:numPr>
          <w:ilvl w:val="0"/>
          <w:numId w:val="6"/>
        </w:numPr>
        <w:tabs>
          <w:tab w:val="left" w:pos="2403"/>
        </w:tabs>
        <w:kinsoku w:val="0"/>
        <w:overflowPunct w:val="0"/>
        <w:spacing w:before="42"/>
        <w:ind w:left="567" w:hanging="141"/>
        <w:rPr>
          <w:sz w:val="22"/>
          <w:szCs w:val="22"/>
        </w:rPr>
      </w:pPr>
      <w:r>
        <w:rPr>
          <w:sz w:val="22"/>
          <w:szCs w:val="22"/>
        </w:rPr>
        <w:t xml:space="preserve"> Time</w:t>
      </w:r>
      <w:r>
        <w:rPr>
          <w:spacing w:val="12"/>
          <w:sz w:val="22"/>
          <w:szCs w:val="22"/>
        </w:rPr>
        <w:t xml:space="preserve"> </w:t>
      </w:r>
      <w:r>
        <w:rPr>
          <w:sz w:val="22"/>
          <w:szCs w:val="22"/>
        </w:rPr>
        <w:t>Series</w:t>
      </w:r>
      <w:r>
        <w:rPr>
          <w:spacing w:val="10"/>
          <w:sz w:val="22"/>
          <w:szCs w:val="22"/>
        </w:rPr>
        <w:t xml:space="preserve"> </w:t>
      </w:r>
      <w:r>
        <w:rPr>
          <w:sz w:val="22"/>
          <w:szCs w:val="22"/>
        </w:rPr>
        <w:t>Databases.</w:t>
      </w:r>
      <w:r>
        <w:rPr>
          <w:spacing w:val="12"/>
          <w:sz w:val="22"/>
          <w:szCs w:val="22"/>
        </w:rPr>
        <w:t xml:space="preserve"> </w:t>
      </w:r>
      <w:r>
        <w:rPr>
          <w:sz w:val="22"/>
          <w:szCs w:val="22"/>
        </w:rPr>
        <w:t>(Temporal</w:t>
      </w:r>
      <w:r>
        <w:rPr>
          <w:spacing w:val="10"/>
          <w:sz w:val="22"/>
          <w:szCs w:val="22"/>
        </w:rPr>
        <w:t xml:space="preserve"> </w:t>
      </w:r>
      <w:r>
        <w:rPr>
          <w:sz w:val="22"/>
          <w:szCs w:val="22"/>
        </w:rPr>
        <w:t>data)</w:t>
      </w:r>
    </w:p>
    <w:p w:rsidR="00BE0248" w:rsidRDefault="00BE0248" w:rsidP="00BE0248">
      <w:pPr>
        <w:pStyle w:val="ListParagraph"/>
        <w:numPr>
          <w:ilvl w:val="0"/>
          <w:numId w:val="6"/>
        </w:numPr>
        <w:tabs>
          <w:tab w:val="left" w:pos="2403"/>
        </w:tabs>
        <w:kinsoku w:val="0"/>
        <w:overflowPunct w:val="0"/>
        <w:spacing w:before="47"/>
        <w:ind w:left="567" w:hanging="141"/>
        <w:rPr>
          <w:sz w:val="22"/>
          <w:szCs w:val="22"/>
        </w:rPr>
      </w:pPr>
      <w:r>
        <w:rPr>
          <w:sz w:val="22"/>
          <w:szCs w:val="22"/>
        </w:rPr>
        <w:t xml:space="preserve"> World</w:t>
      </w:r>
      <w:r>
        <w:rPr>
          <w:spacing w:val="7"/>
          <w:sz w:val="22"/>
          <w:szCs w:val="22"/>
        </w:rPr>
        <w:t xml:space="preserve"> </w:t>
      </w:r>
      <w:r>
        <w:rPr>
          <w:sz w:val="22"/>
          <w:szCs w:val="22"/>
        </w:rPr>
        <w:t>Wide</w:t>
      </w:r>
      <w:r>
        <w:rPr>
          <w:spacing w:val="10"/>
          <w:sz w:val="22"/>
          <w:szCs w:val="22"/>
        </w:rPr>
        <w:t xml:space="preserve"> </w:t>
      </w:r>
      <w:r>
        <w:rPr>
          <w:sz w:val="22"/>
          <w:szCs w:val="22"/>
        </w:rPr>
        <w:t>Web(WWW)</w:t>
      </w:r>
    </w:p>
    <w:p w:rsidR="009738DD" w:rsidRDefault="009738DD" w:rsidP="009738DD">
      <w:pPr>
        <w:pStyle w:val="ListParagraph"/>
        <w:tabs>
          <w:tab w:val="left" w:pos="2403"/>
        </w:tabs>
        <w:kinsoku w:val="0"/>
        <w:overflowPunct w:val="0"/>
        <w:spacing w:before="47"/>
        <w:ind w:left="567" w:firstLine="0"/>
        <w:rPr>
          <w:sz w:val="22"/>
          <w:szCs w:val="22"/>
        </w:rPr>
      </w:pPr>
    </w:p>
    <w:p w:rsidR="000B17AA" w:rsidRDefault="000B17AA" w:rsidP="000B17AA">
      <w:pPr>
        <w:tabs>
          <w:tab w:val="left" w:pos="2403"/>
        </w:tabs>
        <w:kinsoku w:val="0"/>
        <w:overflowPunct w:val="0"/>
        <w:spacing w:before="47"/>
      </w:pPr>
    </w:p>
    <w:p w:rsidR="000B17AA" w:rsidRDefault="000B17AA" w:rsidP="000B17AA">
      <w:pPr>
        <w:tabs>
          <w:tab w:val="left" w:pos="2403"/>
        </w:tabs>
        <w:kinsoku w:val="0"/>
        <w:overflowPunct w:val="0"/>
        <w:spacing w:before="47"/>
        <w:rPr>
          <w:b/>
        </w:rPr>
      </w:pPr>
      <w:r>
        <w:t xml:space="preserve"> </w:t>
      </w:r>
      <w:proofErr w:type="gramStart"/>
      <w:r w:rsidRPr="00014BB5">
        <w:rPr>
          <w:b/>
        </w:rPr>
        <w:t>Data Mining Functionalities</w:t>
      </w:r>
      <w:r w:rsidR="00BB66E3">
        <w:rPr>
          <w:b/>
        </w:rPr>
        <w:t>.</w:t>
      </w:r>
      <w:proofErr w:type="gramEnd"/>
    </w:p>
    <w:p w:rsidR="000B17AA" w:rsidRPr="00014BB5" w:rsidRDefault="000B17AA" w:rsidP="000B17AA">
      <w:pPr>
        <w:tabs>
          <w:tab w:val="left" w:pos="2403"/>
        </w:tabs>
        <w:kinsoku w:val="0"/>
        <w:overflowPunct w:val="0"/>
        <w:spacing w:before="47"/>
        <w:rPr>
          <w:b/>
        </w:rPr>
      </w:pPr>
    </w:p>
    <w:p w:rsidR="000B17AA" w:rsidRPr="00BC7E70" w:rsidRDefault="000B17AA" w:rsidP="000B17AA">
      <w:pPr>
        <w:tabs>
          <w:tab w:val="left" w:pos="2403"/>
        </w:tabs>
        <w:kinsoku w:val="0"/>
        <w:overflowPunct w:val="0"/>
        <w:spacing w:before="47"/>
      </w:pPr>
      <w:r w:rsidRPr="00BC7E70">
        <w:t>Data mining involves six common classes of tasks:</w:t>
      </w:r>
    </w:p>
    <w:p w:rsidR="000B17AA" w:rsidRPr="00BC7E70" w:rsidRDefault="000B17AA" w:rsidP="000B17AA">
      <w:pPr>
        <w:pStyle w:val="ListParagraph"/>
        <w:numPr>
          <w:ilvl w:val="0"/>
          <w:numId w:val="12"/>
        </w:numPr>
        <w:tabs>
          <w:tab w:val="left" w:pos="2403"/>
        </w:tabs>
        <w:kinsoku w:val="0"/>
        <w:overflowPunct w:val="0"/>
        <w:spacing w:before="47"/>
        <w:rPr>
          <w:sz w:val="22"/>
          <w:szCs w:val="22"/>
        </w:rPr>
      </w:pPr>
      <w:r w:rsidRPr="00BC7E70">
        <w:rPr>
          <w:sz w:val="22"/>
          <w:szCs w:val="22"/>
        </w:rPr>
        <w:t>Anomaly detection (Outlier/change/deviation detection)</w:t>
      </w:r>
    </w:p>
    <w:p w:rsidR="000B17AA" w:rsidRPr="00BC7E70" w:rsidRDefault="000B17AA" w:rsidP="000B17AA">
      <w:pPr>
        <w:pStyle w:val="ListParagraph"/>
        <w:numPr>
          <w:ilvl w:val="0"/>
          <w:numId w:val="12"/>
        </w:numPr>
        <w:tabs>
          <w:tab w:val="left" w:pos="2403"/>
        </w:tabs>
        <w:kinsoku w:val="0"/>
        <w:overflowPunct w:val="0"/>
        <w:spacing w:before="47"/>
        <w:rPr>
          <w:sz w:val="22"/>
          <w:szCs w:val="22"/>
        </w:rPr>
      </w:pPr>
      <w:r w:rsidRPr="00BC7E70">
        <w:rPr>
          <w:sz w:val="22"/>
          <w:szCs w:val="22"/>
        </w:rPr>
        <w:t>Association rule learning (Dependency modelling)</w:t>
      </w:r>
    </w:p>
    <w:p w:rsidR="000B17AA" w:rsidRPr="00BC7E70" w:rsidRDefault="000B17AA" w:rsidP="000B17AA">
      <w:pPr>
        <w:pStyle w:val="ListParagraph"/>
        <w:numPr>
          <w:ilvl w:val="0"/>
          <w:numId w:val="12"/>
        </w:numPr>
        <w:tabs>
          <w:tab w:val="left" w:pos="2403"/>
        </w:tabs>
        <w:kinsoku w:val="0"/>
        <w:overflowPunct w:val="0"/>
        <w:spacing w:before="47"/>
        <w:rPr>
          <w:sz w:val="22"/>
          <w:szCs w:val="22"/>
        </w:rPr>
      </w:pPr>
      <w:r w:rsidRPr="00BC7E70">
        <w:rPr>
          <w:sz w:val="22"/>
          <w:szCs w:val="22"/>
        </w:rPr>
        <w:t>Clustering</w:t>
      </w:r>
    </w:p>
    <w:p w:rsidR="000B17AA" w:rsidRPr="00BC7E70" w:rsidRDefault="000B17AA" w:rsidP="000B17AA">
      <w:pPr>
        <w:pStyle w:val="ListParagraph"/>
        <w:numPr>
          <w:ilvl w:val="0"/>
          <w:numId w:val="12"/>
        </w:numPr>
        <w:tabs>
          <w:tab w:val="left" w:pos="2403"/>
        </w:tabs>
        <w:kinsoku w:val="0"/>
        <w:overflowPunct w:val="0"/>
        <w:spacing w:before="47"/>
        <w:rPr>
          <w:sz w:val="22"/>
          <w:szCs w:val="22"/>
        </w:rPr>
      </w:pPr>
      <w:r w:rsidRPr="00BC7E70">
        <w:rPr>
          <w:sz w:val="22"/>
          <w:szCs w:val="22"/>
        </w:rPr>
        <w:t>Classification</w:t>
      </w:r>
    </w:p>
    <w:p w:rsidR="000B17AA" w:rsidRPr="00BC7E70" w:rsidRDefault="000B17AA" w:rsidP="000B17AA">
      <w:pPr>
        <w:pStyle w:val="ListParagraph"/>
        <w:numPr>
          <w:ilvl w:val="0"/>
          <w:numId w:val="12"/>
        </w:numPr>
        <w:tabs>
          <w:tab w:val="left" w:pos="2403"/>
        </w:tabs>
        <w:kinsoku w:val="0"/>
        <w:overflowPunct w:val="0"/>
        <w:spacing w:before="47"/>
        <w:rPr>
          <w:sz w:val="22"/>
          <w:szCs w:val="22"/>
        </w:rPr>
      </w:pPr>
      <w:r w:rsidRPr="00BC7E70">
        <w:rPr>
          <w:sz w:val="22"/>
          <w:szCs w:val="22"/>
        </w:rPr>
        <w:t>Regression</w:t>
      </w:r>
    </w:p>
    <w:p w:rsidR="000B17AA" w:rsidRPr="00BC7E70" w:rsidRDefault="000B17AA" w:rsidP="000B17AA">
      <w:pPr>
        <w:pStyle w:val="ListParagraph"/>
        <w:numPr>
          <w:ilvl w:val="0"/>
          <w:numId w:val="12"/>
        </w:numPr>
        <w:tabs>
          <w:tab w:val="left" w:pos="2403"/>
        </w:tabs>
        <w:kinsoku w:val="0"/>
        <w:overflowPunct w:val="0"/>
        <w:spacing w:before="47"/>
        <w:rPr>
          <w:sz w:val="22"/>
          <w:szCs w:val="22"/>
        </w:rPr>
      </w:pPr>
      <w:r w:rsidRPr="00BC7E70">
        <w:rPr>
          <w:sz w:val="22"/>
          <w:szCs w:val="22"/>
        </w:rPr>
        <w:t>Summarization</w:t>
      </w:r>
    </w:p>
    <w:p w:rsidR="000B17AA" w:rsidRDefault="000B17AA" w:rsidP="000B17AA">
      <w:pPr>
        <w:tabs>
          <w:tab w:val="left" w:pos="2403"/>
        </w:tabs>
        <w:kinsoku w:val="0"/>
        <w:overflowPunct w:val="0"/>
        <w:spacing w:before="47"/>
      </w:pPr>
    </w:p>
    <w:p w:rsidR="000B17AA" w:rsidRDefault="000B17AA" w:rsidP="000B17AA">
      <w:pPr>
        <w:tabs>
          <w:tab w:val="left" w:pos="2403"/>
        </w:tabs>
        <w:kinsoku w:val="0"/>
        <w:overflowPunct w:val="0"/>
        <w:spacing w:before="47"/>
      </w:pPr>
      <w:r w:rsidRPr="00BC7E70">
        <w:t>Anomaly detection (Outlier/change/deviation detection) - The identification of</w:t>
      </w:r>
      <w:r>
        <w:t xml:space="preserve"> </w:t>
      </w:r>
      <w:r w:rsidRPr="00BC7E70">
        <w:t>unusual data records, that might be interesting or data errors that require further investigation.</w:t>
      </w:r>
    </w:p>
    <w:p w:rsidR="000B17AA" w:rsidRDefault="000B17AA" w:rsidP="000B17AA">
      <w:pPr>
        <w:tabs>
          <w:tab w:val="left" w:pos="2403"/>
        </w:tabs>
        <w:kinsoku w:val="0"/>
        <w:overflowPunct w:val="0"/>
        <w:spacing w:before="47"/>
      </w:pPr>
    </w:p>
    <w:p w:rsidR="000B17AA" w:rsidRDefault="000B17AA" w:rsidP="000B17AA">
      <w:pPr>
        <w:tabs>
          <w:tab w:val="left" w:pos="2403"/>
        </w:tabs>
        <w:kinsoku w:val="0"/>
        <w:overflowPunct w:val="0"/>
        <w:spacing w:before="47"/>
      </w:pPr>
      <w:r w:rsidRPr="00BC7E70">
        <w:t>Association rule learning (Dependency modelling) - Searches for relationships</w:t>
      </w:r>
      <w:r>
        <w:t xml:space="preserve"> </w:t>
      </w:r>
      <w:r w:rsidRPr="00BC7E70">
        <w:t>between variables. For example a supermarket might gather data on customer purchasing habits. Using association rule learning, the supermarket can determine which products are frequently bought together and use this information for marketing purposes. This is sometimes referred to as market basket analysis.</w:t>
      </w:r>
    </w:p>
    <w:p w:rsidR="000B17AA" w:rsidRDefault="000B17AA" w:rsidP="000B17AA">
      <w:pPr>
        <w:tabs>
          <w:tab w:val="left" w:pos="2403"/>
        </w:tabs>
        <w:kinsoku w:val="0"/>
        <w:overflowPunct w:val="0"/>
        <w:spacing w:before="47"/>
      </w:pPr>
    </w:p>
    <w:p w:rsidR="000B17AA" w:rsidRDefault="000B17AA" w:rsidP="000B17AA">
      <w:pPr>
        <w:tabs>
          <w:tab w:val="left" w:pos="2403"/>
        </w:tabs>
        <w:kinsoku w:val="0"/>
        <w:overflowPunct w:val="0"/>
        <w:spacing w:before="47"/>
      </w:pPr>
      <w:r w:rsidRPr="00BC7E70">
        <w:t>Clustering - is the task of discovering groups and structures in the data that are in some way or another "similar", without using known structures in the data.</w:t>
      </w:r>
    </w:p>
    <w:p w:rsidR="000B17AA" w:rsidRDefault="000B17AA" w:rsidP="000B17AA">
      <w:pPr>
        <w:tabs>
          <w:tab w:val="left" w:pos="2403"/>
        </w:tabs>
        <w:kinsoku w:val="0"/>
        <w:overflowPunct w:val="0"/>
        <w:spacing w:before="47"/>
      </w:pPr>
    </w:p>
    <w:p w:rsidR="000B17AA" w:rsidRDefault="000B17AA" w:rsidP="000B17AA">
      <w:pPr>
        <w:tabs>
          <w:tab w:val="left" w:pos="2403"/>
        </w:tabs>
        <w:kinsoku w:val="0"/>
        <w:overflowPunct w:val="0"/>
        <w:spacing w:before="47"/>
      </w:pPr>
      <w:r>
        <w:t>Classification - is the task of generalizing known structure to apply to new data. For example, an e-mail program might attempt to classify an e-mail as "legitimate" or as "spam".</w:t>
      </w:r>
    </w:p>
    <w:p w:rsidR="000B17AA" w:rsidRDefault="000B17AA" w:rsidP="000B17AA">
      <w:pPr>
        <w:tabs>
          <w:tab w:val="left" w:pos="2403"/>
        </w:tabs>
        <w:kinsoku w:val="0"/>
        <w:overflowPunct w:val="0"/>
        <w:spacing w:before="47"/>
      </w:pPr>
    </w:p>
    <w:p w:rsidR="000B17AA" w:rsidRDefault="000B17AA" w:rsidP="000B17AA">
      <w:pPr>
        <w:tabs>
          <w:tab w:val="left" w:pos="2403"/>
        </w:tabs>
        <w:kinsoku w:val="0"/>
        <w:overflowPunct w:val="0"/>
        <w:spacing w:before="47"/>
      </w:pPr>
      <w:r>
        <w:t>Regression - attempts to find a function which models the data with the least error.</w:t>
      </w:r>
    </w:p>
    <w:p w:rsidR="000B17AA" w:rsidRDefault="000B17AA" w:rsidP="000B17AA">
      <w:pPr>
        <w:tabs>
          <w:tab w:val="left" w:pos="2403"/>
        </w:tabs>
        <w:kinsoku w:val="0"/>
        <w:overflowPunct w:val="0"/>
        <w:spacing w:before="47"/>
      </w:pPr>
    </w:p>
    <w:p w:rsidR="000B17AA" w:rsidRDefault="000B17AA" w:rsidP="000B17AA">
      <w:pPr>
        <w:tabs>
          <w:tab w:val="left" w:pos="2403"/>
        </w:tabs>
        <w:kinsoku w:val="0"/>
        <w:overflowPunct w:val="0"/>
        <w:spacing w:before="47"/>
      </w:pPr>
      <w:r w:rsidRPr="00BC7E70">
        <w:t>Summarization - providing a more compact representation of the data set, including visualization and report generation.</w:t>
      </w:r>
    </w:p>
    <w:p w:rsidR="000B17AA" w:rsidRDefault="000B17AA" w:rsidP="000B17AA">
      <w:pPr>
        <w:tabs>
          <w:tab w:val="left" w:pos="2403"/>
        </w:tabs>
        <w:kinsoku w:val="0"/>
        <w:overflowPunct w:val="0"/>
        <w:spacing w:before="47"/>
      </w:pPr>
    </w:p>
    <w:p w:rsidR="009738DD" w:rsidRDefault="009738DD" w:rsidP="000B17AA">
      <w:pPr>
        <w:tabs>
          <w:tab w:val="left" w:pos="2403"/>
        </w:tabs>
        <w:kinsoku w:val="0"/>
        <w:overflowPunct w:val="0"/>
        <w:spacing w:before="47"/>
      </w:pPr>
    </w:p>
    <w:p w:rsidR="009738DD" w:rsidRDefault="009738DD" w:rsidP="000B17AA">
      <w:pPr>
        <w:tabs>
          <w:tab w:val="left" w:pos="2403"/>
        </w:tabs>
        <w:kinsoku w:val="0"/>
        <w:overflowPunct w:val="0"/>
        <w:spacing w:before="47"/>
      </w:pPr>
    </w:p>
    <w:p w:rsidR="009738DD" w:rsidRDefault="009738DD" w:rsidP="000B17AA">
      <w:pPr>
        <w:tabs>
          <w:tab w:val="left" w:pos="2403"/>
        </w:tabs>
        <w:kinsoku w:val="0"/>
        <w:overflowPunct w:val="0"/>
        <w:spacing w:before="47"/>
      </w:pPr>
    </w:p>
    <w:p w:rsidR="009738DD" w:rsidRDefault="009738DD" w:rsidP="000B17AA">
      <w:pPr>
        <w:tabs>
          <w:tab w:val="left" w:pos="2403"/>
        </w:tabs>
        <w:kinsoku w:val="0"/>
        <w:overflowPunct w:val="0"/>
        <w:spacing w:before="47"/>
      </w:pPr>
    </w:p>
    <w:p w:rsidR="009738DD" w:rsidRDefault="009738DD" w:rsidP="000B17AA">
      <w:pPr>
        <w:tabs>
          <w:tab w:val="left" w:pos="2403"/>
        </w:tabs>
        <w:kinsoku w:val="0"/>
        <w:overflowPunct w:val="0"/>
        <w:spacing w:before="47"/>
      </w:pPr>
    </w:p>
    <w:p w:rsidR="009738DD" w:rsidRDefault="009738DD" w:rsidP="000B17AA">
      <w:pPr>
        <w:tabs>
          <w:tab w:val="left" w:pos="2403"/>
        </w:tabs>
        <w:kinsoku w:val="0"/>
        <w:overflowPunct w:val="0"/>
        <w:spacing w:before="47"/>
      </w:pPr>
    </w:p>
    <w:p w:rsidR="000B17AA" w:rsidRDefault="000B17AA" w:rsidP="000B17AA">
      <w:pPr>
        <w:jc w:val="both"/>
      </w:pPr>
    </w:p>
    <w:p w:rsidR="000B17AA" w:rsidRDefault="000B17AA" w:rsidP="000B17AA">
      <w:pPr>
        <w:tabs>
          <w:tab w:val="left" w:pos="713"/>
        </w:tabs>
        <w:kinsoku w:val="0"/>
        <w:overflowPunct w:val="0"/>
        <w:rPr>
          <w:b/>
          <w:bCs/>
        </w:rPr>
      </w:pPr>
      <w:r w:rsidRPr="00BE0248">
        <w:rPr>
          <w:b/>
          <w:bCs/>
        </w:rPr>
        <w:lastRenderedPageBreak/>
        <w:t>Kinds</w:t>
      </w:r>
      <w:r w:rsidRPr="00BE0248">
        <w:rPr>
          <w:b/>
          <w:bCs/>
          <w:spacing w:val="10"/>
        </w:rPr>
        <w:t xml:space="preserve"> </w:t>
      </w:r>
      <w:r w:rsidRPr="00BE0248">
        <w:rPr>
          <w:b/>
          <w:bCs/>
        </w:rPr>
        <w:t>of</w:t>
      </w:r>
      <w:r w:rsidRPr="00BE0248">
        <w:rPr>
          <w:b/>
          <w:bCs/>
          <w:spacing w:val="13"/>
        </w:rPr>
        <w:t xml:space="preserve"> </w:t>
      </w:r>
      <w:r w:rsidRPr="00BE0248">
        <w:rPr>
          <w:b/>
          <w:bCs/>
        </w:rPr>
        <w:t>Patterns</w:t>
      </w:r>
      <w:r w:rsidRPr="00BE0248">
        <w:rPr>
          <w:b/>
          <w:bCs/>
          <w:spacing w:val="10"/>
        </w:rPr>
        <w:t xml:space="preserve"> </w:t>
      </w:r>
      <w:r w:rsidR="00BB66E3">
        <w:rPr>
          <w:b/>
          <w:bCs/>
          <w:spacing w:val="10"/>
        </w:rPr>
        <w:t>that c</w:t>
      </w:r>
      <w:r w:rsidRPr="00BE0248">
        <w:rPr>
          <w:b/>
          <w:bCs/>
        </w:rPr>
        <w:t>an</w:t>
      </w:r>
      <w:r w:rsidRPr="00BE0248">
        <w:rPr>
          <w:b/>
          <w:bCs/>
          <w:spacing w:val="5"/>
        </w:rPr>
        <w:t xml:space="preserve"> </w:t>
      </w:r>
      <w:r w:rsidRPr="00BE0248">
        <w:rPr>
          <w:b/>
          <w:bCs/>
        </w:rPr>
        <w:t>Be</w:t>
      </w:r>
      <w:r w:rsidRPr="00BE0248">
        <w:rPr>
          <w:b/>
          <w:bCs/>
          <w:spacing w:val="10"/>
        </w:rPr>
        <w:t xml:space="preserve"> </w:t>
      </w:r>
      <w:r w:rsidRPr="00BE0248">
        <w:rPr>
          <w:b/>
          <w:bCs/>
        </w:rPr>
        <w:t>Mined</w:t>
      </w:r>
    </w:p>
    <w:p w:rsidR="000B17AA" w:rsidRDefault="000B17AA" w:rsidP="000B17AA">
      <w:pPr>
        <w:pStyle w:val="BodyText"/>
        <w:kinsoku w:val="0"/>
        <w:overflowPunct w:val="0"/>
        <w:spacing w:before="40"/>
      </w:pPr>
    </w:p>
    <w:p w:rsidR="000B17AA" w:rsidRDefault="000B17AA" w:rsidP="000B17AA">
      <w:pPr>
        <w:pStyle w:val="BodyText"/>
        <w:kinsoku w:val="0"/>
        <w:overflowPunct w:val="0"/>
        <w:spacing w:before="40"/>
      </w:pPr>
      <w:r>
        <w:t>Data</w:t>
      </w:r>
      <w:r>
        <w:rPr>
          <w:spacing w:val="11"/>
        </w:rPr>
        <w:t xml:space="preserve"> </w:t>
      </w:r>
      <w:r>
        <w:t>mining</w:t>
      </w:r>
      <w:r>
        <w:rPr>
          <w:spacing w:val="8"/>
        </w:rPr>
        <w:t xml:space="preserve"> </w:t>
      </w:r>
      <w:r>
        <w:t>functionality</w:t>
      </w:r>
      <w:r>
        <w:rPr>
          <w:spacing w:val="12"/>
        </w:rPr>
        <w:t xml:space="preserve"> </w:t>
      </w:r>
      <w:r>
        <w:t>can</w:t>
      </w:r>
      <w:r>
        <w:rPr>
          <w:spacing w:val="11"/>
        </w:rPr>
        <w:t xml:space="preserve"> </w:t>
      </w:r>
      <w:r>
        <w:t>be</w:t>
      </w:r>
      <w:r>
        <w:rPr>
          <w:spacing w:val="12"/>
        </w:rPr>
        <w:t xml:space="preserve"> </w:t>
      </w:r>
      <w:r>
        <w:t>broken</w:t>
      </w:r>
      <w:r>
        <w:rPr>
          <w:spacing w:val="8"/>
        </w:rPr>
        <w:t xml:space="preserve"> </w:t>
      </w:r>
      <w:r>
        <w:t>down</w:t>
      </w:r>
      <w:r>
        <w:rPr>
          <w:spacing w:val="11"/>
        </w:rPr>
        <w:t xml:space="preserve"> </w:t>
      </w:r>
      <w:r>
        <w:t>into</w:t>
      </w:r>
      <w:r>
        <w:rPr>
          <w:spacing w:val="14"/>
        </w:rPr>
        <w:t xml:space="preserve"> </w:t>
      </w:r>
      <w:r>
        <w:t>4</w:t>
      </w:r>
      <w:r>
        <w:rPr>
          <w:spacing w:val="8"/>
        </w:rPr>
        <w:t xml:space="preserve"> </w:t>
      </w:r>
      <w:r>
        <w:t>main</w:t>
      </w:r>
      <w:r>
        <w:rPr>
          <w:spacing w:val="11"/>
        </w:rPr>
        <w:t xml:space="preserve"> </w:t>
      </w:r>
      <w:r>
        <w:t>"problems,"</w:t>
      </w:r>
      <w:r>
        <w:rPr>
          <w:spacing w:val="12"/>
        </w:rPr>
        <w:t xml:space="preserve"> </w:t>
      </w:r>
      <w:r>
        <w:t>namely:</w:t>
      </w:r>
    </w:p>
    <w:p w:rsidR="000B17AA" w:rsidRDefault="000B17AA" w:rsidP="000B17AA">
      <w:pPr>
        <w:pStyle w:val="BodyText"/>
        <w:kinsoku w:val="0"/>
        <w:overflowPunct w:val="0"/>
        <w:spacing w:before="5"/>
        <w:rPr>
          <w:sz w:val="30"/>
          <w:szCs w:val="30"/>
        </w:rPr>
      </w:pPr>
    </w:p>
    <w:p w:rsidR="000B17AA" w:rsidRDefault="000B17AA" w:rsidP="000B17AA">
      <w:pPr>
        <w:pStyle w:val="ListParagraph"/>
        <w:numPr>
          <w:ilvl w:val="2"/>
          <w:numId w:val="3"/>
        </w:numPr>
        <w:tabs>
          <w:tab w:val="left" w:pos="1726"/>
        </w:tabs>
        <w:kinsoku w:val="0"/>
        <w:overflowPunct w:val="0"/>
        <w:ind w:left="1725"/>
        <w:rPr>
          <w:sz w:val="22"/>
          <w:szCs w:val="22"/>
        </w:rPr>
      </w:pPr>
      <w:r>
        <w:rPr>
          <w:sz w:val="22"/>
          <w:szCs w:val="22"/>
        </w:rPr>
        <w:t>Classification,</w:t>
      </w:r>
      <w:r>
        <w:rPr>
          <w:spacing w:val="18"/>
          <w:sz w:val="22"/>
          <w:szCs w:val="22"/>
        </w:rPr>
        <w:t xml:space="preserve"> </w:t>
      </w:r>
      <w:r>
        <w:rPr>
          <w:sz w:val="22"/>
          <w:szCs w:val="22"/>
        </w:rPr>
        <w:t>Prediction</w:t>
      </w:r>
      <w:r>
        <w:rPr>
          <w:spacing w:val="13"/>
          <w:sz w:val="22"/>
          <w:szCs w:val="22"/>
        </w:rPr>
        <w:t xml:space="preserve"> </w:t>
      </w:r>
      <w:r>
        <w:rPr>
          <w:sz w:val="22"/>
          <w:szCs w:val="22"/>
        </w:rPr>
        <w:t>and</w:t>
      </w:r>
      <w:r>
        <w:rPr>
          <w:spacing w:val="13"/>
          <w:sz w:val="22"/>
          <w:szCs w:val="22"/>
        </w:rPr>
        <w:t xml:space="preserve"> </w:t>
      </w:r>
      <w:r>
        <w:rPr>
          <w:sz w:val="22"/>
          <w:szCs w:val="22"/>
        </w:rPr>
        <w:t>Regression</w:t>
      </w:r>
      <w:r>
        <w:rPr>
          <w:spacing w:val="16"/>
          <w:sz w:val="22"/>
          <w:szCs w:val="22"/>
        </w:rPr>
        <w:t xml:space="preserve"> </w:t>
      </w:r>
      <w:r>
        <w:rPr>
          <w:sz w:val="22"/>
          <w:szCs w:val="22"/>
        </w:rPr>
        <w:t>(together:</w:t>
      </w:r>
      <w:r>
        <w:rPr>
          <w:spacing w:val="17"/>
          <w:sz w:val="22"/>
          <w:szCs w:val="22"/>
        </w:rPr>
        <w:t xml:space="preserve"> </w:t>
      </w:r>
      <w:r>
        <w:rPr>
          <w:sz w:val="22"/>
          <w:szCs w:val="22"/>
        </w:rPr>
        <w:t>predictive</w:t>
      </w:r>
      <w:r>
        <w:rPr>
          <w:spacing w:val="12"/>
          <w:sz w:val="22"/>
          <w:szCs w:val="22"/>
        </w:rPr>
        <w:t xml:space="preserve"> </w:t>
      </w:r>
      <w:r>
        <w:rPr>
          <w:sz w:val="22"/>
          <w:szCs w:val="22"/>
        </w:rPr>
        <w:t>analysis);</w:t>
      </w:r>
    </w:p>
    <w:p w:rsidR="000B17AA" w:rsidRDefault="000B17AA" w:rsidP="000B17AA">
      <w:pPr>
        <w:pStyle w:val="ListParagraph"/>
        <w:numPr>
          <w:ilvl w:val="2"/>
          <w:numId w:val="3"/>
        </w:numPr>
        <w:tabs>
          <w:tab w:val="left" w:pos="1726"/>
        </w:tabs>
        <w:kinsoku w:val="0"/>
        <w:overflowPunct w:val="0"/>
        <w:spacing w:before="43"/>
        <w:ind w:left="1725"/>
        <w:rPr>
          <w:sz w:val="22"/>
          <w:szCs w:val="22"/>
        </w:rPr>
      </w:pPr>
      <w:r>
        <w:rPr>
          <w:sz w:val="22"/>
          <w:szCs w:val="22"/>
        </w:rPr>
        <w:t>Cluster</w:t>
      </w:r>
      <w:r>
        <w:rPr>
          <w:spacing w:val="6"/>
          <w:sz w:val="22"/>
          <w:szCs w:val="22"/>
        </w:rPr>
        <w:t xml:space="preserve"> </w:t>
      </w:r>
      <w:r>
        <w:rPr>
          <w:sz w:val="22"/>
          <w:szCs w:val="22"/>
        </w:rPr>
        <w:t>Analysis;</w:t>
      </w:r>
    </w:p>
    <w:p w:rsidR="000B17AA" w:rsidRDefault="000B17AA" w:rsidP="000B17AA">
      <w:pPr>
        <w:pStyle w:val="ListParagraph"/>
        <w:numPr>
          <w:ilvl w:val="2"/>
          <w:numId w:val="3"/>
        </w:numPr>
        <w:tabs>
          <w:tab w:val="left" w:pos="1726"/>
        </w:tabs>
        <w:kinsoku w:val="0"/>
        <w:overflowPunct w:val="0"/>
        <w:spacing w:before="45"/>
        <w:ind w:left="1725"/>
        <w:rPr>
          <w:sz w:val="22"/>
          <w:szCs w:val="22"/>
        </w:rPr>
      </w:pPr>
      <w:r>
        <w:rPr>
          <w:sz w:val="22"/>
          <w:szCs w:val="22"/>
        </w:rPr>
        <w:t>Frequent</w:t>
      </w:r>
      <w:r>
        <w:rPr>
          <w:spacing w:val="8"/>
          <w:sz w:val="22"/>
          <w:szCs w:val="22"/>
        </w:rPr>
        <w:t xml:space="preserve"> </w:t>
      </w:r>
      <w:r>
        <w:rPr>
          <w:sz w:val="22"/>
          <w:szCs w:val="22"/>
        </w:rPr>
        <w:t>Pattern</w:t>
      </w:r>
      <w:r>
        <w:rPr>
          <w:spacing w:val="10"/>
          <w:sz w:val="22"/>
          <w:szCs w:val="22"/>
        </w:rPr>
        <w:t xml:space="preserve"> </w:t>
      </w:r>
      <w:r>
        <w:rPr>
          <w:sz w:val="22"/>
          <w:szCs w:val="22"/>
        </w:rPr>
        <w:t>Mining;</w:t>
      </w:r>
      <w:r>
        <w:rPr>
          <w:spacing w:val="11"/>
          <w:sz w:val="22"/>
          <w:szCs w:val="22"/>
        </w:rPr>
        <w:t xml:space="preserve"> </w:t>
      </w:r>
      <w:r>
        <w:rPr>
          <w:sz w:val="22"/>
          <w:szCs w:val="22"/>
        </w:rPr>
        <w:t>and</w:t>
      </w:r>
    </w:p>
    <w:p w:rsidR="000B17AA" w:rsidRDefault="000B17AA" w:rsidP="000B17AA">
      <w:pPr>
        <w:pStyle w:val="ListParagraph"/>
        <w:numPr>
          <w:ilvl w:val="2"/>
          <w:numId w:val="3"/>
        </w:numPr>
        <w:tabs>
          <w:tab w:val="left" w:pos="1726"/>
        </w:tabs>
        <w:kinsoku w:val="0"/>
        <w:overflowPunct w:val="0"/>
        <w:spacing w:before="47"/>
        <w:ind w:left="1725"/>
        <w:rPr>
          <w:sz w:val="22"/>
          <w:szCs w:val="22"/>
        </w:rPr>
      </w:pPr>
      <w:r>
        <w:rPr>
          <w:sz w:val="22"/>
          <w:szCs w:val="22"/>
        </w:rPr>
        <w:t>Outlier</w:t>
      </w:r>
      <w:r>
        <w:rPr>
          <w:spacing w:val="6"/>
          <w:sz w:val="22"/>
          <w:szCs w:val="22"/>
        </w:rPr>
        <w:t xml:space="preserve"> </w:t>
      </w:r>
      <w:r>
        <w:rPr>
          <w:sz w:val="22"/>
          <w:szCs w:val="22"/>
        </w:rPr>
        <w:t>Analysis.</w:t>
      </w:r>
    </w:p>
    <w:p w:rsidR="000B17AA" w:rsidRDefault="000B17AA" w:rsidP="000B17AA">
      <w:pPr>
        <w:pStyle w:val="Heading1"/>
        <w:kinsoku w:val="0"/>
        <w:overflowPunct w:val="0"/>
        <w:ind w:left="0"/>
        <w:jc w:val="left"/>
      </w:pPr>
    </w:p>
    <w:p w:rsidR="000B17AA" w:rsidRDefault="000B17AA" w:rsidP="000B17AA">
      <w:pPr>
        <w:pStyle w:val="Heading1"/>
        <w:kinsoku w:val="0"/>
        <w:overflowPunct w:val="0"/>
        <w:ind w:left="0"/>
        <w:jc w:val="left"/>
      </w:pPr>
      <w:r>
        <w:t>Classification</w:t>
      </w:r>
    </w:p>
    <w:p w:rsidR="000B17AA" w:rsidRDefault="000B17AA" w:rsidP="000B17AA">
      <w:pPr>
        <w:tabs>
          <w:tab w:val="left" w:pos="1726"/>
        </w:tabs>
        <w:kinsoku w:val="0"/>
        <w:overflowPunct w:val="0"/>
        <w:spacing w:before="47"/>
      </w:pPr>
    </w:p>
    <w:p w:rsidR="000B17AA" w:rsidRDefault="000B17AA" w:rsidP="000B17AA">
      <w:pPr>
        <w:tabs>
          <w:tab w:val="left" w:pos="1726"/>
        </w:tabs>
        <w:kinsoku w:val="0"/>
        <w:overflowPunct w:val="0"/>
        <w:spacing w:before="47"/>
        <w:ind w:right="95"/>
        <w:jc w:val="both"/>
      </w:pPr>
      <w:r>
        <w:t>Classification</w:t>
      </w:r>
      <w:r>
        <w:rPr>
          <w:spacing w:val="38"/>
        </w:rPr>
        <w:t xml:space="preserve"> </w:t>
      </w:r>
      <w:r>
        <w:t>is</w:t>
      </w:r>
      <w:r>
        <w:rPr>
          <w:spacing w:val="38"/>
        </w:rPr>
        <w:t xml:space="preserve"> </w:t>
      </w:r>
      <w:r>
        <w:t>one</w:t>
      </w:r>
      <w:r>
        <w:rPr>
          <w:spacing w:val="38"/>
        </w:rPr>
        <w:t xml:space="preserve"> </w:t>
      </w:r>
      <w:r>
        <w:t>of</w:t>
      </w:r>
      <w:r>
        <w:rPr>
          <w:spacing w:val="37"/>
        </w:rPr>
        <w:t xml:space="preserve"> </w:t>
      </w:r>
      <w:r>
        <w:t>the</w:t>
      </w:r>
      <w:r>
        <w:rPr>
          <w:spacing w:val="37"/>
        </w:rPr>
        <w:t xml:space="preserve"> </w:t>
      </w:r>
      <w:r>
        <w:t>main</w:t>
      </w:r>
      <w:r>
        <w:rPr>
          <w:spacing w:val="37"/>
        </w:rPr>
        <w:t xml:space="preserve"> </w:t>
      </w:r>
      <w:r>
        <w:t>methods</w:t>
      </w:r>
      <w:r>
        <w:rPr>
          <w:spacing w:val="38"/>
        </w:rPr>
        <w:t xml:space="preserve"> </w:t>
      </w:r>
      <w:r>
        <w:t>of</w:t>
      </w:r>
      <w:r>
        <w:rPr>
          <w:spacing w:val="35"/>
        </w:rPr>
        <w:t xml:space="preserve"> </w:t>
      </w:r>
      <w:r>
        <w:t>supervised</w:t>
      </w:r>
      <w:r>
        <w:rPr>
          <w:spacing w:val="39"/>
        </w:rPr>
        <w:t xml:space="preserve"> </w:t>
      </w:r>
      <w:r>
        <w:t>learning,</w:t>
      </w:r>
      <w:r>
        <w:rPr>
          <w:spacing w:val="38"/>
        </w:rPr>
        <w:t xml:space="preserve"> </w:t>
      </w:r>
      <w:r>
        <w:t>and</w:t>
      </w:r>
      <w:r>
        <w:rPr>
          <w:spacing w:val="33"/>
        </w:rPr>
        <w:t xml:space="preserve"> </w:t>
      </w:r>
      <w:r>
        <w:t>the</w:t>
      </w:r>
      <w:r>
        <w:rPr>
          <w:spacing w:val="33"/>
        </w:rPr>
        <w:t xml:space="preserve"> </w:t>
      </w:r>
      <w:r>
        <w:t>manner</w:t>
      </w:r>
      <w:r>
        <w:rPr>
          <w:spacing w:val="36"/>
        </w:rPr>
        <w:t xml:space="preserve"> </w:t>
      </w:r>
      <w:r>
        <w:t>in</w:t>
      </w:r>
      <w:r>
        <w:rPr>
          <w:spacing w:val="39"/>
        </w:rPr>
        <w:t xml:space="preserve"> </w:t>
      </w:r>
      <w:r>
        <w:t>which</w:t>
      </w:r>
      <w:r>
        <w:rPr>
          <w:spacing w:val="-52"/>
        </w:rPr>
        <w:t xml:space="preserve"> </w:t>
      </w:r>
      <w:r>
        <w:t>prediction</w:t>
      </w:r>
      <w:r>
        <w:rPr>
          <w:spacing w:val="28"/>
        </w:rPr>
        <w:t xml:space="preserve"> </w:t>
      </w:r>
      <w:r>
        <w:t>is</w:t>
      </w:r>
      <w:r>
        <w:rPr>
          <w:spacing w:val="26"/>
        </w:rPr>
        <w:t xml:space="preserve"> </w:t>
      </w:r>
      <w:r>
        <w:t>carried</w:t>
      </w:r>
      <w:r>
        <w:rPr>
          <w:spacing w:val="28"/>
        </w:rPr>
        <w:t xml:space="preserve"> </w:t>
      </w:r>
      <w:r>
        <w:t>out</w:t>
      </w:r>
      <w:r>
        <w:rPr>
          <w:spacing w:val="28"/>
        </w:rPr>
        <w:t xml:space="preserve"> </w:t>
      </w:r>
      <w:r>
        <w:t>as</w:t>
      </w:r>
      <w:r>
        <w:rPr>
          <w:spacing w:val="28"/>
        </w:rPr>
        <w:t xml:space="preserve"> </w:t>
      </w:r>
      <w:r>
        <w:t>relates</w:t>
      </w:r>
      <w:r>
        <w:rPr>
          <w:spacing w:val="23"/>
        </w:rPr>
        <w:t xml:space="preserve"> </w:t>
      </w:r>
      <w:r>
        <w:t>to</w:t>
      </w:r>
      <w:r>
        <w:rPr>
          <w:spacing w:val="28"/>
        </w:rPr>
        <w:t xml:space="preserve"> </w:t>
      </w:r>
      <w:r>
        <w:t>data</w:t>
      </w:r>
      <w:r>
        <w:rPr>
          <w:spacing w:val="29"/>
        </w:rPr>
        <w:t xml:space="preserve"> </w:t>
      </w:r>
      <w:r>
        <w:t>with</w:t>
      </w:r>
      <w:r>
        <w:rPr>
          <w:spacing w:val="25"/>
        </w:rPr>
        <w:t xml:space="preserve"> </w:t>
      </w:r>
      <w:r>
        <w:t>class</w:t>
      </w:r>
      <w:r>
        <w:rPr>
          <w:spacing w:val="31"/>
        </w:rPr>
        <w:t xml:space="preserve"> </w:t>
      </w:r>
      <w:r>
        <w:t>labels.</w:t>
      </w:r>
      <w:r>
        <w:rPr>
          <w:spacing w:val="28"/>
        </w:rPr>
        <w:t xml:space="preserve"> </w:t>
      </w:r>
      <w:r>
        <w:t>Classification</w:t>
      </w:r>
      <w:r>
        <w:rPr>
          <w:spacing w:val="25"/>
        </w:rPr>
        <w:t xml:space="preserve"> </w:t>
      </w:r>
      <w:r>
        <w:t>involves</w:t>
      </w:r>
      <w:r>
        <w:rPr>
          <w:spacing w:val="28"/>
        </w:rPr>
        <w:t xml:space="preserve"> </w:t>
      </w:r>
      <w:r>
        <w:t>finding</w:t>
      </w:r>
      <w:r>
        <w:rPr>
          <w:spacing w:val="23"/>
        </w:rPr>
        <w:t xml:space="preserve"> </w:t>
      </w:r>
      <w:r>
        <w:t>a model which describes data classes, which can then be used to classify instances of unknown data.</w:t>
      </w:r>
      <w:r>
        <w:rPr>
          <w:spacing w:val="1"/>
        </w:rPr>
        <w:t xml:space="preserve"> </w:t>
      </w:r>
      <w:r>
        <w:t>The</w:t>
      </w:r>
      <w:r>
        <w:rPr>
          <w:spacing w:val="1"/>
        </w:rPr>
        <w:t xml:space="preserve"> </w:t>
      </w:r>
      <w:r>
        <w:t>concept</w:t>
      </w:r>
      <w:r>
        <w:rPr>
          <w:spacing w:val="1"/>
        </w:rPr>
        <w:t xml:space="preserve"> </w:t>
      </w:r>
      <w:r>
        <w:t>of training</w:t>
      </w:r>
      <w:r>
        <w:rPr>
          <w:spacing w:val="1"/>
        </w:rPr>
        <w:t xml:space="preserve"> </w:t>
      </w:r>
      <w:r>
        <w:t>data</w:t>
      </w:r>
      <w:r>
        <w:rPr>
          <w:spacing w:val="1"/>
        </w:rPr>
        <w:t xml:space="preserve"> </w:t>
      </w:r>
      <w:r>
        <w:t>versus</w:t>
      </w:r>
      <w:r>
        <w:rPr>
          <w:spacing w:val="1"/>
        </w:rPr>
        <w:t xml:space="preserve"> </w:t>
      </w:r>
      <w:r>
        <w:t>testing</w:t>
      </w:r>
      <w:r>
        <w:rPr>
          <w:spacing w:val="1"/>
        </w:rPr>
        <w:t xml:space="preserve"> </w:t>
      </w:r>
      <w:r>
        <w:t>data is</w:t>
      </w:r>
      <w:r>
        <w:rPr>
          <w:spacing w:val="56"/>
        </w:rPr>
        <w:t xml:space="preserve"> </w:t>
      </w:r>
      <w:r>
        <w:t>of</w:t>
      </w:r>
      <w:r>
        <w:rPr>
          <w:spacing w:val="56"/>
        </w:rPr>
        <w:t xml:space="preserve"> </w:t>
      </w:r>
      <w:r>
        <w:t>integral</w:t>
      </w:r>
      <w:r>
        <w:rPr>
          <w:spacing w:val="56"/>
        </w:rPr>
        <w:t xml:space="preserve"> </w:t>
      </w:r>
      <w:r>
        <w:t>importance</w:t>
      </w:r>
      <w:r>
        <w:rPr>
          <w:spacing w:val="56"/>
        </w:rPr>
        <w:t xml:space="preserve"> </w:t>
      </w:r>
      <w:r>
        <w:t>to</w:t>
      </w:r>
      <w:r>
        <w:rPr>
          <w:spacing w:val="1"/>
        </w:rPr>
        <w:t xml:space="preserve"> </w:t>
      </w:r>
      <w:r>
        <w:t>classification.</w:t>
      </w:r>
    </w:p>
    <w:p w:rsidR="000B17AA" w:rsidRDefault="000B17AA" w:rsidP="000B17AA">
      <w:pPr>
        <w:tabs>
          <w:tab w:val="left" w:pos="1726"/>
        </w:tabs>
        <w:kinsoku w:val="0"/>
        <w:overflowPunct w:val="0"/>
        <w:spacing w:before="47"/>
        <w:ind w:right="95"/>
        <w:jc w:val="both"/>
      </w:pPr>
    </w:p>
    <w:p w:rsidR="000B17AA" w:rsidRDefault="000B17AA" w:rsidP="000B17AA">
      <w:pPr>
        <w:tabs>
          <w:tab w:val="left" w:pos="1726"/>
        </w:tabs>
        <w:kinsoku w:val="0"/>
        <w:overflowPunct w:val="0"/>
        <w:spacing w:before="47"/>
        <w:ind w:right="95"/>
        <w:jc w:val="both"/>
      </w:pPr>
      <w:r>
        <w:t>Popular</w:t>
      </w:r>
      <w:r>
        <w:rPr>
          <w:spacing w:val="1"/>
        </w:rPr>
        <w:t xml:space="preserve"> </w:t>
      </w:r>
      <w:r>
        <w:t>classification</w:t>
      </w:r>
      <w:r>
        <w:rPr>
          <w:spacing w:val="1"/>
        </w:rPr>
        <w:t xml:space="preserve"> </w:t>
      </w:r>
      <w:r>
        <w:t>algorithms</w:t>
      </w:r>
      <w:r>
        <w:rPr>
          <w:spacing w:val="1"/>
        </w:rPr>
        <w:t xml:space="preserve"> </w:t>
      </w:r>
      <w:r>
        <w:t>for</w:t>
      </w:r>
      <w:r>
        <w:rPr>
          <w:spacing w:val="1"/>
        </w:rPr>
        <w:t xml:space="preserve"> </w:t>
      </w:r>
      <w:r>
        <w:t>model</w:t>
      </w:r>
      <w:r>
        <w:rPr>
          <w:spacing w:val="1"/>
        </w:rPr>
        <w:t xml:space="preserve"> </w:t>
      </w:r>
      <w:r>
        <w:t>building,</w:t>
      </w:r>
      <w:r>
        <w:rPr>
          <w:spacing w:val="1"/>
        </w:rPr>
        <w:t xml:space="preserve"> </w:t>
      </w:r>
      <w:r>
        <w:t>and</w:t>
      </w:r>
      <w:r>
        <w:rPr>
          <w:spacing w:val="1"/>
        </w:rPr>
        <w:t xml:space="preserve"> </w:t>
      </w:r>
      <w:r>
        <w:t>manners</w:t>
      </w:r>
      <w:r>
        <w:rPr>
          <w:spacing w:val="1"/>
        </w:rPr>
        <w:t xml:space="preserve"> </w:t>
      </w:r>
      <w:r>
        <w:t>of</w:t>
      </w:r>
      <w:r>
        <w:rPr>
          <w:spacing w:val="1"/>
        </w:rPr>
        <w:t xml:space="preserve"> </w:t>
      </w:r>
      <w:r>
        <w:t>presenting</w:t>
      </w:r>
      <w:r>
        <w:rPr>
          <w:spacing w:val="1"/>
        </w:rPr>
        <w:t xml:space="preserve"> </w:t>
      </w:r>
      <w:r>
        <w:t>classifier</w:t>
      </w:r>
      <w:r>
        <w:rPr>
          <w:spacing w:val="-52"/>
        </w:rPr>
        <w:t xml:space="preserve"> </w:t>
      </w:r>
      <w:r>
        <w:t>models,</w:t>
      </w:r>
      <w:r>
        <w:rPr>
          <w:spacing w:val="3"/>
        </w:rPr>
        <w:t xml:space="preserve"> </w:t>
      </w:r>
      <w:r>
        <w:t>include</w:t>
      </w:r>
      <w:r>
        <w:rPr>
          <w:spacing w:val="1"/>
        </w:rPr>
        <w:t xml:space="preserve"> </w:t>
      </w:r>
      <w:r>
        <w:t>(but are</w:t>
      </w:r>
      <w:r>
        <w:rPr>
          <w:spacing w:val="2"/>
        </w:rPr>
        <w:t xml:space="preserve"> </w:t>
      </w:r>
      <w:r>
        <w:t>not</w:t>
      </w:r>
      <w:r>
        <w:rPr>
          <w:spacing w:val="1"/>
        </w:rPr>
        <w:t xml:space="preserve"> </w:t>
      </w:r>
      <w:r>
        <w:t>limited</w:t>
      </w:r>
      <w:r>
        <w:rPr>
          <w:spacing w:val="4"/>
        </w:rPr>
        <w:t xml:space="preserve"> </w:t>
      </w:r>
      <w:r>
        <w:t>to):</w:t>
      </w:r>
    </w:p>
    <w:p w:rsidR="000B17AA" w:rsidRDefault="000B17AA" w:rsidP="000B17AA">
      <w:pPr>
        <w:pStyle w:val="ListParagraph"/>
        <w:numPr>
          <w:ilvl w:val="3"/>
          <w:numId w:val="3"/>
        </w:numPr>
        <w:tabs>
          <w:tab w:val="left" w:pos="2064"/>
        </w:tabs>
        <w:kinsoku w:val="0"/>
        <w:overflowPunct w:val="0"/>
        <w:spacing w:before="169"/>
        <w:rPr>
          <w:sz w:val="22"/>
          <w:szCs w:val="22"/>
        </w:rPr>
      </w:pPr>
      <w:r>
        <w:rPr>
          <w:sz w:val="22"/>
          <w:szCs w:val="22"/>
        </w:rPr>
        <w:t>Decision</w:t>
      </w:r>
      <w:r>
        <w:rPr>
          <w:spacing w:val="5"/>
          <w:sz w:val="22"/>
          <w:szCs w:val="22"/>
        </w:rPr>
        <w:t xml:space="preserve"> </w:t>
      </w:r>
      <w:r>
        <w:rPr>
          <w:sz w:val="22"/>
          <w:szCs w:val="22"/>
        </w:rPr>
        <w:t>Trees</w:t>
      </w:r>
    </w:p>
    <w:p w:rsidR="000B17AA" w:rsidRDefault="000B17AA" w:rsidP="000B17AA">
      <w:pPr>
        <w:pStyle w:val="ListParagraph"/>
        <w:numPr>
          <w:ilvl w:val="3"/>
          <w:numId w:val="3"/>
        </w:numPr>
        <w:tabs>
          <w:tab w:val="left" w:pos="2064"/>
        </w:tabs>
        <w:kinsoku w:val="0"/>
        <w:overflowPunct w:val="0"/>
        <w:spacing w:before="45"/>
        <w:rPr>
          <w:sz w:val="22"/>
          <w:szCs w:val="22"/>
        </w:rPr>
      </w:pPr>
      <w:r>
        <w:rPr>
          <w:sz w:val="22"/>
          <w:szCs w:val="22"/>
        </w:rPr>
        <w:t>Support</w:t>
      </w:r>
      <w:r>
        <w:rPr>
          <w:spacing w:val="12"/>
          <w:sz w:val="22"/>
          <w:szCs w:val="22"/>
        </w:rPr>
        <w:t xml:space="preserve"> </w:t>
      </w:r>
      <w:r>
        <w:rPr>
          <w:sz w:val="22"/>
          <w:szCs w:val="22"/>
        </w:rPr>
        <w:t>Vector</w:t>
      </w:r>
      <w:r>
        <w:rPr>
          <w:spacing w:val="10"/>
          <w:sz w:val="22"/>
          <w:szCs w:val="22"/>
        </w:rPr>
        <w:t xml:space="preserve"> </w:t>
      </w:r>
      <w:r>
        <w:rPr>
          <w:sz w:val="22"/>
          <w:szCs w:val="22"/>
        </w:rPr>
        <w:t>Machines</w:t>
      </w:r>
    </w:p>
    <w:p w:rsidR="000B17AA" w:rsidRDefault="000B17AA" w:rsidP="000B17AA">
      <w:pPr>
        <w:pStyle w:val="ListParagraph"/>
        <w:numPr>
          <w:ilvl w:val="3"/>
          <w:numId w:val="3"/>
        </w:numPr>
        <w:tabs>
          <w:tab w:val="left" w:pos="2064"/>
        </w:tabs>
        <w:kinsoku w:val="0"/>
        <w:overflowPunct w:val="0"/>
        <w:spacing w:before="45"/>
        <w:rPr>
          <w:sz w:val="22"/>
          <w:szCs w:val="22"/>
        </w:rPr>
      </w:pPr>
      <w:r>
        <w:rPr>
          <w:sz w:val="22"/>
          <w:szCs w:val="22"/>
        </w:rPr>
        <w:t>Neural</w:t>
      </w:r>
      <w:r>
        <w:rPr>
          <w:spacing w:val="7"/>
          <w:sz w:val="22"/>
          <w:szCs w:val="22"/>
        </w:rPr>
        <w:t xml:space="preserve"> </w:t>
      </w:r>
      <w:r>
        <w:rPr>
          <w:sz w:val="22"/>
          <w:szCs w:val="22"/>
        </w:rPr>
        <w:t>Networks</w:t>
      </w:r>
    </w:p>
    <w:p w:rsidR="000B17AA" w:rsidRDefault="000B17AA" w:rsidP="000B17AA">
      <w:pPr>
        <w:pStyle w:val="ListParagraph"/>
        <w:numPr>
          <w:ilvl w:val="3"/>
          <w:numId w:val="3"/>
        </w:numPr>
        <w:tabs>
          <w:tab w:val="left" w:pos="2064"/>
        </w:tabs>
        <w:kinsoku w:val="0"/>
        <w:overflowPunct w:val="0"/>
        <w:spacing w:before="42"/>
        <w:rPr>
          <w:sz w:val="22"/>
          <w:szCs w:val="22"/>
        </w:rPr>
      </w:pPr>
      <w:r>
        <w:rPr>
          <w:sz w:val="22"/>
          <w:szCs w:val="22"/>
        </w:rPr>
        <w:t>Nearest</w:t>
      </w:r>
      <w:r>
        <w:rPr>
          <w:spacing w:val="10"/>
          <w:sz w:val="22"/>
          <w:szCs w:val="22"/>
        </w:rPr>
        <w:t xml:space="preserve"> </w:t>
      </w:r>
      <w:proofErr w:type="spellStart"/>
      <w:r>
        <w:rPr>
          <w:sz w:val="22"/>
          <w:szCs w:val="22"/>
        </w:rPr>
        <w:t>Neighbors</w:t>
      </w:r>
      <w:proofErr w:type="spellEnd"/>
    </w:p>
    <w:p w:rsidR="000B17AA" w:rsidRDefault="000B17AA" w:rsidP="000B17AA"/>
    <w:p w:rsidR="000B17AA" w:rsidRDefault="000B17AA" w:rsidP="000B17AA">
      <w:pPr>
        <w:pStyle w:val="BodyText"/>
        <w:kinsoku w:val="0"/>
        <w:overflowPunct w:val="0"/>
        <w:ind w:left="372"/>
        <w:jc w:val="both"/>
      </w:pPr>
      <w:r>
        <w:t>Examples</w:t>
      </w:r>
      <w:r>
        <w:rPr>
          <w:spacing w:val="11"/>
        </w:rPr>
        <w:t xml:space="preserve"> </w:t>
      </w:r>
      <w:r>
        <w:t>of</w:t>
      </w:r>
      <w:r>
        <w:rPr>
          <w:spacing w:val="9"/>
        </w:rPr>
        <w:t xml:space="preserve"> </w:t>
      </w:r>
      <w:r>
        <w:t>classification</w:t>
      </w:r>
      <w:r>
        <w:rPr>
          <w:spacing w:val="9"/>
        </w:rPr>
        <w:t xml:space="preserve"> </w:t>
      </w:r>
      <w:r>
        <w:t>abound.</w:t>
      </w:r>
      <w:r>
        <w:rPr>
          <w:spacing w:val="14"/>
        </w:rPr>
        <w:t xml:space="preserve"> </w:t>
      </w:r>
      <w:proofErr w:type="gramStart"/>
      <w:r>
        <w:t>A</w:t>
      </w:r>
      <w:r>
        <w:rPr>
          <w:spacing w:val="14"/>
        </w:rPr>
        <w:t xml:space="preserve"> </w:t>
      </w:r>
      <w:r>
        <w:t>sample</w:t>
      </w:r>
      <w:r>
        <w:rPr>
          <w:spacing w:val="13"/>
        </w:rPr>
        <w:t xml:space="preserve"> </w:t>
      </w:r>
      <w:r>
        <w:t>of</w:t>
      </w:r>
      <w:r>
        <w:rPr>
          <w:spacing w:val="13"/>
        </w:rPr>
        <w:t xml:space="preserve"> </w:t>
      </w:r>
      <w:r>
        <w:t>such</w:t>
      </w:r>
      <w:r>
        <w:rPr>
          <w:spacing w:val="10"/>
        </w:rPr>
        <w:t xml:space="preserve"> </w:t>
      </w:r>
      <w:r>
        <w:t>opportunities</w:t>
      </w:r>
      <w:r>
        <w:rPr>
          <w:spacing w:val="11"/>
        </w:rPr>
        <w:t xml:space="preserve"> </w:t>
      </w:r>
      <w:r>
        <w:t>include</w:t>
      </w:r>
      <w:proofErr w:type="gramEnd"/>
      <w:r>
        <w:t>:</w:t>
      </w:r>
    </w:p>
    <w:p w:rsidR="000B17AA" w:rsidRDefault="000B17AA" w:rsidP="000B17AA">
      <w:pPr>
        <w:pStyle w:val="ListParagraph"/>
        <w:numPr>
          <w:ilvl w:val="2"/>
          <w:numId w:val="3"/>
        </w:numPr>
        <w:tabs>
          <w:tab w:val="left" w:pos="1726"/>
        </w:tabs>
        <w:kinsoku w:val="0"/>
        <w:overflowPunct w:val="0"/>
        <w:spacing w:before="213"/>
        <w:ind w:left="1725"/>
        <w:rPr>
          <w:sz w:val="22"/>
          <w:szCs w:val="22"/>
        </w:rPr>
      </w:pPr>
      <w:r>
        <w:rPr>
          <w:sz w:val="22"/>
          <w:szCs w:val="22"/>
        </w:rPr>
        <w:t>Identifying</w:t>
      </w:r>
      <w:r>
        <w:rPr>
          <w:spacing w:val="15"/>
          <w:sz w:val="22"/>
          <w:szCs w:val="22"/>
        </w:rPr>
        <w:t xml:space="preserve"> </w:t>
      </w:r>
      <w:r>
        <w:rPr>
          <w:sz w:val="22"/>
          <w:szCs w:val="22"/>
        </w:rPr>
        <w:t>credit</w:t>
      </w:r>
      <w:r>
        <w:rPr>
          <w:spacing w:val="17"/>
          <w:sz w:val="22"/>
          <w:szCs w:val="22"/>
        </w:rPr>
        <w:t xml:space="preserve"> </w:t>
      </w:r>
      <w:r>
        <w:rPr>
          <w:sz w:val="22"/>
          <w:szCs w:val="22"/>
        </w:rPr>
        <w:t>risks</w:t>
      </w:r>
      <w:r>
        <w:rPr>
          <w:spacing w:val="11"/>
          <w:sz w:val="22"/>
          <w:szCs w:val="22"/>
        </w:rPr>
        <w:t xml:space="preserve"> </w:t>
      </w:r>
      <w:r>
        <w:rPr>
          <w:sz w:val="22"/>
          <w:szCs w:val="22"/>
        </w:rPr>
        <w:t>at</w:t>
      </w:r>
      <w:r>
        <w:rPr>
          <w:spacing w:val="14"/>
          <w:sz w:val="22"/>
          <w:szCs w:val="22"/>
        </w:rPr>
        <w:t xml:space="preserve"> </w:t>
      </w:r>
      <w:r>
        <w:rPr>
          <w:sz w:val="22"/>
          <w:szCs w:val="22"/>
        </w:rPr>
        <w:t>multiple</w:t>
      </w:r>
      <w:r>
        <w:rPr>
          <w:spacing w:val="14"/>
          <w:sz w:val="22"/>
          <w:szCs w:val="22"/>
        </w:rPr>
        <w:t xml:space="preserve"> </w:t>
      </w:r>
      <w:r>
        <w:rPr>
          <w:sz w:val="22"/>
          <w:szCs w:val="22"/>
        </w:rPr>
        <w:t>levels</w:t>
      </w:r>
      <w:r>
        <w:rPr>
          <w:spacing w:val="14"/>
          <w:sz w:val="22"/>
          <w:szCs w:val="22"/>
        </w:rPr>
        <w:t xml:space="preserve"> </w:t>
      </w:r>
      <w:r>
        <w:rPr>
          <w:sz w:val="22"/>
          <w:szCs w:val="22"/>
        </w:rPr>
        <w:t>(low,</w:t>
      </w:r>
      <w:r>
        <w:rPr>
          <w:spacing w:val="18"/>
          <w:sz w:val="22"/>
          <w:szCs w:val="22"/>
        </w:rPr>
        <w:t xml:space="preserve"> </w:t>
      </w:r>
      <w:r>
        <w:rPr>
          <w:sz w:val="22"/>
          <w:szCs w:val="22"/>
        </w:rPr>
        <w:t>medium,</w:t>
      </w:r>
      <w:r>
        <w:rPr>
          <w:spacing w:val="16"/>
          <w:sz w:val="22"/>
          <w:szCs w:val="22"/>
        </w:rPr>
        <w:t xml:space="preserve"> </w:t>
      </w:r>
      <w:r>
        <w:rPr>
          <w:sz w:val="22"/>
          <w:szCs w:val="22"/>
        </w:rPr>
        <w:t>high)</w:t>
      </w:r>
    </w:p>
    <w:p w:rsidR="000B17AA" w:rsidRDefault="000B17AA" w:rsidP="000B17AA">
      <w:pPr>
        <w:pStyle w:val="ListParagraph"/>
        <w:numPr>
          <w:ilvl w:val="2"/>
          <w:numId w:val="3"/>
        </w:numPr>
        <w:tabs>
          <w:tab w:val="left" w:pos="1726"/>
        </w:tabs>
        <w:kinsoku w:val="0"/>
        <w:overflowPunct w:val="0"/>
        <w:spacing w:before="45"/>
        <w:ind w:left="1725"/>
        <w:rPr>
          <w:sz w:val="22"/>
          <w:szCs w:val="22"/>
        </w:rPr>
      </w:pPr>
      <w:r>
        <w:rPr>
          <w:sz w:val="22"/>
          <w:szCs w:val="22"/>
        </w:rPr>
        <w:t>Loan</w:t>
      </w:r>
      <w:r>
        <w:rPr>
          <w:spacing w:val="15"/>
          <w:sz w:val="22"/>
          <w:szCs w:val="22"/>
        </w:rPr>
        <w:t xml:space="preserve"> </w:t>
      </w:r>
      <w:r>
        <w:rPr>
          <w:sz w:val="22"/>
          <w:szCs w:val="22"/>
        </w:rPr>
        <w:t>approvals</w:t>
      </w:r>
      <w:r>
        <w:rPr>
          <w:spacing w:val="15"/>
          <w:sz w:val="22"/>
          <w:szCs w:val="22"/>
        </w:rPr>
        <w:t xml:space="preserve"> </w:t>
      </w:r>
      <w:r>
        <w:rPr>
          <w:sz w:val="22"/>
          <w:szCs w:val="22"/>
        </w:rPr>
        <w:t>(binary</w:t>
      </w:r>
      <w:r>
        <w:rPr>
          <w:spacing w:val="13"/>
          <w:sz w:val="22"/>
          <w:szCs w:val="22"/>
        </w:rPr>
        <w:t xml:space="preserve"> </w:t>
      </w:r>
      <w:r>
        <w:rPr>
          <w:sz w:val="22"/>
          <w:szCs w:val="22"/>
        </w:rPr>
        <w:t>classification:</w:t>
      </w:r>
      <w:r>
        <w:rPr>
          <w:spacing w:val="15"/>
          <w:sz w:val="22"/>
          <w:szCs w:val="22"/>
        </w:rPr>
        <w:t xml:space="preserve"> </w:t>
      </w:r>
      <w:r>
        <w:rPr>
          <w:sz w:val="22"/>
          <w:szCs w:val="22"/>
        </w:rPr>
        <w:t>loan</w:t>
      </w:r>
      <w:r>
        <w:rPr>
          <w:spacing w:val="18"/>
          <w:sz w:val="22"/>
          <w:szCs w:val="22"/>
        </w:rPr>
        <w:t xml:space="preserve"> </w:t>
      </w:r>
      <w:r>
        <w:rPr>
          <w:sz w:val="22"/>
          <w:szCs w:val="22"/>
        </w:rPr>
        <w:t>versus</w:t>
      </w:r>
      <w:r>
        <w:rPr>
          <w:spacing w:val="15"/>
          <w:sz w:val="22"/>
          <w:szCs w:val="22"/>
        </w:rPr>
        <w:t xml:space="preserve"> </w:t>
      </w:r>
      <w:r>
        <w:rPr>
          <w:sz w:val="22"/>
          <w:szCs w:val="22"/>
        </w:rPr>
        <w:t>no</w:t>
      </w:r>
      <w:r>
        <w:rPr>
          <w:spacing w:val="21"/>
          <w:sz w:val="22"/>
          <w:szCs w:val="22"/>
        </w:rPr>
        <w:t xml:space="preserve"> </w:t>
      </w:r>
      <w:r>
        <w:rPr>
          <w:sz w:val="22"/>
          <w:szCs w:val="22"/>
        </w:rPr>
        <w:t>loan)</w:t>
      </w:r>
    </w:p>
    <w:p w:rsidR="000B17AA" w:rsidRDefault="000B17AA" w:rsidP="000B17AA">
      <w:pPr>
        <w:pStyle w:val="ListParagraph"/>
        <w:numPr>
          <w:ilvl w:val="2"/>
          <w:numId w:val="3"/>
        </w:numPr>
        <w:tabs>
          <w:tab w:val="left" w:pos="1726"/>
        </w:tabs>
        <w:kinsoku w:val="0"/>
        <w:overflowPunct w:val="0"/>
        <w:spacing w:before="45" w:line="280" w:lineRule="auto"/>
        <w:ind w:left="1725" w:right="428"/>
        <w:rPr>
          <w:sz w:val="22"/>
          <w:szCs w:val="22"/>
        </w:rPr>
      </w:pPr>
      <w:r>
        <w:rPr>
          <w:sz w:val="22"/>
          <w:szCs w:val="22"/>
        </w:rPr>
        <w:t>Classifying</w:t>
      </w:r>
      <w:r>
        <w:rPr>
          <w:spacing w:val="30"/>
          <w:sz w:val="22"/>
          <w:szCs w:val="22"/>
        </w:rPr>
        <w:t xml:space="preserve"> </w:t>
      </w:r>
      <w:r>
        <w:rPr>
          <w:sz w:val="22"/>
          <w:szCs w:val="22"/>
        </w:rPr>
        <w:t>news</w:t>
      </w:r>
      <w:r>
        <w:rPr>
          <w:spacing w:val="30"/>
          <w:sz w:val="22"/>
          <w:szCs w:val="22"/>
        </w:rPr>
        <w:t xml:space="preserve"> </w:t>
      </w:r>
      <w:r>
        <w:rPr>
          <w:sz w:val="22"/>
          <w:szCs w:val="22"/>
        </w:rPr>
        <w:t>stories</w:t>
      </w:r>
      <w:r>
        <w:rPr>
          <w:spacing w:val="32"/>
          <w:sz w:val="22"/>
          <w:szCs w:val="22"/>
        </w:rPr>
        <w:t xml:space="preserve"> </w:t>
      </w:r>
      <w:r>
        <w:rPr>
          <w:sz w:val="22"/>
          <w:szCs w:val="22"/>
        </w:rPr>
        <w:t>based</w:t>
      </w:r>
      <w:r>
        <w:rPr>
          <w:spacing w:val="33"/>
          <w:sz w:val="22"/>
          <w:szCs w:val="22"/>
        </w:rPr>
        <w:t xml:space="preserve"> </w:t>
      </w:r>
      <w:r>
        <w:rPr>
          <w:sz w:val="22"/>
          <w:szCs w:val="22"/>
        </w:rPr>
        <w:t>on</w:t>
      </w:r>
      <w:r>
        <w:rPr>
          <w:spacing w:val="32"/>
          <w:sz w:val="22"/>
          <w:szCs w:val="22"/>
        </w:rPr>
        <w:t xml:space="preserve"> </w:t>
      </w:r>
      <w:r>
        <w:rPr>
          <w:sz w:val="22"/>
          <w:szCs w:val="22"/>
        </w:rPr>
        <w:t>multiple</w:t>
      </w:r>
      <w:r>
        <w:rPr>
          <w:spacing w:val="34"/>
          <w:sz w:val="22"/>
          <w:szCs w:val="22"/>
        </w:rPr>
        <w:t xml:space="preserve"> </w:t>
      </w:r>
      <w:r>
        <w:rPr>
          <w:sz w:val="22"/>
          <w:szCs w:val="22"/>
        </w:rPr>
        <w:t>topics</w:t>
      </w:r>
      <w:r>
        <w:rPr>
          <w:spacing w:val="30"/>
          <w:sz w:val="22"/>
          <w:szCs w:val="22"/>
        </w:rPr>
        <w:t xml:space="preserve"> </w:t>
      </w:r>
      <w:r>
        <w:rPr>
          <w:sz w:val="22"/>
          <w:szCs w:val="22"/>
        </w:rPr>
        <w:t>(politics,</w:t>
      </w:r>
      <w:r>
        <w:rPr>
          <w:spacing w:val="37"/>
          <w:sz w:val="22"/>
          <w:szCs w:val="22"/>
        </w:rPr>
        <w:t xml:space="preserve"> </w:t>
      </w:r>
      <w:r>
        <w:rPr>
          <w:sz w:val="22"/>
          <w:szCs w:val="22"/>
        </w:rPr>
        <w:t>sports,</w:t>
      </w:r>
      <w:r>
        <w:rPr>
          <w:spacing w:val="37"/>
          <w:sz w:val="22"/>
          <w:szCs w:val="22"/>
        </w:rPr>
        <w:t xml:space="preserve"> </w:t>
      </w:r>
      <w:r>
        <w:rPr>
          <w:sz w:val="22"/>
          <w:szCs w:val="22"/>
        </w:rPr>
        <w:t>business</w:t>
      </w:r>
      <w:proofErr w:type="gramStart"/>
      <w:r>
        <w:rPr>
          <w:sz w:val="22"/>
          <w:szCs w:val="22"/>
        </w:rPr>
        <w:t>,</w:t>
      </w:r>
      <w:r>
        <w:rPr>
          <w:spacing w:val="32"/>
          <w:sz w:val="22"/>
          <w:szCs w:val="22"/>
        </w:rPr>
        <w:t xml:space="preserve"> </w:t>
      </w:r>
      <w:r>
        <w:rPr>
          <w:sz w:val="22"/>
          <w:szCs w:val="22"/>
        </w:rPr>
        <w:t>,</w:t>
      </w:r>
      <w:proofErr w:type="gramEnd"/>
      <w:r>
        <w:rPr>
          <w:spacing w:val="-52"/>
          <w:sz w:val="22"/>
          <w:szCs w:val="22"/>
        </w:rPr>
        <w:t xml:space="preserve"> </w:t>
      </w:r>
      <w:r>
        <w:rPr>
          <w:sz w:val="22"/>
          <w:szCs w:val="22"/>
        </w:rPr>
        <w:t>etc.)</w:t>
      </w:r>
    </w:p>
    <w:p w:rsidR="000B17AA" w:rsidRDefault="000B17AA" w:rsidP="000B17AA"/>
    <w:p w:rsidR="000B17AA" w:rsidRDefault="000B17AA" w:rsidP="000B17AA">
      <w:pPr>
        <w:pStyle w:val="Heading1"/>
        <w:kinsoku w:val="0"/>
        <w:overflowPunct w:val="0"/>
        <w:spacing w:before="9"/>
        <w:ind w:left="0"/>
        <w:jc w:val="left"/>
      </w:pPr>
      <w:r>
        <w:t>Regression</w:t>
      </w:r>
    </w:p>
    <w:p w:rsidR="000B17AA" w:rsidRPr="0065745D" w:rsidRDefault="000B17AA" w:rsidP="000B17AA"/>
    <w:p w:rsidR="000B17AA" w:rsidRDefault="000B17AA" w:rsidP="000B17AA">
      <w:pPr>
        <w:pStyle w:val="BodyText"/>
        <w:kinsoku w:val="0"/>
        <w:overflowPunct w:val="0"/>
        <w:spacing w:before="38" w:line="283" w:lineRule="auto"/>
        <w:ind w:right="426"/>
        <w:jc w:val="both"/>
      </w:pPr>
      <w:r>
        <w:t>Regression</w:t>
      </w:r>
      <w:r>
        <w:rPr>
          <w:spacing w:val="1"/>
        </w:rPr>
        <w:t xml:space="preserve"> </w:t>
      </w:r>
      <w:r>
        <w:t>is</w:t>
      </w:r>
      <w:r>
        <w:rPr>
          <w:spacing w:val="1"/>
        </w:rPr>
        <w:t xml:space="preserve"> </w:t>
      </w:r>
      <w:r>
        <w:t>similar</w:t>
      </w:r>
      <w:r>
        <w:rPr>
          <w:spacing w:val="1"/>
        </w:rPr>
        <w:t xml:space="preserve"> </w:t>
      </w:r>
      <w:r>
        <w:t>to</w:t>
      </w:r>
      <w:r>
        <w:rPr>
          <w:spacing w:val="1"/>
        </w:rPr>
        <w:t xml:space="preserve"> </w:t>
      </w:r>
      <w:r>
        <w:t>classification,</w:t>
      </w:r>
      <w:r>
        <w:rPr>
          <w:spacing w:val="1"/>
        </w:rPr>
        <w:t xml:space="preserve"> </w:t>
      </w:r>
      <w:r>
        <w:t>in</w:t>
      </w:r>
      <w:r>
        <w:rPr>
          <w:spacing w:val="1"/>
        </w:rPr>
        <w:t xml:space="preserve"> </w:t>
      </w:r>
      <w:r>
        <w:t>that</w:t>
      </w:r>
      <w:r>
        <w:rPr>
          <w:spacing w:val="1"/>
        </w:rPr>
        <w:t xml:space="preserve"> </w:t>
      </w:r>
      <w:r>
        <w:t>it</w:t>
      </w:r>
      <w:r>
        <w:rPr>
          <w:spacing w:val="1"/>
        </w:rPr>
        <w:t xml:space="preserve"> </w:t>
      </w:r>
      <w:r>
        <w:t>is</w:t>
      </w:r>
      <w:r>
        <w:rPr>
          <w:spacing w:val="1"/>
        </w:rPr>
        <w:t xml:space="preserve"> </w:t>
      </w:r>
      <w:r>
        <w:t>another</w:t>
      </w:r>
      <w:r>
        <w:rPr>
          <w:spacing w:val="1"/>
        </w:rPr>
        <w:t xml:space="preserve"> </w:t>
      </w:r>
      <w:r>
        <w:t>dominant</w:t>
      </w:r>
      <w:r>
        <w:rPr>
          <w:spacing w:val="1"/>
        </w:rPr>
        <w:t xml:space="preserve"> </w:t>
      </w:r>
      <w:r>
        <w:t>form</w:t>
      </w:r>
      <w:r>
        <w:rPr>
          <w:spacing w:val="55"/>
        </w:rPr>
        <w:t xml:space="preserve"> </w:t>
      </w:r>
      <w:r>
        <w:t>of</w:t>
      </w:r>
      <w:r>
        <w:rPr>
          <w:spacing w:val="55"/>
        </w:rPr>
        <w:t xml:space="preserve"> </w:t>
      </w:r>
      <w:r>
        <w:t>supervised</w:t>
      </w:r>
      <w:r>
        <w:rPr>
          <w:spacing w:val="1"/>
        </w:rPr>
        <w:t xml:space="preserve"> </w:t>
      </w:r>
      <w:r>
        <w:t>learning and is useful for predictive analysis. They differ in that classification is used for</w:t>
      </w:r>
      <w:r>
        <w:rPr>
          <w:spacing w:val="1"/>
        </w:rPr>
        <w:t xml:space="preserve"> </w:t>
      </w:r>
      <w:r>
        <w:t>predictions</w:t>
      </w:r>
      <w:r>
        <w:rPr>
          <w:spacing w:val="1"/>
        </w:rPr>
        <w:t xml:space="preserve"> </w:t>
      </w:r>
      <w:r>
        <w:t>of</w:t>
      </w:r>
      <w:r>
        <w:rPr>
          <w:spacing w:val="1"/>
        </w:rPr>
        <w:t xml:space="preserve"> </w:t>
      </w:r>
      <w:r>
        <w:t>data</w:t>
      </w:r>
      <w:r>
        <w:rPr>
          <w:spacing w:val="1"/>
        </w:rPr>
        <w:t xml:space="preserve"> </w:t>
      </w:r>
      <w:r>
        <w:t>with</w:t>
      </w:r>
      <w:r>
        <w:rPr>
          <w:spacing w:val="1"/>
        </w:rPr>
        <w:t xml:space="preserve"> </w:t>
      </w:r>
      <w:r>
        <w:t>distinct</w:t>
      </w:r>
      <w:r>
        <w:rPr>
          <w:spacing w:val="1"/>
        </w:rPr>
        <w:t xml:space="preserve"> </w:t>
      </w:r>
      <w:r>
        <w:t>finite</w:t>
      </w:r>
      <w:r>
        <w:rPr>
          <w:spacing w:val="1"/>
        </w:rPr>
        <w:t xml:space="preserve"> </w:t>
      </w:r>
      <w:r>
        <w:t>classes,</w:t>
      </w:r>
      <w:r>
        <w:rPr>
          <w:spacing w:val="1"/>
        </w:rPr>
        <w:t xml:space="preserve"> </w:t>
      </w:r>
      <w:r>
        <w:t>while</w:t>
      </w:r>
      <w:r>
        <w:rPr>
          <w:spacing w:val="1"/>
        </w:rPr>
        <w:t xml:space="preserve"> </w:t>
      </w:r>
      <w:r>
        <w:t>regression</w:t>
      </w:r>
      <w:r>
        <w:rPr>
          <w:spacing w:val="1"/>
        </w:rPr>
        <w:t xml:space="preserve"> </w:t>
      </w:r>
      <w:r>
        <w:t>is</w:t>
      </w:r>
      <w:r>
        <w:rPr>
          <w:spacing w:val="1"/>
        </w:rPr>
        <w:t xml:space="preserve"> </w:t>
      </w:r>
      <w:r>
        <w:t>used</w:t>
      </w:r>
      <w:r>
        <w:rPr>
          <w:spacing w:val="55"/>
        </w:rPr>
        <w:t xml:space="preserve"> </w:t>
      </w:r>
      <w:r>
        <w:t>for</w:t>
      </w:r>
      <w:r>
        <w:rPr>
          <w:spacing w:val="55"/>
        </w:rPr>
        <w:t xml:space="preserve"> </w:t>
      </w:r>
      <w:r>
        <w:t>predicting</w:t>
      </w:r>
      <w:r>
        <w:rPr>
          <w:spacing w:val="1"/>
        </w:rPr>
        <w:t xml:space="preserve"> </w:t>
      </w:r>
      <w:r>
        <w:t>continuous</w:t>
      </w:r>
      <w:r>
        <w:rPr>
          <w:spacing w:val="1"/>
        </w:rPr>
        <w:t xml:space="preserve"> </w:t>
      </w:r>
      <w:r>
        <w:t>numeric</w:t>
      </w:r>
      <w:r>
        <w:rPr>
          <w:spacing w:val="1"/>
        </w:rPr>
        <w:t xml:space="preserve"> </w:t>
      </w:r>
      <w:r>
        <w:t>data.</w:t>
      </w:r>
      <w:r>
        <w:rPr>
          <w:spacing w:val="1"/>
        </w:rPr>
        <w:t xml:space="preserve"> </w:t>
      </w:r>
      <w:r>
        <w:t>As</w:t>
      </w:r>
      <w:r>
        <w:rPr>
          <w:spacing w:val="1"/>
        </w:rPr>
        <w:t xml:space="preserve"> </w:t>
      </w:r>
      <w:r>
        <w:t>a</w:t>
      </w:r>
      <w:r>
        <w:rPr>
          <w:spacing w:val="1"/>
        </w:rPr>
        <w:t xml:space="preserve"> </w:t>
      </w:r>
      <w:r>
        <w:t>form</w:t>
      </w:r>
      <w:r>
        <w:rPr>
          <w:spacing w:val="1"/>
        </w:rPr>
        <w:t xml:space="preserve"> </w:t>
      </w:r>
      <w:r>
        <w:t>of</w:t>
      </w:r>
      <w:r>
        <w:rPr>
          <w:spacing w:val="1"/>
        </w:rPr>
        <w:t xml:space="preserve"> </w:t>
      </w:r>
      <w:r>
        <w:t>supervised</w:t>
      </w:r>
      <w:r>
        <w:rPr>
          <w:spacing w:val="1"/>
        </w:rPr>
        <w:t xml:space="preserve"> </w:t>
      </w:r>
      <w:r>
        <w:t>learning,</w:t>
      </w:r>
      <w:r>
        <w:rPr>
          <w:spacing w:val="1"/>
        </w:rPr>
        <w:t xml:space="preserve"> </w:t>
      </w:r>
      <w:r>
        <w:t>training/testing</w:t>
      </w:r>
      <w:r>
        <w:rPr>
          <w:spacing w:val="55"/>
        </w:rPr>
        <w:t xml:space="preserve"> </w:t>
      </w:r>
      <w:r>
        <w:t>data</w:t>
      </w:r>
      <w:r>
        <w:rPr>
          <w:spacing w:val="55"/>
        </w:rPr>
        <w:t xml:space="preserve"> </w:t>
      </w:r>
      <w:r>
        <w:t>is</w:t>
      </w:r>
      <w:r>
        <w:rPr>
          <w:spacing w:val="55"/>
        </w:rPr>
        <w:t xml:space="preserve"> </w:t>
      </w:r>
      <w:r>
        <w:t>an</w:t>
      </w:r>
      <w:r>
        <w:rPr>
          <w:spacing w:val="1"/>
        </w:rPr>
        <w:t xml:space="preserve"> </w:t>
      </w:r>
      <w:r>
        <w:t>important concept in regression as well. Linear regression is a common form of regression</w:t>
      </w:r>
      <w:r>
        <w:rPr>
          <w:spacing w:val="1"/>
        </w:rPr>
        <w:t xml:space="preserve"> </w:t>
      </w:r>
      <w:r>
        <w:t>"mining."</w:t>
      </w:r>
    </w:p>
    <w:p w:rsidR="000B17AA" w:rsidRDefault="000B17AA" w:rsidP="000B17AA">
      <w:pPr>
        <w:pStyle w:val="BodyText"/>
        <w:kinsoku w:val="0"/>
        <w:overflowPunct w:val="0"/>
        <w:spacing w:before="38" w:line="283" w:lineRule="auto"/>
        <w:ind w:left="372" w:right="426"/>
        <w:jc w:val="both"/>
      </w:pPr>
    </w:p>
    <w:p w:rsidR="000B17AA" w:rsidRDefault="000B17AA" w:rsidP="000B17AA">
      <w:pPr>
        <w:pStyle w:val="BodyText"/>
        <w:kinsoku w:val="0"/>
        <w:overflowPunct w:val="0"/>
        <w:spacing w:line="252" w:lineRule="exact"/>
        <w:ind w:left="372"/>
        <w:jc w:val="both"/>
      </w:pPr>
      <w:r>
        <w:t>A</w:t>
      </w:r>
      <w:r>
        <w:rPr>
          <w:spacing w:val="10"/>
        </w:rPr>
        <w:t xml:space="preserve"> </w:t>
      </w:r>
      <w:r>
        <w:t>few</w:t>
      </w:r>
      <w:r>
        <w:rPr>
          <w:spacing w:val="11"/>
        </w:rPr>
        <w:t xml:space="preserve"> </w:t>
      </w:r>
      <w:r>
        <w:t>particular</w:t>
      </w:r>
      <w:r>
        <w:rPr>
          <w:spacing w:val="7"/>
        </w:rPr>
        <w:t xml:space="preserve"> </w:t>
      </w:r>
      <w:r>
        <w:t>examples</w:t>
      </w:r>
      <w:r>
        <w:rPr>
          <w:spacing w:val="11"/>
        </w:rPr>
        <w:t xml:space="preserve"> </w:t>
      </w:r>
      <w:r>
        <w:t>include:</w:t>
      </w:r>
    </w:p>
    <w:p w:rsidR="000B17AA" w:rsidRDefault="000B17AA" w:rsidP="000B17AA">
      <w:pPr>
        <w:pStyle w:val="BodyText"/>
        <w:kinsoku w:val="0"/>
        <w:overflowPunct w:val="0"/>
        <w:spacing w:line="252" w:lineRule="exact"/>
        <w:ind w:left="372"/>
        <w:jc w:val="both"/>
      </w:pPr>
    </w:p>
    <w:p w:rsidR="000B17AA" w:rsidRDefault="000B17AA" w:rsidP="000B17AA">
      <w:pPr>
        <w:pStyle w:val="ListParagraph"/>
        <w:numPr>
          <w:ilvl w:val="2"/>
          <w:numId w:val="3"/>
        </w:numPr>
        <w:tabs>
          <w:tab w:val="left" w:pos="1726"/>
        </w:tabs>
        <w:kinsoku w:val="0"/>
        <w:overflowPunct w:val="0"/>
        <w:spacing w:line="278" w:lineRule="auto"/>
        <w:ind w:left="1725" w:right="425"/>
        <w:rPr>
          <w:sz w:val="22"/>
          <w:szCs w:val="22"/>
        </w:rPr>
      </w:pPr>
      <w:r>
        <w:rPr>
          <w:sz w:val="22"/>
          <w:szCs w:val="22"/>
        </w:rPr>
        <w:t>Predicting</w:t>
      </w:r>
      <w:r>
        <w:rPr>
          <w:spacing w:val="50"/>
          <w:sz w:val="22"/>
          <w:szCs w:val="22"/>
        </w:rPr>
        <w:t xml:space="preserve"> </w:t>
      </w:r>
      <w:r>
        <w:rPr>
          <w:sz w:val="22"/>
          <w:szCs w:val="22"/>
        </w:rPr>
        <w:t>home</w:t>
      </w:r>
      <w:r>
        <w:rPr>
          <w:spacing w:val="54"/>
          <w:sz w:val="22"/>
          <w:szCs w:val="22"/>
        </w:rPr>
        <w:t xml:space="preserve"> </w:t>
      </w:r>
      <w:r>
        <w:rPr>
          <w:sz w:val="22"/>
          <w:szCs w:val="22"/>
        </w:rPr>
        <w:t>prices,</w:t>
      </w:r>
      <w:r>
        <w:rPr>
          <w:spacing w:val="55"/>
          <w:sz w:val="22"/>
          <w:szCs w:val="22"/>
        </w:rPr>
        <w:t xml:space="preserve"> </w:t>
      </w:r>
      <w:r>
        <w:rPr>
          <w:sz w:val="22"/>
          <w:szCs w:val="22"/>
        </w:rPr>
        <w:t>as</w:t>
      </w:r>
      <w:r>
        <w:rPr>
          <w:spacing w:val="52"/>
          <w:sz w:val="22"/>
          <w:szCs w:val="22"/>
        </w:rPr>
        <w:t xml:space="preserve"> </w:t>
      </w:r>
      <w:r>
        <w:rPr>
          <w:sz w:val="22"/>
          <w:szCs w:val="22"/>
        </w:rPr>
        <w:t>houses</w:t>
      </w:r>
      <w:r>
        <w:rPr>
          <w:spacing w:val="55"/>
          <w:sz w:val="22"/>
          <w:szCs w:val="22"/>
        </w:rPr>
        <w:t xml:space="preserve"> </w:t>
      </w:r>
      <w:r>
        <w:rPr>
          <w:sz w:val="22"/>
          <w:szCs w:val="22"/>
        </w:rPr>
        <w:t>tend</w:t>
      </w:r>
      <w:r>
        <w:rPr>
          <w:spacing w:val="52"/>
          <w:sz w:val="22"/>
          <w:szCs w:val="22"/>
        </w:rPr>
        <w:t xml:space="preserve"> </w:t>
      </w:r>
      <w:r>
        <w:rPr>
          <w:sz w:val="22"/>
          <w:szCs w:val="22"/>
        </w:rPr>
        <w:t>to</w:t>
      </w:r>
      <w:r>
        <w:rPr>
          <w:spacing w:val="52"/>
          <w:sz w:val="22"/>
          <w:szCs w:val="22"/>
        </w:rPr>
        <w:t xml:space="preserve"> </w:t>
      </w:r>
      <w:r>
        <w:rPr>
          <w:sz w:val="22"/>
          <w:szCs w:val="22"/>
        </w:rPr>
        <w:t>be</w:t>
      </w:r>
      <w:r>
        <w:rPr>
          <w:spacing w:val="54"/>
          <w:sz w:val="22"/>
          <w:szCs w:val="22"/>
        </w:rPr>
        <w:t xml:space="preserve"> </w:t>
      </w:r>
      <w:r>
        <w:rPr>
          <w:sz w:val="22"/>
          <w:szCs w:val="22"/>
        </w:rPr>
        <w:t>priced</w:t>
      </w:r>
      <w:r>
        <w:rPr>
          <w:spacing w:val="52"/>
          <w:sz w:val="22"/>
          <w:szCs w:val="22"/>
        </w:rPr>
        <w:t xml:space="preserve"> </w:t>
      </w:r>
      <w:r>
        <w:rPr>
          <w:sz w:val="22"/>
          <w:szCs w:val="22"/>
        </w:rPr>
        <w:t>on</w:t>
      </w:r>
      <w:r>
        <w:rPr>
          <w:spacing w:val="52"/>
          <w:sz w:val="22"/>
          <w:szCs w:val="22"/>
        </w:rPr>
        <w:t xml:space="preserve"> </w:t>
      </w:r>
      <w:r>
        <w:rPr>
          <w:sz w:val="22"/>
          <w:szCs w:val="22"/>
        </w:rPr>
        <w:t>the</w:t>
      </w:r>
      <w:r>
        <w:rPr>
          <w:spacing w:val="54"/>
          <w:sz w:val="22"/>
          <w:szCs w:val="22"/>
        </w:rPr>
        <w:t xml:space="preserve"> </w:t>
      </w:r>
      <w:r>
        <w:rPr>
          <w:sz w:val="22"/>
          <w:szCs w:val="22"/>
        </w:rPr>
        <w:t>financial</w:t>
      </w:r>
      <w:r>
        <w:rPr>
          <w:spacing w:val="-52"/>
          <w:sz w:val="22"/>
          <w:szCs w:val="22"/>
        </w:rPr>
        <w:t xml:space="preserve"> </w:t>
      </w:r>
      <w:r>
        <w:rPr>
          <w:sz w:val="22"/>
          <w:szCs w:val="22"/>
        </w:rPr>
        <w:t>continuum,</w:t>
      </w:r>
      <w:r>
        <w:rPr>
          <w:spacing w:val="2"/>
          <w:sz w:val="22"/>
          <w:szCs w:val="22"/>
        </w:rPr>
        <w:t xml:space="preserve"> </w:t>
      </w:r>
      <w:r>
        <w:rPr>
          <w:sz w:val="22"/>
          <w:szCs w:val="22"/>
        </w:rPr>
        <w:t>as</w:t>
      </w:r>
      <w:r>
        <w:rPr>
          <w:spacing w:val="2"/>
          <w:sz w:val="22"/>
          <w:szCs w:val="22"/>
        </w:rPr>
        <w:t xml:space="preserve"> </w:t>
      </w:r>
      <w:r>
        <w:rPr>
          <w:sz w:val="22"/>
          <w:szCs w:val="22"/>
        </w:rPr>
        <w:t>opposed</w:t>
      </w:r>
      <w:r>
        <w:rPr>
          <w:spacing w:val="3"/>
          <w:sz w:val="22"/>
          <w:szCs w:val="22"/>
        </w:rPr>
        <w:t xml:space="preserve"> </w:t>
      </w:r>
      <w:r>
        <w:rPr>
          <w:sz w:val="22"/>
          <w:szCs w:val="22"/>
        </w:rPr>
        <w:t>to</w:t>
      </w:r>
      <w:r>
        <w:rPr>
          <w:spacing w:val="2"/>
          <w:sz w:val="22"/>
          <w:szCs w:val="22"/>
        </w:rPr>
        <w:t xml:space="preserve"> </w:t>
      </w:r>
      <w:r>
        <w:rPr>
          <w:sz w:val="22"/>
          <w:szCs w:val="22"/>
        </w:rPr>
        <w:t>being categorical</w:t>
      </w:r>
    </w:p>
    <w:p w:rsidR="000B17AA" w:rsidRDefault="000B17AA" w:rsidP="000B17AA">
      <w:pPr>
        <w:pStyle w:val="ListParagraph"/>
        <w:numPr>
          <w:ilvl w:val="2"/>
          <w:numId w:val="3"/>
        </w:numPr>
        <w:tabs>
          <w:tab w:val="left" w:pos="1726"/>
        </w:tabs>
        <w:kinsoku w:val="0"/>
        <w:overflowPunct w:val="0"/>
        <w:spacing w:before="3"/>
        <w:ind w:left="1725"/>
        <w:rPr>
          <w:sz w:val="22"/>
          <w:szCs w:val="22"/>
        </w:rPr>
      </w:pPr>
      <w:r>
        <w:rPr>
          <w:sz w:val="22"/>
          <w:szCs w:val="22"/>
        </w:rPr>
        <w:t>Trend</w:t>
      </w:r>
      <w:r>
        <w:rPr>
          <w:spacing w:val="7"/>
          <w:sz w:val="22"/>
          <w:szCs w:val="22"/>
        </w:rPr>
        <w:t xml:space="preserve"> </w:t>
      </w:r>
      <w:r>
        <w:rPr>
          <w:sz w:val="22"/>
          <w:szCs w:val="22"/>
        </w:rPr>
        <w:t>estimation,</w:t>
      </w:r>
      <w:r>
        <w:rPr>
          <w:spacing w:val="10"/>
          <w:sz w:val="22"/>
          <w:szCs w:val="22"/>
        </w:rPr>
        <w:t xml:space="preserve"> </w:t>
      </w:r>
      <w:r>
        <w:rPr>
          <w:sz w:val="22"/>
          <w:szCs w:val="22"/>
        </w:rPr>
        <w:t>in</w:t>
      </w:r>
      <w:r>
        <w:rPr>
          <w:spacing w:val="10"/>
          <w:sz w:val="22"/>
          <w:szCs w:val="22"/>
        </w:rPr>
        <w:t xml:space="preserve"> </w:t>
      </w:r>
      <w:r>
        <w:rPr>
          <w:sz w:val="22"/>
          <w:szCs w:val="22"/>
        </w:rPr>
        <w:t>the</w:t>
      </w:r>
      <w:r>
        <w:rPr>
          <w:spacing w:val="9"/>
          <w:sz w:val="22"/>
          <w:szCs w:val="22"/>
        </w:rPr>
        <w:t xml:space="preserve"> </w:t>
      </w:r>
      <w:r>
        <w:rPr>
          <w:sz w:val="22"/>
          <w:szCs w:val="22"/>
        </w:rPr>
        <w:t>fitting</w:t>
      </w:r>
      <w:r>
        <w:rPr>
          <w:spacing w:val="10"/>
          <w:sz w:val="22"/>
          <w:szCs w:val="22"/>
        </w:rPr>
        <w:t xml:space="preserve"> </w:t>
      </w:r>
      <w:r>
        <w:rPr>
          <w:sz w:val="22"/>
          <w:szCs w:val="22"/>
        </w:rPr>
        <w:t>of</w:t>
      </w:r>
      <w:r>
        <w:rPr>
          <w:spacing w:val="8"/>
          <w:sz w:val="22"/>
          <w:szCs w:val="22"/>
        </w:rPr>
        <w:t xml:space="preserve"> </w:t>
      </w:r>
      <w:r>
        <w:rPr>
          <w:sz w:val="22"/>
          <w:szCs w:val="22"/>
        </w:rPr>
        <w:t>trend</w:t>
      </w:r>
      <w:r>
        <w:rPr>
          <w:spacing w:val="8"/>
          <w:sz w:val="22"/>
          <w:szCs w:val="22"/>
        </w:rPr>
        <w:t xml:space="preserve"> </w:t>
      </w:r>
      <w:r>
        <w:rPr>
          <w:sz w:val="22"/>
          <w:szCs w:val="22"/>
        </w:rPr>
        <w:t>lines</w:t>
      </w:r>
      <w:r>
        <w:rPr>
          <w:spacing w:val="7"/>
          <w:sz w:val="22"/>
          <w:szCs w:val="22"/>
        </w:rPr>
        <w:t xml:space="preserve"> </w:t>
      </w:r>
      <w:r>
        <w:rPr>
          <w:sz w:val="22"/>
          <w:szCs w:val="22"/>
        </w:rPr>
        <w:t>to</w:t>
      </w:r>
      <w:r>
        <w:rPr>
          <w:spacing w:val="8"/>
          <w:sz w:val="22"/>
          <w:szCs w:val="22"/>
        </w:rPr>
        <w:t xml:space="preserve"> </w:t>
      </w:r>
      <w:r>
        <w:rPr>
          <w:sz w:val="22"/>
          <w:szCs w:val="22"/>
        </w:rPr>
        <w:t>time</w:t>
      </w:r>
      <w:r>
        <w:rPr>
          <w:spacing w:val="8"/>
          <w:sz w:val="22"/>
          <w:szCs w:val="22"/>
        </w:rPr>
        <w:t xml:space="preserve"> </w:t>
      </w:r>
      <w:r>
        <w:rPr>
          <w:sz w:val="22"/>
          <w:szCs w:val="22"/>
        </w:rPr>
        <w:t>series</w:t>
      </w:r>
      <w:r>
        <w:rPr>
          <w:spacing w:val="8"/>
          <w:sz w:val="22"/>
          <w:szCs w:val="22"/>
        </w:rPr>
        <w:t xml:space="preserve"> </w:t>
      </w:r>
      <w:r>
        <w:rPr>
          <w:sz w:val="22"/>
          <w:szCs w:val="22"/>
        </w:rPr>
        <w:t>data</w:t>
      </w:r>
    </w:p>
    <w:p w:rsidR="000B17AA" w:rsidRDefault="000B17AA" w:rsidP="000B17AA">
      <w:pPr>
        <w:pStyle w:val="ListParagraph"/>
        <w:numPr>
          <w:ilvl w:val="2"/>
          <w:numId w:val="3"/>
        </w:numPr>
        <w:tabs>
          <w:tab w:val="left" w:pos="1726"/>
        </w:tabs>
        <w:kinsoku w:val="0"/>
        <w:overflowPunct w:val="0"/>
        <w:spacing w:before="48"/>
        <w:ind w:left="1725"/>
        <w:rPr>
          <w:sz w:val="22"/>
          <w:szCs w:val="22"/>
        </w:rPr>
      </w:pPr>
      <w:r>
        <w:rPr>
          <w:sz w:val="22"/>
          <w:szCs w:val="22"/>
        </w:rPr>
        <w:t>Multivariate</w:t>
      </w:r>
      <w:r>
        <w:rPr>
          <w:spacing w:val="12"/>
          <w:sz w:val="22"/>
          <w:szCs w:val="22"/>
        </w:rPr>
        <w:t xml:space="preserve"> </w:t>
      </w:r>
      <w:r>
        <w:rPr>
          <w:sz w:val="22"/>
          <w:szCs w:val="22"/>
        </w:rPr>
        <w:t>estimation</w:t>
      </w:r>
      <w:r>
        <w:rPr>
          <w:spacing w:val="8"/>
          <w:sz w:val="22"/>
          <w:szCs w:val="22"/>
        </w:rPr>
        <w:t xml:space="preserve"> </w:t>
      </w:r>
      <w:r>
        <w:rPr>
          <w:sz w:val="22"/>
          <w:szCs w:val="22"/>
        </w:rPr>
        <w:t>of</w:t>
      </w:r>
      <w:r>
        <w:rPr>
          <w:spacing w:val="16"/>
          <w:sz w:val="22"/>
          <w:szCs w:val="22"/>
        </w:rPr>
        <w:t xml:space="preserve"> </w:t>
      </w:r>
      <w:r>
        <w:rPr>
          <w:sz w:val="22"/>
          <w:szCs w:val="22"/>
        </w:rPr>
        <w:t>health</w:t>
      </w:r>
      <w:r>
        <w:rPr>
          <w:spacing w:val="14"/>
          <w:sz w:val="22"/>
          <w:szCs w:val="22"/>
        </w:rPr>
        <w:t xml:space="preserve"> </w:t>
      </w:r>
      <w:r>
        <w:rPr>
          <w:sz w:val="22"/>
          <w:szCs w:val="22"/>
        </w:rPr>
        <w:t>related</w:t>
      </w:r>
      <w:r>
        <w:rPr>
          <w:spacing w:val="8"/>
          <w:sz w:val="22"/>
          <w:szCs w:val="22"/>
        </w:rPr>
        <w:t xml:space="preserve"> </w:t>
      </w:r>
      <w:r>
        <w:rPr>
          <w:sz w:val="22"/>
          <w:szCs w:val="22"/>
        </w:rPr>
        <w:t>indicators,</w:t>
      </w:r>
      <w:r>
        <w:rPr>
          <w:spacing w:val="16"/>
          <w:sz w:val="22"/>
          <w:szCs w:val="22"/>
        </w:rPr>
        <w:t xml:space="preserve"> </w:t>
      </w:r>
      <w:r>
        <w:rPr>
          <w:sz w:val="22"/>
          <w:szCs w:val="22"/>
        </w:rPr>
        <w:t>such</w:t>
      </w:r>
      <w:r>
        <w:rPr>
          <w:spacing w:val="13"/>
          <w:sz w:val="22"/>
          <w:szCs w:val="22"/>
        </w:rPr>
        <w:t xml:space="preserve"> </w:t>
      </w:r>
      <w:r>
        <w:rPr>
          <w:sz w:val="22"/>
          <w:szCs w:val="22"/>
        </w:rPr>
        <w:t>as</w:t>
      </w:r>
      <w:r>
        <w:rPr>
          <w:spacing w:val="9"/>
          <w:sz w:val="22"/>
          <w:szCs w:val="22"/>
        </w:rPr>
        <w:t xml:space="preserve"> </w:t>
      </w:r>
      <w:r>
        <w:rPr>
          <w:sz w:val="22"/>
          <w:szCs w:val="22"/>
        </w:rPr>
        <w:t>life</w:t>
      </w:r>
      <w:r>
        <w:rPr>
          <w:spacing w:val="10"/>
          <w:sz w:val="22"/>
          <w:szCs w:val="22"/>
        </w:rPr>
        <w:t xml:space="preserve"> </w:t>
      </w:r>
      <w:r>
        <w:rPr>
          <w:sz w:val="22"/>
          <w:szCs w:val="22"/>
        </w:rPr>
        <w:t>expectancy</w:t>
      </w:r>
    </w:p>
    <w:p w:rsidR="000B17AA" w:rsidRDefault="000B17AA" w:rsidP="000B17AA"/>
    <w:p w:rsidR="000B17AA" w:rsidRDefault="000B17AA" w:rsidP="000B17AA">
      <w:pPr>
        <w:pStyle w:val="Heading1"/>
        <w:kinsoku w:val="0"/>
        <w:overflowPunct w:val="0"/>
        <w:ind w:left="0"/>
      </w:pPr>
      <w:r>
        <w:t>Cluster</w:t>
      </w:r>
      <w:r>
        <w:rPr>
          <w:spacing w:val="10"/>
        </w:rPr>
        <w:t xml:space="preserve"> </w:t>
      </w:r>
      <w:r>
        <w:t>Analysis</w:t>
      </w:r>
    </w:p>
    <w:p w:rsidR="000B17AA" w:rsidRPr="0065745D" w:rsidRDefault="000B17AA" w:rsidP="000B17AA"/>
    <w:p w:rsidR="000B17AA" w:rsidRDefault="000B17AA" w:rsidP="000B17AA">
      <w:pPr>
        <w:pStyle w:val="BodyText"/>
        <w:kinsoku w:val="0"/>
        <w:overflowPunct w:val="0"/>
        <w:spacing w:before="40" w:line="283" w:lineRule="auto"/>
        <w:ind w:right="426"/>
        <w:jc w:val="both"/>
      </w:pPr>
      <w:r>
        <w:t>Clustering is</w:t>
      </w:r>
      <w:r>
        <w:rPr>
          <w:spacing w:val="1"/>
        </w:rPr>
        <w:t xml:space="preserve"> </w:t>
      </w:r>
      <w:r>
        <w:t>used</w:t>
      </w:r>
      <w:r>
        <w:rPr>
          <w:spacing w:val="1"/>
        </w:rPr>
        <w:t xml:space="preserve"> </w:t>
      </w:r>
      <w:r>
        <w:t>for</w:t>
      </w:r>
      <w:r>
        <w:rPr>
          <w:spacing w:val="1"/>
        </w:rPr>
        <w:t xml:space="preserve"> </w:t>
      </w:r>
      <w:proofErr w:type="spellStart"/>
      <w:r>
        <w:t>analyzing</w:t>
      </w:r>
      <w:proofErr w:type="spellEnd"/>
      <w:r>
        <w:rPr>
          <w:spacing w:val="1"/>
        </w:rPr>
        <w:t xml:space="preserve"> </w:t>
      </w:r>
      <w:r>
        <w:t>data</w:t>
      </w:r>
      <w:r>
        <w:rPr>
          <w:spacing w:val="1"/>
        </w:rPr>
        <w:t xml:space="preserve"> </w:t>
      </w:r>
      <w:r>
        <w:t>which</w:t>
      </w:r>
      <w:r>
        <w:rPr>
          <w:spacing w:val="1"/>
        </w:rPr>
        <w:t xml:space="preserve"> </w:t>
      </w:r>
      <w:r>
        <w:t>does</w:t>
      </w:r>
      <w:r>
        <w:rPr>
          <w:spacing w:val="1"/>
        </w:rPr>
        <w:t xml:space="preserve"> </w:t>
      </w:r>
      <w:r>
        <w:t>not</w:t>
      </w:r>
      <w:r>
        <w:rPr>
          <w:spacing w:val="1"/>
        </w:rPr>
        <w:t xml:space="preserve"> </w:t>
      </w:r>
      <w:r>
        <w:t>include</w:t>
      </w:r>
      <w:r>
        <w:rPr>
          <w:spacing w:val="55"/>
        </w:rPr>
        <w:t xml:space="preserve"> </w:t>
      </w:r>
      <w:r>
        <w:t>pre-</w:t>
      </w:r>
      <w:proofErr w:type="spellStart"/>
      <w:r>
        <w:t>labeled</w:t>
      </w:r>
      <w:proofErr w:type="spellEnd"/>
      <w:r>
        <w:rPr>
          <w:spacing w:val="55"/>
        </w:rPr>
        <w:t xml:space="preserve"> </w:t>
      </w:r>
      <w:r>
        <w:t>classes.</w:t>
      </w:r>
      <w:r>
        <w:rPr>
          <w:spacing w:val="55"/>
        </w:rPr>
        <w:t xml:space="preserve"> </w:t>
      </w:r>
      <w:r>
        <w:t>Data</w:t>
      </w:r>
      <w:r>
        <w:rPr>
          <w:spacing w:val="1"/>
        </w:rPr>
        <w:t xml:space="preserve"> </w:t>
      </w:r>
      <w:r>
        <w:t>instances</w:t>
      </w:r>
      <w:r>
        <w:rPr>
          <w:spacing w:val="1"/>
        </w:rPr>
        <w:t xml:space="preserve"> </w:t>
      </w:r>
      <w:r>
        <w:t>are</w:t>
      </w:r>
      <w:r>
        <w:rPr>
          <w:spacing w:val="1"/>
        </w:rPr>
        <w:t xml:space="preserve"> </w:t>
      </w:r>
      <w:r>
        <w:t>grouped</w:t>
      </w:r>
      <w:r>
        <w:rPr>
          <w:spacing w:val="1"/>
        </w:rPr>
        <w:t xml:space="preserve"> </w:t>
      </w:r>
      <w:r>
        <w:t>together</w:t>
      </w:r>
      <w:r>
        <w:rPr>
          <w:spacing w:val="1"/>
        </w:rPr>
        <w:t xml:space="preserve"> </w:t>
      </w:r>
      <w:r>
        <w:t>using</w:t>
      </w:r>
      <w:r>
        <w:rPr>
          <w:spacing w:val="1"/>
        </w:rPr>
        <w:t xml:space="preserve"> </w:t>
      </w:r>
      <w:r>
        <w:t>the</w:t>
      </w:r>
      <w:r>
        <w:rPr>
          <w:spacing w:val="1"/>
        </w:rPr>
        <w:t xml:space="preserve"> </w:t>
      </w:r>
      <w:r>
        <w:t>concept</w:t>
      </w:r>
      <w:r>
        <w:rPr>
          <w:spacing w:val="1"/>
        </w:rPr>
        <w:t xml:space="preserve"> </w:t>
      </w:r>
      <w:r>
        <w:t>of</w:t>
      </w:r>
      <w:r>
        <w:rPr>
          <w:spacing w:val="1"/>
        </w:rPr>
        <w:t xml:space="preserve"> </w:t>
      </w:r>
      <w:r>
        <w:t>maximizing</w:t>
      </w:r>
      <w:r>
        <w:rPr>
          <w:spacing w:val="1"/>
        </w:rPr>
        <w:t xml:space="preserve"> </w:t>
      </w:r>
      <w:proofErr w:type="spellStart"/>
      <w:r>
        <w:t>intraclass</w:t>
      </w:r>
      <w:proofErr w:type="spellEnd"/>
      <w:r>
        <w:rPr>
          <w:spacing w:val="1"/>
        </w:rPr>
        <w:t xml:space="preserve"> </w:t>
      </w:r>
      <w:r>
        <w:t>similarity</w:t>
      </w:r>
      <w:r>
        <w:rPr>
          <w:spacing w:val="1"/>
        </w:rPr>
        <w:t xml:space="preserve"> </w:t>
      </w:r>
      <w:r>
        <w:t>and</w:t>
      </w:r>
      <w:r>
        <w:rPr>
          <w:spacing w:val="1"/>
        </w:rPr>
        <w:t xml:space="preserve"> </w:t>
      </w:r>
      <w:r>
        <w:t>minimizing</w:t>
      </w:r>
      <w:r>
        <w:rPr>
          <w:spacing w:val="1"/>
        </w:rPr>
        <w:t xml:space="preserve"> </w:t>
      </w:r>
      <w:r>
        <w:t>the</w:t>
      </w:r>
      <w:r>
        <w:rPr>
          <w:spacing w:val="1"/>
        </w:rPr>
        <w:t xml:space="preserve"> </w:t>
      </w:r>
      <w:r>
        <w:t>similarity</w:t>
      </w:r>
      <w:r>
        <w:rPr>
          <w:spacing w:val="1"/>
        </w:rPr>
        <w:t xml:space="preserve"> </w:t>
      </w:r>
      <w:r>
        <w:t>between</w:t>
      </w:r>
      <w:r>
        <w:rPr>
          <w:spacing w:val="1"/>
        </w:rPr>
        <w:t xml:space="preserve"> </w:t>
      </w:r>
      <w:r>
        <w:t>differing</w:t>
      </w:r>
      <w:r>
        <w:rPr>
          <w:spacing w:val="1"/>
        </w:rPr>
        <w:t xml:space="preserve"> </w:t>
      </w:r>
      <w:r>
        <w:t>classes.</w:t>
      </w:r>
      <w:r>
        <w:rPr>
          <w:spacing w:val="56"/>
        </w:rPr>
        <w:t xml:space="preserve"> </w:t>
      </w:r>
      <w:r>
        <w:t>This</w:t>
      </w:r>
      <w:r>
        <w:rPr>
          <w:spacing w:val="56"/>
        </w:rPr>
        <w:t xml:space="preserve"> </w:t>
      </w:r>
      <w:r>
        <w:t>translates</w:t>
      </w:r>
      <w:r>
        <w:rPr>
          <w:spacing w:val="55"/>
        </w:rPr>
        <w:t xml:space="preserve"> </w:t>
      </w:r>
      <w:r>
        <w:t>to</w:t>
      </w:r>
      <w:r>
        <w:rPr>
          <w:spacing w:val="56"/>
        </w:rPr>
        <w:t xml:space="preserve"> </w:t>
      </w:r>
      <w:r>
        <w:t>the</w:t>
      </w:r>
      <w:r>
        <w:rPr>
          <w:spacing w:val="56"/>
        </w:rPr>
        <w:t xml:space="preserve"> </w:t>
      </w:r>
      <w:r>
        <w:t>clustering</w:t>
      </w:r>
      <w:r>
        <w:rPr>
          <w:spacing w:val="1"/>
        </w:rPr>
        <w:t xml:space="preserve"> </w:t>
      </w:r>
      <w:r>
        <w:t>algorithm</w:t>
      </w:r>
      <w:r>
        <w:rPr>
          <w:spacing w:val="1"/>
        </w:rPr>
        <w:t xml:space="preserve"> </w:t>
      </w:r>
      <w:r>
        <w:t>identifying</w:t>
      </w:r>
      <w:r>
        <w:rPr>
          <w:spacing w:val="1"/>
        </w:rPr>
        <w:t xml:space="preserve"> </w:t>
      </w:r>
      <w:r>
        <w:t>and</w:t>
      </w:r>
      <w:r>
        <w:rPr>
          <w:spacing w:val="1"/>
        </w:rPr>
        <w:t xml:space="preserve"> </w:t>
      </w:r>
      <w:r>
        <w:t>grouping</w:t>
      </w:r>
      <w:r>
        <w:rPr>
          <w:spacing w:val="1"/>
        </w:rPr>
        <w:t xml:space="preserve"> </w:t>
      </w:r>
      <w:r>
        <w:t>instances</w:t>
      </w:r>
      <w:r>
        <w:rPr>
          <w:spacing w:val="1"/>
        </w:rPr>
        <w:t xml:space="preserve"> </w:t>
      </w:r>
      <w:r>
        <w:t>which</w:t>
      </w:r>
      <w:r>
        <w:rPr>
          <w:spacing w:val="1"/>
        </w:rPr>
        <w:t xml:space="preserve"> </w:t>
      </w:r>
      <w:r>
        <w:t>are</w:t>
      </w:r>
      <w:r>
        <w:rPr>
          <w:spacing w:val="56"/>
        </w:rPr>
        <w:t xml:space="preserve"> </w:t>
      </w:r>
      <w:r>
        <w:t>very</w:t>
      </w:r>
      <w:r>
        <w:rPr>
          <w:spacing w:val="55"/>
        </w:rPr>
        <w:t xml:space="preserve"> </w:t>
      </w:r>
      <w:r>
        <w:t>similar,</w:t>
      </w:r>
      <w:r>
        <w:rPr>
          <w:spacing w:val="56"/>
        </w:rPr>
        <w:t xml:space="preserve"> </w:t>
      </w:r>
      <w:r>
        <w:t>as</w:t>
      </w:r>
      <w:r>
        <w:rPr>
          <w:spacing w:val="55"/>
        </w:rPr>
        <w:t xml:space="preserve"> </w:t>
      </w:r>
      <w:r>
        <w:t>opposed</w:t>
      </w:r>
      <w:r>
        <w:rPr>
          <w:spacing w:val="55"/>
        </w:rPr>
        <w:t xml:space="preserve"> </w:t>
      </w:r>
      <w:r>
        <w:t>to</w:t>
      </w:r>
      <w:r>
        <w:rPr>
          <w:spacing w:val="1"/>
        </w:rPr>
        <w:t xml:space="preserve"> </w:t>
      </w:r>
      <w:r>
        <w:t>ungrouped</w:t>
      </w:r>
      <w:r>
        <w:rPr>
          <w:spacing w:val="1"/>
        </w:rPr>
        <w:t xml:space="preserve"> </w:t>
      </w:r>
      <w:r>
        <w:t>instances</w:t>
      </w:r>
      <w:r>
        <w:rPr>
          <w:spacing w:val="1"/>
        </w:rPr>
        <w:t xml:space="preserve"> </w:t>
      </w:r>
      <w:r>
        <w:t>which</w:t>
      </w:r>
      <w:r>
        <w:rPr>
          <w:spacing w:val="1"/>
        </w:rPr>
        <w:t xml:space="preserve"> </w:t>
      </w:r>
      <w:r>
        <w:t>are</w:t>
      </w:r>
      <w:r>
        <w:rPr>
          <w:spacing w:val="1"/>
        </w:rPr>
        <w:t xml:space="preserve"> </w:t>
      </w:r>
      <w:r>
        <w:t>much</w:t>
      </w:r>
      <w:r>
        <w:rPr>
          <w:spacing w:val="1"/>
        </w:rPr>
        <w:t xml:space="preserve"> </w:t>
      </w:r>
      <w:r>
        <w:t>less-similar</w:t>
      </w:r>
      <w:r>
        <w:rPr>
          <w:spacing w:val="1"/>
        </w:rPr>
        <w:t xml:space="preserve"> </w:t>
      </w:r>
      <w:r>
        <w:t>to</w:t>
      </w:r>
      <w:r>
        <w:rPr>
          <w:spacing w:val="1"/>
        </w:rPr>
        <w:t xml:space="preserve"> </w:t>
      </w:r>
      <w:r>
        <w:t>one</w:t>
      </w:r>
      <w:r>
        <w:rPr>
          <w:spacing w:val="1"/>
        </w:rPr>
        <w:t xml:space="preserve"> </w:t>
      </w:r>
      <w:r>
        <w:t>another.</w:t>
      </w:r>
      <w:r>
        <w:rPr>
          <w:spacing w:val="1"/>
        </w:rPr>
        <w:t xml:space="preserve"> </w:t>
      </w:r>
      <w:r>
        <w:t>As</w:t>
      </w:r>
      <w:r>
        <w:rPr>
          <w:spacing w:val="55"/>
        </w:rPr>
        <w:t xml:space="preserve"> </w:t>
      </w:r>
      <w:r>
        <w:t>clustering</w:t>
      </w:r>
      <w:r>
        <w:rPr>
          <w:spacing w:val="55"/>
        </w:rPr>
        <w:t xml:space="preserve"> </w:t>
      </w:r>
      <w:r>
        <w:t>does</w:t>
      </w:r>
      <w:r>
        <w:rPr>
          <w:spacing w:val="55"/>
        </w:rPr>
        <w:t xml:space="preserve"> </w:t>
      </w:r>
      <w:r>
        <w:t>not</w:t>
      </w:r>
      <w:r>
        <w:rPr>
          <w:spacing w:val="1"/>
        </w:rPr>
        <w:t xml:space="preserve"> </w:t>
      </w:r>
      <w:r>
        <w:t>require</w:t>
      </w:r>
      <w:r>
        <w:rPr>
          <w:spacing w:val="2"/>
        </w:rPr>
        <w:t xml:space="preserve"> </w:t>
      </w:r>
      <w:r>
        <w:t>the</w:t>
      </w:r>
      <w:r>
        <w:rPr>
          <w:spacing w:val="5"/>
        </w:rPr>
        <w:t xml:space="preserve"> </w:t>
      </w:r>
      <w:r>
        <w:t>pre-</w:t>
      </w:r>
      <w:proofErr w:type="spellStart"/>
      <w:r>
        <w:t>labeling</w:t>
      </w:r>
      <w:proofErr w:type="spellEnd"/>
      <w:r>
        <w:rPr>
          <w:spacing w:val="1"/>
        </w:rPr>
        <w:t xml:space="preserve"> </w:t>
      </w:r>
      <w:r>
        <w:t>of</w:t>
      </w:r>
      <w:r>
        <w:rPr>
          <w:spacing w:val="6"/>
        </w:rPr>
        <w:t xml:space="preserve"> </w:t>
      </w:r>
      <w:r>
        <w:t>classes,</w:t>
      </w:r>
      <w:r>
        <w:rPr>
          <w:spacing w:val="5"/>
        </w:rPr>
        <w:t xml:space="preserve"> </w:t>
      </w:r>
      <w:r>
        <w:t>it</w:t>
      </w:r>
      <w:r>
        <w:rPr>
          <w:spacing w:val="4"/>
        </w:rPr>
        <w:t xml:space="preserve"> </w:t>
      </w:r>
      <w:r>
        <w:t>is</w:t>
      </w:r>
      <w:r>
        <w:rPr>
          <w:spacing w:val="3"/>
        </w:rPr>
        <w:t xml:space="preserve"> </w:t>
      </w:r>
      <w:r>
        <w:t>a</w:t>
      </w:r>
      <w:r>
        <w:rPr>
          <w:spacing w:val="4"/>
        </w:rPr>
        <w:t xml:space="preserve"> </w:t>
      </w:r>
      <w:r>
        <w:lastRenderedPageBreak/>
        <w:t>form</w:t>
      </w:r>
      <w:r>
        <w:rPr>
          <w:spacing w:val="1"/>
        </w:rPr>
        <w:t xml:space="preserve"> </w:t>
      </w:r>
      <w:r>
        <w:t>of</w:t>
      </w:r>
      <w:r>
        <w:rPr>
          <w:spacing w:val="8"/>
        </w:rPr>
        <w:t xml:space="preserve"> </w:t>
      </w:r>
      <w:r>
        <w:t>unsupervised</w:t>
      </w:r>
      <w:r>
        <w:rPr>
          <w:spacing w:val="6"/>
        </w:rPr>
        <w:t xml:space="preserve"> </w:t>
      </w:r>
      <w:r>
        <w:t>learning.</w:t>
      </w:r>
    </w:p>
    <w:p w:rsidR="000B17AA" w:rsidRDefault="000B17AA" w:rsidP="000B17AA">
      <w:pPr>
        <w:pStyle w:val="BodyText"/>
        <w:kinsoku w:val="0"/>
        <w:overflowPunct w:val="0"/>
        <w:spacing w:before="9"/>
        <w:rPr>
          <w:sz w:val="25"/>
          <w:szCs w:val="25"/>
        </w:rPr>
      </w:pPr>
    </w:p>
    <w:p w:rsidR="000B17AA" w:rsidRDefault="000B17AA" w:rsidP="000B17AA">
      <w:pPr>
        <w:pStyle w:val="BodyText"/>
        <w:kinsoku w:val="0"/>
        <w:overflowPunct w:val="0"/>
        <w:spacing w:before="1" w:line="283" w:lineRule="auto"/>
        <w:ind w:right="425"/>
        <w:jc w:val="both"/>
      </w:pPr>
      <w:proofErr w:type="gramStart"/>
      <w:r>
        <w:rPr>
          <w:i/>
          <w:iCs/>
        </w:rPr>
        <w:t>k</w:t>
      </w:r>
      <w:r>
        <w:t>-means</w:t>
      </w:r>
      <w:proofErr w:type="gramEnd"/>
      <w:r>
        <w:rPr>
          <w:spacing w:val="1"/>
        </w:rPr>
        <w:t xml:space="preserve"> </w:t>
      </w:r>
      <w:r>
        <w:t>Clustering</w:t>
      </w:r>
      <w:r>
        <w:rPr>
          <w:spacing w:val="1"/>
        </w:rPr>
        <w:t xml:space="preserve"> </w:t>
      </w:r>
      <w:r>
        <w:t>is</w:t>
      </w:r>
      <w:r>
        <w:rPr>
          <w:spacing w:val="1"/>
        </w:rPr>
        <w:t xml:space="preserve"> </w:t>
      </w:r>
      <w:r>
        <w:t>perhaps</w:t>
      </w:r>
      <w:r>
        <w:rPr>
          <w:spacing w:val="1"/>
        </w:rPr>
        <w:t xml:space="preserve"> </w:t>
      </w:r>
      <w:r>
        <w:t>the</w:t>
      </w:r>
      <w:r>
        <w:rPr>
          <w:spacing w:val="1"/>
        </w:rPr>
        <w:t xml:space="preserve"> </w:t>
      </w:r>
      <w:r>
        <w:t>most</w:t>
      </w:r>
      <w:r>
        <w:rPr>
          <w:spacing w:val="1"/>
        </w:rPr>
        <w:t xml:space="preserve"> </w:t>
      </w:r>
      <w:r>
        <w:t>well-known</w:t>
      </w:r>
      <w:r>
        <w:rPr>
          <w:spacing w:val="1"/>
        </w:rPr>
        <w:t xml:space="preserve"> </w:t>
      </w:r>
      <w:r>
        <w:t>example</w:t>
      </w:r>
      <w:r>
        <w:rPr>
          <w:spacing w:val="1"/>
        </w:rPr>
        <w:t xml:space="preserve"> </w:t>
      </w:r>
      <w:r>
        <w:t>of</w:t>
      </w:r>
      <w:r>
        <w:rPr>
          <w:spacing w:val="1"/>
        </w:rPr>
        <w:t xml:space="preserve"> </w:t>
      </w:r>
      <w:r>
        <w:t>a</w:t>
      </w:r>
      <w:r>
        <w:rPr>
          <w:spacing w:val="1"/>
        </w:rPr>
        <w:t xml:space="preserve"> </w:t>
      </w:r>
      <w:r>
        <w:t>clustering</w:t>
      </w:r>
      <w:r>
        <w:rPr>
          <w:spacing w:val="55"/>
        </w:rPr>
        <w:t xml:space="preserve"> </w:t>
      </w:r>
      <w:r>
        <w:t>algorithm.</w:t>
      </w:r>
      <w:r>
        <w:rPr>
          <w:spacing w:val="1"/>
        </w:rPr>
        <w:t xml:space="preserve"> </w:t>
      </w:r>
      <w:r>
        <w:t>Different</w:t>
      </w:r>
      <w:r>
        <w:rPr>
          <w:spacing w:val="1"/>
        </w:rPr>
        <w:t xml:space="preserve"> </w:t>
      </w:r>
      <w:r>
        <w:t>clustering</w:t>
      </w:r>
      <w:r>
        <w:rPr>
          <w:spacing w:val="1"/>
        </w:rPr>
        <w:t xml:space="preserve"> </w:t>
      </w:r>
      <w:r>
        <w:t>schemes</w:t>
      </w:r>
      <w:r>
        <w:rPr>
          <w:spacing w:val="1"/>
        </w:rPr>
        <w:t xml:space="preserve"> </w:t>
      </w:r>
      <w:r>
        <w:t>exist,</w:t>
      </w:r>
      <w:r>
        <w:rPr>
          <w:spacing w:val="1"/>
        </w:rPr>
        <w:t xml:space="preserve"> </w:t>
      </w:r>
      <w:r>
        <w:t>including</w:t>
      </w:r>
      <w:r>
        <w:rPr>
          <w:spacing w:val="1"/>
        </w:rPr>
        <w:t xml:space="preserve"> </w:t>
      </w:r>
      <w:r>
        <w:t>hierarchical</w:t>
      </w:r>
      <w:r>
        <w:rPr>
          <w:spacing w:val="1"/>
        </w:rPr>
        <w:t xml:space="preserve"> </w:t>
      </w:r>
      <w:r>
        <w:t>clustering,</w:t>
      </w:r>
      <w:r>
        <w:rPr>
          <w:spacing w:val="1"/>
        </w:rPr>
        <w:t xml:space="preserve"> </w:t>
      </w:r>
      <w:r>
        <w:t>fuzzy</w:t>
      </w:r>
      <w:r>
        <w:rPr>
          <w:spacing w:val="1"/>
        </w:rPr>
        <w:t xml:space="preserve"> </w:t>
      </w:r>
      <w:r>
        <w:t>clustering,</w:t>
      </w:r>
      <w:r>
        <w:rPr>
          <w:spacing w:val="1"/>
        </w:rPr>
        <w:t xml:space="preserve"> </w:t>
      </w:r>
      <w:r>
        <w:t>and</w:t>
      </w:r>
      <w:r>
        <w:rPr>
          <w:spacing w:val="1"/>
        </w:rPr>
        <w:t xml:space="preserve"> </w:t>
      </w:r>
      <w:r>
        <w:t>density</w:t>
      </w:r>
      <w:r>
        <w:rPr>
          <w:spacing w:val="-4"/>
        </w:rPr>
        <w:t xml:space="preserve"> </w:t>
      </w:r>
      <w:r>
        <w:t>clustering,</w:t>
      </w:r>
    </w:p>
    <w:p w:rsidR="000B17AA" w:rsidRDefault="000B17AA" w:rsidP="000B17AA">
      <w:pPr>
        <w:pStyle w:val="BodyText"/>
        <w:kinsoku w:val="0"/>
        <w:overflowPunct w:val="0"/>
        <w:spacing w:before="9"/>
        <w:rPr>
          <w:sz w:val="25"/>
          <w:szCs w:val="25"/>
        </w:rPr>
      </w:pPr>
    </w:p>
    <w:p w:rsidR="000B17AA" w:rsidRDefault="000B17AA" w:rsidP="000B17AA">
      <w:pPr>
        <w:pStyle w:val="BodyText"/>
        <w:kinsoku w:val="0"/>
        <w:overflowPunct w:val="0"/>
        <w:spacing w:line="283" w:lineRule="auto"/>
        <w:ind w:right="428"/>
        <w:jc w:val="both"/>
      </w:pPr>
      <w:r>
        <w:t>In marketing,</w:t>
      </w:r>
      <w:r>
        <w:rPr>
          <w:spacing w:val="1"/>
        </w:rPr>
        <w:t xml:space="preserve"> </w:t>
      </w:r>
      <w:r>
        <w:t>clustering can be of</w:t>
      </w:r>
      <w:r>
        <w:rPr>
          <w:spacing w:val="55"/>
        </w:rPr>
        <w:t xml:space="preserve"> </w:t>
      </w:r>
      <w:r>
        <w:t>particular use in identifying distinct groups of customer</w:t>
      </w:r>
      <w:r>
        <w:rPr>
          <w:spacing w:val="1"/>
        </w:rPr>
        <w:t xml:space="preserve"> </w:t>
      </w:r>
      <w:r>
        <w:t>bases,</w:t>
      </w:r>
      <w:r>
        <w:rPr>
          <w:spacing w:val="55"/>
        </w:rPr>
        <w:t xml:space="preserve"> </w:t>
      </w:r>
      <w:r>
        <w:t>allowing for targeting based on what techniques may be known to have worked with</w:t>
      </w:r>
      <w:r>
        <w:rPr>
          <w:spacing w:val="1"/>
        </w:rPr>
        <w:t xml:space="preserve"> </w:t>
      </w:r>
      <w:r>
        <w:t>other</w:t>
      </w:r>
      <w:r>
        <w:rPr>
          <w:spacing w:val="-2"/>
        </w:rPr>
        <w:t xml:space="preserve"> </w:t>
      </w:r>
      <w:r>
        <w:t>similar</w:t>
      </w:r>
      <w:r>
        <w:rPr>
          <w:spacing w:val="2"/>
        </w:rPr>
        <w:t xml:space="preserve"> </w:t>
      </w:r>
      <w:r>
        <w:t>customers in</w:t>
      </w:r>
      <w:r>
        <w:rPr>
          <w:spacing w:val="4"/>
        </w:rPr>
        <w:t xml:space="preserve"> </w:t>
      </w:r>
      <w:r>
        <w:t>said</w:t>
      </w:r>
      <w:r>
        <w:rPr>
          <w:spacing w:val="3"/>
        </w:rPr>
        <w:t xml:space="preserve"> </w:t>
      </w:r>
      <w:r>
        <w:t>groups.</w:t>
      </w:r>
    </w:p>
    <w:p w:rsidR="000B17AA" w:rsidRDefault="000B17AA" w:rsidP="000B17AA"/>
    <w:p w:rsidR="000B17AA" w:rsidRDefault="000B17AA" w:rsidP="000B17AA">
      <w:pPr>
        <w:pStyle w:val="Heading1"/>
        <w:kinsoku w:val="0"/>
        <w:overflowPunct w:val="0"/>
        <w:spacing w:before="175"/>
        <w:ind w:left="0"/>
      </w:pPr>
      <w:r>
        <w:t>Frequent</w:t>
      </w:r>
      <w:r>
        <w:rPr>
          <w:spacing w:val="12"/>
        </w:rPr>
        <w:t xml:space="preserve"> </w:t>
      </w:r>
      <w:r>
        <w:t>Pattern</w:t>
      </w:r>
      <w:r>
        <w:rPr>
          <w:spacing w:val="7"/>
        </w:rPr>
        <w:t xml:space="preserve"> </w:t>
      </w:r>
      <w:r>
        <w:t>Mining</w:t>
      </w:r>
    </w:p>
    <w:p w:rsidR="000B17AA" w:rsidRPr="00D32E54" w:rsidRDefault="000B17AA" w:rsidP="000B17AA"/>
    <w:p w:rsidR="000B17AA" w:rsidRDefault="000B17AA" w:rsidP="000B17AA">
      <w:pPr>
        <w:pStyle w:val="BodyText"/>
        <w:kinsoku w:val="0"/>
        <w:overflowPunct w:val="0"/>
        <w:spacing w:before="40" w:line="285" w:lineRule="auto"/>
        <w:ind w:right="425"/>
        <w:jc w:val="both"/>
      </w:pPr>
      <w:r>
        <w:t>Frequent pattern mining is a concept that has been used for a very long time to describe an</w:t>
      </w:r>
      <w:r>
        <w:rPr>
          <w:spacing w:val="1"/>
        </w:rPr>
        <w:t xml:space="preserve"> </w:t>
      </w:r>
      <w:r>
        <w:t>aspect</w:t>
      </w:r>
      <w:r>
        <w:rPr>
          <w:spacing w:val="37"/>
        </w:rPr>
        <w:t xml:space="preserve"> </w:t>
      </w:r>
      <w:r>
        <w:t>of</w:t>
      </w:r>
      <w:r>
        <w:rPr>
          <w:spacing w:val="42"/>
        </w:rPr>
        <w:t xml:space="preserve"> </w:t>
      </w:r>
      <w:r>
        <w:t>data</w:t>
      </w:r>
      <w:r>
        <w:rPr>
          <w:spacing w:val="39"/>
        </w:rPr>
        <w:t xml:space="preserve"> </w:t>
      </w:r>
      <w:r>
        <w:t>mining</w:t>
      </w:r>
      <w:r>
        <w:rPr>
          <w:spacing w:val="36"/>
        </w:rPr>
        <w:t xml:space="preserve"> </w:t>
      </w:r>
      <w:r>
        <w:t>that</w:t>
      </w:r>
      <w:r>
        <w:rPr>
          <w:spacing w:val="37"/>
        </w:rPr>
        <w:t xml:space="preserve"> </w:t>
      </w:r>
      <w:r>
        <w:t>many</w:t>
      </w:r>
      <w:r>
        <w:rPr>
          <w:spacing w:val="36"/>
        </w:rPr>
        <w:t xml:space="preserve"> </w:t>
      </w:r>
      <w:r>
        <w:t>would</w:t>
      </w:r>
      <w:r>
        <w:rPr>
          <w:spacing w:val="40"/>
        </w:rPr>
        <w:t xml:space="preserve"> </w:t>
      </w:r>
      <w:r>
        <w:t>argue</w:t>
      </w:r>
      <w:r>
        <w:rPr>
          <w:spacing w:val="41"/>
        </w:rPr>
        <w:t xml:space="preserve"> </w:t>
      </w:r>
      <w:r>
        <w:t>is</w:t>
      </w:r>
      <w:r>
        <w:rPr>
          <w:spacing w:val="37"/>
        </w:rPr>
        <w:t xml:space="preserve"> </w:t>
      </w:r>
      <w:r>
        <w:t>the</w:t>
      </w:r>
      <w:r>
        <w:rPr>
          <w:spacing w:val="39"/>
        </w:rPr>
        <w:t xml:space="preserve"> </w:t>
      </w:r>
      <w:r>
        <w:t>very</w:t>
      </w:r>
      <w:r>
        <w:rPr>
          <w:spacing w:val="36"/>
        </w:rPr>
        <w:t xml:space="preserve"> </w:t>
      </w:r>
      <w:r>
        <w:t>essence</w:t>
      </w:r>
      <w:r>
        <w:rPr>
          <w:spacing w:val="38"/>
        </w:rPr>
        <w:t xml:space="preserve"> </w:t>
      </w:r>
      <w:r>
        <w:t>of</w:t>
      </w:r>
      <w:r>
        <w:rPr>
          <w:spacing w:val="39"/>
        </w:rPr>
        <w:t xml:space="preserve"> </w:t>
      </w:r>
      <w:r>
        <w:t>the</w:t>
      </w:r>
      <w:r>
        <w:rPr>
          <w:spacing w:val="37"/>
        </w:rPr>
        <w:t xml:space="preserve"> </w:t>
      </w:r>
      <w:r>
        <w:t>term</w:t>
      </w:r>
      <w:r>
        <w:rPr>
          <w:spacing w:val="38"/>
        </w:rPr>
        <w:t xml:space="preserve"> </w:t>
      </w:r>
      <w:r>
        <w:t>data</w:t>
      </w:r>
      <w:r>
        <w:rPr>
          <w:spacing w:val="38"/>
        </w:rPr>
        <w:t xml:space="preserve"> </w:t>
      </w:r>
      <w:r>
        <w:t>mining: taking</w:t>
      </w:r>
      <w:r>
        <w:rPr>
          <w:spacing w:val="1"/>
        </w:rPr>
        <w:t xml:space="preserve"> </w:t>
      </w:r>
      <w:r>
        <w:t>a</w:t>
      </w:r>
      <w:r>
        <w:rPr>
          <w:spacing w:val="1"/>
        </w:rPr>
        <w:t xml:space="preserve"> </w:t>
      </w:r>
      <w:r>
        <w:t>set</w:t>
      </w:r>
      <w:r>
        <w:rPr>
          <w:spacing w:val="1"/>
        </w:rPr>
        <w:t xml:space="preserve"> </w:t>
      </w:r>
      <w:r>
        <w:t>of</w:t>
      </w:r>
      <w:r>
        <w:rPr>
          <w:spacing w:val="1"/>
        </w:rPr>
        <w:t xml:space="preserve"> </w:t>
      </w:r>
      <w:r>
        <w:t>data</w:t>
      </w:r>
      <w:r>
        <w:rPr>
          <w:spacing w:val="1"/>
        </w:rPr>
        <w:t xml:space="preserve"> </w:t>
      </w:r>
      <w:r>
        <w:t>and</w:t>
      </w:r>
      <w:r>
        <w:rPr>
          <w:spacing w:val="1"/>
        </w:rPr>
        <w:t xml:space="preserve"> </w:t>
      </w:r>
      <w:r>
        <w:t>applying</w:t>
      </w:r>
      <w:r>
        <w:rPr>
          <w:spacing w:val="1"/>
        </w:rPr>
        <w:t xml:space="preserve"> </w:t>
      </w:r>
      <w:r>
        <w:t>statistical</w:t>
      </w:r>
      <w:r>
        <w:rPr>
          <w:spacing w:val="1"/>
        </w:rPr>
        <w:t xml:space="preserve"> </w:t>
      </w:r>
      <w:r>
        <w:t>methods</w:t>
      </w:r>
      <w:r>
        <w:rPr>
          <w:spacing w:val="1"/>
        </w:rPr>
        <w:t xml:space="preserve"> </w:t>
      </w:r>
      <w:r>
        <w:t>to</w:t>
      </w:r>
      <w:r>
        <w:rPr>
          <w:spacing w:val="1"/>
        </w:rPr>
        <w:t xml:space="preserve"> </w:t>
      </w:r>
      <w:r>
        <w:t>find</w:t>
      </w:r>
      <w:r>
        <w:rPr>
          <w:spacing w:val="1"/>
        </w:rPr>
        <w:t xml:space="preserve"> </w:t>
      </w:r>
      <w:r>
        <w:t>interesting</w:t>
      </w:r>
      <w:r>
        <w:rPr>
          <w:spacing w:val="55"/>
        </w:rPr>
        <w:t xml:space="preserve"> </w:t>
      </w:r>
      <w:r>
        <w:t>and</w:t>
      </w:r>
      <w:r>
        <w:rPr>
          <w:spacing w:val="55"/>
        </w:rPr>
        <w:t xml:space="preserve"> </w:t>
      </w:r>
      <w:r>
        <w:t>previously-</w:t>
      </w:r>
      <w:r>
        <w:rPr>
          <w:spacing w:val="1"/>
        </w:rPr>
        <w:t xml:space="preserve"> </w:t>
      </w:r>
      <w:r>
        <w:t>unknown patterns within said set of data. We aren't looking to classify instances or perform</w:t>
      </w:r>
      <w:r>
        <w:rPr>
          <w:spacing w:val="1"/>
        </w:rPr>
        <w:t xml:space="preserve"> </w:t>
      </w:r>
      <w:r>
        <w:t>instance</w:t>
      </w:r>
      <w:r>
        <w:rPr>
          <w:spacing w:val="1"/>
        </w:rPr>
        <w:t xml:space="preserve"> </w:t>
      </w:r>
      <w:r>
        <w:t>clustering;</w:t>
      </w:r>
      <w:r>
        <w:rPr>
          <w:spacing w:val="1"/>
        </w:rPr>
        <w:t xml:space="preserve"> </w:t>
      </w:r>
      <w:r>
        <w:t>we</w:t>
      </w:r>
      <w:r>
        <w:rPr>
          <w:spacing w:val="1"/>
        </w:rPr>
        <w:t xml:space="preserve"> </w:t>
      </w:r>
      <w:r>
        <w:t>simply</w:t>
      </w:r>
      <w:r>
        <w:rPr>
          <w:spacing w:val="1"/>
        </w:rPr>
        <w:t xml:space="preserve"> </w:t>
      </w:r>
      <w:r>
        <w:t>want</w:t>
      </w:r>
      <w:r>
        <w:rPr>
          <w:spacing w:val="1"/>
        </w:rPr>
        <w:t xml:space="preserve"> </w:t>
      </w:r>
      <w:r>
        <w:t>to</w:t>
      </w:r>
      <w:r>
        <w:rPr>
          <w:spacing w:val="1"/>
        </w:rPr>
        <w:t xml:space="preserve"> </w:t>
      </w:r>
      <w:r>
        <w:t>learn</w:t>
      </w:r>
      <w:r>
        <w:rPr>
          <w:spacing w:val="1"/>
        </w:rPr>
        <w:t xml:space="preserve"> </w:t>
      </w:r>
      <w:r>
        <w:t>patterns</w:t>
      </w:r>
      <w:r>
        <w:rPr>
          <w:spacing w:val="1"/>
        </w:rPr>
        <w:t xml:space="preserve"> </w:t>
      </w:r>
      <w:r>
        <w:t>of</w:t>
      </w:r>
      <w:r>
        <w:rPr>
          <w:spacing w:val="55"/>
        </w:rPr>
        <w:t xml:space="preserve"> </w:t>
      </w:r>
      <w:r>
        <w:t>subsets</w:t>
      </w:r>
      <w:r>
        <w:rPr>
          <w:spacing w:val="55"/>
        </w:rPr>
        <w:t xml:space="preserve"> </w:t>
      </w:r>
      <w:r>
        <w:t>which</w:t>
      </w:r>
      <w:r>
        <w:rPr>
          <w:spacing w:val="55"/>
        </w:rPr>
        <w:t xml:space="preserve"> </w:t>
      </w:r>
      <w:r>
        <w:t>emerge</w:t>
      </w:r>
      <w:r>
        <w:rPr>
          <w:spacing w:val="55"/>
        </w:rPr>
        <w:t xml:space="preserve"> </w:t>
      </w:r>
      <w:r>
        <w:t>within</w:t>
      </w:r>
      <w:r>
        <w:rPr>
          <w:spacing w:val="55"/>
        </w:rPr>
        <w:t xml:space="preserve"> </w:t>
      </w:r>
      <w:r>
        <w:t>a</w:t>
      </w:r>
      <w:r>
        <w:rPr>
          <w:spacing w:val="1"/>
        </w:rPr>
        <w:t xml:space="preserve"> </w:t>
      </w:r>
      <w:r>
        <w:t xml:space="preserve">dataset and across instances, which ones emerge frequently, which items are </w:t>
      </w:r>
      <w:r>
        <w:rPr>
          <w:b/>
          <w:bCs/>
        </w:rPr>
        <w:t>associated</w:t>
      </w:r>
      <w:r>
        <w:t>, and</w:t>
      </w:r>
      <w:r>
        <w:rPr>
          <w:spacing w:val="1"/>
        </w:rPr>
        <w:t xml:space="preserve"> </w:t>
      </w:r>
      <w:r>
        <w:t>which</w:t>
      </w:r>
      <w:r>
        <w:rPr>
          <w:spacing w:val="8"/>
        </w:rPr>
        <w:t xml:space="preserve"> </w:t>
      </w:r>
      <w:r>
        <w:t>items</w:t>
      </w:r>
      <w:r>
        <w:rPr>
          <w:spacing w:val="6"/>
        </w:rPr>
        <w:t xml:space="preserve"> </w:t>
      </w:r>
      <w:r>
        <w:rPr>
          <w:b/>
          <w:bCs/>
        </w:rPr>
        <w:t>correlate</w:t>
      </w:r>
      <w:r>
        <w:rPr>
          <w:b/>
          <w:bCs/>
          <w:spacing w:val="12"/>
        </w:rPr>
        <w:t xml:space="preserve"> </w:t>
      </w:r>
      <w:r>
        <w:t>with</w:t>
      </w:r>
      <w:r>
        <w:rPr>
          <w:spacing w:val="13"/>
        </w:rPr>
        <w:t xml:space="preserve"> </w:t>
      </w:r>
      <w:r>
        <w:t>others.</w:t>
      </w:r>
      <w:r>
        <w:rPr>
          <w:spacing w:val="11"/>
        </w:rPr>
        <w:t xml:space="preserve"> </w:t>
      </w:r>
      <w:r>
        <w:t>It's</w:t>
      </w:r>
      <w:r>
        <w:rPr>
          <w:spacing w:val="8"/>
        </w:rPr>
        <w:t xml:space="preserve"> </w:t>
      </w:r>
      <w:r>
        <w:t>easy</w:t>
      </w:r>
      <w:r>
        <w:rPr>
          <w:spacing w:val="8"/>
        </w:rPr>
        <w:t xml:space="preserve"> </w:t>
      </w:r>
      <w:r>
        <w:t>to</w:t>
      </w:r>
      <w:r>
        <w:rPr>
          <w:spacing w:val="6"/>
        </w:rPr>
        <w:t xml:space="preserve"> </w:t>
      </w:r>
      <w:r>
        <w:t>see</w:t>
      </w:r>
      <w:r>
        <w:rPr>
          <w:spacing w:val="9"/>
        </w:rPr>
        <w:t xml:space="preserve"> </w:t>
      </w:r>
      <w:r>
        <w:t>why</w:t>
      </w:r>
      <w:r>
        <w:rPr>
          <w:spacing w:val="6"/>
        </w:rPr>
        <w:t xml:space="preserve"> </w:t>
      </w:r>
      <w:r>
        <w:t>the</w:t>
      </w:r>
      <w:r>
        <w:rPr>
          <w:spacing w:val="9"/>
        </w:rPr>
        <w:t xml:space="preserve"> </w:t>
      </w:r>
      <w:r>
        <w:t>above</w:t>
      </w:r>
      <w:r>
        <w:rPr>
          <w:spacing w:val="9"/>
        </w:rPr>
        <w:t xml:space="preserve"> </w:t>
      </w:r>
      <w:r>
        <w:t>terms</w:t>
      </w:r>
      <w:r>
        <w:rPr>
          <w:spacing w:val="10"/>
        </w:rPr>
        <w:t xml:space="preserve"> </w:t>
      </w:r>
      <w:r>
        <w:t>become</w:t>
      </w:r>
      <w:r>
        <w:rPr>
          <w:spacing w:val="8"/>
        </w:rPr>
        <w:t xml:space="preserve"> </w:t>
      </w:r>
      <w:r>
        <w:t>conflated.</w:t>
      </w:r>
    </w:p>
    <w:p w:rsidR="000B17AA" w:rsidRDefault="000B17AA" w:rsidP="000B17AA">
      <w:pPr>
        <w:pStyle w:val="BodyText"/>
        <w:kinsoku w:val="0"/>
        <w:overflowPunct w:val="0"/>
        <w:spacing w:before="8"/>
        <w:rPr>
          <w:sz w:val="25"/>
          <w:szCs w:val="25"/>
        </w:rPr>
      </w:pPr>
    </w:p>
    <w:p w:rsidR="000B17AA" w:rsidRDefault="000B17AA" w:rsidP="000B17AA">
      <w:pPr>
        <w:pStyle w:val="BodyText"/>
        <w:kinsoku w:val="0"/>
        <w:overflowPunct w:val="0"/>
        <w:spacing w:line="283" w:lineRule="auto"/>
        <w:ind w:right="426"/>
        <w:jc w:val="both"/>
      </w:pPr>
      <w:r>
        <w:t>Frequent pattern mining is most closely identified with market basket analysis, which is the</w:t>
      </w:r>
      <w:r>
        <w:rPr>
          <w:spacing w:val="1"/>
        </w:rPr>
        <w:t xml:space="preserve"> </w:t>
      </w:r>
      <w:r>
        <w:t>identification of subsets of finite superset of products that are purchased together with some</w:t>
      </w:r>
      <w:r>
        <w:rPr>
          <w:spacing w:val="1"/>
        </w:rPr>
        <w:t xml:space="preserve"> </w:t>
      </w:r>
      <w:r>
        <w:t>level of both absolute and correlative frequency. This concept can be generalized beyond the</w:t>
      </w:r>
      <w:r>
        <w:rPr>
          <w:spacing w:val="1"/>
        </w:rPr>
        <w:t xml:space="preserve"> </w:t>
      </w:r>
      <w:r>
        <w:t>purchase</w:t>
      </w:r>
      <w:r>
        <w:rPr>
          <w:spacing w:val="9"/>
        </w:rPr>
        <w:t xml:space="preserve"> </w:t>
      </w:r>
      <w:r>
        <w:t>of</w:t>
      </w:r>
      <w:r>
        <w:rPr>
          <w:spacing w:val="9"/>
        </w:rPr>
        <w:t xml:space="preserve"> </w:t>
      </w:r>
      <w:r>
        <w:t>items;</w:t>
      </w:r>
      <w:r>
        <w:rPr>
          <w:spacing w:val="11"/>
        </w:rPr>
        <w:t xml:space="preserve"> </w:t>
      </w:r>
      <w:r>
        <w:t>however,</w:t>
      </w:r>
      <w:r>
        <w:rPr>
          <w:spacing w:val="11"/>
        </w:rPr>
        <w:t xml:space="preserve"> </w:t>
      </w:r>
      <w:r>
        <w:t>the</w:t>
      </w:r>
      <w:r>
        <w:rPr>
          <w:spacing w:val="12"/>
        </w:rPr>
        <w:t xml:space="preserve"> </w:t>
      </w:r>
      <w:r>
        <w:t>underlying</w:t>
      </w:r>
      <w:r>
        <w:rPr>
          <w:spacing w:val="11"/>
        </w:rPr>
        <w:t xml:space="preserve"> </w:t>
      </w:r>
      <w:r>
        <w:t>principle</w:t>
      </w:r>
      <w:r>
        <w:rPr>
          <w:spacing w:val="10"/>
        </w:rPr>
        <w:t xml:space="preserve"> </w:t>
      </w:r>
      <w:r>
        <w:t>of</w:t>
      </w:r>
      <w:r>
        <w:rPr>
          <w:spacing w:val="9"/>
        </w:rPr>
        <w:t xml:space="preserve"> </w:t>
      </w:r>
      <w:r>
        <w:t>item</w:t>
      </w:r>
      <w:r>
        <w:rPr>
          <w:spacing w:val="8"/>
        </w:rPr>
        <w:t xml:space="preserve"> </w:t>
      </w:r>
      <w:r>
        <w:t>subsets</w:t>
      </w:r>
      <w:r>
        <w:rPr>
          <w:spacing w:val="9"/>
        </w:rPr>
        <w:t xml:space="preserve"> </w:t>
      </w:r>
      <w:r>
        <w:t>remains</w:t>
      </w:r>
      <w:r>
        <w:rPr>
          <w:spacing w:val="13"/>
        </w:rPr>
        <w:t xml:space="preserve"> </w:t>
      </w:r>
      <w:r>
        <w:t>unchanged.</w:t>
      </w:r>
    </w:p>
    <w:p w:rsidR="000B17AA" w:rsidRDefault="000B17AA" w:rsidP="000B17AA">
      <w:pPr>
        <w:pStyle w:val="Heading1"/>
        <w:kinsoku w:val="0"/>
        <w:overflowPunct w:val="0"/>
        <w:spacing w:before="177"/>
        <w:ind w:left="0"/>
      </w:pPr>
      <w:r>
        <w:t>Outlier</w:t>
      </w:r>
      <w:r>
        <w:rPr>
          <w:spacing w:val="10"/>
        </w:rPr>
        <w:t xml:space="preserve"> </w:t>
      </w:r>
      <w:r>
        <w:t>Analysis</w:t>
      </w:r>
    </w:p>
    <w:p w:rsidR="000B17AA" w:rsidRPr="00D32E54" w:rsidRDefault="000B17AA" w:rsidP="000B17AA"/>
    <w:p w:rsidR="000B17AA" w:rsidRDefault="000B17AA" w:rsidP="000B17AA">
      <w:pPr>
        <w:pStyle w:val="BodyText"/>
        <w:kinsoku w:val="0"/>
        <w:overflowPunct w:val="0"/>
        <w:spacing w:before="39" w:line="283" w:lineRule="auto"/>
        <w:ind w:right="426"/>
        <w:jc w:val="both"/>
      </w:pPr>
      <w:r>
        <w:t>Outlier analysis, also called anomaly detection, is a bit different than the other data mining</w:t>
      </w:r>
      <w:r>
        <w:rPr>
          <w:spacing w:val="1"/>
        </w:rPr>
        <w:t xml:space="preserve"> </w:t>
      </w:r>
      <w:r>
        <w:t>"problems,"</w:t>
      </w:r>
      <w:r>
        <w:rPr>
          <w:spacing w:val="6"/>
        </w:rPr>
        <w:t xml:space="preserve"> </w:t>
      </w:r>
      <w:r>
        <w:t>and</w:t>
      </w:r>
      <w:r>
        <w:rPr>
          <w:spacing w:val="7"/>
        </w:rPr>
        <w:t xml:space="preserve"> </w:t>
      </w:r>
      <w:r>
        <w:t>is</w:t>
      </w:r>
      <w:r>
        <w:rPr>
          <w:spacing w:val="4"/>
        </w:rPr>
        <w:t xml:space="preserve"> </w:t>
      </w:r>
      <w:r>
        <w:t>often</w:t>
      </w:r>
      <w:r>
        <w:rPr>
          <w:spacing w:val="-1"/>
        </w:rPr>
        <w:t xml:space="preserve"> </w:t>
      </w:r>
      <w:r>
        <w:t>not</w:t>
      </w:r>
      <w:r>
        <w:rPr>
          <w:spacing w:val="5"/>
        </w:rPr>
        <w:t xml:space="preserve"> </w:t>
      </w:r>
      <w:r>
        <w:t>considered</w:t>
      </w:r>
      <w:r>
        <w:rPr>
          <w:spacing w:val="4"/>
        </w:rPr>
        <w:t xml:space="preserve"> </w:t>
      </w:r>
      <w:r>
        <w:t>on</w:t>
      </w:r>
      <w:r>
        <w:rPr>
          <w:spacing w:val="5"/>
        </w:rPr>
        <w:t xml:space="preserve"> </w:t>
      </w:r>
      <w:r>
        <w:t>its</w:t>
      </w:r>
      <w:r>
        <w:rPr>
          <w:spacing w:val="4"/>
        </w:rPr>
        <w:t xml:space="preserve"> </w:t>
      </w:r>
      <w:r>
        <w:t>own,</w:t>
      </w:r>
      <w:r>
        <w:rPr>
          <w:spacing w:val="5"/>
        </w:rPr>
        <w:t xml:space="preserve"> </w:t>
      </w:r>
      <w:r>
        <w:t>for</w:t>
      </w:r>
      <w:r>
        <w:rPr>
          <w:spacing w:val="2"/>
        </w:rPr>
        <w:t xml:space="preserve"> </w:t>
      </w:r>
      <w:r>
        <w:t>a</w:t>
      </w:r>
      <w:r>
        <w:rPr>
          <w:spacing w:val="4"/>
        </w:rPr>
        <w:t xml:space="preserve"> </w:t>
      </w:r>
      <w:r>
        <w:t>few</w:t>
      </w:r>
      <w:r>
        <w:rPr>
          <w:spacing w:val="4"/>
        </w:rPr>
        <w:t xml:space="preserve"> </w:t>
      </w:r>
      <w:r>
        <w:t>specific</w:t>
      </w:r>
      <w:r>
        <w:rPr>
          <w:spacing w:val="8"/>
        </w:rPr>
        <w:t xml:space="preserve"> </w:t>
      </w:r>
      <w:r>
        <w:t>reasons.</w:t>
      </w:r>
    </w:p>
    <w:p w:rsidR="000B17AA" w:rsidRDefault="000B17AA" w:rsidP="000B17AA">
      <w:pPr>
        <w:pStyle w:val="BodyText"/>
        <w:kinsoku w:val="0"/>
        <w:overflowPunct w:val="0"/>
        <w:spacing w:before="169" w:line="283" w:lineRule="auto"/>
        <w:ind w:right="365"/>
        <w:jc w:val="both"/>
      </w:pPr>
      <w:r>
        <w:t>First,</w:t>
      </w:r>
      <w:r>
        <w:rPr>
          <w:spacing w:val="1"/>
        </w:rPr>
        <w:t xml:space="preserve"> </w:t>
      </w:r>
      <w:r>
        <w:t>and</w:t>
      </w:r>
      <w:r>
        <w:rPr>
          <w:spacing w:val="1"/>
        </w:rPr>
        <w:t xml:space="preserve"> </w:t>
      </w:r>
      <w:r>
        <w:t>most importantly to</w:t>
      </w:r>
      <w:r>
        <w:rPr>
          <w:spacing w:val="55"/>
        </w:rPr>
        <w:t xml:space="preserve"> </w:t>
      </w:r>
      <w:r>
        <w:t>this discussion, outlier analysis is not its own method of</w:t>
      </w:r>
      <w:r>
        <w:rPr>
          <w:spacing w:val="55"/>
        </w:rPr>
        <w:t xml:space="preserve"> </w:t>
      </w:r>
      <w:r>
        <w:t>mining</w:t>
      </w:r>
      <w:r>
        <w:rPr>
          <w:spacing w:val="-52"/>
        </w:rPr>
        <w:t xml:space="preserve"> </w:t>
      </w:r>
      <w:r>
        <w:t>as are</w:t>
      </w:r>
      <w:r>
        <w:rPr>
          <w:spacing w:val="1"/>
        </w:rPr>
        <w:t xml:space="preserve"> </w:t>
      </w:r>
      <w:r>
        <w:t>the other problems above,</w:t>
      </w:r>
      <w:r>
        <w:rPr>
          <w:spacing w:val="1"/>
        </w:rPr>
        <w:t xml:space="preserve"> </w:t>
      </w:r>
      <w:r>
        <w:t>but instead can actually use</w:t>
      </w:r>
      <w:r>
        <w:rPr>
          <w:spacing w:val="55"/>
        </w:rPr>
        <w:t xml:space="preserve"> </w:t>
      </w:r>
      <w:r>
        <w:t>the above methods for its own</w:t>
      </w:r>
      <w:r>
        <w:rPr>
          <w:spacing w:val="1"/>
        </w:rPr>
        <w:t xml:space="preserve"> </w:t>
      </w:r>
      <w:r>
        <w:t>goals</w:t>
      </w:r>
      <w:r>
        <w:rPr>
          <w:spacing w:val="21"/>
        </w:rPr>
        <w:t xml:space="preserve"> </w:t>
      </w:r>
      <w:r>
        <w:t>(it's</w:t>
      </w:r>
      <w:r>
        <w:rPr>
          <w:spacing w:val="22"/>
        </w:rPr>
        <w:t xml:space="preserve"> </w:t>
      </w:r>
      <w:r>
        <w:t>an</w:t>
      </w:r>
      <w:r>
        <w:rPr>
          <w:spacing w:val="21"/>
        </w:rPr>
        <w:t xml:space="preserve"> </w:t>
      </w:r>
      <w:r>
        <w:t>end,</w:t>
      </w:r>
      <w:r>
        <w:rPr>
          <w:spacing w:val="22"/>
        </w:rPr>
        <w:t xml:space="preserve"> </w:t>
      </w:r>
      <w:r>
        <w:t>as</w:t>
      </w:r>
      <w:r>
        <w:rPr>
          <w:spacing w:val="22"/>
        </w:rPr>
        <w:t xml:space="preserve"> </w:t>
      </w:r>
      <w:r>
        <w:t>opposed</w:t>
      </w:r>
      <w:r>
        <w:rPr>
          <w:spacing w:val="21"/>
        </w:rPr>
        <w:t xml:space="preserve"> </w:t>
      </w:r>
      <w:r>
        <w:t>to</w:t>
      </w:r>
      <w:r>
        <w:rPr>
          <w:spacing w:val="22"/>
        </w:rPr>
        <w:t xml:space="preserve"> </w:t>
      </w:r>
      <w:r>
        <w:t>a</w:t>
      </w:r>
      <w:r>
        <w:rPr>
          <w:spacing w:val="19"/>
        </w:rPr>
        <w:t xml:space="preserve"> </w:t>
      </w:r>
      <w:r>
        <w:t>means).</w:t>
      </w:r>
      <w:r>
        <w:rPr>
          <w:spacing w:val="27"/>
        </w:rPr>
        <w:t xml:space="preserve"> </w:t>
      </w:r>
      <w:r>
        <w:t>Second,</w:t>
      </w:r>
      <w:r>
        <w:rPr>
          <w:spacing w:val="24"/>
        </w:rPr>
        <w:t xml:space="preserve"> </w:t>
      </w:r>
      <w:r>
        <w:t>outlier</w:t>
      </w:r>
      <w:r>
        <w:rPr>
          <w:spacing w:val="20"/>
        </w:rPr>
        <w:t xml:space="preserve"> </w:t>
      </w:r>
      <w:r>
        <w:t>analysis</w:t>
      </w:r>
      <w:r>
        <w:rPr>
          <w:spacing w:val="19"/>
        </w:rPr>
        <w:t xml:space="preserve"> </w:t>
      </w:r>
      <w:r>
        <w:t>can</w:t>
      </w:r>
      <w:r>
        <w:rPr>
          <w:spacing w:val="17"/>
        </w:rPr>
        <w:t xml:space="preserve"> </w:t>
      </w:r>
      <w:r>
        <w:t>also</w:t>
      </w:r>
      <w:r>
        <w:rPr>
          <w:spacing w:val="21"/>
        </w:rPr>
        <w:t xml:space="preserve"> </w:t>
      </w:r>
      <w:r>
        <w:t>be</w:t>
      </w:r>
      <w:r>
        <w:rPr>
          <w:spacing w:val="23"/>
        </w:rPr>
        <w:t xml:space="preserve"> </w:t>
      </w:r>
      <w:r>
        <w:t>approached</w:t>
      </w:r>
      <w:r>
        <w:rPr>
          <w:spacing w:val="22"/>
        </w:rPr>
        <w:t xml:space="preserve"> </w:t>
      </w:r>
      <w:r>
        <w:t>as</w:t>
      </w:r>
      <w:r>
        <w:rPr>
          <w:spacing w:val="-53"/>
        </w:rPr>
        <w:t xml:space="preserve"> </w:t>
      </w:r>
      <w:r>
        <w:t>an exercise in descriptive statistics, which some would argue is not data mining at all (holding</w:t>
      </w:r>
      <w:r>
        <w:rPr>
          <w:spacing w:val="1"/>
        </w:rPr>
        <w:t xml:space="preserve"> </w:t>
      </w:r>
      <w:r>
        <w:t>that data mining consists of,</w:t>
      </w:r>
      <w:r>
        <w:rPr>
          <w:spacing w:val="1"/>
        </w:rPr>
        <w:t xml:space="preserve"> </w:t>
      </w:r>
      <w:r>
        <w:t>by definition, predictive statistical methods). However, in the</w:t>
      </w:r>
      <w:r>
        <w:rPr>
          <w:spacing w:val="1"/>
        </w:rPr>
        <w:t xml:space="preserve"> </w:t>
      </w:r>
      <w:r>
        <w:t>interests</w:t>
      </w:r>
      <w:r>
        <w:rPr>
          <w:spacing w:val="4"/>
        </w:rPr>
        <w:t xml:space="preserve"> </w:t>
      </w:r>
      <w:r>
        <w:t>of</w:t>
      </w:r>
      <w:r>
        <w:rPr>
          <w:spacing w:val="2"/>
        </w:rPr>
        <w:t xml:space="preserve"> </w:t>
      </w:r>
      <w:r>
        <w:t>being</w:t>
      </w:r>
      <w:r>
        <w:rPr>
          <w:spacing w:val="1"/>
        </w:rPr>
        <w:t xml:space="preserve"> </w:t>
      </w:r>
      <w:r>
        <w:t>exhaustive,</w:t>
      </w:r>
      <w:r>
        <w:rPr>
          <w:spacing w:val="4"/>
        </w:rPr>
        <w:t xml:space="preserve"> </w:t>
      </w:r>
      <w:r>
        <w:t>it</w:t>
      </w:r>
      <w:r>
        <w:rPr>
          <w:spacing w:val="2"/>
        </w:rPr>
        <w:t xml:space="preserve"> </w:t>
      </w:r>
      <w:r>
        <w:t>has</w:t>
      </w:r>
      <w:r>
        <w:rPr>
          <w:spacing w:val="3"/>
        </w:rPr>
        <w:t xml:space="preserve"> </w:t>
      </w:r>
      <w:r>
        <w:t>been included</w:t>
      </w:r>
      <w:r>
        <w:rPr>
          <w:spacing w:val="-3"/>
        </w:rPr>
        <w:t xml:space="preserve"> </w:t>
      </w:r>
      <w:r>
        <w:t>here.</w:t>
      </w:r>
    </w:p>
    <w:p w:rsidR="000B17AA" w:rsidRDefault="000B17AA" w:rsidP="000B17AA">
      <w:pPr>
        <w:pStyle w:val="BodyText"/>
        <w:kinsoku w:val="0"/>
        <w:overflowPunct w:val="0"/>
        <w:spacing w:before="169" w:line="283" w:lineRule="auto"/>
        <w:ind w:right="365"/>
        <w:jc w:val="both"/>
      </w:pPr>
    </w:p>
    <w:p w:rsidR="000B17AA" w:rsidRDefault="000B17AA" w:rsidP="000B17AA">
      <w:pPr>
        <w:pStyle w:val="BodyText"/>
        <w:kinsoku w:val="0"/>
        <w:overflowPunct w:val="0"/>
        <w:spacing w:before="2" w:line="283" w:lineRule="auto"/>
        <w:ind w:right="365"/>
        <w:jc w:val="both"/>
      </w:pPr>
      <w:r>
        <w:t>Outliers</w:t>
      </w:r>
      <w:r>
        <w:rPr>
          <w:spacing w:val="9"/>
        </w:rPr>
        <w:t xml:space="preserve"> </w:t>
      </w:r>
      <w:r>
        <w:t>are</w:t>
      </w:r>
      <w:r>
        <w:rPr>
          <w:spacing w:val="18"/>
        </w:rPr>
        <w:t xml:space="preserve"> </w:t>
      </w:r>
      <w:r>
        <w:t>data</w:t>
      </w:r>
      <w:r>
        <w:rPr>
          <w:spacing w:val="21"/>
        </w:rPr>
        <w:t xml:space="preserve"> </w:t>
      </w:r>
      <w:r>
        <w:t>instances</w:t>
      </w:r>
      <w:r>
        <w:rPr>
          <w:spacing w:val="18"/>
        </w:rPr>
        <w:t xml:space="preserve"> </w:t>
      </w:r>
      <w:r>
        <w:t>which</w:t>
      </w:r>
      <w:r>
        <w:rPr>
          <w:spacing w:val="14"/>
        </w:rPr>
        <w:t xml:space="preserve"> </w:t>
      </w:r>
      <w:r>
        <w:t>do</w:t>
      </w:r>
      <w:r>
        <w:rPr>
          <w:spacing w:val="17"/>
        </w:rPr>
        <w:t xml:space="preserve"> </w:t>
      </w:r>
      <w:r>
        <w:t>not</w:t>
      </w:r>
      <w:r>
        <w:rPr>
          <w:spacing w:val="17"/>
        </w:rPr>
        <w:t xml:space="preserve"> </w:t>
      </w:r>
      <w:r>
        <w:t>seem</w:t>
      </w:r>
      <w:r>
        <w:rPr>
          <w:spacing w:val="18"/>
        </w:rPr>
        <w:t xml:space="preserve"> </w:t>
      </w:r>
      <w:r>
        <w:t>to</w:t>
      </w:r>
      <w:r>
        <w:rPr>
          <w:spacing w:val="17"/>
        </w:rPr>
        <w:t xml:space="preserve"> </w:t>
      </w:r>
      <w:r>
        <w:t>readily</w:t>
      </w:r>
      <w:r>
        <w:rPr>
          <w:spacing w:val="14"/>
        </w:rPr>
        <w:t xml:space="preserve"> </w:t>
      </w:r>
      <w:r>
        <w:t>fit</w:t>
      </w:r>
      <w:r>
        <w:rPr>
          <w:spacing w:val="15"/>
        </w:rPr>
        <w:t xml:space="preserve"> </w:t>
      </w:r>
      <w:r>
        <w:t>the</w:t>
      </w:r>
      <w:r>
        <w:rPr>
          <w:spacing w:val="19"/>
        </w:rPr>
        <w:t xml:space="preserve"> </w:t>
      </w:r>
      <w:proofErr w:type="spellStart"/>
      <w:r>
        <w:t>behavior</w:t>
      </w:r>
      <w:proofErr w:type="spellEnd"/>
      <w:r>
        <w:rPr>
          <w:spacing w:val="14"/>
        </w:rPr>
        <w:t xml:space="preserve"> </w:t>
      </w:r>
      <w:r>
        <w:t>of</w:t>
      </w:r>
      <w:r>
        <w:rPr>
          <w:spacing w:val="17"/>
        </w:rPr>
        <w:t xml:space="preserve"> </w:t>
      </w:r>
      <w:r>
        <w:t>the</w:t>
      </w:r>
      <w:r>
        <w:rPr>
          <w:spacing w:val="18"/>
        </w:rPr>
        <w:t xml:space="preserve"> </w:t>
      </w:r>
      <w:r>
        <w:t>remaining</w:t>
      </w:r>
      <w:r>
        <w:rPr>
          <w:spacing w:val="17"/>
        </w:rPr>
        <w:t xml:space="preserve"> </w:t>
      </w:r>
      <w:r>
        <w:t>data</w:t>
      </w:r>
      <w:r>
        <w:rPr>
          <w:spacing w:val="-53"/>
        </w:rPr>
        <w:t xml:space="preserve"> </w:t>
      </w:r>
      <w:r>
        <w:t>or a</w:t>
      </w:r>
      <w:r>
        <w:rPr>
          <w:spacing w:val="1"/>
        </w:rPr>
        <w:t xml:space="preserve"> </w:t>
      </w:r>
      <w:r>
        <w:t>resulting model. Though</w:t>
      </w:r>
      <w:r>
        <w:rPr>
          <w:spacing w:val="1"/>
        </w:rPr>
        <w:t xml:space="preserve"> </w:t>
      </w:r>
      <w:r>
        <w:t>many data mining algorithms intentionally do not</w:t>
      </w:r>
      <w:r>
        <w:rPr>
          <w:spacing w:val="55"/>
        </w:rPr>
        <w:t xml:space="preserve"> </w:t>
      </w:r>
      <w:r>
        <w:t>take</w:t>
      </w:r>
      <w:r>
        <w:rPr>
          <w:spacing w:val="55"/>
        </w:rPr>
        <w:t xml:space="preserve"> </w:t>
      </w:r>
      <w:r>
        <w:t>outliers</w:t>
      </w:r>
      <w:r>
        <w:rPr>
          <w:spacing w:val="1"/>
        </w:rPr>
        <w:t xml:space="preserve"> </w:t>
      </w:r>
      <w:r>
        <w:t>into account,</w:t>
      </w:r>
      <w:r>
        <w:rPr>
          <w:spacing w:val="1"/>
        </w:rPr>
        <w:t xml:space="preserve"> </w:t>
      </w:r>
      <w:r>
        <w:t>or can be modified</w:t>
      </w:r>
      <w:r>
        <w:rPr>
          <w:spacing w:val="1"/>
        </w:rPr>
        <w:t xml:space="preserve"> </w:t>
      </w:r>
      <w:r>
        <w:t>to explicitly discard them,</w:t>
      </w:r>
      <w:r>
        <w:rPr>
          <w:spacing w:val="1"/>
        </w:rPr>
        <w:t xml:space="preserve"> </w:t>
      </w:r>
      <w:r>
        <w:t>there</w:t>
      </w:r>
      <w:r>
        <w:rPr>
          <w:spacing w:val="1"/>
        </w:rPr>
        <w:t xml:space="preserve"> </w:t>
      </w:r>
      <w:r>
        <w:t>are</w:t>
      </w:r>
      <w:r>
        <w:rPr>
          <w:spacing w:val="1"/>
        </w:rPr>
        <w:t xml:space="preserve"> </w:t>
      </w:r>
      <w:r>
        <w:t>times</w:t>
      </w:r>
      <w:r>
        <w:rPr>
          <w:spacing w:val="1"/>
        </w:rPr>
        <w:t xml:space="preserve"> </w:t>
      </w:r>
      <w:r>
        <w:t>when</w:t>
      </w:r>
      <w:r>
        <w:rPr>
          <w:spacing w:val="1"/>
        </w:rPr>
        <w:t xml:space="preserve"> </w:t>
      </w:r>
      <w:r>
        <w:t>outliers</w:t>
      </w:r>
      <w:r>
        <w:rPr>
          <w:spacing w:val="1"/>
        </w:rPr>
        <w:t xml:space="preserve"> </w:t>
      </w:r>
      <w:r>
        <w:t>themselves</w:t>
      </w:r>
      <w:r>
        <w:rPr>
          <w:spacing w:val="1"/>
        </w:rPr>
        <w:t xml:space="preserve"> </w:t>
      </w:r>
      <w:r>
        <w:t>are</w:t>
      </w:r>
      <w:r>
        <w:rPr>
          <w:spacing w:val="3"/>
        </w:rPr>
        <w:t xml:space="preserve"> </w:t>
      </w:r>
      <w:r>
        <w:t>where</w:t>
      </w:r>
      <w:r>
        <w:rPr>
          <w:spacing w:val="2"/>
        </w:rPr>
        <w:t xml:space="preserve"> </w:t>
      </w:r>
      <w:r>
        <w:t>the</w:t>
      </w:r>
      <w:r>
        <w:rPr>
          <w:spacing w:val="5"/>
        </w:rPr>
        <w:t xml:space="preserve"> </w:t>
      </w:r>
      <w:r>
        <w:t>money</w:t>
      </w:r>
      <w:r>
        <w:rPr>
          <w:spacing w:val="1"/>
        </w:rPr>
        <w:t xml:space="preserve"> </w:t>
      </w:r>
      <w:r>
        <w:t>is.</w:t>
      </w:r>
    </w:p>
    <w:p w:rsidR="000B17AA" w:rsidRDefault="000B17AA" w:rsidP="000B17AA">
      <w:pPr>
        <w:pStyle w:val="BodyText"/>
        <w:kinsoku w:val="0"/>
        <w:overflowPunct w:val="0"/>
        <w:spacing w:before="121" w:line="367" w:lineRule="auto"/>
        <w:ind w:right="1348"/>
        <w:jc w:val="both"/>
      </w:pPr>
      <w:r>
        <w:t>We can classify the data mining system according to kind of knowledge mined. It is</w:t>
      </w:r>
      <w:r>
        <w:rPr>
          <w:spacing w:val="1"/>
        </w:rPr>
        <w:t xml:space="preserve"> </w:t>
      </w:r>
      <w:r>
        <w:t>means</w:t>
      </w:r>
      <w:r>
        <w:rPr>
          <w:spacing w:val="7"/>
        </w:rPr>
        <w:t xml:space="preserve"> </w:t>
      </w:r>
      <w:r>
        <w:t>data</w:t>
      </w:r>
      <w:r>
        <w:rPr>
          <w:spacing w:val="10"/>
        </w:rPr>
        <w:t xml:space="preserve"> </w:t>
      </w:r>
      <w:r>
        <w:t>mining</w:t>
      </w:r>
      <w:r>
        <w:rPr>
          <w:spacing w:val="2"/>
        </w:rPr>
        <w:t xml:space="preserve"> </w:t>
      </w:r>
      <w:r>
        <w:t>system</w:t>
      </w:r>
      <w:r>
        <w:rPr>
          <w:spacing w:val="10"/>
        </w:rPr>
        <w:t xml:space="preserve"> </w:t>
      </w:r>
      <w:r>
        <w:t>are</w:t>
      </w:r>
      <w:r>
        <w:rPr>
          <w:spacing w:val="8"/>
        </w:rPr>
        <w:t xml:space="preserve"> </w:t>
      </w:r>
      <w:r>
        <w:t>classified</w:t>
      </w:r>
      <w:r>
        <w:rPr>
          <w:spacing w:val="7"/>
        </w:rPr>
        <w:t xml:space="preserve"> </w:t>
      </w:r>
      <w:r>
        <w:t>on</w:t>
      </w:r>
      <w:r>
        <w:rPr>
          <w:spacing w:val="8"/>
        </w:rPr>
        <w:t xml:space="preserve"> </w:t>
      </w:r>
      <w:r>
        <w:t>the</w:t>
      </w:r>
      <w:r>
        <w:rPr>
          <w:spacing w:val="8"/>
        </w:rPr>
        <w:t xml:space="preserve"> </w:t>
      </w:r>
      <w:r>
        <w:t>basis</w:t>
      </w:r>
      <w:r>
        <w:rPr>
          <w:spacing w:val="10"/>
        </w:rPr>
        <w:t xml:space="preserve"> </w:t>
      </w:r>
      <w:r>
        <w:t>of</w:t>
      </w:r>
      <w:r>
        <w:rPr>
          <w:spacing w:val="10"/>
        </w:rPr>
        <w:t xml:space="preserve"> </w:t>
      </w:r>
      <w:r>
        <w:t>functionalities</w:t>
      </w:r>
      <w:r>
        <w:rPr>
          <w:spacing w:val="7"/>
        </w:rPr>
        <w:t xml:space="preserve"> </w:t>
      </w:r>
      <w:r>
        <w:t>such</w:t>
      </w:r>
      <w:r>
        <w:rPr>
          <w:spacing w:val="2"/>
        </w:rPr>
        <w:t xml:space="preserve"> </w:t>
      </w:r>
      <w:r>
        <w:t>as:</w:t>
      </w:r>
    </w:p>
    <w:p w:rsidR="000B17AA" w:rsidRDefault="000B17AA" w:rsidP="000B17AA">
      <w:pPr>
        <w:pStyle w:val="BodyText"/>
        <w:kinsoku w:val="0"/>
        <w:overflowPunct w:val="0"/>
        <w:spacing w:before="1" w:line="367" w:lineRule="auto"/>
        <w:ind w:left="2085" w:right="4449"/>
      </w:pPr>
      <w:r>
        <w:rPr>
          <w:noProof/>
        </w:rPr>
        <mc:AlternateContent>
          <mc:Choice Requires="wps">
            <w:drawing>
              <wp:anchor distT="0" distB="0" distL="114300" distR="114300" simplePos="0" relativeHeight="251659264" behindDoc="1" locked="0" layoutInCell="0" allowOverlap="1" wp14:anchorId="5034086E" wp14:editId="77344A50">
                <wp:simplePos x="0" y="0"/>
                <wp:positionH relativeFrom="page">
                  <wp:posOffset>2046605</wp:posOffset>
                </wp:positionH>
                <wp:positionV relativeFrom="paragraph">
                  <wp:posOffset>77470</wp:posOffset>
                </wp:positionV>
                <wp:extent cx="63500" cy="63500"/>
                <wp:effectExtent l="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29269B27" wp14:editId="491AEAAE">
                                  <wp:extent cx="57150" cy="57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left:0;text-align:left;margin-left:161.15pt;margin-top:6.1pt;width:5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" o:allowincell="f" filled="f" stroked="f">
                <v:textbox inset="0,0,0,0">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29269B27" wp14:editId="491AEAAE">
                            <wp:extent cx="57150" cy="57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v:textbox>
                <w10:wrap anchorx="page"/>
              </v:rect>
            </w:pict>
          </mc:Fallback>
        </mc:AlternateContent>
      </w:r>
      <w:r>
        <w:rPr>
          <w:noProof/>
        </w:rPr>
        <mc:AlternateContent>
          <mc:Choice Requires="wps">
            <w:drawing>
              <wp:anchor distT="0" distB="0" distL="114300" distR="114300" simplePos="0" relativeHeight="251660288" behindDoc="1" locked="0" layoutInCell="0" allowOverlap="1" wp14:anchorId="2C13D48D" wp14:editId="0FCDF7DF">
                <wp:simplePos x="0" y="0"/>
                <wp:positionH relativeFrom="page">
                  <wp:posOffset>2046605</wp:posOffset>
                </wp:positionH>
                <wp:positionV relativeFrom="paragraph">
                  <wp:posOffset>323850</wp:posOffset>
                </wp:positionV>
                <wp:extent cx="63500" cy="63500"/>
                <wp:effectExtent l="0" t="0" r="0" b="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724E7436" wp14:editId="46CD3B5F">
                                  <wp:extent cx="57150" cy="57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61.15pt;margin-top:25.5pt;width:5pt;height: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" o:allowincell="f" filled="f" stroked="f">
                <v:textbox inset="0,0,0,0">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724E7436" wp14:editId="46CD3B5F">
                            <wp:extent cx="57150" cy="57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v:textbox>
                <w10:wrap anchorx="page"/>
              </v:rect>
            </w:pict>
          </mc:Fallback>
        </mc:AlternateContent>
      </w:r>
      <w:r>
        <w:t>Characterization</w:t>
      </w:r>
      <w:r>
        <w:rPr>
          <w:spacing w:val="-52"/>
        </w:rPr>
        <w:t xml:space="preserve"> </w:t>
      </w:r>
      <w:r>
        <w:t>Discrimination</w:t>
      </w:r>
    </w:p>
    <w:p w:rsidR="000B17AA" w:rsidRDefault="000B17AA" w:rsidP="000B17AA">
      <w:pPr>
        <w:pStyle w:val="BodyText"/>
        <w:kinsoku w:val="0"/>
        <w:overflowPunct w:val="0"/>
        <w:spacing w:before="3" w:line="369" w:lineRule="auto"/>
        <w:ind w:left="2085" w:right="3821"/>
      </w:pPr>
      <w:r>
        <w:rPr>
          <w:noProof/>
        </w:rPr>
        <mc:AlternateContent>
          <mc:Choice Requires="wps">
            <w:drawing>
              <wp:anchor distT="0" distB="0" distL="114300" distR="114300" simplePos="0" relativeHeight="251661312" behindDoc="1" locked="0" layoutInCell="0" allowOverlap="1" wp14:anchorId="6BAAE6E6" wp14:editId="1668EAEF">
                <wp:simplePos x="0" y="0"/>
                <wp:positionH relativeFrom="page">
                  <wp:posOffset>2046605</wp:posOffset>
                </wp:positionH>
                <wp:positionV relativeFrom="paragraph">
                  <wp:posOffset>81280</wp:posOffset>
                </wp:positionV>
                <wp:extent cx="63500" cy="63500"/>
                <wp:effectExtent l="0" t="0" r="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0F7DFF61" wp14:editId="6FBAE721">
                                  <wp:extent cx="57150" cy="57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8" style="position:absolute;left:0;text-align:left;margin-left:161.15pt;margin-top:6.4pt;width:5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" o:allowincell="f" filled="f" stroked="f">
                <v:textbox inset="0,0,0,0">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0F7DFF61" wp14:editId="6FBAE721">
                            <wp:extent cx="57150" cy="57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v:textbox>
                <w10:wrap anchorx="page"/>
              </v:rect>
            </w:pict>
          </mc:Fallback>
        </mc:AlternateContent>
      </w:r>
      <w:r>
        <w:rPr>
          <w:noProof/>
        </w:rPr>
        <mc:AlternateContent>
          <mc:Choice Requires="wps">
            <w:drawing>
              <wp:anchor distT="0" distB="0" distL="114300" distR="114300" simplePos="0" relativeHeight="251662336" behindDoc="1" locked="0" layoutInCell="0" allowOverlap="1" wp14:anchorId="5209A385" wp14:editId="56D31735">
                <wp:simplePos x="0" y="0"/>
                <wp:positionH relativeFrom="page">
                  <wp:posOffset>2047875</wp:posOffset>
                </wp:positionH>
                <wp:positionV relativeFrom="paragraph">
                  <wp:posOffset>327025</wp:posOffset>
                </wp:positionV>
                <wp:extent cx="50800" cy="63500"/>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41F57632" wp14:editId="00C42765">
                                  <wp:extent cx="57150" cy="5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9" style="position:absolute;left:0;text-align:left;margin-left:161.25pt;margin-top:25.75pt;width:4pt;height: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" o:allowincell="f" filled="f" stroked="f">
                <v:textbox inset="0,0,0,0">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41F57632" wp14:editId="00C42765">
                            <wp:extent cx="57150" cy="5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v:textbox>
                <w10:wrap anchorx="page"/>
              </v:rect>
            </w:pict>
          </mc:Fallback>
        </mc:AlternateContent>
      </w:r>
      <w:r>
        <w:t>Association</w:t>
      </w:r>
      <w:r>
        <w:rPr>
          <w:spacing w:val="22"/>
        </w:rPr>
        <w:t xml:space="preserve"> </w:t>
      </w:r>
      <w:r>
        <w:t>and</w:t>
      </w:r>
      <w:r>
        <w:rPr>
          <w:spacing w:val="16"/>
        </w:rPr>
        <w:t xml:space="preserve"> </w:t>
      </w:r>
      <w:r>
        <w:t>Correlation</w:t>
      </w:r>
      <w:r>
        <w:rPr>
          <w:spacing w:val="22"/>
        </w:rPr>
        <w:t xml:space="preserve"> </w:t>
      </w:r>
      <w:r>
        <w:t>Analysis</w:t>
      </w:r>
      <w:r>
        <w:rPr>
          <w:spacing w:val="-52"/>
        </w:rPr>
        <w:t xml:space="preserve"> </w:t>
      </w:r>
      <w:r>
        <w:t>Classification</w:t>
      </w:r>
    </w:p>
    <w:p w:rsidR="000B17AA" w:rsidRDefault="000B17AA" w:rsidP="000B17AA">
      <w:pPr>
        <w:pStyle w:val="BodyText"/>
        <w:kinsoku w:val="0"/>
        <w:overflowPunct w:val="0"/>
        <w:spacing w:before="1" w:line="369" w:lineRule="auto"/>
        <w:ind w:left="2085" w:right="5482"/>
      </w:pPr>
      <w:r>
        <w:rPr>
          <w:noProof/>
        </w:rPr>
        <mc:AlternateContent>
          <mc:Choice Requires="wps">
            <w:drawing>
              <wp:anchor distT="0" distB="0" distL="114300" distR="114300" simplePos="0" relativeHeight="251663360" behindDoc="1" locked="0" layoutInCell="0" allowOverlap="1" wp14:anchorId="7B2E29B0" wp14:editId="3502322F">
                <wp:simplePos x="0" y="0"/>
                <wp:positionH relativeFrom="page">
                  <wp:posOffset>2047875</wp:posOffset>
                </wp:positionH>
                <wp:positionV relativeFrom="paragraph">
                  <wp:posOffset>78740</wp:posOffset>
                </wp:positionV>
                <wp:extent cx="50800" cy="6350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2FE50595" wp14:editId="0013E798">
                                  <wp:extent cx="57150" cy="57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161.25pt;margin-top:6.2pt;width:4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" o:allowincell="f" filled="f" stroked="f">
                <v:textbox inset="0,0,0,0">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2FE50595" wp14:editId="0013E798">
                            <wp:extent cx="57150" cy="57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v:textbox>
                <w10:wrap anchorx="page"/>
              </v:rect>
            </w:pict>
          </mc:Fallback>
        </mc:AlternateContent>
      </w:r>
      <w:r>
        <w:rPr>
          <w:noProof/>
        </w:rPr>
        <mc:AlternateContent>
          <mc:Choice Requires="wps">
            <w:drawing>
              <wp:anchor distT="0" distB="0" distL="114300" distR="114300" simplePos="0" relativeHeight="251664384" behindDoc="1" locked="0" layoutInCell="0" allowOverlap="1" wp14:anchorId="304C089F" wp14:editId="6FF3838A">
                <wp:simplePos x="0" y="0"/>
                <wp:positionH relativeFrom="page">
                  <wp:posOffset>2047875</wp:posOffset>
                </wp:positionH>
                <wp:positionV relativeFrom="paragraph">
                  <wp:posOffset>325755</wp:posOffset>
                </wp:positionV>
                <wp:extent cx="50800" cy="63500"/>
                <wp:effectExtent l="0" t="0" r="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372944D6" wp14:editId="4542A474">
                                  <wp:extent cx="57150" cy="57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161.25pt;margin-top:25.65pt;width:4pt;height: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" o:allowincell="f" filled="f" stroked="f">
                <v:textbox inset="0,0,0,0">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372944D6" wp14:editId="4542A474">
                            <wp:extent cx="57150" cy="57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v:textbox>
                <w10:wrap anchorx="page"/>
              </v:rect>
            </w:pict>
          </mc:Fallback>
        </mc:AlternateContent>
      </w:r>
      <w:r>
        <w:rPr>
          <w:noProof/>
        </w:rPr>
        <mc:AlternateContent>
          <mc:Choice Requires="wps">
            <w:drawing>
              <wp:anchor distT="0" distB="0" distL="114300" distR="114300" simplePos="0" relativeHeight="251665408" behindDoc="1" locked="0" layoutInCell="0" allowOverlap="1" wp14:anchorId="6C0A45C8" wp14:editId="61240536">
                <wp:simplePos x="0" y="0"/>
                <wp:positionH relativeFrom="page">
                  <wp:posOffset>2047875</wp:posOffset>
                </wp:positionH>
                <wp:positionV relativeFrom="paragraph">
                  <wp:posOffset>572770</wp:posOffset>
                </wp:positionV>
                <wp:extent cx="50800" cy="63500"/>
                <wp:effectExtent l="0" t="0" r="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17561EB1" wp14:editId="5DE43953">
                                  <wp:extent cx="57150" cy="571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2" style="position:absolute;left:0;text-align:left;margin-left:161.25pt;margin-top:45.1pt;width:4pt;height: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" o:allowincell="f" filled="f" stroked="f">
                <v:textbox inset="0,0,0,0">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17561EB1" wp14:editId="5DE43953">
                            <wp:extent cx="57150" cy="571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v:textbox>
                <w10:wrap anchorx="page"/>
              </v:rect>
            </w:pict>
          </mc:Fallback>
        </mc:AlternateContent>
      </w:r>
      <w:r>
        <w:t>Prediction</w:t>
      </w:r>
      <w:r>
        <w:rPr>
          <w:spacing w:val="1"/>
        </w:rPr>
        <w:t xml:space="preserve"> </w:t>
      </w:r>
      <w:r>
        <w:lastRenderedPageBreak/>
        <w:t>Clustering</w:t>
      </w:r>
      <w:r>
        <w:rPr>
          <w:spacing w:val="1"/>
        </w:rPr>
        <w:t xml:space="preserve"> </w:t>
      </w:r>
      <w:r>
        <w:t>Outlier</w:t>
      </w:r>
      <w:r>
        <w:rPr>
          <w:spacing w:val="9"/>
        </w:rPr>
        <w:t xml:space="preserve"> </w:t>
      </w:r>
      <w:r>
        <w:t>Analysis</w:t>
      </w:r>
    </w:p>
    <w:p w:rsidR="000B17AA" w:rsidRDefault="000B17AA" w:rsidP="000B17AA">
      <w:pPr>
        <w:pStyle w:val="BodyText"/>
        <w:kinsoku w:val="0"/>
        <w:overflowPunct w:val="0"/>
        <w:spacing w:before="137"/>
        <w:ind w:left="2085"/>
      </w:pPr>
      <w:r>
        <w:rPr>
          <w:noProof/>
        </w:rPr>
        <mc:AlternateContent>
          <mc:Choice Requires="wps">
            <w:drawing>
              <wp:anchor distT="0" distB="0" distL="114300" distR="114300" simplePos="0" relativeHeight="251666432" behindDoc="1" locked="0" layoutInCell="0" allowOverlap="1" wp14:anchorId="3DE8D6B0" wp14:editId="2880F142">
                <wp:simplePos x="0" y="0"/>
                <wp:positionH relativeFrom="page">
                  <wp:posOffset>2046605</wp:posOffset>
                </wp:positionH>
                <wp:positionV relativeFrom="paragraph">
                  <wp:posOffset>154305</wp:posOffset>
                </wp:positionV>
                <wp:extent cx="63500" cy="63500"/>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4E2127A1" wp14:editId="68FA3210">
                                  <wp:extent cx="57150" cy="571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3" style="position:absolute;left:0;text-align:left;margin-left:161.15pt;margin-top:12.15pt;width:5pt;height: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" o:allowincell="f" filled="f" stroked="f">
                <v:textbox inset="0,0,0,0">
                  <w:txbxContent>
                    <w:p w:rsidR="000B17AA" w:rsidRDefault="000B17AA" w:rsidP="000B17AA">
                      <w:pPr>
                        <w:widowControl/>
                        <w:autoSpaceDE/>
                        <w:autoSpaceDN/>
                        <w:adjustRightInd/>
                        <w:spacing w:line="100" w:lineRule="atLeast"/>
                        <w:rPr>
                          <w:sz w:val="24"/>
                          <w:szCs w:val="24"/>
                        </w:rPr>
                      </w:pPr>
                      <w:r>
                        <w:rPr>
                          <w:noProof/>
                          <w:sz w:val="24"/>
                          <w:szCs w:val="24"/>
                        </w:rPr>
                        <w:drawing>
                          <wp:inline distT="0" distB="0" distL="0" distR="0" wp14:anchorId="4E2127A1" wp14:editId="68FA3210">
                            <wp:extent cx="57150" cy="571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0B17AA" w:rsidRDefault="000B17AA" w:rsidP="000B17AA">
                      <w:pPr>
                        <w:rPr>
                          <w:sz w:val="24"/>
                          <w:szCs w:val="24"/>
                        </w:rPr>
                      </w:pPr>
                    </w:p>
                  </w:txbxContent>
                </v:textbox>
                <w10:wrap anchorx="page"/>
              </v:rect>
            </w:pict>
          </mc:Fallback>
        </mc:AlternateContent>
      </w:r>
      <w:r>
        <w:t>Evolution</w:t>
      </w:r>
      <w:r>
        <w:rPr>
          <w:spacing w:val="9"/>
        </w:rPr>
        <w:t xml:space="preserve"> </w:t>
      </w:r>
      <w:r>
        <w:t>Analysis</w:t>
      </w:r>
    </w:p>
    <w:p w:rsidR="000B17AA" w:rsidRDefault="000B17AA" w:rsidP="000B17AA">
      <w:pPr>
        <w:pStyle w:val="BodyText"/>
        <w:kinsoku w:val="0"/>
        <w:overflowPunct w:val="0"/>
        <w:spacing w:before="40" w:line="285" w:lineRule="auto"/>
        <w:ind w:left="372" w:right="425"/>
        <w:jc w:val="both"/>
      </w:pPr>
    </w:p>
    <w:p w:rsidR="001F481F" w:rsidRPr="00337AFB" w:rsidRDefault="001F481F" w:rsidP="001F481F">
      <w:pPr>
        <w:tabs>
          <w:tab w:val="left" w:pos="713"/>
        </w:tabs>
        <w:kinsoku w:val="0"/>
        <w:overflowPunct w:val="0"/>
        <w:rPr>
          <w:b/>
        </w:rPr>
      </w:pPr>
      <w:proofErr w:type="gramStart"/>
      <w:r w:rsidRPr="00337AFB">
        <w:rPr>
          <w:b/>
        </w:rPr>
        <w:t>Classification of Data Mining Systems.</w:t>
      </w:r>
      <w:proofErr w:type="gramEnd"/>
    </w:p>
    <w:p w:rsidR="001F481F" w:rsidRDefault="001F481F" w:rsidP="001F481F">
      <w:pPr>
        <w:tabs>
          <w:tab w:val="left" w:pos="713"/>
        </w:tabs>
        <w:kinsoku w:val="0"/>
        <w:overflowPunct w:val="0"/>
      </w:pPr>
    </w:p>
    <w:p w:rsidR="001F481F" w:rsidRDefault="001F481F" w:rsidP="001F481F">
      <w:pPr>
        <w:jc w:val="both"/>
      </w:pPr>
      <w:r>
        <w:t>Data mining is an interdisciplinary field, the confluence of a set of disciplines, including database systems, statistics, machine learning, visualization, and information science .Moreover, depending on the data mining approach used, techniques from other disciplines may be applied, such as neural networks, fuzzy and/or rough set theory, knowledge representation, inductive logic programming, or high-performance computing. Depending on the kinds of data to be mined or on the given data mining application, the data mining system</w:t>
      </w:r>
      <w:r w:rsidR="00E033DF">
        <w:t xml:space="preserve"> </w:t>
      </w:r>
      <w:r>
        <w:t xml:space="preserve">may also integrate techniques from spatial data analysis, information retrieval, pattern recognition, image analysis, signal processing, computer graphics, </w:t>
      </w:r>
    </w:p>
    <w:p w:rsidR="001F481F" w:rsidRDefault="001F481F" w:rsidP="001F481F">
      <w:pPr>
        <w:jc w:val="both"/>
      </w:pPr>
    </w:p>
    <w:p w:rsidR="001F481F" w:rsidRDefault="001F481F" w:rsidP="001F481F">
      <w:pPr>
        <w:jc w:val="both"/>
      </w:pPr>
      <w:proofErr w:type="gramStart"/>
      <w:r>
        <w:t>Web technology, economics, business, bioinformatics, or psychology.</w:t>
      </w:r>
      <w:proofErr w:type="gramEnd"/>
      <w:r>
        <w:t xml:space="preserve"> Because of the diversity of disciplines contributing to </w:t>
      </w:r>
      <w:proofErr w:type="spellStart"/>
      <w:r>
        <w:t>datamining</w:t>
      </w:r>
      <w:proofErr w:type="spellEnd"/>
      <w:r>
        <w:t xml:space="preserve">, </w:t>
      </w:r>
      <w:proofErr w:type="spellStart"/>
      <w:r>
        <w:t>datamining</w:t>
      </w:r>
      <w:proofErr w:type="spellEnd"/>
      <w:r>
        <w:t xml:space="preserve"> research is expected to generate a large variety of data mining systems. Therefore, it is necessary to provide a clear classification of data mining systems, which may help potential users distinguish between such systems and identify those that best match their needs.</w:t>
      </w:r>
    </w:p>
    <w:p w:rsidR="001F481F" w:rsidRDefault="001F481F" w:rsidP="001F481F">
      <w:pPr>
        <w:jc w:val="center"/>
      </w:pPr>
      <w:r w:rsidRPr="002F347F">
        <w:rPr>
          <w:noProof/>
        </w:rPr>
        <w:drawing>
          <wp:inline distT="0" distB="0" distL="0" distR="0" wp14:anchorId="4EF80A66" wp14:editId="1CB3BB3B">
            <wp:extent cx="3886743" cy="205768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86743" cy="2057687"/>
                    </a:xfrm>
                    <a:prstGeom prst="rect">
                      <a:avLst/>
                    </a:prstGeom>
                  </pic:spPr>
                </pic:pic>
              </a:graphicData>
            </a:graphic>
          </wp:inline>
        </w:drawing>
      </w:r>
    </w:p>
    <w:p w:rsidR="001F481F" w:rsidRDefault="001F481F" w:rsidP="001F481F">
      <w:pPr>
        <w:jc w:val="both"/>
      </w:pPr>
    </w:p>
    <w:p w:rsidR="001F481F" w:rsidRDefault="001F481F" w:rsidP="001F481F">
      <w:pPr>
        <w:jc w:val="both"/>
      </w:pPr>
      <w:r>
        <w:t>Data mining systems can be categorized according to various criteria, as follows:</w:t>
      </w:r>
    </w:p>
    <w:p w:rsidR="001F481F" w:rsidRDefault="001F481F" w:rsidP="001F481F">
      <w:pPr>
        <w:jc w:val="both"/>
      </w:pPr>
    </w:p>
    <w:p w:rsidR="001F481F" w:rsidRDefault="001F481F" w:rsidP="001F481F">
      <w:pPr>
        <w:jc w:val="both"/>
      </w:pPr>
      <w:r>
        <w:t xml:space="preserve">Classification according to the kinds of databases mined: A data mining system can be classified according to the kinds of databases mined. Database systems can be classified according to different criteria (such as data models, or the types of data or applications involved), each of which may require its own data mining technique. Data mining systems can therefore be classified accordingly. </w:t>
      </w:r>
    </w:p>
    <w:p w:rsidR="001F481F" w:rsidRDefault="001F481F" w:rsidP="001F481F">
      <w:pPr>
        <w:jc w:val="both"/>
      </w:pPr>
      <w:r>
        <w:t xml:space="preserve">For instance, if classifying according to data models, we may have a relational, transactional, object-relational, or data warehouse mining system. If classifying according to the special types of data handled, we may have a spatial, time-series, text, stream data, multimedia data mining system, or a </w:t>
      </w:r>
      <w:proofErr w:type="spellStart"/>
      <w:r>
        <w:t>WorldWideWeb</w:t>
      </w:r>
      <w:proofErr w:type="spellEnd"/>
      <w:r>
        <w:t xml:space="preserve"> mining system. </w:t>
      </w:r>
    </w:p>
    <w:p w:rsidR="001F481F" w:rsidRDefault="001F481F" w:rsidP="001F481F">
      <w:pPr>
        <w:jc w:val="both"/>
      </w:pPr>
    </w:p>
    <w:p w:rsidR="001F481F" w:rsidRDefault="001F481F" w:rsidP="001F481F">
      <w:pPr>
        <w:jc w:val="both"/>
      </w:pPr>
      <w:r>
        <w:t xml:space="preserve">Classification according to the kinds of knowledge mined: Data mining systems can be categorized according to the kinds of knowledge they mine, that is, based on data mining functionalities, such as characterization, discrimination, association and correlation analysis, classification, prediction, clustering, outlier analysis, and evolution analysis. A comprehensive data mining system usually provides multiple and/or integrated data mining functionalities. </w:t>
      </w:r>
    </w:p>
    <w:p w:rsidR="001F481F" w:rsidRDefault="001F481F" w:rsidP="001F481F">
      <w:pPr>
        <w:jc w:val="both"/>
      </w:pPr>
    </w:p>
    <w:p w:rsidR="001F481F" w:rsidRDefault="001F481F" w:rsidP="001F481F">
      <w:pPr>
        <w:jc w:val="both"/>
      </w:pPr>
      <w:r>
        <w:t xml:space="preserve">Moreover, data mining systems can be distinguished based on the granularity or levels of abstraction of the knowledge mined, including generalized knowledge (at a </w:t>
      </w:r>
      <w:proofErr w:type="spellStart"/>
      <w:r>
        <w:t>highlevel</w:t>
      </w:r>
      <w:proofErr w:type="spellEnd"/>
      <w:r>
        <w:t xml:space="preserve"> of abstraction)</w:t>
      </w:r>
      <w:proofErr w:type="gramStart"/>
      <w:r>
        <w:t>,primitive</w:t>
      </w:r>
      <w:proofErr w:type="gramEnd"/>
      <w:r>
        <w:t xml:space="preserve">-level knowledge (at a </w:t>
      </w:r>
      <w:proofErr w:type="spellStart"/>
      <w:r>
        <w:t>rawdata</w:t>
      </w:r>
      <w:proofErr w:type="spellEnd"/>
      <w:r>
        <w:t xml:space="preserve"> level), or knowledge </w:t>
      </w:r>
      <w:proofErr w:type="spellStart"/>
      <w:r>
        <w:t>atmultiple</w:t>
      </w:r>
      <w:proofErr w:type="spellEnd"/>
      <w:r>
        <w:t xml:space="preserve"> levels (considering several levels of abstraction). An advanced data mining system should facilitate the discovery of knowledge at multiple levels of abstraction.</w:t>
      </w:r>
    </w:p>
    <w:p w:rsidR="001F481F" w:rsidRDefault="001F481F" w:rsidP="001F481F">
      <w:pPr>
        <w:jc w:val="both"/>
      </w:pPr>
    </w:p>
    <w:p w:rsidR="001F481F" w:rsidRDefault="001F481F" w:rsidP="001F481F">
      <w:pPr>
        <w:jc w:val="both"/>
      </w:pPr>
      <w:r>
        <w:t xml:space="preserve">Data mining systems can also be categorized as those that mine data regularities (commonly occurring patterns) versus those that mine data irregularities (such as exceptions, or outliers). In general, concept </w:t>
      </w:r>
      <w:r>
        <w:lastRenderedPageBreak/>
        <w:t xml:space="preserve">description, association and correlation analysis, classification, prediction, and clustering mine data regularities, rejecting outliers as noise. These methods may also help detect outliers. </w:t>
      </w:r>
    </w:p>
    <w:p w:rsidR="001F481F" w:rsidRDefault="001F481F" w:rsidP="001F481F">
      <w:pPr>
        <w:jc w:val="both"/>
      </w:pPr>
    </w:p>
    <w:p w:rsidR="001F481F" w:rsidRDefault="001F481F" w:rsidP="001F481F">
      <w:pPr>
        <w:jc w:val="both"/>
      </w:pPr>
      <w:r>
        <w:t xml:space="preserve">Classification according to the kinds of techniques utilized: Data mining systems can be categorized according to the underlying data mining techniques employed. These techniques can be described according to the degree of user interaction involved (e.g., autonomous systems, interactive exploratory systems, query-driven systems) or the methods of data analysis employed (e.g., database-oriented or data warehouse–oriented techniques, machine learning, statistics, visualization, pattern recognition, neural networks, and so on). A sophisticated data mining system will often adopt multiple data mining techniques or work out an effective, integrated technique that combines the merits of a few individual approaches. </w:t>
      </w:r>
    </w:p>
    <w:p w:rsidR="001F481F" w:rsidRDefault="001F481F" w:rsidP="001F481F">
      <w:pPr>
        <w:jc w:val="both"/>
      </w:pPr>
    </w:p>
    <w:p w:rsidR="001F481F" w:rsidRDefault="001F481F" w:rsidP="001F481F">
      <w:pPr>
        <w:jc w:val="both"/>
      </w:pPr>
      <w:r>
        <w:t>Classification according to the applications adapted: Data mining systems can also be categorized according to the applications they adapt. For example, data mining systems may be tailored specifically for finance, telecommunications, DNA, stock markets, e-mail, and so on. Different applications often require the integration of application-specific methods. Therefore, a generic, all-purpose data mining system may not fit domain-specific mining tasks.</w:t>
      </w:r>
    </w:p>
    <w:p w:rsidR="001F481F" w:rsidRPr="001F481F" w:rsidRDefault="001F481F" w:rsidP="001F481F">
      <w:pPr>
        <w:tabs>
          <w:tab w:val="left" w:pos="2403"/>
        </w:tabs>
        <w:kinsoku w:val="0"/>
        <w:overflowPunct w:val="0"/>
        <w:spacing w:before="47"/>
      </w:pPr>
    </w:p>
    <w:p w:rsidR="00337AFB" w:rsidRDefault="00337AFB" w:rsidP="00D32E54">
      <w:pPr>
        <w:pStyle w:val="Heading1"/>
        <w:tabs>
          <w:tab w:val="left" w:pos="713"/>
        </w:tabs>
        <w:kinsoku w:val="0"/>
        <w:overflowPunct w:val="0"/>
        <w:spacing w:before="96"/>
        <w:jc w:val="left"/>
        <w:rPr>
          <w:b w:val="0"/>
        </w:rPr>
      </w:pPr>
    </w:p>
    <w:p w:rsidR="00014BB5" w:rsidRDefault="00014BB5" w:rsidP="00014BB5">
      <w:pPr>
        <w:rPr>
          <w:b/>
        </w:rPr>
      </w:pPr>
      <w:r w:rsidRPr="00014BB5">
        <w:rPr>
          <w:b/>
        </w:rPr>
        <w:t>Data Mining Process</w:t>
      </w:r>
    </w:p>
    <w:p w:rsidR="00014BB5" w:rsidRPr="00014BB5" w:rsidRDefault="00014BB5" w:rsidP="00014BB5">
      <w:pPr>
        <w:jc w:val="both"/>
        <w:rPr>
          <w:b/>
        </w:rPr>
      </w:pPr>
      <w:r w:rsidRPr="00014BB5">
        <w:rPr>
          <w:b/>
        </w:rPr>
        <w:t xml:space="preserve"> </w:t>
      </w:r>
    </w:p>
    <w:p w:rsidR="00014BB5" w:rsidRDefault="00014BB5" w:rsidP="00014BB5">
      <w:pPr>
        <w:jc w:val="both"/>
      </w:pPr>
      <w:r w:rsidRPr="00AD0A78">
        <w:t xml:space="preserve">Data Mining is a process of discovering various models, summaries, and derived values from a given collection of data. </w:t>
      </w:r>
    </w:p>
    <w:p w:rsidR="00014BB5" w:rsidRPr="00AD0A78" w:rsidRDefault="00014BB5" w:rsidP="00014BB5">
      <w:pPr>
        <w:jc w:val="both"/>
      </w:pPr>
    </w:p>
    <w:p w:rsidR="00014BB5" w:rsidRDefault="00014BB5" w:rsidP="00014BB5">
      <w:pPr>
        <w:jc w:val="both"/>
      </w:pPr>
      <w:r w:rsidRPr="00AD0A78">
        <w:t>The general experimental procedure adapted to data-mining problems involves the following steps:</w:t>
      </w:r>
    </w:p>
    <w:p w:rsidR="00014BB5" w:rsidRDefault="00014BB5" w:rsidP="00014BB5">
      <w:pPr>
        <w:jc w:val="both"/>
      </w:pPr>
    </w:p>
    <w:p w:rsidR="00014BB5" w:rsidRPr="00AD0A78" w:rsidRDefault="00014BB5" w:rsidP="00014BB5">
      <w:pPr>
        <w:pStyle w:val="ListParagraph"/>
        <w:widowControl/>
        <w:numPr>
          <w:ilvl w:val="0"/>
          <w:numId w:val="13"/>
        </w:numPr>
        <w:autoSpaceDE/>
        <w:autoSpaceDN/>
        <w:adjustRightInd/>
        <w:spacing w:after="200" w:line="276" w:lineRule="auto"/>
        <w:contextualSpacing/>
        <w:jc w:val="both"/>
      </w:pPr>
      <w:r w:rsidRPr="00AD0A78">
        <w:t>State the problem and formulate the hypothesis</w:t>
      </w:r>
    </w:p>
    <w:p w:rsidR="00014BB5" w:rsidRPr="00AD0A78" w:rsidRDefault="00014BB5" w:rsidP="00014BB5">
      <w:pPr>
        <w:pStyle w:val="ListParagraph"/>
        <w:widowControl/>
        <w:numPr>
          <w:ilvl w:val="0"/>
          <w:numId w:val="13"/>
        </w:numPr>
        <w:autoSpaceDE/>
        <w:autoSpaceDN/>
        <w:adjustRightInd/>
        <w:spacing w:after="200" w:line="276" w:lineRule="auto"/>
        <w:contextualSpacing/>
        <w:jc w:val="both"/>
      </w:pPr>
      <w:r w:rsidRPr="00AD0A78">
        <w:t>Collect the data</w:t>
      </w:r>
    </w:p>
    <w:p w:rsidR="00014BB5" w:rsidRPr="00AD0A78" w:rsidRDefault="00014BB5" w:rsidP="00014BB5">
      <w:pPr>
        <w:pStyle w:val="ListParagraph"/>
        <w:widowControl/>
        <w:numPr>
          <w:ilvl w:val="0"/>
          <w:numId w:val="13"/>
        </w:numPr>
        <w:autoSpaceDE/>
        <w:autoSpaceDN/>
        <w:adjustRightInd/>
        <w:spacing w:after="200" w:line="276" w:lineRule="auto"/>
        <w:contextualSpacing/>
        <w:jc w:val="both"/>
      </w:pPr>
      <w:proofErr w:type="spellStart"/>
      <w:r w:rsidRPr="00AD0A78">
        <w:t>Preprocessing</w:t>
      </w:r>
      <w:proofErr w:type="spellEnd"/>
      <w:r w:rsidRPr="00AD0A78">
        <w:t xml:space="preserve"> the data</w:t>
      </w:r>
    </w:p>
    <w:p w:rsidR="00014BB5" w:rsidRPr="00AD0A78" w:rsidRDefault="00014BB5" w:rsidP="00014BB5">
      <w:pPr>
        <w:pStyle w:val="ListParagraph"/>
        <w:widowControl/>
        <w:numPr>
          <w:ilvl w:val="0"/>
          <w:numId w:val="13"/>
        </w:numPr>
        <w:autoSpaceDE/>
        <w:autoSpaceDN/>
        <w:adjustRightInd/>
        <w:spacing w:after="200" w:line="276" w:lineRule="auto"/>
        <w:contextualSpacing/>
        <w:jc w:val="both"/>
      </w:pPr>
      <w:r w:rsidRPr="00AD0A78">
        <w:t>Estimate the model</w:t>
      </w:r>
    </w:p>
    <w:p w:rsidR="00014BB5" w:rsidRDefault="00014BB5" w:rsidP="00014BB5">
      <w:pPr>
        <w:pStyle w:val="ListParagraph"/>
        <w:widowControl/>
        <w:numPr>
          <w:ilvl w:val="0"/>
          <w:numId w:val="13"/>
        </w:numPr>
        <w:autoSpaceDE/>
        <w:autoSpaceDN/>
        <w:adjustRightInd/>
        <w:spacing w:after="200" w:line="276" w:lineRule="auto"/>
        <w:contextualSpacing/>
        <w:jc w:val="both"/>
      </w:pPr>
      <w:r w:rsidRPr="00AD0A78">
        <w:t>Interpret the model and draw conclusions</w:t>
      </w:r>
    </w:p>
    <w:p w:rsidR="00014BB5" w:rsidRDefault="00014BB5" w:rsidP="00014BB5">
      <w:pPr>
        <w:jc w:val="center"/>
      </w:pPr>
      <w:r w:rsidRPr="00AD0A78">
        <w:rPr>
          <w:noProof/>
        </w:rPr>
        <w:drawing>
          <wp:inline distT="0" distB="0" distL="0" distR="0" wp14:anchorId="46C18CFC" wp14:editId="0A4A824E">
            <wp:extent cx="2349853" cy="2209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53160" cy="2213034"/>
                    </a:xfrm>
                    <a:prstGeom prst="rect">
                      <a:avLst/>
                    </a:prstGeom>
                  </pic:spPr>
                </pic:pic>
              </a:graphicData>
            </a:graphic>
          </wp:inline>
        </w:drawing>
      </w:r>
    </w:p>
    <w:p w:rsidR="00014BB5" w:rsidRPr="00AD0A78" w:rsidRDefault="00014BB5" w:rsidP="00014BB5">
      <w:pPr>
        <w:spacing w:line="360" w:lineRule="auto"/>
        <w:jc w:val="center"/>
      </w:pPr>
    </w:p>
    <w:p w:rsidR="00014BB5" w:rsidRPr="00AD0A78" w:rsidRDefault="00014BB5" w:rsidP="00014BB5">
      <w:pPr>
        <w:spacing w:line="360" w:lineRule="auto"/>
        <w:jc w:val="both"/>
        <w:rPr>
          <w:b/>
        </w:rPr>
      </w:pPr>
      <w:r w:rsidRPr="00AD0A78">
        <w:rPr>
          <w:b/>
        </w:rPr>
        <w:t>1. State the problem and formulate the hypothesis</w:t>
      </w:r>
    </w:p>
    <w:p w:rsidR="00014BB5" w:rsidRDefault="00014BB5" w:rsidP="00014BB5">
      <w:pPr>
        <w:spacing w:line="360" w:lineRule="auto"/>
        <w:jc w:val="both"/>
      </w:pPr>
      <w:r w:rsidRPr="00AD0A78">
        <w:t xml:space="preserve">Most data-based </w:t>
      </w:r>
      <w:proofErr w:type="spellStart"/>
      <w:r w:rsidRPr="00AD0A78">
        <w:t>modeling</w:t>
      </w:r>
      <w:proofErr w:type="spellEnd"/>
      <w:r w:rsidRPr="00AD0A78">
        <w:t xml:space="preserve"> studies are performed in a particular application domain. Hence, domain-specific knowledge and experience are usually necessary in order to come up with a meaningful problem statement. Unfortunately, many application studies tend to focus on the data-mining technique at the expense of a clear problem statement. In this step, a </w:t>
      </w:r>
      <w:proofErr w:type="spellStart"/>
      <w:r w:rsidRPr="00AD0A78">
        <w:t>modeler</w:t>
      </w:r>
      <w:proofErr w:type="spellEnd"/>
      <w:r w:rsidRPr="00AD0A78">
        <w:t xml:space="preserve"> usually specifies a set of variables for the unknown dependency and, if possible, a general form of this dependency as an initial hypothesis. There may be several hypotheses formulated for a single problem at this stage. The first </w:t>
      </w:r>
      <w:r w:rsidRPr="00AD0A78">
        <w:lastRenderedPageBreak/>
        <w:t>step requires the combined expertise of an application domain and a data-mining model. In practice, it usually means a close interaction between the data-mining expert and the application expert. In successful data-mining applications, this cooperation does not stop in the initial phase; it continues during the entire data-mining process.</w:t>
      </w:r>
    </w:p>
    <w:p w:rsidR="00014BB5" w:rsidRPr="00AD0A78" w:rsidRDefault="00014BB5" w:rsidP="00014BB5">
      <w:pPr>
        <w:spacing w:line="360" w:lineRule="auto"/>
        <w:jc w:val="both"/>
      </w:pPr>
    </w:p>
    <w:p w:rsidR="00014BB5" w:rsidRPr="00AD0A78" w:rsidRDefault="00014BB5" w:rsidP="00014BB5">
      <w:pPr>
        <w:spacing w:line="360" w:lineRule="auto"/>
        <w:jc w:val="both"/>
        <w:rPr>
          <w:b/>
        </w:rPr>
      </w:pPr>
      <w:r w:rsidRPr="00AD0A78">
        <w:rPr>
          <w:b/>
        </w:rPr>
        <w:t>2. Collect the data</w:t>
      </w:r>
    </w:p>
    <w:p w:rsidR="00014BB5" w:rsidRDefault="00014BB5" w:rsidP="00014BB5">
      <w:pPr>
        <w:spacing w:line="360" w:lineRule="auto"/>
        <w:jc w:val="both"/>
      </w:pPr>
      <w:r w:rsidRPr="00AD0A78">
        <w:t>This step is concerned with how the data are generated and collected. In general, there are two distinct possibilities. The first is when the data-generation process is under the control of an expert (</w:t>
      </w:r>
      <w:proofErr w:type="spellStart"/>
      <w:r w:rsidRPr="00AD0A78">
        <w:t>modeler</w:t>
      </w:r>
      <w:proofErr w:type="spellEnd"/>
      <w:r w:rsidRPr="00AD0A78">
        <w:t xml:space="preserve">): this approach is known as a designed experiment. The second possibility is when the expert cannot influence the data- generation process: this is known as the observational approach. An observational setting, namely, random data generation, is assumed in most data-mining applications. Typically, the sampling distribution is completely unknown after data are collected, or it is partially and implicitly given in the data-collection procedure. It is very important, however, to understand how data collection affects its theoretical distribution, since such a priori knowledge can be very useful for </w:t>
      </w:r>
      <w:proofErr w:type="spellStart"/>
      <w:r w:rsidRPr="00AD0A78">
        <w:t>modeling</w:t>
      </w:r>
      <w:proofErr w:type="spellEnd"/>
      <w:r w:rsidRPr="00AD0A78">
        <w:t xml:space="preserve"> and, later, for the final interpretation of results. Also, it is important to make sure that the data used for estimating a model and the data used later for testing and applying a model come from the same, unknown, sampling distribution. If this is not the case, the estimated model cannot be successfully used in </w:t>
      </w:r>
      <w:proofErr w:type="gramStart"/>
      <w:r w:rsidRPr="00AD0A78">
        <w:t>a</w:t>
      </w:r>
      <w:proofErr w:type="gramEnd"/>
      <w:r w:rsidRPr="00AD0A78">
        <w:t xml:space="preserve"> </w:t>
      </w:r>
      <w:proofErr w:type="spellStart"/>
      <w:r w:rsidRPr="00AD0A78">
        <w:t>fmal</w:t>
      </w:r>
      <w:proofErr w:type="spellEnd"/>
      <w:r w:rsidRPr="00AD0A78">
        <w:t xml:space="preserve"> application of the results. </w:t>
      </w:r>
    </w:p>
    <w:p w:rsidR="00014BB5" w:rsidRPr="00AD0A78" w:rsidRDefault="00014BB5" w:rsidP="00014BB5">
      <w:pPr>
        <w:spacing w:line="360" w:lineRule="auto"/>
        <w:jc w:val="both"/>
      </w:pPr>
    </w:p>
    <w:p w:rsidR="00014BB5" w:rsidRPr="00AD0A78" w:rsidRDefault="00014BB5" w:rsidP="00014BB5">
      <w:pPr>
        <w:spacing w:line="360" w:lineRule="auto"/>
        <w:jc w:val="both"/>
        <w:rPr>
          <w:b/>
        </w:rPr>
      </w:pPr>
      <w:r w:rsidRPr="00AD0A78">
        <w:rPr>
          <w:b/>
        </w:rPr>
        <w:t xml:space="preserve">3. </w:t>
      </w:r>
      <w:proofErr w:type="spellStart"/>
      <w:r w:rsidRPr="00AD0A78">
        <w:rPr>
          <w:b/>
        </w:rPr>
        <w:t>Preprocessing</w:t>
      </w:r>
      <w:proofErr w:type="spellEnd"/>
      <w:r w:rsidRPr="00AD0A78">
        <w:rPr>
          <w:b/>
        </w:rPr>
        <w:t xml:space="preserve"> the data</w:t>
      </w:r>
    </w:p>
    <w:p w:rsidR="00014BB5" w:rsidRPr="00AD0A78" w:rsidRDefault="00014BB5" w:rsidP="00014BB5">
      <w:pPr>
        <w:spacing w:line="360" w:lineRule="auto"/>
        <w:jc w:val="both"/>
      </w:pPr>
      <w:r w:rsidRPr="00AD0A78">
        <w:t xml:space="preserve">In the observational setting, data are usually "collected" from the existing databases, data warehouses, and data marts. Data </w:t>
      </w:r>
      <w:proofErr w:type="spellStart"/>
      <w:r w:rsidRPr="00AD0A78">
        <w:t>preprocessing</w:t>
      </w:r>
      <w:proofErr w:type="spellEnd"/>
      <w:r w:rsidRPr="00AD0A78">
        <w:t xml:space="preserve"> usually includes at least two common tasks:</w:t>
      </w:r>
    </w:p>
    <w:p w:rsidR="00014BB5" w:rsidRPr="00AD0A78" w:rsidRDefault="00014BB5" w:rsidP="00014BB5">
      <w:pPr>
        <w:spacing w:line="360" w:lineRule="auto"/>
        <w:jc w:val="both"/>
      </w:pPr>
      <w:r w:rsidRPr="00AD0A78">
        <w:t xml:space="preserve">1. Outlier detection </w:t>
      </w:r>
      <w:proofErr w:type="gramStart"/>
      <w:r w:rsidRPr="00AD0A78">
        <w:t>( and</w:t>
      </w:r>
      <w:proofErr w:type="gramEnd"/>
      <w:r w:rsidRPr="00AD0A78">
        <w:t xml:space="preserve"> removal) - Outliers are unusual data values that are not consistent with most observations. Commonly, outliers result from measurement errors, coding and recording errors, and, sometimes, are natural, abnormal values. Such non representative samples can seriously affect the model produced later. There are two strategies for dealing with outliers:</w:t>
      </w:r>
    </w:p>
    <w:p w:rsidR="00014BB5" w:rsidRPr="00AD0A78" w:rsidRDefault="00014BB5" w:rsidP="00014BB5">
      <w:pPr>
        <w:spacing w:line="360" w:lineRule="auto"/>
        <w:ind w:left="709"/>
        <w:jc w:val="both"/>
      </w:pPr>
      <w:proofErr w:type="spellStart"/>
      <w:proofErr w:type="gramStart"/>
      <w:r>
        <w:t>a.</w:t>
      </w:r>
      <w:r w:rsidRPr="00AD0A78">
        <w:t>Detect</w:t>
      </w:r>
      <w:proofErr w:type="spellEnd"/>
      <w:proofErr w:type="gramEnd"/>
      <w:r w:rsidRPr="00AD0A78">
        <w:t xml:space="preserve"> and eventually remove outliers as a part of the </w:t>
      </w:r>
      <w:proofErr w:type="spellStart"/>
      <w:r w:rsidRPr="00AD0A78">
        <w:t>preprocessing</w:t>
      </w:r>
      <w:proofErr w:type="spellEnd"/>
      <w:r w:rsidRPr="00AD0A78">
        <w:t xml:space="preserve"> phase, or</w:t>
      </w:r>
    </w:p>
    <w:p w:rsidR="00014BB5" w:rsidRDefault="00014BB5" w:rsidP="00014BB5">
      <w:pPr>
        <w:spacing w:line="360" w:lineRule="auto"/>
        <w:ind w:left="709"/>
        <w:jc w:val="both"/>
      </w:pPr>
      <w:proofErr w:type="spellStart"/>
      <w:proofErr w:type="gramStart"/>
      <w:r w:rsidRPr="00AD0A78">
        <w:t>b.Develop</w:t>
      </w:r>
      <w:proofErr w:type="spellEnd"/>
      <w:proofErr w:type="gramEnd"/>
      <w:r w:rsidRPr="00AD0A78">
        <w:t xml:space="preserve"> robust </w:t>
      </w:r>
      <w:proofErr w:type="spellStart"/>
      <w:r w:rsidRPr="00AD0A78">
        <w:t>modeling</w:t>
      </w:r>
      <w:proofErr w:type="spellEnd"/>
      <w:r w:rsidRPr="00AD0A78">
        <w:t xml:space="preserve"> methods that are insensitive to outliers.</w:t>
      </w:r>
    </w:p>
    <w:p w:rsidR="00014BB5" w:rsidRPr="00AD0A78" w:rsidRDefault="00014BB5" w:rsidP="00014BB5">
      <w:pPr>
        <w:spacing w:line="360" w:lineRule="auto"/>
        <w:ind w:left="709"/>
        <w:jc w:val="both"/>
      </w:pPr>
    </w:p>
    <w:p w:rsidR="00014BB5" w:rsidRPr="00AD0A78" w:rsidRDefault="00014BB5" w:rsidP="00014BB5">
      <w:pPr>
        <w:spacing w:line="360" w:lineRule="auto"/>
        <w:jc w:val="both"/>
      </w:pPr>
      <w:r w:rsidRPr="00AD0A78">
        <w:t xml:space="preserve">2 Scaling, encoding, and selecting features - Data </w:t>
      </w:r>
      <w:proofErr w:type="spellStart"/>
      <w:r w:rsidRPr="00AD0A78">
        <w:t>preprocessing</w:t>
      </w:r>
      <w:proofErr w:type="spellEnd"/>
      <w:r w:rsidRPr="00AD0A78">
        <w:t xml:space="preserve"> includes several steps such as variable scaling and different types of encoding. For example, one feature with the range [0, 1] and the other with the range [-100, 1000] will not have the same weights in the applied technique; they will also influence the final data-mining results differently. Therefore, it is recommended to scale them and bring both features to the same weight for further analysis. Also, application-specific encoding methods usually achieve dimensionality reduction by providing a smaller number of informative features for subsequent data </w:t>
      </w:r>
      <w:proofErr w:type="spellStart"/>
      <w:r w:rsidRPr="00AD0A78">
        <w:t>modeling</w:t>
      </w:r>
      <w:proofErr w:type="spellEnd"/>
      <w:r w:rsidRPr="00AD0A78">
        <w:t xml:space="preserve">. </w:t>
      </w:r>
    </w:p>
    <w:p w:rsidR="00014BB5" w:rsidRPr="00AD0A78" w:rsidRDefault="00014BB5" w:rsidP="00014BB5">
      <w:pPr>
        <w:spacing w:line="360" w:lineRule="auto"/>
        <w:jc w:val="both"/>
      </w:pPr>
      <w:r w:rsidRPr="00AD0A78">
        <w:t xml:space="preserve">These two classes of </w:t>
      </w:r>
      <w:proofErr w:type="spellStart"/>
      <w:r w:rsidRPr="00AD0A78">
        <w:t>preprocessing</w:t>
      </w:r>
      <w:proofErr w:type="spellEnd"/>
      <w:r w:rsidRPr="00AD0A78">
        <w:t xml:space="preserve"> tasks are only illustrative examples of a large spectrum of </w:t>
      </w:r>
      <w:proofErr w:type="spellStart"/>
      <w:r w:rsidRPr="00AD0A78">
        <w:t>preprocessing</w:t>
      </w:r>
      <w:proofErr w:type="spellEnd"/>
      <w:r w:rsidRPr="00AD0A78">
        <w:t xml:space="preserve"> activities in a data-mining process. </w:t>
      </w:r>
    </w:p>
    <w:p w:rsidR="00014BB5" w:rsidRPr="00AD0A78" w:rsidRDefault="00014BB5" w:rsidP="00014BB5">
      <w:pPr>
        <w:spacing w:line="360" w:lineRule="auto"/>
        <w:jc w:val="both"/>
      </w:pPr>
      <w:r w:rsidRPr="00AD0A78">
        <w:t>Data-</w:t>
      </w:r>
      <w:proofErr w:type="spellStart"/>
      <w:r w:rsidRPr="00AD0A78">
        <w:t>preprocessing</w:t>
      </w:r>
      <w:proofErr w:type="spellEnd"/>
      <w:r w:rsidRPr="00AD0A78">
        <w:t xml:space="preserve"> steps should not be considered completely independent from other data-mining phases. </w:t>
      </w:r>
      <w:proofErr w:type="gramStart"/>
      <w:r w:rsidRPr="00AD0A78">
        <w:t>In every iteration</w:t>
      </w:r>
      <w:proofErr w:type="gramEnd"/>
      <w:r w:rsidRPr="00AD0A78">
        <w:t xml:space="preserve"> of the data-mining process, all activities, together, could define new and </w:t>
      </w:r>
      <w:r w:rsidRPr="00AD0A78">
        <w:lastRenderedPageBreak/>
        <w:t xml:space="preserve">improved data sets for subsequent iterations. Generally, a good </w:t>
      </w:r>
      <w:proofErr w:type="spellStart"/>
      <w:r w:rsidRPr="00AD0A78">
        <w:t>preprocessing</w:t>
      </w:r>
      <w:proofErr w:type="spellEnd"/>
      <w:r w:rsidRPr="00AD0A78">
        <w:t xml:space="preserve"> method provides an optimal representation for a data-mining technique by incorporating a priori knowledge in the form of application-specific scaling and encoding.</w:t>
      </w:r>
    </w:p>
    <w:p w:rsidR="00014BB5" w:rsidRPr="00AD0A78" w:rsidRDefault="00014BB5" w:rsidP="00014BB5">
      <w:pPr>
        <w:spacing w:line="360" w:lineRule="auto"/>
        <w:jc w:val="both"/>
        <w:rPr>
          <w:b/>
        </w:rPr>
      </w:pPr>
      <w:r w:rsidRPr="00AD0A78">
        <w:rPr>
          <w:b/>
        </w:rPr>
        <w:t>4. Estimate the model</w:t>
      </w:r>
    </w:p>
    <w:p w:rsidR="00FB4DF2" w:rsidRDefault="00014BB5" w:rsidP="00014BB5">
      <w:pPr>
        <w:spacing w:line="360" w:lineRule="auto"/>
        <w:jc w:val="both"/>
      </w:pPr>
      <w:r w:rsidRPr="00AD0A78">
        <w:t xml:space="preserve">The selection and implementation of the appropriate data-mining technique is the main task in this phase. This process is not straightforward; usually, in practice, the implementation is based on several models, and selecting the best one is an additional task. </w:t>
      </w:r>
    </w:p>
    <w:p w:rsidR="00014BB5" w:rsidRPr="00AD0A78" w:rsidRDefault="00014BB5" w:rsidP="00014BB5">
      <w:pPr>
        <w:spacing w:line="360" w:lineRule="auto"/>
        <w:jc w:val="both"/>
        <w:rPr>
          <w:b/>
        </w:rPr>
      </w:pPr>
      <w:r w:rsidRPr="00AD0A78">
        <w:rPr>
          <w:b/>
        </w:rPr>
        <w:t>5. Interpret the model and draw conclusions</w:t>
      </w:r>
    </w:p>
    <w:p w:rsidR="00014BB5" w:rsidRPr="00AD0A78" w:rsidRDefault="00014BB5" w:rsidP="00014BB5">
      <w:pPr>
        <w:spacing w:line="360" w:lineRule="auto"/>
        <w:jc w:val="both"/>
      </w:pPr>
      <w:r w:rsidRPr="00AD0A78">
        <w:t>In most cases, data-mining models should help in decision making. Hence, such models need to be interpretable in order to be useful because humans are not likely to base their decisions on complex "black-box" models. Note that the goals of accuracy of the model and accuracy of its interpretation are somewhat contradictory. Usually, simple models are more interpretable, but they are also less accurate. Modem data-mining methods are expected to yield highly accurate results using high dimensional models. The problem of interpreting these models, also very important, is considered a separate task, with specific techniques to validate the results. A user does not want hundreds of pages of numeric results. He does not understand them; he cannot summarize, interpret, and use them for successful decision making.</w:t>
      </w:r>
    </w:p>
    <w:p w:rsidR="00D32E54" w:rsidRDefault="00D32E54" w:rsidP="00D32E54">
      <w:pPr>
        <w:tabs>
          <w:tab w:val="left" w:pos="1049"/>
        </w:tabs>
        <w:kinsoku w:val="0"/>
        <w:overflowPunct w:val="0"/>
        <w:spacing w:before="48"/>
      </w:pPr>
    </w:p>
    <w:p w:rsidR="00D32E54" w:rsidRDefault="00D32E54" w:rsidP="00D32E54">
      <w:pPr>
        <w:tabs>
          <w:tab w:val="left" w:pos="713"/>
        </w:tabs>
        <w:kinsoku w:val="0"/>
        <w:overflowPunct w:val="0"/>
        <w:spacing w:before="203"/>
        <w:jc w:val="both"/>
        <w:rPr>
          <w:b/>
          <w:bCs/>
        </w:rPr>
      </w:pPr>
      <w:r w:rsidRPr="00D32E54">
        <w:rPr>
          <w:b/>
          <w:bCs/>
        </w:rPr>
        <w:t>Architecture</w:t>
      </w:r>
      <w:r w:rsidRPr="00D32E54">
        <w:rPr>
          <w:b/>
          <w:bCs/>
          <w:spacing w:val="10"/>
        </w:rPr>
        <w:t xml:space="preserve"> </w:t>
      </w:r>
      <w:r w:rsidRPr="00D32E54">
        <w:rPr>
          <w:b/>
          <w:bCs/>
        </w:rPr>
        <w:t>of</w:t>
      </w:r>
      <w:r w:rsidRPr="00D32E54">
        <w:rPr>
          <w:b/>
          <w:bCs/>
          <w:spacing w:val="8"/>
        </w:rPr>
        <w:t xml:space="preserve"> </w:t>
      </w:r>
      <w:r w:rsidRPr="00D32E54">
        <w:rPr>
          <w:b/>
          <w:bCs/>
        </w:rPr>
        <w:t>Data</w:t>
      </w:r>
      <w:r w:rsidRPr="00D32E54">
        <w:rPr>
          <w:b/>
          <w:bCs/>
          <w:spacing w:val="9"/>
        </w:rPr>
        <w:t xml:space="preserve"> </w:t>
      </w:r>
      <w:r w:rsidRPr="00D32E54">
        <w:rPr>
          <w:b/>
          <w:bCs/>
        </w:rPr>
        <w:t>Mining</w:t>
      </w:r>
    </w:p>
    <w:p w:rsidR="00D32E54" w:rsidRDefault="00D32E54" w:rsidP="00D32E54">
      <w:pPr>
        <w:tabs>
          <w:tab w:val="left" w:pos="713"/>
        </w:tabs>
        <w:kinsoku w:val="0"/>
        <w:overflowPunct w:val="0"/>
        <w:spacing w:before="203"/>
        <w:jc w:val="both"/>
        <w:rPr>
          <w:b/>
          <w:bCs/>
        </w:rPr>
      </w:pPr>
    </w:p>
    <w:p w:rsidR="00D32E54" w:rsidRDefault="00D32E54" w:rsidP="00D32E54">
      <w:pPr>
        <w:pStyle w:val="BodyText"/>
        <w:kinsoku w:val="0"/>
        <w:overflowPunct w:val="0"/>
        <w:ind w:left="372"/>
      </w:pPr>
      <w:r>
        <w:t>A</w:t>
      </w:r>
      <w:r>
        <w:rPr>
          <w:spacing w:val="12"/>
        </w:rPr>
        <w:t xml:space="preserve"> </w:t>
      </w:r>
      <w:r>
        <w:t>typical</w:t>
      </w:r>
      <w:r>
        <w:rPr>
          <w:spacing w:val="8"/>
        </w:rPr>
        <w:t xml:space="preserve"> </w:t>
      </w:r>
      <w:r>
        <w:t>data</w:t>
      </w:r>
      <w:r>
        <w:rPr>
          <w:spacing w:val="13"/>
        </w:rPr>
        <w:t xml:space="preserve"> </w:t>
      </w:r>
      <w:r>
        <w:t>mining</w:t>
      </w:r>
      <w:r>
        <w:rPr>
          <w:spacing w:val="11"/>
        </w:rPr>
        <w:t xml:space="preserve"> </w:t>
      </w:r>
      <w:r>
        <w:t>system</w:t>
      </w:r>
      <w:r>
        <w:rPr>
          <w:spacing w:val="13"/>
        </w:rPr>
        <w:t xml:space="preserve"> </w:t>
      </w:r>
      <w:r>
        <w:t>may</w:t>
      </w:r>
      <w:r>
        <w:rPr>
          <w:spacing w:val="10"/>
        </w:rPr>
        <w:t xml:space="preserve"> </w:t>
      </w:r>
      <w:r>
        <w:t>have</w:t>
      </w:r>
      <w:r>
        <w:rPr>
          <w:spacing w:val="9"/>
        </w:rPr>
        <w:t xml:space="preserve"> </w:t>
      </w:r>
      <w:r>
        <w:t>the</w:t>
      </w:r>
      <w:r>
        <w:rPr>
          <w:spacing w:val="10"/>
        </w:rPr>
        <w:t xml:space="preserve"> </w:t>
      </w:r>
      <w:r>
        <w:t>following</w:t>
      </w:r>
      <w:r>
        <w:rPr>
          <w:spacing w:val="10"/>
        </w:rPr>
        <w:t xml:space="preserve"> </w:t>
      </w:r>
      <w:r>
        <w:t>major</w:t>
      </w:r>
      <w:r>
        <w:rPr>
          <w:spacing w:val="7"/>
        </w:rPr>
        <w:t xml:space="preserve"> </w:t>
      </w:r>
      <w:r>
        <w:t>components.</w:t>
      </w:r>
    </w:p>
    <w:p w:rsidR="00D32E54" w:rsidRDefault="00D32E54" w:rsidP="00D32E54">
      <w:pPr>
        <w:pStyle w:val="BodyText"/>
        <w:kinsoku w:val="0"/>
        <w:overflowPunct w:val="0"/>
        <w:ind w:left="372"/>
      </w:pPr>
    </w:p>
    <w:p w:rsidR="00D32E54" w:rsidRPr="00D32E54" w:rsidRDefault="00D32E54" w:rsidP="00D32E54">
      <w:pPr>
        <w:pStyle w:val="Heading1"/>
        <w:numPr>
          <w:ilvl w:val="0"/>
          <w:numId w:val="9"/>
        </w:numPr>
        <w:tabs>
          <w:tab w:val="left" w:pos="713"/>
        </w:tabs>
        <w:kinsoku w:val="0"/>
        <w:overflowPunct w:val="0"/>
        <w:rPr>
          <w:b w:val="0"/>
          <w:bCs w:val="0"/>
          <w:sz w:val="18"/>
          <w:szCs w:val="18"/>
        </w:rPr>
      </w:pPr>
      <w:r w:rsidRPr="00D32E54">
        <w:rPr>
          <w:b w:val="0"/>
        </w:rPr>
        <w:t>Knowledge</w:t>
      </w:r>
      <w:r w:rsidRPr="00D32E54">
        <w:rPr>
          <w:b w:val="0"/>
          <w:spacing w:val="10"/>
        </w:rPr>
        <w:t xml:space="preserve"> </w:t>
      </w:r>
      <w:r w:rsidRPr="00D32E54">
        <w:rPr>
          <w:b w:val="0"/>
        </w:rPr>
        <w:t>Base</w:t>
      </w:r>
    </w:p>
    <w:p w:rsidR="00D32E54" w:rsidRPr="00D32E54" w:rsidRDefault="00D32E54" w:rsidP="00D32E54">
      <w:pPr>
        <w:pStyle w:val="Heading1"/>
        <w:numPr>
          <w:ilvl w:val="0"/>
          <w:numId w:val="9"/>
        </w:numPr>
        <w:tabs>
          <w:tab w:val="left" w:pos="713"/>
        </w:tabs>
        <w:kinsoku w:val="0"/>
        <w:overflowPunct w:val="0"/>
        <w:rPr>
          <w:b w:val="0"/>
        </w:rPr>
      </w:pPr>
      <w:r w:rsidRPr="00D32E54">
        <w:rPr>
          <w:b w:val="0"/>
        </w:rPr>
        <w:t>Data</w:t>
      </w:r>
      <w:r w:rsidRPr="00D32E54">
        <w:rPr>
          <w:b w:val="0"/>
          <w:spacing w:val="2"/>
        </w:rPr>
        <w:t xml:space="preserve"> </w:t>
      </w:r>
      <w:r w:rsidRPr="00D32E54">
        <w:rPr>
          <w:b w:val="0"/>
        </w:rPr>
        <w:t>Mining</w:t>
      </w:r>
      <w:r w:rsidRPr="00D32E54">
        <w:rPr>
          <w:b w:val="0"/>
          <w:spacing w:val="9"/>
        </w:rPr>
        <w:t xml:space="preserve"> </w:t>
      </w:r>
      <w:r w:rsidRPr="00D32E54">
        <w:rPr>
          <w:b w:val="0"/>
        </w:rPr>
        <w:t>Engine</w:t>
      </w:r>
    </w:p>
    <w:p w:rsidR="00D32E54" w:rsidRDefault="00D32E54" w:rsidP="00D32E54">
      <w:pPr>
        <w:pStyle w:val="ListParagraph"/>
        <w:numPr>
          <w:ilvl w:val="0"/>
          <w:numId w:val="9"/>
        </w:numPr>
      </w:pPr>
      <w:r>
        <w:t>Pattern</w:t>
      </w:r>
      <w:r w:rsidRPr="00D32E54">
        <w:rPr>
          <w:spacing w:val="10"/>
        </w:rPr>
        <w:t xml:space="preserve"> </w:t>
      </w:r>
      <w:r>
        <w:t>Evaluation</w:t>
      </w:r>
      <w:r w:rsidRPr="00D32E54">
        <w:rPr>
          <w:spacing w:val="13"/>
        </w:rPr>
        <w:t xml:space="preserve"> </w:t>
      </w:r>
      <w:r>
        <w:t>Module</w:t>
      </w:r>
    </w:p>
    <w:p w:rsidR="00D32E54" w:rsidRPr="00D32E54" w:rsidRDefault="00D32E54" w:rsidP="00D32E54">
      <w:pPr>
        <w:pStyle w:val="ListParagraph"/>
        <w:numPr>
          <w:ilvl w:val="0"/>
          <w:numId w:val="9"/>
        </w:numPr>
      </w:pPr>
      <w:r>
        <w:t>User</w:t>
      </w:r>
      <w:r w:rsidRPr="00D32E54">
        <w:rPr>
          <w:spacing w:val="6"/>
        </w:rPr>
        <w:t xml:space="preserve"> </w:t>
      </w:r>
      <w:r>
        <w:t>interface</w:t>
      </w:r>
    </w:p>
    <w:p w:rsidR="00D32E54" w:rsidRPr="00D32E54" w:rsidRDefault="00D32E54" w:rsidP="00D32E54"/>
    <w:p w:rsidR="00D32E54" w:rsidRPr="00D32E54" w:rsidRDefault="00D32E54" w:rsidP="00D32E54">
      <w:pPr>
        <w:tabs>
          <w:tab w:val="left" w:pos="1049"/>
        </w:tabs>
        <w:kinsoku w:val="0"/>
        <w:overflowPunct w:val="0"/>
        <w:spacing w:before="48"/>
        <w:jc w:val="center"/>
      </w:pPr>
      <w:r>
        <w:rPr>
          <w:noProof/>
          <w:sz w:val="24"/>
          <w:szCs w:val="24"/>
        </w:rPr>
        <w:drawing>
          <wp:inline distT="0" distB="0" distL="0" distR="0">
            <wp:extent cx="2851484" cy="3031957"/>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2416" cy="3032948"/>
                    </a:xfrm>
                    <a:prstGeom prst="rect">
                      <a:avLst/>
                    </a:prstGeom>
                    <a:noFill/>
                    <a:ln>
                      <a:noFill/>
                    </a:ln>
                  </pic:spPr>
                </pic:pic>
              </a:graphicData>
            </a:graphic>
          </wp:inline>
        </w:drawing>
      </w:r>
    </w:p>
    <w:p w:rsidR="00D32E54" w:rsidRDefault="00D32E54" w:rsidP="00D32E54">
      <w:pPr>
        <w:pStyle w:val="BodyText"/>
        <w:kinsoku w:val="0"/>
        <w:overflowPunct w:val="0"/>
        <w:spacing w:before="145"/>
        <w:ind w:left="1130" w:right="1120"/>
        <w:jc w:val="center"/>
      </w:pPr>
      <w:r>
        <w:t>A</w:t>
      </w:r>
      <w:r>
        <w:rPr>
          <w:spacing w:val="12"/>
        </w:rPr>
        <w:t xml:space="preserve"> </w:t>
      </w:r>
      <w:r>
        <w:t>typical</w:t>
      </w:r>
      <w:r>
        <w:rPr>
          <w:spacing w:val="9"/>
        </w:rPr>
        <w:t xml:space="preserve"> </w:t>
      </w:r>
      <w:r>
        <w:t>data</w:t>
      </w:r>
      <w:r>
        <w:rPr>
          <w:spacing w:val="10"/>
        </w:rPr>
        <w:t xml:space="preserve"> </w:t>
      </w:r>
      <w:r>
        <w:t>mining</w:t>
      </w:r>
      <w:r>
        <w:rPr>
          <w:spacing w:val="4"/>
        </w:rPr>
        <w:t xml:space="preserve"> </w:t>
      </w:r>
      <w:r>
        <w:t>system</w:t>
      </w:r>
      <w:r>
        <w:rPr>
          <w:spacing w:val="10"/>
        </w:rPr>
        <w:t xml:space="preserve"> </w:t>
      </w:r>
      <w:r>
        <w:t>Architectures</w:t>
      </w:r>
    </w:p>
    <w:p w:rsidR="00D32E54" w:rsidRDefault="00D32E54" w:rsidP="00BE0248"/>
    <w:p w:rsidR="00D32E54" w:rsidRDefault="00D32E54" w:rsidP="00BE0248"/>
    <w:p w:rsidR="00D32E54" w:rsidRDefault="00D32E54" w:rsidP="00D32E54">
      <w:pPr>
        <w:pStyle w:val="Heading1"/>
        <w:numPr>
          <w:ilvl w:val="0"/>
          <w:numId w:val="8"/>
        </w:numPr>
        <w:tabs>
          <w:tab w:val="left" w:pos="713"/>
        </w:tabs>
        <w:kinsoku w:val="0"/>
        <w:overflowPunct w:val="0"/>
        <w:spacing w:before="148"/>
      </w:pPr>
      <w:r>
        <w:t>Knowledge</w:t>
      </w:r>
      <w:r>
        <w:rPr>
          <w:spacing w:val="10"/>
        </w:rPr>
        <w:t xml:space="preserve"> </w:t>
      </w:r>
      <w:r>
        <w:t>Base:</w:t>
      </w:r>
    </w:p>
    <w:p w:rsidR="00D32E54" w:rsidRDefault="00D32E54" w:rsidP="00D32E54">
      <w:pPr>
        <w:pStyle w:val="BodyText"/>
        <w:kinsoku w:val="0"/>
        <w:overflowPunct w:val="0"/>
        <w:spacing w:before="10"/>
        <w:rPr>
          <w:b/>
          <w:bCs/>
          <w:sz w:val="18"/>
          <w:szCs w:val="18"/>
        </w:rPr>
      </w:pPr>
    </w:p>
    <w:p w:rsidR="00D32E54" w:rsidRDefault="00D32E54" w:rsidP="00D32E54">
      <w:pPr>
        <w:pStyle w:val="BodyText"/>
        <w:kinsoku w:val="0"/>
        <w:overflowPunct w:val="0"/>
        <w:spacing w:line="369" w:lineRule="auto"/>
        <w:ind w:left="372" w:right="364"/>
        <w:jc w:val="both"/>
      </w:pPr>
      <w:r>
        <w:t>This</w:t>
      </w:r>
      <w:r>
        <w:rPr>
          <w:spacing w:val="1"/>
        </w:rPr>
        <w:t xml:space="preserve"> </w:t>
      </w:r>
      <w:r>
        <w:t>is</w:t>
      </w:r>
      <w:r>
        <w:rPr>
          <w:spacing w:val="1"/>
        </w:rPr>
        <w:t xml:space="preserve"> </w:t>
      </w:r>
      <w:r>
        <w:t>the</w:t>
      </w:r>
      <w:r>
        <w:rPr>
          <w:spacing w:val="1"/>
        </w:rPr>
        <w:t xml:space="preserve"> </w:t>
      </w:r>
      <w:r>
        <w:t>domain</w:t>
      </w:r>
      <w:r>
        <w:rPr>
          <w:spacing w:val="56"/>
        </w:rPr>
        <w:t xml:space="preserve"> </w:t>
      </w:r>
      <w:r>
        <w:t>knowledge</w:t>
      </w:r>
      <w:r>
        <w:rPr>
          <w:spacing w:val="56"/>
        </w:rPr>
        <w:t xml:space="preserve"> </w:t>
      </w:r>
      <w:r>
        <w:t>that</w:t>
      </w:r>
      <w:r>
        <w:rPr>
          <w:spacing w:val="56"/>
        </w:rPr>
        <w:t xml:space="preserve"> </w:t>
      </w:r>
      <w:r>
        <w:t>is</w:t>
      </w:r>
      <w:r>
        <w:rPr>
          <w:spacing w:val="56"/>
        </w:rPr>
        <w:t xml:space="preserve"> </w:t>
      </w:r>
      <w:r>
        <w:t>used</w:t>
      </w:r>
      <w:r>
        <w:rPr>
          <w:spacing w:val="56"/>
        </w:rPr>
        <w:t xml:space="preserve"> </w:t>
      </w:r>
      <w:r>
        <w:t>to</w:t>
      </w:r>
      <w:r>
        <w:rPr>
          <w:spacing w:val="56"/>
        </w:rPr>
        <w:t xml:space="preserve"> </w:t>
      </w:r>
      <w:r>
        <w:t>guide</w:t>
      </w:r>
      <w:r>
        <w:rPr>
          <w:spacing w:val="56"/>
        </w:rPr>
        <w:t xml:space="preserve"> </w:t>
      </w:r>
      <w:r>
        <w:t>the</w:t>
      </w:r>
      <w:r>
        <w:rPr>
          <w:spacing w:val="56"/>
        </w:rPr>
        <w:t xml:space="preserve"> </w:t>
      </w:r>
      <w:r>
        <w:t>search</w:t>
      </w:r>
      <w:r>
        <w:rPr>
          <w:spacing w:val="56"/>
        </w:rPr>
        <w:t xml:space="preserve"> </w:t>
      </w:r>
      <w:r>
        <w:t>ore valuate</w:t>
      </w:r>
      <w:r>
        <w:rPr>
          <w:spacing w:val="56"/>
        </w:rPr>
        <w:t xml:space="preserve"> </w:t>
      </w:r>
      <w:r>
        <w:t>the</w:t>
      </w:r>
      <w:r>
        <w:rPr>
          <w:spacing w:val="1"/>
        </w:rPr>
        <w:t xml:space="preserve"> </w:t>
      </w:r>
      <w:r>
        <w:t>interestingness of resulting patterns. Such knowledge can include concept hierarchies, used to</w:t>
      </w:r>
      <w:r>
        <w:rPr>
          <w:spacing w:val="1"/>
        </w:rPr>
        <w:t xml:space="preserve"> </w:t>
      </w:r>
      <w:r>
        <w:t>organize</w:t>
      </w:r>
      <w:r>
        <w:rPr>
          <w:spacing w:val="55"/>
        </w:rPr>
        <w:t xml:space="preserve"> </w:t>
      </w:r>
      <w:r>
        <w:t>attributes</w:t>
      </w:r>
      <w:r>
        <w:rPr>
          <w:spacing w:val="55"/>
        </w:rPr>
        <w:t xml:space="preserve"> </w:t>
      </w:r>
      <w:r>
        <w:t>or</w:t>
      </w:r>
      <w:r>
        <w:rPr>
          <w:spacing w:val="55"/>
        </w:rPr>
        <w:t xml:space="preserve"> </w:t>
      </w:r>
      <w:r>
        <w:t>attribute</w:t>
      </w:r>
      <w:r>
        <w:rPr>
          <w:spacing w:val="55"/>
        </w:rPr>
        <w:t xml:space="preserve"> </w:t>
      </w:r>
      <w:r>
        <w:t>values into</w:t>
      </w:r>
      <w:r>
        <w:rPr>
          <w:spacing w:val="55"/>
        </w:rPr>
        <w:t xml:space="preserve"> </w:t>
      </w:r>
      <w:r>
        <w:t>different</w:t>
      </w:r>
      <w:r>
        <w:rPr>
          <w:spacing w:val="55"/>
        </w:rPr>
        <w:t xml:space="preserve"> </w:t>
      </w:r>
      <w:r>
        <w:t>levels</w:t>
      </w:r>
      <w:r>
        <w:rPr>
          <w:spacing w:val="55"/>
        </w:rPr>
        <w:t xml:space="preserve"> </w:t>
      </w:r>
      <w:r>
        <w:t>of abstraction.</w:t>
      </w:r>
      <w:r>
        <w:rPr>
          <w:spacing w:val="55"/>
        </w:rPr>
        <w:t xml:space="preserve"> </w:t>
      </w:r>
      <w:r>
        <w:t>Knowledge</w:t>
      </w:r>
      <w:r>
        <w:rPr>
          <w:spacing w:val="56"/>
        </w:rPr>
        <w:t xml:space="preserve"> </w:t>
      </w:r>
      <w:r>
        <w:t>such</w:t>
      </w:r>
      <w:r>
        <w:rPr>
          <w:spacing w:val="-52"/>
        </w:rPr>
        <w:t xml:space="preserve"> </w:t>
      </w:r>
      <w:r>
        <w:t>as</w:t>
      </w:r>
      <w:r>
        <w:rPr>
          <w:spacing w:val="1"/>
        </w:rPr>
        <w:t xml:space="preserve"> </w:t>
      </w:r>
      <w:r>
        <w:t>user</w:t>
      </w:r>
      <w:r>
        <w:rPr>
          <w:spacing w:val="1"/>
        </w:rPr>
        <w:t xml:space="preserve"> </w:t>
      </w:r>
      <w:r>
        <w:t>beliefs,</w:t>
      </w:r>
      <w:r>
        <w:rPr>
          <w:spacing w:val="1"/>
        </w:rPr>
        <w:t xml:space="preserve"> </w:t>
      </w:r>
      <w:r>
        <w:t>which</w:t>
      </w:r>
      <w:r>
        <w:rPr>
          <w:spacing w:val="1"/>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assess</w:t>
      </w:r>
      <w:r>
        <w:rPr>
          <w:spacing w:val="1"/>
        </w:rPr>
        <w:t xml:space="preserve"> </w:t>
      </w:r>
      <w:r>
        <w:t>a</w:t>
      </w:r>
      <w:r>
        <w:rPr>
          <w:spacing w:val="1"/>
        </w:rPr>
        <w:t xml:space="preserve"> </w:t>
      </w:r>
      <w:r>
        <w:t>pattern’s interestingness based on its</w:t>
      </w:r>
      <w:r>
        <w:rPr>
          <w:spacing w:val="1"/>
        </w:rPr>
        <w:t xml:space="preserve"> </w:t>
      </w:r>
      <w:r>
        <w:t>unexpectedness, may also be included. Other examples of domain knowledge are additional</w:t>
      </w:r>
      <w:r>
        <w:rPr>
          <w:spacing w:val="1"/>
        </w:rPr>
        <w:t xml:space="preserve"> </w:t>
      </w:r>
      <w:r>
        <w:t>interestingness</w:t>
      </w:r>
      <w:r>
        <w:rPr>
          <w:spacing w:val="1"/>
        </w:rPr>
        <w:t xml:space="preserve"> </w:t>
      </w:r>
      <w:r>
        <w:t>constraints</w:t>
      </w:r>
      <w:r>
        <w:rPr>
          <w:spacing w:val="1"/>
        </w:rPr>
        <w:t xml:space="preserve"> </w:t>
      </w:r>
      <w:r>
        <w:t>or</w:t>
      </w:r>
      <w:r>
        <w:rPr>
          <w:spacing w:val="1"/>
        </w:rPr>
        <w:t xml:space="preserve"> </w:t>
      </w:r>
      <w:r>
        <w:t>thresholds,</w:t>
      </w:r>
      <w:r>
        <w:rPr>
          <w:spacing w:val="1"/>
        </w:rPr>
        <w:t xml:space="preserve"> </w:t>
      </w:r>
      <w:r>
        <w:t>and</w:t>
      </w:r>
      <w:r>
        <w:rPr>
          <w:spacing w:val="1"/>
        </w:rPr>
        <w:t xml:space="preserve"> </w:t>
      </w:r>
      <w:r>
        <w:t>metadata</w:t>
      </w:r>
      <w:r>
        <w:rPr>
          <w:spacing w:val="1"/>
        </w:rPr>
        <w:t xml:space="preserve"> </w:t>
      </w:r>
      <w:r>
        <w:t>(e.g.,</w:t>
      </w:r>
      <w:r>
        <w:rPr>
          <w:spacing w:val="1"/>
        </w:rPr>
        <w:t xml:space="preserve"> </w:t>
      </w:r>
      <w:r>
        <w:t>describing</w:t>
      </w:r>
      <w:r>
        <w:rPr>
          <w:spacing w:val="1"/>
        </w:rPr>
        <w:t xml:space="preserve"> </w:t>
      </w:r>
      <w:r>
        <w:t>data</w:t>
      </w:r>
      <w:r>
        <w:rPr>
          <w:spacing w:val="1"/>
        </w:rPr>
        <w:t xml:space="preserve"> </w:t>
      </w:r>
      <w:r>
        <w:t>from</w:t>
      </w:r>
      <w:r>
        <w:rPr>
          <w:spacing w:val="1"/>
        </w:rPr>
        <w:t xml:space="preserve"> </w:t>
      </w:r>
      <w:r>
        <w:t>multiple</w:t>
      </w:r>
      <w:r>
        <w:rPr>
          <w:spacing w:val="-52"/>
        </w:rPr>
        <w:t xml:space="preserve"> </w:t>
      </w:r>
      <w:r>
        <w:t>heterogeneous</w:t>
      </w:r>
      <w:r>
        <w:rPr>
          <w:spacing w:val="1"/>
        </w:rPr>
        <w:t xml:space="preserve"> </w:t>
      </w:r>
      <w:r>
        <w:t>sources).</w:t>
      </w:r>
    </w:p>
    <w:p w:rsidR="009738DD" w:rsidRDefault="009738DD" w:rsidP="00D32E54">
      <w:pPr>
        <w:pStyle w:val="BodyText"/>
        <w:kinsoku w:val="0"/>
        <w:overflowPunct w:val="0"/>
        <w:spacing w:line="369" w:lineRule="auto"/>
        <w:ind w:left="372" w:right="364"/>
        <w:jc w:val="both"/>
      </w:pPr>
    </w:p>
    <w:p w:rsidR="00D32E54" w:rsidRDefault="00D32E54" w:rsidP="00D32E54">
      <w:pPr>
        <w:pStyle w:val="Heading1"/>
        <w:numPr>
          <w:ilvl w:val="0"/>
          <w:numId w:val="8"/>
        </w:numPr>
        <w:tabs>
          <w:tab w:val="left" w:pos="713"/>
        </w:tabs>
        <w:kinsoku w:val="0"/>
        <w:overflowPunct w:val="0"/>
        <w:spacing w:before="108"/>
      </w:pPr>
      <w:r>
        <w:t>Data</w:t>
      </w:r>
      <w:r>
        <w:rPr>
          <w:spacing w:val="2"/>
        </w:rPr>
        <w:t xml:space="preserve"> </w:t>
      </w:r>
      <w:r>
        <w:t>Mining</w:t>
      </w:r>
      <w:r>
        <w:rPr>
          <w:spacing w:val="9"/>
        </w:rPr>
        <w:t xml:space="preserve"> </w:t>
      </w:r>
      <w:r>
        <w:t>Engine:</w:t>
      </w:r>
    </w:p>
    <w:p w:rsidR="00D32E54" w:rsidRDefault="00D32E54" w:rsidP="00D32E54">
      <w:pPr>
        <w:tabs>
          <w:tab w:val="left" w:pos="713"/>
        </w:tabs>
        <w:kinsoku w:val="0"/>
        <w:overflowPunct w:val="0"/>
        <w:spacing w:before="203" w:line="360" w:lineRule="auto"/>
        <w:ind w:left="426"/>
        <w:jc w:val="both"/>
      </w:pPr>
      <w:r>
        <w:t>This</w:t>
      </w:r>
      <w:r>
        <w:rPr>
          <w:spacing w:val="1"/>
        </w:rPr>
        <w:t xml:space="preserve"> </w:t>
      </w:r>
      <w:r>
        <w:t>is essential to the</w:t>
      </w:r>
      <w:r>
        <w:rPr>
          <w:spacing w:val="1"/>
        </w:rPr>
        <w:t xml:space="preserve"> </w:t>
      </w:r>
      <w:r>
        <w:t>data</w:t>
      </w:r>
      <w:r>
        <w:rPr>
          <w:spacing w:val="1"/>
        </w:rPr>
        <w:t xml:space="preserve"> </w:t>
      </w:r>
      <w:r>
        <w:t>mining system and ideally consists</w:t>
      </w:r>
      <w:r>
        <w:rPr>
          <w:spacing w:val="55"/>
        </w:rPr>
        <w:t xml:space="preserve"> </w:t>
      </w:r>
      <w:r>
        <w:t>of a</w:t>
      </w:r>
      <w:r>
        <w:rPr>
          <w:spacing w:val="55"/>
        </w:rPr>
        <w:t xml:space="preserve"> </w:t>
      </w:r>
      <w:r>
        <w:t>set of</w:t>
      </w:r>
      <w:r>
        <w:rPr>
          <w:spacing w:val="55"/>
        </w:rPr>
        <w:t xml:space="preserve"> </w:t>
      </w:r>
      <w:r>
        <w:t>functional modules</w:t>
      </w:r>
      <w:r>
        <w:rPr>
          <w:spacing w:val="1"/>
        </w:rPr>
        <w:t xml:space="preserve"> </w:t>
      </w:r>
      <w:r>
        <w:t>for</w:t>
      </w:r>
      <w:r>
        <w:rPr>
          <w:spacing w:val="1"/>
        </w:rPr>
        <w:t xml:space="preserve"> </w:t>
      </w:r>
      <w:r>
        <w:t>tasks</w:t>
      </w:r>
      <w:r>
        <w:rPr>
          <w:spacing w:val="1"/>
        </w:rPr>
        <w:t xml:space="preserve"> </w:t>
      </w:r>
      <w:r>
        <w:t>such</w:t>
      </w:r>
      <w:r>
        <w:rPr>
          <w:spacing w:val="1"/>
        </w:rPr>
        <w:t xml:space="preserve"> </w:t>
      </w:r>
      <w:r>
        <w:t>as</w:t>
      </w:r>
      <w:r>
        <w:rPr>
          <w:spacing w:val="1"/>
        </w:rPr>
        <w:t xml:space="preserve"> </w:t>
      </w:r>
      <w:r>
        <w:t>characterization,</w:t>
      </w:r>
      <w:r>
        <w:rPr>
          <w:spacing w:val="56"/>
        </w:rPr>
        <w:t xml:space="preserve"> </w:t>
      </w:r>
      <w:r>
        <w:t>association</w:t>
      </w:r>
      <w:r>
        <w:rPr>
          <w:spacing w:val="56"/>
        </w:rPr>
        <w:t xml:space="preserve"> </w:t>
      </w:r>
      <w:r>
        <w:t>and</w:t>
      </w:r>
      <w:r>
        <w:rPr>
          <w:spacing w:val="56"/>
        </w:rPr>
        <w:t xml:space="preserve"> </w:t>
      </w:r>
      <w:r>
        <w:t>correlation analysis,</w:t>
      </w:r>
      <w:r>
        <w:rPr>
          <w:spacing w:val="56"/>
        </w:rPr>
        <w:t xml:space="preserve"> </w:t>
      </w:r>
      <w:r>
        <w:t>classification,</w:t>
      </w:r>
      <w:r>
        <w:rPr>
          <w:spacing w:val="1"/>
        </w:rPr>
        <w:t xml:space="preserve"> </w:t>
      </w:r>
      <w:r>
        <w:t>prediction,</w:t>
      </w:r>
      <w:r>
        <w:rPr>
          <w:spacing w:val="3"/>
        </w:rPr>
        <w:t xml:space="preserve"> </w:t>
      </w:r>
      <w:r>
        <w:t>cluster analysis,</w:t>
      </w:r>
      <w:r>
        <w:rPr>
          <w:spacing w:val="5"/>
        </w:rPr>
        <w:t xml:space="preserve"> </w:t>
      </w:r>
      <w:r>
        <w:t>outlier</w:t>
      </w:r>
      <w:r>
        <w:rPr>
          <w:spacing w:val="5"/>
        </w:rPr>
        <w:t xml:space="preserve"> </w:t>
      </w:r>
      <w:r>
        <w:t>analysis,</w:t>
      </w:r>
      <w:r>
        <w:rPr>
          <w:spacing w:val="3"/>
        </w:rPr>
        <w:t xml:space="preserve"> </w:t>
      </w:r>
      <w:r>
        <w:t>and</w:t>
      </w:r>
      <w:r>
        <w:rPr>
          <w:spacing w:val="3"/>
        </w:rPr>
        <w:t xml:space="preserve"> </w:t>
      </w:r>
      <w:r>
        <w:t>evolution analysis.</w:t>
      </w:r>
    </w:p>
    <w:p w:rsidR="000E0DBE" w:rsidRDefault="000E0DBE" w:rsidP="00D32E54">
      <w:pPr>
        <w:tabs>
          <w:tab w:val="left" w:pos="713"/>
        </w:tabs>
        <w:kinsoku w:val="0"/>
        <w:overflowPunct w:val="0"/>
        <w:spacing w:before="203" w:line="360" w:lineRule="auto"/>
        <w:ind w:left="426"/>
        <w:jc w:val="both"/>
      </w:pPr>
    </w:p>
    <w:p w:rsidR="00D32E54" w:rsidRDefault="00D32E54" w:rsidP="00D32E54">
      <w:pPr>
        <w:pStyle w:val="Heading1"/>
        <w:numPr>
          <w:ilvl w:val="0"/>
          <w:numId w:val="8"/>
        </w:numPr>
        <w:tabs>
          <w:tab w:val="left" w:pos="713"/>
        </w:tabs>
        <w:kinsoku w:val="0"/>
        <w:overflowPunct w:val="0"/>
      </w:pPr>
      <w:r>
        <w:t>Pattern</w:t>
      </w:r>
      <w:r>
        <w:rPr>
          <w:spacing w:val="10"/>
        </w:rPr>
        <w:t xml:space="preserve"> </w:t>
      </w:r>
      <w:r>
        <w:t>Evaluation</w:t>
      </w:r>
      <w:r>
        <w:rPr>
          <w:spacing w:val="13"/>
        </w:rPr>
        <w:t xml:space="preserve"> </w:t>
      </w:r>
      <w:r>
        <w:t>Module:</w:t>
      </w:r>
    </w:p>
    <w:p w:rsidR="00D32E54" w:rsidRDefault="00D32E54" w:rsidP="00D32E54">
      <w:pPr>
        <w:pStyle w:val="BodyText"/>
        <w:kinsoku w:val="0"/>
        <w:overflowPunct w:val="0"/>
        <w:spacing w:before="193" w:line="369" w:lineRule="auto"/>
        <w:ind w:left="372" w:right="365"/>
        <w:jc w:val="both"/>
      </w:pPr>
      <w:r>
        <w:t>This</w:t>
      </w:r>
      <w:r>
        <w:rPr>
          <w:spacing w:val="1"/>
        </w:rPr>
        <w:t xml:space="preserve"> </w:t>
      </w:r>
      <w:r>
        <w:t>component</w:t>
      </w:r>
      <w:r>
        <w:rPr>
          <w:spacing w:val="1"/>
        </w:rPr>
        <w:t xml:space="preserve"> </w:t>
      </w:r>
      <w:r>
        <w:t>typically employs</w:t>
      </w:r>
      <w:r>
        <w:rPr>
          <w:spacing w:val="1"/>
        </w:rPr>
        <w:t xml:space="preserve"> </w:t>
      </w:r>
      <w:r>
        <w:t>interestingness</w:t>
      </w:r>
      <w:r>
        <w:rPr>
          <w:spacing w:val="1"/>
        </w:rPr>
        <w:t xml:space="preserve"> </w:t>
      </w:r>
      <w:proofErr w:type="gramStart"/>
      <w:r>
        <w:t>measures</w:t>
      </w:r>
      <w:r>
        <w:rPr>
          <w:spacing w:val="1"/>
        </w:rPr>
        <w:t xml:space="preserve"> </w:t>
      </w:r>
      <w:r>
        <w:t>interacts</w:t>
      </w:r>
      <w:proofErr w:type="gramEnd"/>
      <w:r>
        <w:rPr>
          <w:spacing w:val="1"/>
        </w:rPr>
        <w:t xml:space="preserve"> </w:t>
      </w:r>
      <w:r>
        <w:t>with</w:t>
      </w:r>
      <w:r>
        <w:rPr>
          <w:spacing w:val="1"/>
        </w:rPr>
        <w:t xml:space="preserve"> </w:t>
      </w:r>
      <w:r>
        <w:t>the</w:t>
      </w:r>
      <w:r>
        <w:rPr>
          <w:spacing w:val="1"/>
        </w:rPr>
        <w:t xml:space="preserve"> </w:t>
      </w:r>
      <w:r>
        <w:t>data</w:t>
      </w:r>
      <w:r>
        <w:rPr>
          <w:spacing w:val="1"/>
        </w:rPr>
        <w:t xml:space="preserve"> </w:t>
      </w:r>
      <w:r>
        <w:t>mining</w:t>
      </w:r>
      <w:r>
        <w:rPr>
          <w:spacing w:val="1"/>
        </w:rPr>
        <w:t xml:space="preserve"> </w:t>
      </w:r>
      <w:r>
        <w:t>modules</w:t>
      </w:r>
      <w:r>
        <w:rPr>
          <w:spacing w:val="1"/>
        </w:rPr>
        <w:t xml:space="preserve"> </w:t>
      </w:r>
      <w:r>
        <w:t>so</w:t>
      </w:r>
      <w:r>
        <w:rPr>
          <w:spacing w:val="1"/>
        </w:rPr>
        <w:t xml:space="preserve"> </w:t>
      </w:r>
      <w:r>
        <w:t>as</w:t>
      </w:r>
      <w:r>
        <w:rPr>
          <w:spacing w:val="1"/>
        </w:rPr>
        <w:t xml:space="preserve"> </w:t>
      </w:r>
      <w:r>
        <w:t>to</w:t>
      </w:r>
      <w:r>
        <w:rPr>
          <w:spacing w:val="1"/>
        </w:rPr>
        <w:t xml:space="preserve"> </w:t>
      </w:r>
      <w:r>
        <w:t>focus</w:t>
      </w:r>
      <w:r>
        <w:rPr>
          <w:spacing w:val="1"/>
        </w:rPr>
        <w:t xml:space="preserve"> </w:t>
      </w:r>
      <w:r>
        <w:t>the</w:t>
      </w:r>
      <w:r>
        <w:rPr>
          <w:spacing w:val="1"/>
        </w:rPr>
        <w:t xml:space="preserve"> </w:t>
      </w:r>
      <w:r>
        <w:t>search</w:t>
      </w:r>
      <w:r>
        <w:rPr>
          <w:spacing w:val="1"/>
        </w:rPr>
        <w:t xml:space="preserve"> </w:t>
      </w:r>
      <w:r>
        <w:t>toward</w:t>
      </w:r>
      <w:r>
        <w:rPr>
          <w:spacing w:val="1"/>
        </w:rPr>
        <w:t xml:space="preserve"> </w:t>
      </w:r>
      <w:r>
        <w:t>interesting</w:t>
      </w:r>
      <w:r>
        <w:rPr>
          <w:spacing w:val="1"/>
        </w:rPr>
        <w:t xml:space="preserve"> </w:t>
      </w:r>
      <w:r>
        <w:t>patterns.</w:t>
      </w:r>
      <w:r>
        <w:rPr>
          <w:spacing w:val="1"/>
        </w:rPr>
        <w:t xml:space="preserve"> </w:t>
      </w:r>
      <w:r>
        <w:t>It</w:t>
      </w:r>
      <w:r>
        <w:rPr>
          <w:spacing w:val="1"/>
        </w:rPr>
        <w:t xml:space="preserve"> </w:t>
      </w:r>
      <w:r>
        <w:t>may</w:t>
      </w:r>
      <w:r>
        <w:rPr>
          <w:spacing w:val="1"/>
        </w:rPr>
        <w:t xml:space="preserve"> </w:t>
      </w:r>
      <w:r>
        <w:t>use</w:t>
      </w:r>
      <w:r>
        <w:rPr>
          <w:spacing w:val="1"/>
        </w:rPr>
        <w:t xml:space="preserve"> </w:t>
      </w:r>
      <w:r>
        <w:t>interestingness</w:t>
      </w:r>
      <w:r>
        <w:rPr>
          <w:spacing w:val="1"/>
        </w:rPr>
        <w:t xml:space="preserve"> </w:t>
      </w:r>
      <w:r>
        <w:t>thresholds</w:t>
      </w:r>
      <w:r>
        <w:rPr>
          <w:spacing w:val="1"/>
        </w:rPr>
        <w:t xml:space="preserve"> </w:t>
      </w:r>
      <w:r>
        <w:t>to filter out</w:t>
      </w:r>
      <w:r>
        <w:rPr>
          <w:spacing w:val="1"/>
        </w:rPr>
        <w:t xml:space="preserve"> </w:t>
      </w:r>
      <w:r>
        <w:t>discovered</w:t>
      </w:r>
      <w:r>
        <w:rPr>
          <w:spacing w:val="1"/>
        </w:rPr>
        <w:t xml:space="preserve"> </w:t>
      </w:r>
      <w:r>
        <w:t>patterns.</w:t>
      </w:r>
      <w:r>
        <w:rPr>
          <w:spacing w:val="55"/>
        </w:rPr>
        <w:t xml:space="preserve"> </w:t>
      </w:r>
      <w:r>
        <w:t>Alternatively,</w:t>
      </w:r>
      <w:r>
        <w:rPr>
          <w:spacing w:val="55"/>
        </w:rPr>
        <w:t xml:space="preserve"> </w:t>
      </w:r>
      <w:r>
        <w:t>the</w:t>
      </w:r>
      <w:r>
        <w:rPr>
          <w:spacing w:val="55"/>
        </w:rPr>
        <w:t xml:space="preserve"> </w:t>
      </w:r>
      <w:r>
        <w:t>pattern evaluation</w:t>
      </w:r>
      <w:r>
        <w:rPr>
          <w:spacing w:val="55"/>
        </w:rPr>
        <w:t xml:space="preserve"> </w:t>
      </w:r>
      <w:r>
        <w:t>module</w:t>
      </w:r>
      <w:r>
        <w:rPr>
          <w:spacing w:val="55"/>
        </w:rPr>
        <w:t xml:space="preserve"> </w:t>
      </w:r>
      <w:r>
        <w:t>may</w:t>
      </w:r>
      <w:r>
        <w:rPr>
          <w:spacing w:val="-52"/>
        </w:rPr>
        <w:t xml:space="preserve"> </w:t>
      </w:r>
      <w:r>
        <w:t>be integrated</w:t>
      </w:r>
      <w:r>
        <w:rPr>
          <w:spacing w:val="1"/>
        </w:rPr>
        <w:t xml:space="preserve"> </w:t>
      </w:r>
      <w:r>
        <w:t xml:space="preserve">with the mining module, depending on the implementation of the </w:t>
      </w:r>
      <w:proofErr w:type="spellStart"/>
      <w:r>
        <w:t>datamining</w:t>
      </w:r>
      <w:proofErr w:type="spellEnd"/>
      <w:r>
        <w:rPr>
          <w:spacing w:val="1"/>
        </w:rPr>
        <w:t xml:space="preserve"> </w:t>
      </w:r>
      <w:r>
        <w:t>method used. For efficient data mining, it is highly recommended to push the evaluation of</w:t>
      </w:r>
      <w:r>
        <w:rPr>
          <w:spacing w:val="1"/>
        </w:rPr>
        <w:t xml:space="preserve"> </w:t>
      </w:r>
      <w:r>
        <w:t>pattern interestingness</w:t>
      </w:r>
      <w:r>
        <w:rPr>
          <w:spacing w:val="1"/>
        </w:rPr>
        <w:t xml:space="preserve"> </w:t>
      </w:r>
      <w:r>
        <w:t>as deep as</w:t>
      </w:r>
      <w:r>
        <w:rPr>
          <w:spacing w:val="1"/>
        </w:rPr>
        <w:t xml:space="preserve"> </w:t>
      </w:r>
      <w:r>
        <w:t>possible</w:t>
      </w:r>
      <w:r>
        <w:rPr>
          <w:spacing w:val="55"/>
        </w:rPr>
        <w:t xml:space="preserve"> </w:t>
      </w:r>
      <w:r>
        <w:t>into</w:t>
      </w:r>
      <w:r>
        <w:rPr>
          <w:spacing w:val="55"/>
        </w:rPr>
        <w:t xml:space="preserve"> </w:t>
      </w:r>
      <w:r>
        <w:t>the</w:t>
      </w:r>
      <w:r>
        <w:rPr>
          <w:spacing w:val="55"/>
        </w:rPr>
        <w:t xml:space="preserve"> </w:t>
      </w:r>
      <w:r>
        <w:t>mining process so as to confine the</w:t>
      </w:r>
      <w:r>
        <w:rPr>
          <w:spacing w:val="55"/>
        </w:rPr>
        <w:t xml:space="preserve"> </w:t>
      </w:r>
      <w:r>
        <w:t>search</w:t>
      </w:r>
      <w:r>
        <w:rPr>
          <w:spacing w:val="-52"/>
        </w:rPr>
        <w:t xml:space="preserve"> </w:t>
      </w:r>
      <w:r>
        <w:t>to</w:t>
      </w:r>
      <w:r>
        <w:rPr>
          <w:spacing w:val="5"/>
        </w:rPr>
        <w:t xml:space="preserve"> </w:t>
      </w:r>
      <w:r>
        <w:t>only the</w:t>
      </w:r>
      <w:r>
        <w:rPr>
          <w:spacing w:val="3"/>
        </w:rPr>
        <w:t xml:space="preserve"> </w:t>
      </w:r>
      <w:r>
        <w:t>interesting patterns.</w:t>
      </w:r>
    </w:p>
    <w:p w:rsidR="00D32E54" w:rsidRDefault="00D32E54" w:rsidP="00D32E54">
      <w:pPr>
        <w:pStyle w:val="Heading1"/>
        <w:numPr>
          <w:ilvl w:val="0"/>
          <w:numId w:val="8"/>
        </w:numPr>
        <w:tabs>
          <w:tab w:val="left" w:pos="713"/>
        </w:tabs>
        <w:kinsoku w:val="0"/>
        <w:overflowPunct w:val="0"/>
        <w:spacing w:before="211"/>
      </w:pPr>
      <w:r>
        <w:t>User</w:t>
      </w:r>
      <w:r>
        <w:rPr>
          <w:spacing w:val="6"/>
        </w:rPr>
        <w:t xml:space="preserve"> </w:t>
      </w:r>
      <w:r>
        <w:t>interface:</w:t>
      </w:r>
    </w:p>
    <w:p w:rsidR="00D32E54" w:rsidRDefault="00D32E54" w:rsidP="00D32E54">
      <w:pPr>
        <w:pStyle w:val="BodyText"/>
        <w:kinsoku w:val="0"/>
        <w:overflowPunct w:val="0"/>
        <w:spacing w:before="140" w:line="369" w:lineRule="auto"/>
        <w:ind w:left="372" w:right="363"/>
        <w:jc w:val="both"/>
      </w:pPr>
      <w:r>
        <w:t>This module</w:t>
      </w:r>
      <w:r>
        <w:rPr>
          <w:spacing w:val="1"/>
        </w:rPr>
        <w:t xml:space="preserve"> </w:t>
      </w:r>
      <w:r>
        <w:t>communicates</w:t>
      </w:r>
      <w:r>
        <w:rPr>
          <w:spacing w:val="1"/>
        </w:rPr>
        <w:t xml:space="preserve"> </w:t>
      </w:r>
      <w:r>
        <w:t>between</w:t>
      </w:r>
      <w:r>
        <w:rPr>
          <w:spacing w:val="1"/>
        </w:rPr>
        <w:t xml:space="preserve"> </w:t>
      </w:r>
      <w:r>
        <w:t>users</w:t>
      </w:r>
      <w:r>
        <w:rPr>
          <w:spacing w:val="1"/>
        </w:rPr>
        <w:t xml:space="preserve"> </w:t>
      </w:r>
      <w:r>
        <w:t>and</w:t>
      </w:r>
      <w:r>
        <w:rPr>
          <w:spacing w:val="1"/>
        </w:rPr>
        <w:t xml:space="preserve"> </w:t>
      </w:r>
      <w:r>
        <w:t>the</w:t>
      </w:r>
      <w:r>
        <w:rPr>
          <w:spacing w:val="1"/>
        </w:rPr>
        <w:t xml:space="preserve"> </w:t>
      </w:r>
      <w:r>
        <w:t>data</w:t>
      </w:r>
      <w:r>
        <w:rPr>
          <w:spacing w:val="1"/>
        </w:rPr>
        <w:t xml:space="preserve"> </w:t>
      </w:r>
      <w:r>
        <w:t>mining system, allowing</w:t>
      </w:r>
      <w:r>
        <w:rPr>
          <w:spacing w:val="1"/>
        </w:rPr>
        <w:t xml:space="preserve"> </w:t>
      </w:r>
      <w:r>
        <w:t>the</w:t>
      </w:r>
      <w:r>
        <w:rPr>
          <w:spacing w:val="1"/>
        </w:rPr>
        <w:t xml:space="preserve"> </w:t>
      </w:r>
      <w:r>
        <w:t>user</w:t>
      </w:r>
      <w:r>
        <w:rPr>
          <w:spacing w:val="1"/>
        </w:rPr>
        <w:t xml:space="preserve"> </w:t>
      </w:r>
      <w:r>
        <w:t>to</w:t>
      </w:r>
      <w:r>
        <w:rPr>
          <w:spacing w:val="1"/>
        </w:rPr>
        <w:t xml:space="preserve"> </w:t>
      </w:r>
      <w:r>
        <w:t>interact</w:t>
      </w:r>
      <w:r>
        <w:rPr>
          <w:spacing w:val="1"/>
        </w:rPr>
        <w:t xml:space="preserve"> </w:t>
      </w:r>
      <w:r>
        <w:t>with the</w:t>
      </w:r>
      <w:r>
        <w:rPr>
          <w:spacing w:val="1"/>
        </w:rPr>
        <w:t xml:space="preserve"> </w:t>
      </w:r>
      <w:r>
        <w:t>system by specifying a</w:t>
      </w:r>
      <w:r>
        <w:rPr>
          <w:spacing w:val="1"/>
        </w:rPr>
        <w:t xml:space="preserve"> </w:t>
      </w:r>
      <w:r>
        <w:t>data</w:t>
      </w:r>
      <w:r>
        <w:rPr>
          <w:spacing w:val="55"/>
        </w:rPr>
        <w:t xml:space="preserve"> </w:t>
      </w:r>
      <w:r>
        <w:t>mining query</w:t>
      </w:r>
      <w:r>
        <w:rPr>
          <w:spacing w:val="55"/>
        </w:rPr>
        <w:t xml:space="preserve"> </w:t>
      </w:r>
      <w:r>
        <w:t>or task,</w:t>
      </w:r>
      <w:r>
        <w:rPr>
          <w:spacing w:val="55"/>
        </w:rPr>
        <w:t xml:space="preserve"> </w:t>
      </w:r>
      <w:r>
        <w:t>providing information to</w:t>
      </w:r>
      <w:r>
        <w:rPr>
          <w:spacing w:val="1"/>
        </w:rPr>
        <w:t xml:space="preserve"> </w:t>
      </w:r>
      <w:r>
        <w:t xml:space="preserve">help focus the search, and performing exploratory </w:t>
      </w:r>
      <w:proofErr w:type="spellStart"/>
      <w:r>
        <w:t>datamining</w:t>
      </w:r>
      <w:proofErr w:type="spellEnd"/>
      <w:r>
        <w:t xml:space="preserve"> based on the intermediate data</w:t>
      </w:r>
      <w:r>
        <w:rPr>
          <w:spacing w:val="1"/>
        </w:rPr>
        <w:t xml:space="preserve"> </w:t>
      </w:r>
      <w:r>
        <w:t>mining results.</w:t>
      </w:r>
      <w:r>
        <w:rPr>
          <w:spacing w:val="1"/>
        </w:rPr>
        <w:t xml:space="preserve"> </w:t>
      </w:r>
      <w:r>
        <w:t>In addition, this component allows the user to browse</w:t>
      </w:r>
      <w:r>
        <w:rPr>
          <w:spacing w:val="1"/>
        </w:rPr>
        <w:t xml:space="preserve"> </w:t>
      </w:r>
      <w:r>
        <w:t>database</w:t>
      </w:r>
      <w:r>
        <w:rPr>
          <w:spacing w:val="1"/>
        </w:rPr>
        <w:t xml:space="preserve"> </w:t>
      </w:r>
      <w:r>
        <w:t>and</w:t>
      </w:r>
      <w:r>
        <w:rPr>
          <w:spacing w:val="1"/>
        </w:rPr>
        <w:t xml:space="preserve"> </w:t>
      </w:r>
      <w:r>
        <w:t>data</w:t>
      </w:r>
      <w:r>
        <w:rPr>
          <w:spacing w:val="1"/>
        </w:rPr>
        <w:t xml:space="preserve"> </w:t>
      </w:r>
      <w:r>
        <w:rPr>
          <w:position w:val="1"/>
        </w:rPr>
        <w:t>warehouse</w:t>
      </w:r>
      <w:r>
        <w:rPr>
          <w:spacing w:val="64"/>
          <w:position w:val="1"/>
        </w:rPr>
        <w:t xml:space="preserve"> </w:t>
      </w:r>
      <w:r>
        <w:rPr>
          <w:position w:val="1"/>
        </w:rPr>
        <w:t>schemas</w:t>
      </w:r>
      <w:r>
        <w:rPr>
          <w:spacing w:val="67"/>
          <w:position w:val="1"/>
        </w:rPr>
        <w:t xml:space="preserve"> </w:t>
      </w:r>
      <w:r>
        <w:rPr>
          <w:position w:val="1"/>
        </w:rPr>
        <w:t xml:space="preserve">or  </w:t>
      </w:r>
      <w:r>
        <w:rPr>
          <w:spacing w:val="5"/>
          <w:position w:val="1"/>
        </w:rPr>
        <w:t xml:space="preserve"> </w:t>
      </w:r>
      <w:r>
        <w:rPr>
          <w:position w:val="1"/>
        </w:rPr>
        <w:t xml:space="preserve">data  </w:t>
      </w:r>
      <w:r>
        <w:rPr>
          <w:spacing w:val="8"/>
          <w:position w:val="1"/>
        </w:rPr>
        <w:t xml:space="preserve"> </w:t>
      </w:r>
      <w:r>
        <w:rPr>
          <w:position w:val="1"/>
        </w:rPr>
        <w:t xml:space="preserve">structures, evaluate  </w:t>
      </w:r>
      <w:r>
        <w:rPr>
          <w:spacing w:val="5"/>
          <w:position w:val="1"/>
        </w:rPr>
        <w:t xml:space="preserve"> </w:t>
      </w:r>
      <w:r>
        <w:rPr>
          <w:position w:val="1"/>
        </w:rPr>
        <w:t>mined</w:t>
      </w:r>
      <w:r>
        <w:rPr>
          <w:spacing w:val="28"/>
          <w:position w:val="1"/>
        </w:rPr>
        <w:t xml:space="preserve"> </w:t>
      </w:r>
      <w:r>
        <w:t>patterns,</w:t>
      </w:r>
      <w:r>
        <w:rPr>
          <w:spacing w:val="27"/>
        </w:rPr>
        <w:t xml:space="preserve"> </w:t>
      </w:r>
      <w:r>
        <w:t>and</w:t>
      </w:r>
      <w:r>
        <w:rPr>
          <w:spacing w:val="24"/>
        </w:rPr>
        <w:t xml:space="preserve"> </w:t>
      </w:r>
      <w:r>
        <w:t>visualize</w:t>
      </w:r>
      <w:r>
        <w:rPr>
          <w:spacing w:val="25"/>
        </w:rPr>
        <w:t xml:space="preserve"> </w:t>
      </w:r>
      <w:r>
        <w:t>the</w:t>
      </w:r>
      <w:r>
        <w:rPr>
          <w:spacing w:val="28"/>
        </w:rPr>
        <w:t xml:space="preserve"> </w:t>
      </w:r>
      <w:r>
        <w:t>patterns</w:t>
      </w:r>
      <w:r>
        <w:rPr>
          <w:spacing w:val="-53"/>
        </w:rPr>
        <w:t xml:space="preserve"> </w:t>
      </w:r>
      <w:r>
        <w:t>in</w:t>
      </w:r>
      <w:r>
        <w:rPr>
          <w:spacing w:val="5"/>
        </w:rPr>
        <w:t xml:space="preserve"> </w:t>
      </w:r>
      <w:r>
        <w:t>different</w:t>
      </w:r>
      <w:r>
        <w:rPr>
          <w:spacing w:val="1"/>
        </w:rPr>
        <w:t xml:space="preserve"> </w:t>
      </w:r>
      <w:r>
        <w:t>forms.</w:t>
      </w:r>
    </w:p>
    <w:p w:rsidR="009738DD" w:rsidRDefault="009738DD" w:rsidP="00D32E54">
      <w:pPr>
        <w:pStyle w:val="BodyText"/>
        <w:kinsoku w:val="0"/>
        <w:overflowPunct w:val="0"/>
        <w:spacing w:before="140" w:line="369" w:lineRule="auto"/>
        <w:ind w:left="372" w:right="363"/>
        <w:jc w:val="both"/>
      </w:pPr>
    </w:p>
    <w:p w:rsidR="00BB66E3" w:rsidRDefault="00BB66E3" w:rsidP="00D32E54">
      <w:pPr>
        <w:pStyle w:val="BodyText"/>
        <w:kinsoku w:val="0"/>
        <w:overflowPunct w:val="0"/>
        <w:spacing w:before="140" w:line="369" w:lineRule="auto"/>
        <w:ind w:left="372" w:right="363"/>
        <w:jc w:val="both"/>
      </w:pPr>
    </w:p>
    <w:p w:rsidR="009738DD" w:rsidRDefault="009738DD" w:rsidP="00D32E54">
      <w:pPr>
        <w:pStyle w:val="BodyText"/>
        <w:kinsoku w:val="0"/>
        <w:overflowPunct w:val="0"/>
        <w:spacing w:before="140" w:line="369" w:lineRule="auto"/>
        <w:ind w:left="372" w:right="363"/>
        <w:jc w:val="both"/>
      </w:pPr>
    </w:p>
    <w:p w:rsidR="009738DD" w:rsidRDefault="009738DD" w:rsidP="00D32E54">
      <w:pPr>
        <w:pStyle w:val="BodyText"/>
        <w:kinsoku w:val="0"/>
        <w:overflowPunct w:val="0"/>
        <w:spacing w:before="140" w:line="369" w:lineRule="auto"/>
        <w:ind w:left="372" w:right="363"/>
        <w:jc w:val="both"/>
      </w:pPr>
    </w:p>
    <w:p w:rsidR="009738DD" w:rsidRDefault="009738DD" w:rsidP="00D32E54">
      <w:pPr>
        <w:pStyle w:val="BodyText"/>
        <w:kinsoku w:val="0"/>
        <w:overflowPunct w:val="0"/>
        <w:spacing w:before="140" w:line="369" w:lineRule="auto"/>
        <w:ind w:left="372" w:right="363"/>
        <w:jc w:val="both"/>
      </w:pPr>
    </w:p>
    <w:p w:rsidR="0017425E" w:rsidRDefault="0017425E" w:rsidP="0017425E">
      <w:pPr>
        <w:tabs>
          <w:tab w:val="left" w:pos="713"/>
        </w:tabs>
        <w:kinsoku w:val="0"/>
        <w:overflowPunct w:val="0"/>
        <w:spacing w:before="203"/>
        <w:jc w:val="both"/>
        <w:rPr>
          <w:b/>
          <w:bCs/>
        </w:rPr>
      </w:pPr>
      <w:proofErr w:type="gramStart"/>
      <w:r>
        <w:rPr>
          <w:b/>
          <w:bCs/>
        </w:rPr>
        <w:lastRenderedPageBreak/>
        <w:t>data</w:t>
      </w:r>
      <w:proofErr w:type="gramEnd"/>
      <w:r>
        <w:rPr>
          <w:b/>
          <w:bCs/>
        </w:rPr>
        <w:t xml:space="preserve"> integration</w:t>
      </w:r>
    </w:p>
    <w:p w:rsidR="0017425E" w:rsidRDefault="0017425E" w:rsidP="0017425E">
      <w:pPr>
        <w:tabs>
          <w:tab w:val="left" w:pos="713"/>
        </w:tabs>
        <w:kinsoku w:val="0"/>
        <w:overflowPunct w:val="0"/>
        <w:spacing w:before="203"/>
        <w:jc w:val="both"/>
        <w:rPr>
          <w:b/>
          <w:bCs/>
        </w:rPr>
      </w:pPr>
    </w:p>
    <w:p w:rsidR="0017425E" w:rsidRDefault="0017425E" w:rsidP="0017425E">
      <w:pPr>
        <w:spacing w:line="360" w:lineRule="auto"/>
        <w:ind w:left="426"/>
        <w:jc w:val="both"/>
      </w:pPr>
      <w:r>
        <w:t xml:space="preserve">Data Integration: It combines data from multiple sources into a coherent data store, as in data warehousing. These sources may include multiple databases, data cubes, or flat files. </w:t>
      </w:r>
    </w:p>
    <w:p w:rsidR="0017425E" w:rsidRDefault="0017425E" w:rsidP="0017425E">
      <w:pPr>
        <w:spacing w:line="360" w:lineRule="auto"/>
        <w:ind w:left="426"/>
        <w:jc w:val="both"/>
      </w:pPr>
      <w:r>
        <w:t>The data integration systems are formally defined as triple &lt;G</w:t>
      </w:r>
      <w:proofErr w:type="gramStart"/>
      <w:r>
        <w:t>,S,M</w:t>
      </w:r>
      <w:proofErr w:type="gramEnd"/>
      <w:r>
        <w:t>&gt;</w:t>
      </w:r>
    </w:p>
    <w:p w:rsidR="0017425E" w:rsidRDefault="0017425E" w:rsidP="0017425E">
      <w:pPr>
        <w:spacing w:line="360" w:lineRule="auto"/>
        <w:ind w:left="426" w:firstLine="992"/>
        <w:jc w:val="both"/>
      </w:pPr>
      <w:r>
        <w:t>Where G: The global schema</w:t>
      </w:r>
    </w:p>
    <w:p w:rsidR="0017425E" w:rsidRDefault="0017425E" w:rsidP="0017425E">
      <w:pPr>
        <w:spacing w:line="360" w:lineRule="auto"/>
        <w:ind w:left="426" w:firstLine="992"/>
        <w:jc w:val="both"/>
      </w:pPr>
      <w:r>
        <w:t xml:space="preserve">S: Heterogeneous source of schemas </w:t>
      </w:r>
    </w:p>
    <w:p w:rsidR="0017425E" w:rsidRDefault="0017425E" w:rsidP="0017425E">
      <w:pPr>
        <w:spacing w:line="360" w:lineRule="auto"/>
        <w:ind w:left="426" w:firstLine="992"/>
        <w:jc w:val="both"/>
      </w:pPr>
      <w:r>
        <w:t>M: Mapping between the queries of source and global schema</w:t>
      </w:r>
    </w:p>
    <w:p w:rsidR="0017425E" w:rsidRDefault="0017425E" w:rsidP="0017425E">
      <w:pPr>
        <w:spacing w:line="360" w:lineRule="auto"/>
        <w:ind w:left="426"/>
        <w:jc w:val="both"/>
      </w:pPr>
    </w:p>
    <w:p w:rsidR="0017425E" w:rsidRDefault="0017425E" w:rsidP="0017425E">
      <w:pPr>
        <w:jc w:val="center"/>
      </w:pPr>
      <w:r w:rsidRPr="002F347F">
        <w:rPr>
          <w:noProof/>
        </w:rPr>
        <w:drawing>
          <wp:inline distT="0" distB="0" distL="0" distR="0" wp14:anchorId="450F9605" wp14:editId="01FB1064">
            <wp:extent cx="4596179" cy="1768642"/>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20905" cy="1778157"/>
                    </a:xfrm>
                    <a:prstGeom prst="rect">
                      <a:avLst/>
                    </a:prstGeom>
                  </pic:spPr>
                </pic:pic>
              </a:graphicData>
            </a:graphic>
          </wp:inline>
        </w:drawing>
      </w:r>
    </w:p>
    <w:p w:rsidR="0017425E" w:rsidRDefault="0017425E" w:rsidP="0017425E"/>
    <w:p w:rsidR="0017425E" w:rsidRPr="0017425E" w:rsidRDefault="0017425E" w:rsidP="0017425E">
      <w:pPr>
        <w:spacing w:line="360" w:lineRule="auto"/>
        <w:rPr>
          <w:b/>
        </w:rPr>
      </w:pPr>
      <w:r w:rsidRPr="0017425E">
        <w:rPr>
          <w:b/>
        </w:rPr>
        <w:t xml:space="preserve">Issues in Data integration: </w:t>
      </w:r>
    </w:p>
    <w:p w:rsidR="0017425E" w:rsidRDefault="0017425E" w:rsidP="0017425E">
      <w:pPr>
        <w:spacing w:line="360" w:lineRule="auto"/>
      </w:pPr>
      <w:r>
        <w:t xml:space="preserve">1. Schema integration and object matching: How can the data analyst or the computer be sure that customer id in one database and customer number in another reference to the same </w:t>
      </w:r>
      <w:proofErr w:type="gramStart"/>
      <w:r>
        <w:t>attribute.</w:t>
      </w:r>
      <w:proofErr w:type="gramEnd"/>
      <w:r>
        <w:t xml:space="preserve"> </w:t>
      </w:r>
    </w:p>
    <w:p w:rsidR="0017425E" w:rsidRDefault="0017425E" w:rsidP="0017425E">
      <w:pPr>
        <w:spacing w:line="360" w:lineRule="auto"/>
      </w:pPr>
      <w:r>
        <w:t xml:space="preserve">2. Redundancy: An attribute (such as annual revenue, for instance) may be redundant if it can be derived from another attribute or set of attributes. Inconsistencies in attribute or dimension naming can also cause redundancies in the resulting data set. </w:t>
      </w:r>
    </w:p>
    <w:p w:rsidR="0017425E" w:rsidRDefault="0017425E" w:rsidP="0017425E">
      <w:pPr>
        <w:spacing w:line="360" w:lineRule="auto"/>
      </w:pPr>
      <w:r>
        <w:t>3. Detection and resolution of data value conflicts: For the same real-world entity, attribute values from different sources may differ.</w:t>
      </w:r>
    </w:p>
    <w:p w:rsidR="009301B6" w:rsidRDefault="009301B6" w:rsidP="009301B6">
      <w:pPr>
        <w:spacing w:line="360" w:lineRule="auto"/>
      </w:pPr>
      <w:r w:rsidRPr="002F347F">
        <w:rPr>
          <w:b/>
        </w:rPr>
        <w:t>Data Transformation:</w:t>
      </w:r>
      <w:r>
        <w:t xml:space="preserve"> In data transformation, the data are transformed or consolidated into forms appropriate for mining.</w:t>
      </w:r>
    </w:p>
    <w:p w:rsidR="009301B6" w:rsidRDefault="009301B6" w:rsidP="009301B6">
      <w:pPr>
        <w:spacing w:line="360" w:lineRule="auto"/>
      </w:pPr>
      <w:r>
        <w:t>Data transformation can involve the following:</w:t>
      </w:r>
    </w:p>
    <w:p w:rsidR="009301B6" w:rsidRDefault="009301B6" w:rsidP="009301B6">
      <w:pPr>
        <w:spacing w:line="360" w:lineRule="auto"/>
      </w:pPr>
      <w:r>
        <w:t xml:space="preserve">Smoothing, </w:t>
      </w:r>
      <w:proofErr w:type="gramStart"/>
      <w:r>
        <w:t>which works to remove noise from the data.</w:t>
      </w:r>
      <w:proofErr w:type="gramEnd"/>
      <w:r>
        <w:t xml:space="preserve"> Such techniques include binning, regression, and clustering. </w:t>
      </w:r>
    </w:p>
    <w:p w:rsidR="009301B6" w:rsidRDefault="009301B6" w:rsidP="009301B6">
      <w:pPr>
        <w:spacing w:line="360" w:lineRule="auto"/>
      </w:pPr>
      <w:proofErr w:type="gramStart"/>
      <w:r>
        <w:t>Aggregation, where summary or aggregation operations are applied to the data.</w:t>
      </w:r>
      <w:proofErr w:type="gramEnd"/>
      <w:r>
        <w:t xml:space="preserve"> For example, the daily sales data may be aggregated so as to compute monthly and annual total amounts. This step is typically used in constructing a data cube for analysis of the data at multiple granularities. Generalization of the data, where low-level or ―primitive‖ (raw) data are replaced by higher-level concepts through the use of concept hierarchies. For example, categorical attributes, like street, can be generalized to higherlevel concepts, like city or country. </w:t>
      </w:r>
    </w:p>
    <w:p w:rsidR="009301B6" w:rsidRDefault="009301B6" w:rsidP="009301B6">
      <w:pPr>
        <w:spacing w:line="360" w:lineRule="auto"/>
      </w:pPr>
      <w:r>
        <w:t xml:space="preserve">Normalization, where the attribute data are scaled so as to fall within a small specified range, such as 1:0 to 1:0, or 0:0 to 1:0. </w:t>
      </w:r>
    </w:p>
    <w:p w:rsidR="009301B6" w:rsidRDefault="009301B6" w:rsidP="009301B6">
      <w:pPr>
        <w:spacing w:line="360" w:lineRule="auto"/>
      </w:pPr>
      <w:r>
        <w:t>Attribute construction (or feature construction)</w:t>
      </w:r>
      <w:proofErr w:type="gramStart"/>
      <w:r>
        <w:t>,where</w:t>
      </w:r>
      <w:proofErr w:type="gramEnd"/>
      <w:r>
        <w:t xml:space="preserve"> new attributes are constructed and added from the given set of attributes to help the mining process.</w:t>
      </w:r>
    </w:p>
    <w:p w:rsidR="009301B6" w:rsidRDefault="009301B6" w:rsidP="009301B6"/>
    <w:p w:rsidR="00092A39" w:rsidRDefault="00092A39" w:rsidP="00092A39">
      <w:pPr>
        <w:pStyle w:val="Heading1"/>
        <w:tabs>
          <w:tab w:val="left" w:pos="710"/>
        </w:tabs>
        <w:kinsoku w:val="0"/>
        <w:overflowPunct w:val="0"/>
        <w:spacing w:before="115"/>
      </w:pPr>
      <w:r>
        <w:t>Major</w:t>
      </w:r>
      <w:r>
        <w:rPr>
          <w:spacing w:val="8"/>
        </w:rPr>
        <w:t xml:space="preserve"> </w:t>
      </w:r>
      <w:r>
        <w:t>Issues</w:t>
      </w:r>
      <w:r>
        <w:rPr>
          <w:spacing w:val="6"/>
        </w:rPr>
        <w:t xml:space="preserve"> </w:t>
      </w:r>
      <w:r>
        <w:t>in</w:t>
      </w:r>
      <w:r>
        <w:rPr>
          <w:spacing w:val="9"/>
        </w:rPr>
        <w:t xml:space="preserve"> </w:t>
      </w:r>
      <w:r>
        <w:t>Data</w:t>
      </w:r>
      <w:r>
        <w:rPr>
          <w:spacing w:val="10"/>
        </w:rPr>
        <w:t xml:space="preserve"> </w:t>
      </w:r>
      <w:r>
        <w:t>Mining</w:t>
      </w:r>
    </w:p>
    <w:p w:rsidR="00092A39" w:rsidRDefault="00092A39" w:rsidP="00092A39"/>
    <w:p w:rsidR="00092A39" w:rsidRDefault="00092A39" w:rsidP="00092A39">
      <w:pPr>
        <w:pStyle w:val="BodyText"/>
        <w:kinsoku w:val="0"/>
        <w:overflowPunct w:val="0"/>
        <w:spacing w:line="319" w:lineRule="auto"/>
        <w:ind w:left="417" w:right="468"/>
        <w:jc w:val="both"/>
      </w:pPr>
      <w:r>
        <w:t>Data</w:t>
      </w:r>
      <w:r>
        <w:rPr>
          <w:spacing w:val="36"/>
        </w:rPr>
        <w:t xml:space="preserve"> </w:t>
      </w:r>
      <w:r>
        <w:t>mining</w:t>
      </w:r>
      <w:r>
        <w:rPr>
          <w:spacing w:val="33"/>
        </w:rPr>
        <w:t xml:space="preserve"> </w:t>
      </w:r>
      <w:r>
        <w:t>is</w:t>
      </w:r>
      <w:r>
        <w:rPr>
          <w:spacing w:val="36"/>
        </w:rPr>
        <w:t xml:space="preserve"> </w:t>
      </w:r>
      <w:r>
        <w:t>not</w:t>
      </w:r>
      <w:r>
        <w:rPr>
          <w:spacing w:val="30"/>
        </w:rPr>
        <w:t xml:space="preserve"> </w:t>
      </w:r>
      <w:r>
        <w:t>an</w:t>
      </w:r>
      <w:r>
        <w:rPr>
          <w:spacing w:val="35"/>
        </w:rPr>
        <w:t xml:space="preserve"> </w:t>
      </w:r>
      <w:r>
        <w:t>easy</w:t>
      </w:r>
      <w:r>
        <w:rPr>
          <w:spacing w:val="33"/>
        </w:rPr>
        <w:t xml:space="preserve"> </w:t>
      </w:r>
      <w:r>
        <w:t>task,</w:t>
      </w:r>
      <w:r>
        <w:rPr>
          <w:spacing w:val="33"/>
        </w:rPr>
        <w:t xml:space="preserve"> </w:t>
      </w:r>
      <w:r>
        <w:t>as</w:t>
      </w:r>
      <w:r>
        <w:rPr>
          <w:spacing w:val="36"/>
        </w:rPr>
        <w:t xml:space="preserve"> </w:t>
      </w:r>
      <w:r>
        <w:t>the</w:t>
      </w:r>
      <w:r>
        <w:rPr>
          <w:spacing w:val="34"/>
        </w:rPr>
        <w:t xml:space="preserve"> </w:t>
      </w:r>
      <w:r>
        <w:t>algorithms</w:t>
      </w:r>
      <w:r>
        <w:rPr>
          <w:spacing w:val="35"/>
        </w:rPr>
        <w:t xml:space="preserve"> </w:t>
      </w:r>
      <w:r>
        <w:t>used</w:t>
      </w:r>
      <w:r>
        <w:rPr>
          <w:spacing w:val="33"/>
        </w:rPr>
        <w:t xml:space="preserve"> </w:t>
      </w:r>
      <w:r>
        <w:t>can</w:t>
      </w:r>
      <w:r>
        <w:rPr>
          <w:spacing w:val="36"/>
        </w:rPr>
        <w:t xml:space="preserve"> </w:t>
      </w:r>
      <w:r>
        <w:t>get</w:t>
      </w:r>
      <w:r>
        <w:rPr>
          <w:spacing w:val="37"/>
        </w:rPr>
        <w:t xml:space="preserve"> </w:t>
      </w:r>
      <w:r>
        <w:t>very</w:t>
      </w:r>
      <w:r>
        <w:rPr>
          <w:spacing w:val="30"/>
        </w:rPr>
        <w:t xml:space="preserve"> </w:t>
      </w:r>
      <w:r>
        <w:t>complex</w:t>
      </w:r>
      <w:r>
        <w:rPr>
          <w:spacing w:val="38"/>
        </w:rPr>
        <w:t xml:space="preserve"> </w:t>
      </w:r>
      <w:r>
        <w:t>and</w:t>
      </w:r>
      <w:r>
        <w:rPr>
          <w:spacing w:val="30"/>
        </w:rPr>
        <w:t xml:space="preserve"> </w:t>
      </w:r>
      <w:r>
        <w:t>data</w:t>
      </w:r>
      <w:r>
        <w:rPr>
          <w:spacing w:val="41"/>
        </w:rPr>
        <w:t xml:space="preserve"> </w:t>
      </w:r>
      <w:r>
        <w:t>is</w:t>
      </w:r>
      <w:r>
        <w:rPr>
          <w:spacing w:val="-52"/>
        </w:rPr>
        <w:t xml:space="preserve"> </w:t>
      </w:r>
      <w:r>
        <w:t>not</w:t>
      </w:r>
      <w:r>
        <w:rPr>
          <w:spacing w:val="1"/>
        </w:rPr>
        <w:t xml:space="preserve"> </w:t>
      </w:r>
      <w:r>
        <w:t>always</w:t>
      </w:r>
      <w:r>
        <w:rPr>
          <w:spacing w:val="1"/>
        </w:rPr>
        <w:t xml:space="preserve"> </w:t>
      </w:r>
      <w:r>
        <w:t>available</w:t>
      </w:r>
      <w:r>
        <w:rPr>
          <w:spacing w:val="55"/>
        </w:rPr>
        <w:t xml:space="preserve"> </w:t>
      </w:r>
      <w:r>
        <w:t>at one</w:t>
      </w:r>
      <w:r>
        <w:rPr>
          <w:spacing w:val="55"/>
        </w:rPr>
        <w:t xml:space="preserve"> </w:t>
      </w:r>
      <w:r>
        <w:t>place.</w:t>
      </w:r>
      <w:r>
        <w:rPr>
          <w:spacing w:val="55"/>
        </w:rPr>
        <w:t xml:space="preserve"> </w:t>
      </w:r>
      <w:r>
        <w:t>It</w:t>
      </w:r>
      <w:r>
        <w:rPr>
          <w:spacing w:val="55"/>
        </w:rPr>
        <w:t xml:space="preserve"> </w:t>
      </w:r>
      <w:r>
        <w:t>needs to be</w:t>
      </w:r>
      <w:r>
        <w:rPr>
          <w:spacing w:val="55"/>
        </w:rPr>
        <w:t xml:space="preserve"> </w:t>
      </w:r>
      <w:r>
        <w:t>integrated</w:t>
      </w:r>
      <w:r>
        <w:rPr>
          <w:spacing w:val="55"/>
        </w:rPr>
        <w:t xml:space="preserve"> </w:t>
      </w:r>
      <w:r>
        <w:t>from</w:t>
      </w:r>
      <w:r>
        <w:rPr>
          <w:spacing w:val="55"/>
        </w:rPr>
        <w:t xml:space="preserve"> </w:t>
      </w:r>
      <w:r>
        <w:t>various</w:t>
      </w:r>
      <w:r>
        <w:rPr>
          <w:spacing w:val="55"/>
        </w:rPr>
        <w:t xml:space="preserve"> </w:t>
      </w:r>
      <w:r>
        <w:t>heterogeneous</w:t>
      </w:r>
      <w:r>
        <w:rPr>
          <w:spacing w:val="1"/>
        </w:rPr>
        <w:t xml:space="preserve"> </w:t>
      </w:r>
      <w:r>
        <w:t>data</w:t>
      </w:r>
      <w:r>
        <w:rPr>
          <w:spacing w:val="46"/>
        </w:rPr>
        <w:t xml:space="preserve"> </w:t>
      </w:r>
      <w:r>
        <w:t>sources.</w:t>
      </w:r>
      <w:r>
        <w:rPr>
          <w:spacing w:val="41"/>
        </w:rPr>
        <w:t xml:space="preserve"> </w:t>
      </w:r>
      <w:r>
        <w:t>These</w:t>
      </w:r>
      <w:r>
        <w:rPr>
          <w:spacing w:val="42"/>
        </w:rPr>
        <w:t xml:space="preserve"> </w:t>
      </w:r>
      <w:r>
        <w:t>factors</w:t>
      </w:r>
      <w:r>
        <w:rPr>
          <w:spacing w:val="41"/>
        </w:rPr>
        <w:t xml:space="preserve"> </w:t>
      </w:r>
      <w:r>
        <w:t>also</w:t>
      </w:r>
      <w:r>
        <w:rPr>
          <w:spacing w:val="38"/>
        </w:rPr>
        <w:t xml:space="preserve"> </w:t>
      </w:r>
      <w:r>
        <w:t>create</w:t>
      </w:r>
      <w:r>
        <w:rPr>
          <w:spacing w:val="42"/>
        </w:rPr>
        <w:t xml:space="preserve"> </w:t>
      </w:r>
      <w:r>
        <w:t>some</w:t>
      </w:r>
      <w:r>
        <w:rPr>
          <w:spacing w:val="46"/>
        </w:rPr>
        <w:t xml:space="preserve"> </w:t>
      </w:r>
      <w:r>
        <w:t>issues.</w:t>
      </w:r>
      <w:r>
        <w:rPr>
          <w:spacing w:val="44"/>
        </w:rPr>
        <w:t xml:space="preserve"> </w:t>
      </w:r>
      <w:r>
        <w:t>Here</w:t>
      </w:r>
      <w:r>
        <w:rPr>
          <w:spacing w:val="39"/>
        </w:rPr>
        <w:t xml:space="preserve"> </w:t>
      </w:r>
      <w:r>
        <w:t>in</w:t>
      </w:r>
      <w:r>
        <w:rPr>
          <w:spacing w:val="44"/>
        </w:rPr>
        <w:t xml:space="preserve"> </w:t>
      </w:r>
      <w:r>
        <w:t>this</w:t>
      </w:r>
      <w:r>
        <w:rPr>
          <w:spacing w:val="41"/>
        </w:rPr>
        <w:t xml:space="preserve"> </w:t>
      </w:r>
      <w:r>
        <w:t>tutorial,</w:t>
      </w:r>
      <w:r>
        <w:rPr>
          <w:spacing w:val="43"/>
        </w:rPr>
        <w:t xml:space="preserve"> </w:t>
      </w:r>
      <w:r>
        <w:t>we</w:t>
      </w:r>
      <w:r>
        <w:rPr>
          <w:spacing w:val="43"/>
        </w:rPr>
        <w:t xml:space="preserve"> </w:t>
      </w:r>
      <w:r>
        <w:t>will</w:t>
      </w:r>
      <w:r>
        <w:rPr>
          <w:spacing w:val="45"/>
        </w:rPr>
        <w:t xml:space="preserve"> </w:t>
      </w:r>
      <w:r>
        <w:t>discuss</w:t>
      </w:r>
      <w:r>
        <w:rPr>
          <w:spacing w:val="1"/>
        </w:rPr>
        <w:t xml:space="preserve"> </w:t>
      </w:r>
      <w:r>
        <w:t>the</w:t>
      </w:r>
      <w:r>
        <w:rPr>
          <w:spacing w:val="12"/>
        </w:rPr>
        <w:t xml:space="preserve"> </w:t>
      </w:r>
      <w:r>
        <w:t>major</w:t>
      </w:r>
      <w:r>
        <w:rPr>
          <w:spacing w:val="9"/>
        </w:rPr>
        <w:t xml:space="preserve"> </w:t>
      </w:r>
      <w:r>
        <w:t>issues</w:t>
      </w:r>
      <w:r>
        <w:rPr>
          <w:spacing w:val="9"/>
        </w:rPr>
        <w:t xml:space="preserve"> </w:t>
      </w:r>
      <w:r>
        <w:t>regarding</w:t>
      </w:r>
      <w:r>
        <w:rPr>
          <w:spacing w:val="10"/>
        </w:rPr>
        <w:t xml:space="preserve"> </w:t>
      </w:r>
      <w:r w:rsidR="009738DD">
        <w:t>–</w:t>
      </w:r>
    </w:p>
    <w:p w:rsidR="009738DD" w:rsidRDefault="009738DD" w:rsidP="00092A39">
      <w:pPr>
        <w:pStyle w:val="BodyText"/>
        <w:kinsoku w:val="0"/>
        <w:overflowPunct w:val="0"/>
        <w:spacing w:line="319" w:lineRule="auto"/>
        <w:ind w:left="417" w:right="468"/>
        <w:jc w:val="both"/>
      </w:pPr>
    </w:p>
    <w:p w:rsidR="00092A39" w:rsidRDefault="00092A39" w:rsidP="00092A39">
      <w:pPr>
        <w:pStyle w:val="ListParagraph"/>
        <w:numPr>
          <w:ilvl w:val="2"/>
          <w:numId w:val="3"/>
        </w:numPr>
        <w:tabs>
          <w:tab w:val="left" w:pos="1049"/>
        </w:tabs>
        <w:kinsoku w:val="0"/>
        <w:overflowPunct w:val="0"/>
        <w:spacing w:before="67"/>
        <w:ind w:left="1048"/>
        <w:rPr>
          <w:sz w:val="22"/>
          <w:szCs w:val="22"/>
        </w:rPr>
      </w:pPr>
      <w:r>
        <w:rPr>
          <w:sz w:val="22"/>
          <w:szCs w:val="22"/>
        </w:rPr>
        <w:t>Mining</w:t>
      </w:r>
      <w:r>
        <w:rPr>
          <w:spacing w:val="13"/>
          <w:sz w:val="22"/>
          <w:szCs w:val="22"/>
        </w:rPr>
        <w:t xml:space="preserve"> </w:t>
      </w:r>
      <w:r>
        <w:rPr>
          <w:sz w:val="22"/>
          <w:szCs w:val="22"/>
        </w:rPr>
        <w:t>Methodology</w:t>
      </w:r>
      <w:r>
        <w:rPr>
          <w:spacing w:val="8"/>
          <w:sz w:val="22"/>
          <w:szCs w:val="22"/>
        </w:rPr>
        <w:t xml:space="preserve"> </w:t>
      </w:r>
      <w:r>
        <w:rPr>
          <w:sz w:val="22"/>
          <w:szCs w:val="22"/>
        </w:rPr>
        <w:t>and</w:t>
      </w:r>
      <w:r>
        <w:rPr>
          <w:spacing w:val="16"/>
          <w:sz w:val="22"/>
          <w:szCs w:val="22"/>
        </w:rPr>
        <w:t xml:space="preserve"> </w:t>
      </w:r>
      <w:r>
        <w:rPr>
          <w:sz w:val="22"/>
          <w:szCs w:val="22"/>
        </w:rPr>
        <w:t>User</w:t>
      </w:r>
      <w:r>
        <w:rPr>
          <w:spacing w:val="11"/>
          <w:sz w:val="22"/>
          <w:szCs w:val="22"/>
        </w:rPr>
        <w:t xml:space="preserve"> </w:t>
      </w:r>
      <w:r>
        <w:rPr>
          <w:sz w:val="22"/>
          <w:szCs w:val="22"/>
        </w:rPr>
        <w:t>Interaction</w:t>
      </w:r>
    </w:p>
    <w:p w:rsidR="00092A39" w:rsidRDefault="00092A39" w:rsidP="00092A39">
      <w:pPr>
        <w:pStyle w:val="ListParagraph"/>
        <w:numPr>
          <w:ilvl w:val="2"/>
          <w:numId w:val="3"/>
        </w:numPr>
        <w:tabs>
          <w:tab w:val="left" w:pos="1049"/>
        </w:tabs>
        <w:kinsoku w:val="0"/>
        <w:overflowPunct w:val="0"/>
        <w:spacing w:before="42"/>
        <w:ind w:left="1048"/>
        <w:rPr>
          <w:sz w:val="22"/>
          <w:szCs w:val="22"/>
        </w:rPr>
      </w:pPr>
      <w:r>
        <w:rPr>
          <w:sz w:val="22"/>
          <w:szCs w:val="22"/>
        </w:rPr>
        <w:t>Performance</w:t>
      </w:r>
      <w:r>
        <w:rPr>
          <w:spacing w:val="10"/>
          <w:sz w:val="22"/>
          <w:szCs w:val="22"/>
        </w:rPr>
        <w:t xml:space="preserve"> </w:t>
      </w:r>
      <w:r>
        <w:rPr>
          <w:sz w:val="22"/>
          <w:szCs w:val="22"/>
        </w:rPr>
        <w:t>Issues</w:t>
      </w:r>
    </w:p>
    <w:p w:rsidR="00092A39" w:rsidRDefault="00092A39" w:rsidP="00092A39">
      <w:pPr>
        <w:pStyle w:val="ListParagraph"/>
        <w:numPr>
          <w:ilvl w:val="2"/>
          <w:numId w:val="3"/>
        </w:numPr>
        <w:tabs>
          <w:tab w:val="left" w:pos="1049"/>
        </w:tabs>
        <w:kinsoku w:val="0"/>
        <w:overflowPunct w:val="0"/>
        <w:spacing w:before="42"/>
        <w:ind w:left="1048"/>
        <w:rPr>
          <w:sz w:val="22"/>
          <w:szCs w:val="22"/>
        </w:rPr>
      </w:pPr>
      <w:r>
        <w:rPr>
          <w:sz w:val="22"/>
          <w:szCs w:val="22"/>
        </w:rPr>
        <w:t>Diverse</w:t>
      </w:r>
      <w:r w:rsidRPr="00092A39">
        <w:rPr>
          <w:spacing w:val="10"/>
          <w:sz w:val="22"/>
          <w:szCs w:val="22"/>
        </w:rPr>
        <w:t xml:space="preserve"> </w:t>
      </w:r>
      <w:r>
        <w:rPr>
          <w:sz w:val="22"/>
          <w:szCs w:val="22"/>
        </w:rPr>
        <w:t>Data</w:t>
      </w:r>
      <w:r w:rsidRPr="00092A39">
        <w:rPr>
          <w:spacing w:val="11"/>
          <w:sz w:val="22"/>
          <w:szCs w:val="22"/>
        </w:rPr>
        <w:t xml:space="preserve"> </w:t>
      </w:r>
      <w:r>
        <w:rPr>
          <w:sz w:val="22"/>
          <w:szCs w:val="22"/>
        </w:rPr>
        <w:t>Types</w:t>
      </w:r>
      <w:r w:rsidRPr="00092A39">
        <w:rPr>
          <w:spacing w:val="7"/>
          <w:sz w:val="22"/>
          <w:szCs w:val="22"/>
        </w:rPr>
        <w:t xml:space="preserve"> </w:t>
      </w:r>
      <w:r>
        <w:rPr>
          <w:sz w:val="22"/>
          <w:szCs w:val="22"/>
        </w:rPr>
        <w:t>Issues</w:t>
      </w:r>
    </w:p>
    <w:p w:rsidR="00092A39" w:rsidRPr="00092A39" w:rsidRDefault="00092A39" w:rsidP="00092A39">
      <w:pPr>
        <w:tabs>
          <w:tab w:val="left" w:pos="1049"/>
        </w:tabs>
        <w:kinsoku w:val="0"/>
        <w:overflowPunct w:val="0"/>
        <w:spacing w:before="42"/>
      </w:pPr>
    </w:p>
    <w:p w:rsidR="00092A39" w:rsidRDefault="00092A39" w:rsidP="00092A39">
      <w:pPr>
        <w:pStyle w:val="Heading1"/>
        <w:kinsoku w:val="0"/>
        <w:overflowPunct w:val="0"/>
      </w:pPr>
      <w:r>
        <w:t>Mining</w:t>
      </w:r>
      <w:r>
        <w:rPr>
          <w:spacing w:val="12"/>
        </w:rPr>
        <w:t xml:space="preserve"> </w:t>
      </w:r>
      <w:r>
        <w:t>Methodology</w:t>
      </w:r>
      <w:r>
        <w:rPr>
          <w:spacing w:val="14"/>
        </w:rPr>
        <w:t xml:space="preserve"> </w:t>
      </w:r>
      <w:r>
        <w:t>and</w:t>
      </w:r>
      <w:r>
        <w:rPr>
          <w:spacing w:val="15"/>
        </w:rPr>
        <w:t xml:space="preserve"> </w:t>
      </w:r>
      <w:r>
        <w:t>User</w:t>
      </w:r>
      <w:r>
        <w:rPr>
          <w:spacing w:val="13"/>
        </w:rPr>
        <w:t xml:space="preserve"> </w:t>
      </w:r>
      <w:r>
        <w:t>Interaction</w:t>
      </w:r>
    </w:p>
    <w:p w:rsidR="00092A39" w:rsidRDefault="00092A39" w:rsidP="00092A39">
      <w:pPr>
        <w:pStyle w:val="BodyText"/>
        <w:kinsoku w:val="0"/>
        <w:overflowPunct w:val="0"/>
        <w:rPr>
          <w:b/>
          <w:bCs/>
          <w:sz w:val="24"/>
          <w:szCs w:val="24"/>
        </w:rPr>
      </w:pPr>
    </w:p>
    <w:p w:rsidR="00092A39" w:rsidRDefault="00092A39" w:rsidP="00092A39">
      <w:pPr>
        <w:pStyle w:val="ListParagraph"/>
        <w:numPr>
          <w:ilvl w:val="0"/>
          <w:numId w:val="10"/>
        </w:numPr>
        <w:tabs>
          <w:tab w:val="left" w:pos="459"/>
        </w:tabs>
        <w:kinsoku w:val="0"/>
        <w:overflowPunct w:val="0"/>
        <w:spacing w:before="141" w:line="319" w:lineRule="auto"/>
        <w:ind w:right="468"/>
        <w:jc w:val="both"/>
        <w:rPr>
          <w:sz w:val="22"/>
          <w:szCs w:val="22"/>
        </w:rPr>
      </w:pPr>
      <w:r>
        <w:rPr>
          <w:b/>
          <w:bCs/>
          <w:sz w:val="22"/>
          <w:szCs w:val="22"/>
        </w:rPr>
        <w:t>Mining</w:t>
      </w:r>
      <w:r>
        <w:rPr>
          <w:b/>
          <w:bCs/>
          <w:spacing w:val="56"/>
          <w:sz w:val="22"/>
          <w:szCs w:val="22"/>
        </w:rPr>
        <w:t xml:space="preserve"> </w:t>
      </w:r>
      <w:r>
        <w:rPr>
          <w:b/>
          <w:bCs/>
          <w:sz w:val="22"/>
          <w:szCs w:val="22"/>
        </w:rPr>
        <w:t>different</w:t>
      </w:r>
      <w:r>
        <w:rPr>
          <w:b/>
          <w:bCs/>
          <w:spacing w:val="56"/>
          <w:sz w:val="22"/>
          <w:szCs w:val="22"/>
        </w:rPr>
        <w:t xml:space="preserve"> </w:t>
      </w:r>
      <w:r>
        <w:rPr>
          <w:b/>
          <w:bCs/>
          <w:sz w:val="22"/>
          <w:szCs w:val="22"/>
        </w:rPr>
        <w:t>kinds</w:t>
      </w:r>
      <w:r>
        <w:rPr>
          <w:b/>
          <w:bCs/>
          <w:spacing w:val="56"/>
          <w:sz w:val="22"/>
          <w:szCs w:val="22"/>
        </w:rPr>
        <w:t xml:space="preserve"> </w:t>
      </w:r>
      <w:r>
        <w:rPr>
          <w:b/>
          <w:bCs/>
          <w:sz w:val="22"/>
          <w:szCs w:val="22"/>
        </w:rPr>
        <w:t>of</w:t>
      </w:r>
      <w:r>
        <w:rPr>
          <w:b/>
          <w:bCs/>
          <w:spacing w:val="56"/>
          <w:sz w:val="22"/>
          <w:szCs w:val="22"/>
        </w:rPr>
        <w:t xml:space="preserve"> </w:t>
      </w:r>
      <w:r>
        <w:rPr>
          <w:b/>
          <w:bCs/>
          <w:sz w:val="22"/>
          <w:szCs w:val="22"/>
        </w:rPr>
        <w:t>knowledge</w:t>
      </w:r>
      <w:r>
        <w:rPr>
          <w:b/>
          <w:bCs/>
          <w:spacing w:val="56"/>
          <w:sz w:val="22"/>
          <w:szCs w:val="22"/>
        </w:rPr>
        <w:t xml:space="preserve"> </w:t>
      </w:r>
      <w:r>
        <w:rPr>
          <w:b/>
          <w:bCs/>
          <w:sz w:val="22"/>
          <w:szCs w:val="22"/>
        </w:rPr>
        <w:t>in</w:t>
      </w:r>
      <w:r>
        <w:rPr>
          <w:b/>
          <w:bCs/>
          <w:spacing w:val="56"/>
          <w:sz w:val="22"/>
          <w:szCs w:val="22"/>
        </w:rPr>
        <w:t xml:space="preserve"> </w:t>
      </w:r>
      <w:r>
        <w:rPr>
          <w:b/>
          <w:bCs/>
          <w:sz w:val="22"/>
          <w:szCs w:val="22"/>
        </w:rPr>
        <w:t xml:space="preserve">databases </w:t>
      </w:r>
      <w:r>
        <w:rPr>
          <w:sz w:val="22"/>
          <w:szCs w:val="22"/>
        </w:rPr>
        <w:t>−</w:t>
      </w:r>
      <w:r>
        <w:rPr>
          <w:spacing w:val="56"/>
          <w:sz w:val="22"/>
          <w:szCs w:val="22"/>
        </w:rPr>
        <w:t xml:space="preserve"> </w:t>
      </w:r>
      <w:r>
        <w:rPr>
          <w:sz w:val="22"/>
          <w:szCs w:val="22"/>
        </w:rPr>
        <w:t>Different</w:t>
      </w:r>
      <w:r>
        <w:rPr>
          <w:spacing w:val="56"/>
          <w:sz w:val="22"/>
          <w:szCs w:val="22"/>
        </w:rPr>
        <w:t xml:space="preserve"> </w:t>
      </w:r>
      <w:r>
        <w:rPr>
          <w:sz w:val="22"/>
          <w:szCs w:val="22"/>
        </w:rPr>
        <w:t>users   may   be</w:t>
      </w:r>
      <w:r>
        <w:rPr>
          <w:spacing w:val="1"/>
          <w:sz w:val="22"/>
          <w:szCs w:val="22"/>
        </w:rPr>
        <w:t xml:space="preserve"> </w:t>
      </w:r>
      <w:r>
        <w:rPr>
          <w:sz w:val="22"/>
          <w:szCs w:val="22"/>
        </w:rPr>
        <w:t>interested</w:t>
      </w:r>
      <w:r>
        <w:rPr>
          <w:spacing w:val="1"/>
          <w:sz w:val="22"/>
          <w:szCs w:val="22"/>
        </w:rPr>
        <w:t xml:space="preserve"> </w:t>
      </w:r>
      <w:r>
        <w:rPr>
          <w:sz w:val="22"/>
          <w:szCs w:val="22"/>
        </w:rPr>
        <w:t>in</w:t>
      </w:r>
      <w:r>
        <w:rPr>
          <w:spacing w:val="1"/>
          <w:sz w:val="22"/>
          <w:szCs w:val="22"/>
        </w:rPr>
        <w:t xml:space="preserve"> </w:t>
      </w:r>
      <w:r>
        <w:rPr>
          <w:sz w:val="22"/>
          <w:szCs w:val="22"/>
        </w:rPr>
        <w:t>different</w:t>
      </w:r>
      <w:r>
        <w:rPr>
          <w:spacing w:val="1"/>
          <w:sz w:val="22"/>
          <w:szCs w:val="22"/>
        </w:rPr>
        <w:t xml:space="preserve"> </w:t>
      </w:r>
      <w:r>
        <w:rPr>
          <w:sz w:val="22"/>
          <w:szCs w:val="22"/>
        </w:rPr>
        <w:t>kinds</w:t>
      </w:r>
      <w:r>
        <w:rPr>
          <w:spacing w:val="1"/>
          <w:sz w:val="22"/>
          <w:szCs w:val="22"/>
        </w:rPr>
        <w:t xml:space="preserve"> </w:t>
      </w:r>
      <w:r>
        <w:rPr>
          <w:sz w:val="22"/>
          <w:szCs w:val="22"/>
        </w:rPr>
        <w:t>of</w:t>
      </w:r>
      <w:r>
        <w:rPr>
          <w:spacing w:val="1"/>
          <w:sz w:val="22"/>
          <w:szCs w:val="22"/>
        </w:rPr>
        <w:t xml:space="preserve"> </w:t>
      </w:r>
      <w:r>
        <w:rPr>
          <w:sz w:val="22"/>
          <w:szCs w:val="22"/>
        </w:rPr>
        <w:t>knowledge.</w:t>
      </w:r>
      <w:r>
        <w:rPr>
          <w:spacing w:val="55"/>
          <w:sz w:val="22"/>
          <w:szCs w:val="22"/>
        </w:rPr>
        <w:t xml:space="preserve"> </w:t>
      </w:r>
      <w:r>
        <w:rPr>
          <w:sz w:val="22"/>
          <w:szCs w:val="22"/>
        </w:rPr>
        <w:t>Therefore</w:t>
      </w:r>
      <w:r>
        <w:rPr>
          <w:spacing w:val="55"/>
          <w:sz w:val="22"/>
          <w:szCs w:val="22"/>
        </w:rPr>
        <w:t xml:space="preserve"> </w:t>
      </w:r>
      <w:r>
        <w:rPr>
          <w:sz w:val="22"/>
          <w:szCs w:val="22"/>
        </w:rPr>
        <w:t>it</w:t>
      </w:r>
      <w:r>
        <w:rPr>
          <w:spacing w:val="55"/>
          <w:sz w:val="22"/>
          <w:szCs w:val="22"/>
        </w:rPr>
        <w:t xml:space="preserve"> </w:t>
      </w:r>
      <w:r>
        <w:rPr>
          <w:sz w:val="22"/>
          <w:szCs w:val="22"/>
        </w:rPr>
        <w:t>is necessary</w:t>
      </w:r>
      <w:r>
        <w:rPr>
          <w:spacing w:val="55"/>
          <w:sz w:val="22"/>
          <w:szCs w:val="22"/>
        </w:rPr>
        <w:t xml:space="preserve"> </w:t>
      </w:r>
      <w:r>
        <w:rPr>
          <w:sz w:val="22"/>
          <w:szCs w:val="22"/>
        </w:rPr>
        <w:t>for</w:t>
      </w:r>
      <w:r>
        <w:rPr>
          <w:spacing w:val="55"/>
          <w:sz w:val="22"/>
          <w:szCs w:val="22"/>
        </w:rPr>
        <w:t xml:space="preserve"> </w:t>
      </w:r>
      <w:r>
        <w:rPr>
          <w:sz w:val="22"/>
          <w:szCs w:val="22"/>
        </w:rPr>
        <w:t>data</w:t>
      </w:r>
      <w:r>
        <w:rPr>
          <w:spacing w:val="55"/>
          <w:sz w:val="22"/>
          <w:szCs w:val="22"/>
        </w:rPr>
        <w:t xml:space="preserve"> </w:t>
      </w:r>
      <w:r>
        <w:rPr>
          <w:sz w:val="22"/>
          <w:szCs w:val="22"/>
        </w:rPr>
        <w:t>mining to</w:t>
      </w:r>
      <w:r>
        <w:rPr>
          <w:spacing w:val="1"/>
          <w:sz w:val="22"/>
          <w:szCs w:val="22"/>
        </w:rPr>
        <w:t xml:space="preserve"> </w:t>
      </w:r>
      <w:r>
        <w:rPr>
          <w:sz w:val="22"/>
          <w:szCs w:val="22"/>
        </w:rPr>
        <w:t>cover</w:t>
      </w:r>
      <w:r>
        <w:rPr>
          <w:spacing w:val="14"/>
          <w:sz w:val="22"/>
          <w:szCs w:val="22"/>
        </w:rPr>
        <w:t xml:space="preserve"> </w:t>
      </w:r>
      <w:r>
        <w:rPr>
          <w:sz w:val="22"/>
          <w:szCs w:val="22"/>
        </w:rPr>
        <w:t>a</w:t>
      </w:r>
      <w:r>
        <w:rPr>
          <w:spacing w:val="17"/>
          <w:sz w:val="22"/>
          <w:szCs w:val="22"/>
        </w:rPr>
        <w:t xml:space="preserve"> </w:t>
      </w:r>
      <w:r>
        <w:rPr>
          <w:sz w:val="22"/>
          <w:szCs w:val="22"/>
        </w:rPr>
        <w:t>broad</w:t>
      </w:r>
      <w:r>
        <w:rPr>
          <w:spacing w:val="14"/>
          <w:sz w:val="22"/>
          <w:szCs w:val="22"/>
        </w:rPr>
        <w:t xml:space="preserve"> </w:t>
      </w:r>
      <w:r>
        <w:rPr>
          <w:sz w:val="22"/>
          <w:szCs w:val="22"/>
        </w:rPr>
        <w:t>range</w:t>
      </w:r>
      <w:r>
        <w:rPr>
          <w:spacing w:val="15"/>
          <w:sz w:val="22"/>
          <w:szCs w:val="22"/>
        </w:rPr>
        <w:t xml:space="preserve"> </w:t>
      </w:r>
      <w:r>
        <w:rPr>
          <w:sz w:val="22"/>
          <w:szCs w:val="22"/>
        </w:rPr>
        <w:t>of</w:t>
      </w:r>
      <w:r>
        <w:rPr>
          <w:spacing w:val="14"/>
          <w:sz w:val="22"/>
          <w:szCs w:val="22"/>
        </w:rPr>
        <w:t xml:space="preserve"> </w:t>
      </w:r>
      <w:r>
        <w:rPr>
          <w:sz w:val="22"/>
          <w:szCs w:val="22"/>
        </w:rPr>
        <w:t>knowledge</w:t>
      </w:r>
      <w:r>
        <w:rPr>
          <w:spacing w:val="15"/>
          <w:sz w:val="22"/>
          <w:szCs w:val="22"/>
        </w:rPr>
        <w:t xml:space="preserve"> </w:t>
      </w:r>
      <w:r>
        <w:rPr>
          <w:sz w:val="22"/>
          <w:szCs w:val="22"/>
        </w:rPr>
        <w:t>discovery</w:t>
      </w:r>
      <w:r>
        <w:rPr>
          <w:spacing w:val="14"/>
          <w:sz w:val="22"/>
          <w:szCs w:val="22"/>
        </w:rPr>
        <w:t xml:space="preserve"> </w:t>
      </w:r>
      <w:r>
        <w:rPr>
          <w:sz w:val="22"/>
          <w:szCs w:val="22"/>
        </w:rPr>
        <w:t>task.</w:t>
      </w:r>
    </w:p>
    <w:p w:rsidR="00092A39" w:rsidRDefault="00092A39" w:rsidP="00092A39">
      <w:pPr>
        <w:pStyle w:val="ListParagraph"/>
        <w:numPr>
          <w:ilvl w:val="0"/>
          <w:numId w:val="10"/>
        </w:numPr>
        <w:tabs>
          <w:tab w:val="left" w:pos="459"/>
        </w:tabs>
        <w:kinsoku w:val="0"/>
        <w:overflowPunct w:val="0"/>
        <w:spacing w:before="140" w:line="319" w:lineRule="auto"/>
        <w:ind w:right="467"/>
        <w:jc w:val="both"/>
        <w:rPr>
          <w:sz w:val="22"/>
          <w:szCs w:val="22"/>
        </w:rPr>
      </w:pPr>
      <w:r>
        <w:rPr>
          <w:b/>
          <w:bCs/>
          <w:sz w:val="22"/>
          <w:szCs w:val="22"/>
        </w:rPr>
        <w:t>Interactive</w:t>
      </w:r>
      <w:r>
        <w:rPr>
          <w:b/>
          <w:bCs/>
          <w:spacing w:val="1"/>
          <w:sz w:val="22"/>
          <w:szCs w:val="22"/>
        </w:rPr>
        <w:t xml:space="preserve"> </w:t>
      </w:r>
      <w:r>
        <w:rPr>
          <w:b/>
          <w:bCs/>
          <w:sz w:val="22"/>
          <w:szCs w:val="22"/>
        </w:rPr>
        <w:t>mining of knowledge at multiple</w:t>
      </w:r>
      <w:r>
        <w:rPr>
          <w:b/>
          <w:bCs/>
          <w:spacing w:val="1"/>
          <w:sz w:val="22"/>
          <w:szCs w:val="22"/>
        </w:rPr>
        <w:t xml:space="preserve"> </w:t>
      </w:r>
      <w:r>
        <w:rPr>
          <w:b/>
          <w:bCs/>
          <w:sz w:val="22"/>
          <w:szCs w:val="22"/>
        </w:rPr>
        <w:t xml:space="preserve">levels of abstraction </w:t>
      </w:r>
      <w:r>
        <w:rPr>
          <w:sz w:val="22"/>
          <w:szCs w:val="22"/>
        </w:rPr>
        <w:t>− The</w:t>
      </w:r>
      <w:r>
        <w:rPr>
          <w:spacing w:val="1"/>
          <w:sz w:val="22"/>
          <w:szCs w:val="22"/>
        </w:rPr>
        <w:t xml:space="preserve"> </w:t>
      </w:r>
      <w:r>
        <w:rPr>
          <w:sz w:val="22"/>
          <w:szCs w:val="22"/>
        </w:rPr>
        <w:t>data mining</w:t>
      </w:r>
      <w:r>
        <w:rPr>
          <w:spacing w:val="1"/>
          <w:sz w:val="22"/>
          <w:szCs w:val="22"/>
        </w:rPr>
        <w:t xml:space="preserve"> </w:t>
      </w:r>
      <w:r>
        <w:rPr>
          <w:sz w:val="22"/>
          <w:szCs w:val="22"/>
        </w:rPr>
        <w:t>process</w:t>
      </w:r>
      <w:r>
        <w:rPr>
          <w:spacing w:val="1"/>
          <w:sz w:val="22"/>
          <w:szCs w:val="22"/>
        </w:rPr>
        <w:t xml:space="preserve"> </w:t>
      </w:r>
      <w:r>
        <w:rPr>
          <w:sz w:val="22"/>
          <w:szCs w:val="22"/>
        </w:rPr>
        <w:t>needs</w:t>
      </w:r>
      <w:r>
        <w:rPr>
          <w:spacing w:val="1"/>
          <w:sz w:val="22"/>
          <w:szCs w:val="22"/>
        </w:rPr>
        <w:t xml:space="preserve"> </w:t>
      </w:r>
      <w:r>
        <w:rPr>
          <w:sz w:val="22"/>
          <w:szCs w:val="22"/>
        </w:rPr>
        <w:t>to be</w:t>
      </w:r>
      <w:r>
        <w:rPr>
          <w:spacing w:val="1"/>
          <w:sz w:val="22"/>
          <w:szCs w:val="22"/>
        </w:rPr>
        <w:t xml:space="preserve"> </w:t>
      </w:r>
      <w:r>
        <w:rPr>
          <w:sz w:val="22"/>
          <w:szCs w:val="22"/>
        </w:rPr>
        <w:t>interactive</w:t>
      </w:r>
      <w:r>
        <w:rPr>
          <w:spacing w:val="1"/>
          <w:sz w:val="22"/>
          <w:szCs w:val="22"/>
        </w:rPr>
        <w:t xml:space="preserve"> </w:t>
      </w:r>
      <w:r>
        <w:rPr>
          <w:sz w:val="22"/>
          <w:szCs w:val="22"/>
        </w:rPr>
        <w:t>because</w:t>
      </w:r>
      <w:r>
        <w:rPr>
          <w:spacing w:val="1"/>
          <w:sz w:val="22"/>
          <w:szCs w:val="22"/>
        </w:rPr>
        <w:t xml:space="preserve"> </w:t>
      </w:r>
      <w:r>
        <w:rPr>
          <w:sz w:val="22"/>
          <w:szCs w:val="22"/>
        </w:rPr>
        <w:t>it allows</w:t>
      </w:r>
      <w:r>
        <w:rPr>
          <w:spacing w:val="1"/>
          <w:sz w:val="22"/>
          <w:szCs w:val="22"/>
        </w:rPr>
        <w:t xml:space="preserve"> </w:t>
      </w:r>
      <w:r>
        <w:rPr>
          <w:sz w:val="22"/>
          <w:szCs w:val="22"/>
        </w:rPr>
        <w:t>users</w:t>
      </w:r>
      <w:r>
        <w:rPr>
          <w:spacing w:val="1"/>
          <w:sz w:val="22"/>
          <w:szCs w:val="22"/>
        </w:rPr>
        <w:t xml:space="preserve"> </w:t>
      </w:r>
      <w:r>
        <w:rPr>
          <w:sz w:val="22"/>
          <w:szCs w:val="22"/>
        </w:rPr>
        <w:t>to focus the</w:t>
      </w:r>
      <w:r>
        <w:rPr>
          <w:spacing w:val="1"/>
          <w:sz w:val="22"/>
          <w:szCs w:val="22"/>
        </w:rPr>
        <w:t xml:space="preserve"> </w:t>
      </w:r>
      <w:r>
        <w:rPr>
          <w:sz w:val="22"/>
          <w:szCs w:val="22"/>
        </w:rPr>
        <w:t>search</w:t>
      </w:r>
      <w:r>
        <w:rPr>
          <w:spacing w:val="1"/>
          <w:sz w:val="22"/>
          <w:szCs w:val="22"/>
        </w:rPr>
        <w:t xml:space="preserve"> </w:t>
      </w:r>
      <w:r>
        <w:rPr>
          <w:sz w:val="22"/>
          <w:szCs w:val="22"/>
        </w:rPr>
        <w:t>for</w:t>
      </w:r>
      <w:r>
        <w:rPr>
          <w:spacing w:val="1"/>
          <w:sz w:val="22"/>
          <w:szCs w:val="22"/>
        </w:rPr>
        <w:t xml:space="preserve"> </w:t>
      </w:r>
      <w:r>
        <w:rPr>
          <w:sz w:val="22"/>
          <w:szCs w:val="22"/>
        </w:rPr>
        <w:t>patterns,</w:t>
      </w:r>
      <w:r>
        <w:rPr>
          <w:spacing w:val="1"/>
          <w:sz w:val="22"/>
          <w:szCs w:val="22"/>
        </w:rPr>
        <w:t xml:space="preserve"> </w:t>
      </w:r>
      <w:r>
        <w:rPr>
          <w:sz w:val="22"/>
          <w:szCs w:val="22"/>
        </w:rPr>
        <w:t>providing</w:t>
      </w:r>
      <w:r>
        <w:rPr>
          <w:spacing w:val="24"/>
          <w:sz w:val="22"/>
          <w:szCs w:val="22"/>
        </w:rPr>
        <w:t xml:space="preserve"> </w:t>
      </w:r>
      <w:r>
        <w:rPr>
          <w:sz w:val="22"/>
          <w:szCs w:val="22"/>
        </w:rPr>
        <w:t>and</w:t>
      </w:r>
      <w:r>
        <w:rPr>
          <w:spacing w:val="21"/>
          <w:sz w:val="22"/>
          <w:szCs w:val="22"/>
        </w:rPr>
        <w:t xml:space="preserve"> </w:t>
      </w:r>
      <w:r>
        <w:rPr>
          <w:sz w:val="22"/>
          <w:szCs w:val="22"/>
        </w:rPr>
        <w:t>refining</w:t>
      </w:r>
      <w:r>
        <w:rPr>
          <w:spacing w:val="20"/>
          <w:sz w:val="22"/>
          <w:szCs w:val="22"/>
        </w:rPr>
        <w:t xml:space="preserve"> </w:t>
      </w:r>
      <w:r>
        <w:rPr>
          <w:sz w:val="22"/>
          <w:szCs w:val="22"/>
        </w:rPr>
        <w:t>data</w:t>
      </w:r>
      <w:r>
        <w:rPr>
          <w:spacing w:val="23"/>
          <w:sz w:val="22"/>
          <w:szCs w:val="22"/>
        </w:rPr>
        <w:t xml:space="preserve"> </w:t>
      </w:r>
      <w:r>
        <w:rPr>
          <w:sz w:val="22"/>
          <w:szCs w:val="22"/>
        </w:rPr>
        <w:t>mining</w:t>
      </w:r>
      <w:r>
        <w:rPr>
          <w:spacing w:val="22"/>
          <w:sz w:val="22"/>
          <w:szCs w:val="22"/>
        </w:rPr>
        <w:t xml:space="preserve"> </w:t>
      </w:r>
      <w:r>
        <w:rPr>
          <w:sz w:val="22"/>
          <w:szCs w:val="22"/>
        </w:rPr>
        <w:t>requests</w:t>
      </w:r>
      <w:r>
        <w:rPr>
          <w:spacing w:val="22"/>
          <w:sz w:val="22"/>
          <w:szCs w:val="22"/>
        </w:rPr>
        <w:t xml:space="preserve"> </w:t>
      </w:r>
      <w:r>
        <w:rPr>
          <w:sz w:val="22"/>
          <w:szCs w:val="22"/>
        </w:rPr>
        <w:t>based</w:t>
      </w:r>
      <w:r>
        <w:rPr>
          <w:spacing w:val="26"/>
          <w:sz w:val="22"/>
          <w:szCs w:val="22"/>
        </w:rPr>
        <w:t xml:space="preserve"> </w:t>
      </w:r>
      <w:r>
        <w:rPr>
          <w:sz w:val="22"/>
          <w:szCs w:val="22"/>
        </w:rPr>
        <w:t>on</w:t>
      </w:r>
      <w:r>
        <w:rPr>
          <w:spacing w:val="22"/>
          <w:sz w:val="22"/>
          <w:szCs w:val="22"/>
        </w:rPr>
        <w:t xml:space="preserve"> </w:t>
      </w:r>
      <w:r>
        <w:rPr>
          <w:sz w:val="22"/>
          <w:szCs w:val="22"/>
        </w:rPr>
        <w:t>the</w:t>
      </w:r>
      <w:r>
        <w:rPr>
          <w:spacing w:val="23"/>
          <w:sz w:val="22"/>
          <w:szCs w:val="22"/>
        </w:rPr>
        <w:t xml:space="preserve"> </w:t>
      </w:r>
      <w:r>
        <w:rPr>
          <w:sz w:val="22"/>
          <w:szCs w:val="22"/>
        </w:rPr>
        <w:t>returned</w:t>
      </w:r>
      <w:r>
        <w:rPr>
          <w:spacing w:val="22"/>
          <w:sz w:val="22"/>
          <w:szCs w:val="22"/>
        </w:rPr>
        <w:t xml:space="preserve"> </w:t>
      </w:r>
      <w:r>
        <w:rPr>
          <w:sz w:val="22"/>
          <w:szCs w:val="22"/>
        </w:rPr>
        <w:t>results.</w:t>
      </w:r>
    </w:p>
    <w:p w:rsidR="00092A39" w:rsidRPr="00092A39" w:rsidRDefault="00092A39" w:rsidP="00092A39">
      <w:pPr>
        <w:pStyle w:val="ListParagraph"/>
        <w:numPr>
          <w:ilvl w:val="0"/>
          <w:numId w:val="10"/>
        </w:numPr>
        <w:tabs>
          <w:tab w:val="left" w:pos="459"/>
        </w:tabs>
        <w:kinsoku w:val="0"/>
        <w:overflowPunct w:val="0"/>
        <w:spacing w:before="143" w:line="321" w:lineRule="auto"/>
        <w:ind w:right="471"/>
        <w:jc w:val="both"/>
        <w:rPr>
          <w:sz w:val="22"/>
          <w:szCs w:val="22"/>
        </w:rPr>
      </w:pPr>
      <w:r>
        <w:rPr>
          <w:b/>
          <w:bCs/>
          <w:sz w:val="22"/>
          <w:szCs w:val="22"/>
        </w:rPr>
        <w:t>Incorporation</w:t>
      </w:r>
      <w:r>
        <w:rPr>
          <w:b/>
          <w:bCs/>
          <w:spacing w:val="1"/>
          <w:sz w:val="22"/>
          <w:szCs w:val="22"/>
        </w:rPr>
        <w:t xml:space="preserve"> </w:t>
      </w:r>
      <w:r>
        <w:rPr>
          <w:b/>
          <w:bCs/>
          <w:sz w:val="22"/>
          <w:szCs w:val="22"/>
        </w:rPr>
        <w:t>of</w:t>
      </w:r>
      <w:r>
        <w:rPr>
          <w:b/>
          <w:bCs/>
          <w:spacing w:val="1"/>
          <w:sz w:val="22"/>
          <w:szCs w:val="22"/>
        </w:rPr>
        <w:t xml:space="preserve"> </w:t>
      </w:r>
      <w:r>
        <w:rPr>
          <w:b/>
          <w:bCs/>
          <w:sz w:val="22"/>
          <w:szCs w:val="22"/>
        </w:rPr>
        <w:t>background</w:t>
      </w:r>
      <w:r>
        <w:rPr>
          <w:b/>
          <w:bCs/>
          <w:spacing w:val="1"/>
          <w:sz w:val="22"/>
          <w:szCs w:val="22"/>
        </w:rPr>
        <w:t xml:space="preserve"> </w:t>
      </w:r>
      <w:r>
        <w:rPr>
          <w:b/>
          <w:bCs/>
          <w:sz w:val="22"/>
          <w:szCs w:val="22"/>
        </w:rPr>
        <w:t>knowledge</w:t>
      </w:r>
      <w:r>
        <w:rPr>
          <w:b/>
          <w:bCs/>
          <w:spacing w:val="1"/>
          <w:sz w:val="22"/>
          <w:szCs w:val="22"/>
        </w:rPr>
        <w:t xml:space="preserve"> </w:t>
      </w:r>
      <w:r>
        <w:rPr>
          <w:sz w:val="22"/>
          <w:szCs w:val="22"/>
        </w:rPr>
        <w:t xml:space="preserve">− </w:t>
      </w:r>
      <w:proofErr w:type="gramStart"/>
      <w:r>
        <w:rPr>
          <w:sz w:val="22"/>
          <w:szCs w:val="22"/>
        </w:rPr>
        <w:t>To</w:t>
      </w:r>
      <w:proofErr w:type="gramEnd"/>
      <w:r>
        <w:rPr>
          <w:spacing w:val="55"/>
          <w:sz w:val="22"/>
          <w:szCs w:val="22"/>
        </w:rPr>
        <w:t xml:space="preserve"> </w:t>
      </w:r>
      <w:r>
        <w:rPr>
          <w:sz w:val="22"/>
          <w:szCs w:val="22"/>
        </w:rPr>
        <w:t>guide</w:t>
      </w:r>
      <w:r>
        <w:rPr>
          <w:spacing w:val="55"/>
          <w:sz w:val="22"/>
          <w:szCs w:val="22"/>
        </w:rPr>
        <w:t xml:space="preserve"> </w:t>
      </w:r>
      <w:r>
        <w:rPr>
          <w:sz w:val="22"/>
          <w:szCs w:val="22"/>
        </w:rPr>
        <w:t>discovery</w:t>
      </w:r>
      <w:r>
        <w:rPr>
          <w:spacing w:val="55"/>
          <w:sz w:val="22"/>
          <w:szCs w:val="22"/>
        </w:rPr>
        <w:t xml:space="preserve"> </w:t>
      </w:r>
      <w:r>
        <w:rPr>
          <w:sz w:val="22"/>
          <w:szCs w:val="22"/>
        </w:rPr>
        <w:t>process</w:t>
      </w:r>
      <w:r>
        <w:rPr>
          <w:spacing w:val="55"/>
          <w:sz w:val="22"/>
          <w:szCs w:val="22"/>
        </w:rPr>
        <w:t xml:space="preserve"> </w:t>
      </w:r>
      <w:r>
        <w:rPr>
          <w:sz w:val="22"/>
          <w:szCs w:val="22"/>
        </w:rPr>
        <w:t>and</w:t>
      </w:r>
      <w:r>
        <w:rPr>
          <w:spacing w:val="55"/>
          <w:sz w:val="22"/>
          <w:szCs w:val="22"/>
        </w:rPr>
        <w:t xml:space="preserve"> </w:t>
      </w:r>
      <w:r>
        <w:rPr>
          <w:sz w:val="22"/>
          <w:szCs w:val="22"/>
        </w:rPr>
        <w:t>to</w:t>
      </w:r>
      <w:r>
        <w:rPr>
          <w:spacing w:val="55"/>
          <w:sz w:val="22"/>
          <w:szCs w:val="22"/>
        </w:rPr>
        <w:t xml:space="preserve"> </w:t>
      </w:r>
      <w:r>
        <w:rPr>
          <w:sz w:val="22"/>
          <w:szCs w:val="22"/>
        </w:rPr>
        <w:t>express</w:t>
      </w:r>
      <w:r>
        <w:rPr>
          <w:spacing w:val="-52"/>
          <w:sz w:val="22"/>
          <w:szCs w:val="22"/>
        </w:rPr>
        <w:t xml:space="preserve"> </w:t>
      </w:r>
      <w:r>
        <w:rPr>
          <w:sz w:val="22"/>
          <w:szCs w:val="22"/>
        </w:rPr>
        <w:t>the</w:t>
      </w:r>
      <w:r>
        <w:rPr>
          <w:spacing w:val="4"/>
          <w:sz w:val="22"/>
          <w:szCs w:val="22"/>
        </w:rPr>
        <w:t xml:space="preserve"> </w:t>
      </w:r>
      <w:r>
        <w:rPr>
          <w:sz w:val="22"/>
          <w:szCs w:val="22"/>
        </w:rPr>
        <w:t>discovered</w:t>
      </w:r>
      <w:r>
        <w:rPr>
          <w:spacing w:val="3"/>
          <w:sz w:val="22"/>
          <w:szCs w:val="22"/>
        </w:rPr>
        <w:t xml:space="preserve"> </w:t>
      </w:r>
      <w:r>
        <w:rPr>
          <w:sz w:val="22"/>
          <w:szCs w:val="22"/>
        </w:rPr>
        <w:t>patterns,</w:t>
      </w:r>
      <w:r>
        <w:rPr>
          <w:spacing w:val="8"/>
          <w:sz w:val="22"/>
          <w:szCs w:val="22"/>
        </w:rPr>
        <w:t xml:space="preserve"> </w:t>
      </w:r>
      <w:r>
        <w:rPr>
          <w:sz w:val="22"/>
          <w:szCs w:val="22"/>
        </w:rPr>
        <w:t>the</w:t>
      </w:r>
      <w:r>
        <w:rPr>
          <w:spacing w:val="8"/>
          <w:sz w:val="22"/>
          <w:szCs w:val="22"/>
        </w:rPr>
        <w:t xml:space="preserve"> </w:t>
      </w:r>
      <w:r>
        <w:rPr>
          <w:sz w:val="22"/>
          <w:szCs w:val="22"/>
        </w:rPr>
        <w:t>background</w:t>
      </w:r>
      <w:r>
        <w:rPr>
          <w:spacing w:val="5"/>
          <w:sz w:val="22"/>
          <w:szCs w:val="22"/>
        </w:rPr>
        <w:t xml:space="preserve"> </w:t>
      </w:r>
      <w:r>
        <w:rPr>
          <w:sz w:val="22"/>
          <w:szCs w:val="22"/>
        </w:rPr>
        <w:t>knowledge</w:t>
      </w:r>
      <w:r>
        <w:rPr>
          <w:spacing w:val="2"/>
          <w:sz w:val="22"/>
          <w:szCs w:val="22"/>
        </w:rPr>
        <w:t xml:space="preserve"> </w:t>
      </w:r>
      <w:r>
        <w:rPr>
          <w:sz w:val="22"/>
          <w:szCs w:val="22"/>
        </w:rPr>
        <w:t>can</w:t>
      </w:r>
      <w:r>
        <w:rPr>
          <w:spacing w:val="3"/>
          <w:sz w:val="22"/>
          <w:szCs w:val="22"/>
        </w:rPr>
        <w:t xml:space="preserve"> </w:t>
      </w:r>
      <w:r>
        <w:rPr>
          <w:sz w:val="22"/>
          <w:szCs w:val="22"/>
        </w:rPr>
        <w:t>be</w:t>
      </w:r>
      <w:r>
        <w:rPr>
          <w:spacing w:val="2"/>
          <w:sz w:val="22"/>
          <w:szCs w:val="22"/>
        </w:rPr>
        <w:t xml:space="preserve"> </w:t>
      </w:r>
      <w:r>
        <w:rPr>
          <w:sz w:val="22"/>
          <w:szCs w:val="22"/>
        </w:rPr>
        <w:t>used.</w:t>
      </w:r>
      <w:r>
        <w:rPr>
          <w:spacing w:val="3"/>
          <w:sz w:val="22"/>
          <w:szCs w:val="22"/>
        </w:rPr>
        <w:t xml:space="preserve"> </w:t>
      </w:r>
      <w:r>
        <w:rPr>
          <w:sz w:val="22"/>
          <w:szCs w:val="22"/>
        </w:rPr>
        <w:t>Background k</w:t>
      </w:r>
      <w:r>
        <w:t>nowledge</w:t>
      </w:r>
      <w:r w:rsidRPr="00092A39">
        <w:rPr>
          <w:spacing w:val="42"/>
        </w:rPr>
        <w:t xml:space="preserve"> </w:t>
      </w:r>
      <w:r>
        <w:t>may</w:t>
      </w:r>
      <w:r w:rsidRPr="00092A39">
        <w:rPr>
          <w:spacing w:val="39"/>
        </w:rPr>
        <w:t xml:space="preserve"> </w:t>
      </w:r>
      <w:r>
        <w:t>be</w:t>
      </w:r>
      <w:r w:rsidRPr="00092A39">
        <w:rPr>
          <w:spacing w:val="43"/>
        </w:rPr>
        <w:t xml:space="preserve"> </w:t>
      </w:r>
      <w:r>
        <w:t>used</w:t>
      </w:r>
      <w:r w:rsidRPr="00092A39">
        <w:rPr>
          <w:spacing w:val="41"/>
        </w:rPr>
        <w:t xml:space="preserve"> </w:t>
      </w:r>
      <w:r>
        <w:t>to</w:t>
      </w:r>
      <w:r w:rsidRPr="00092A39">
        <w:rPr>
          <w:spacing w:val="39"/>
        </w:rPr>
        <w:t xml:space="preserve"> </w:t>
      </w:r>
      <w:r>
        <w:t>express</w:t>
      </w:r>
      <w:r w:rsidRPr="00092A39">
        <w:rPr>
          <w:spacing w:val="39"/>
        </w:rPr>
        <w:t xml:space="preserve"> </w:t>
      </w:r>
      <w:r>
        <w:t>the</w:t>
      </w:r>
      <w:r w:rsidRPr="00092A39">
        <w:rPr>
          <w:spacing w:val="40"/>
        </w:rPr>
        <w:t xml:space="preserve"> </w:t>
      </w:r>
      <w:r>
        <w:t>discovered</w:t>
      </w:r>
      <w:r w:rsidRPr="00092A39">
        <w:rPr>
          <w:spacing w:val="35"/>
        </w:rPr>
        <w:t xml:space="preserve"> </w:t>
      </w:r>
      <w:r>
        <w:t>patterns</w:t>
      </w:r>
      <w:r w:rsidRPr="00092A39">
        <w:rPr>
          <w:spacing w:val="39"/>
        </w:rPr>
        <w:t xml:space="preserve"> </w:t>
      </w:r>
      <w:r>
        <w:t>not</w:t>
      </w:r>
      <w:r w:rsidRPr="00092A39">
        <w:rPr>
          <w:spacing w:val="43"/>
        </w:rPr>
        <w:t xml:space="preserve"> </w:t>
      </w:r>
      <w:r>
        <w:t>only</w:t>
      </w:r>
      <w:r w:rsidRPr="00092A39">
        <w:rPr>
          <w:spacing w:val="35"/>
        </w:rPr>
        <w:t xml:space="preserve"> </w:t>
      </w:r>
      <w:r>
        <w:t>in</w:t>
      </w:r>
      <w:r w:rsidRPr="00092A39">
        <w:rPr>
          <w:spacing w:val="39"/>
        </w:rPr>
        <w:t xml:space="preserve"> </w:t>
      </w:r>
      <w:r>
        <w:t>concise</w:t>
      </w:r>
      <w:r w:rsidRPr="00092A39">
        <w:rPr>
          <w:spacing w:val="40"/>
        </w:rPr>
        <w:t xml:space="preserve"> </w:t>
      </w:r>
      <w:r>
        <w:t>terms</w:t>
      </w:r>
      <w:r w:rsidRPr="00092A39">
        <w:rPr>
          <w:spacing w:val="39"/>
        </w:rPr>
        <w:t xml:space="preserve"> </w:t>
      </w:r>
      <w:r>
        <w:t>but</w:t>
      </w:r>
      <w:r w:rsidRPr="00092A39">
        <w:rPr>
          <w:spacing w:val="-53"/>
        </w:rPr>
        <w:t xml:space="preserve"> </w:t>
      </w:r>
      <w:r>
        <w:t>at</w:t>
      </w:r>
      <w:r w:rsidRPr="00092A39">
        <w:rPr>
          <w:spacing w:val="11"/>
        </w:rPr>
        <w:t xml:space="preserve"> </w:t>
      </w:r>
      <w:r>
        <w:t>multiple</w:t>
      </w:r>
      <w:r w:rsidRPr="00092A39">
        <w:rPr>
          <w:spacing w:val="15"/>
        </w:rPr>
        <w:t xml:space="preserve"> </w:t>
      </w:r>
      <w:r>
        <w:t>levels</w:t>
      </w:r>
      <w:r w:rsidRPr="00092A39">
        <w:rPr>
          <w:spacing w:val="14"/>
        </w:rPr>
        <w:t xml:space="preserve"> </w:t>
      </w:r>
      <w:r>
        <w:t>of</w:t>
      </w:r>
      <w:r w:rsidRPr="00092A39">
        <w:rPr>
          <w:spacing w:val="13"/>
        </w:rPr>
        <w:t xml:space="preserve"> </w:t>
      </w:r>
      <w:r>
        <w:t>abstraction.</w:t>
      </w:r>
    </w:p>
    <w:p w:rsidR="00092A39" w:rsidRDefault="00092A39" w:rsidP="00092A39">
      <w:pPr>
        <w:pStyle w:val="ListParagraph"/>
        <w:numPr>
          <w:ilvl w:val="0"/>
          <w:numId w:val="10"/>
        </w:numPr>
        <w:tabs>
          <w:tab w:val="left" w:pos="459"/>
        </w:tabs>
        <w:kinsoku w:val="0"/>
        <w:overflowPunct w:val="0"/>
        <w:spacing w:before="138" w:line="319" w:lineRule="auto"/>
        <w:ind w:right="467"/>
        <w:jc w:val="both"/>
        <w:rPr>
          <w:sz w:val="22"/>
          <w:szCs w:val="22"/>
        </w:rPr>
      </w:pPr>
      <w:r>
        <w:rPr>
          <w:b/>
          <w:bCs/>
          <w:sz w:val="22"/>
          <w:szCs w:val="22"/>
        </w:rPr>
        <w:t>Data</w:t>
      </w:r>
      <w:r>
        <w:rPr>
          <w:b/>
          <w:bCs/>
          <w:spacing w:val="56"/>
          <w:sz w:val="22"/>
          <w:szCs w:val="22"/>
        </w:rPr>
        <w:t xml:space="preserve"> </w:t>
      </w:r>
      <w:r>
        <w:rPr>
          <w:b/>
          <w:bCs/>
          <w:sz w:val="22"/>
          <w:szCs w:val="22"/>
        </w:rPr>
        <w:t>mining</w:t>
      </w:r>
      <w:r>
        <w:rPr>
          <w:b/>
          <w:bCs/>
          <w:spacing w:val="56"/>
          <w:sz w:val="22"/>
          <w:szCs w:val="22"/>
        </w:rPr>
        <w:t xml:space="preserve"> </w:t>
      </w:r>
      <w:r>
        <w:rPr>
          <w:b/>
          <w:bCs/>
          <w:sz w:val="22"/>
          <w:szCs w:val="22"/>
        </w:rPr>
        <w:t>query</w:t>
      </w:r>
      <w:r>
        <w:rPr>
          <w:b/>
          <w:bCs/>
          <w:spacing w:val="56"/>
          <w:sz w:val="22"/>
          <w:szCs w:val="22"/>
        </w:rPr>
        <w:t xml:space="preserve"> </w:t>
      </w:r>
      <w:r>
        <w:rPr>
          <w:b/>
          <w:bCs/>
          <w:sz w:val="22"/>
          <w:szCs w:val="22"/>
        </w:rPr>
        <w:t>languages</w:t>
      </w:r>
      <w:r>
        <w:rPr>
          <w:b/>
          <w:bCs/>
          <w:spacing w:val="56"/>
          <w:sz w:val="22"/>
          <w:szCs w:val="22"/>
        </w:rPr>
        <w:t xml:space="preserve"> </w:t>
      </w:r>
      <w:r>
        <w:rPr>
          <w:b/>
          <w:bCs/>
          <w:sz w:val="22"/>
          <w:szCs w:val="22"/>
        </w:rPr>
        <w:t>and</w:t>
      </w:r>
      <w:r>
        <w:rPr>
          <w:b/>
          <w:bCs/>
          <w:spacing w:val="56"/>
          <w:sz w:val="22"/>
          <w:szCs w:val="22"/>
        </w:rPr>
        <w:t xml:space="preserve"> </w:t>
      </w:r>
      <w:r>
        <w:rPr>
          <w:b/>
          <w:bCs/>
          <w:sz w:val="22"/>
          <w:szCs w:val="22"/>
        </w:rPr>
        <w:t>ad</w:t>
      </w:r>
      <w:r>
        <w:rPr>
          <w:b/>
          <w:bCs/>
          <w:spacing w:val="56"/>
          <w:sz w:val="22"/>
          <w:szCs w:val="22"/>
        </w:rPr>
        <w:t xml:space="preserve"> </w:t>
      </w:r>
      <w:r>
        <w:rPr>
          <w:b/>
          <w:bCs/>
          <w:sz w:val="22"/>
          <w:szCs w:val="22"/>
        </w:rPr>
        <w:t>hoc</w:t>
      </w:r>
      <w:r>
        <w:rPr>
          <w:b/>
          <w:bCs/>
          <w:spacing w:val="56"/>
          <w:sz w:val="22"/>
          <w:szCs w:val="22"/>
        </w:rPr>
        <w:t xml:space="preserve"> </w:t>
      </w:r>
      <w:r>
        <w:rPr>
          <w:b/>
          <w:bCs/>
          <w:sz w:val="22"/>
          <w:szCs w:val="22"/>
        </w:rPr>
        <w:t>data</w:t>
      </w:r>
      <w:r>
        <w:rPr>
          <w:b/>
          <w:bCs/>
          <w:spacing w:val="56"/>
          <w:sz w:val="22"/>
          <w:szCs w:val="22"/>
        </w:rPr>
        <w:t xml:space="preserve"> </w:t>
      </w:r>
      <w:r>
        <w:rPr>
          <w:b/>
          <w:bCs/>
          <w:sz w:val="22"/>
          <w:szCs w:val="22"/>
        </w:rPr>
        <w:t xml:space="preserve">mining </w:t>
      </w:r>
      <w:r>
        <w:rPr>
          <w:sz w:val="22"/>
          <w:szCs w:val="22"/>
        </w:rPr>
        <w:t>−</w:t>
      </w:r>
      <w:r>
        <w:rPr>
          <w:spacing w:val="56"/>
          <w:sz w:val="22"/>
          <w:szCs w:val="22"/>
        </w:rPr>
        <w:t xml:space="preserve"> </w:t>
      </w:r>
      <w:r>
        <w:rPr>
          <w:sz w:val="22"/>
          <w:szCs w:val="22"/>
        </w:rPr>
        <w:t>Data</w:t>
      </w:r>
      <w:r>
        <w:rPr>
          <w:spacing w:val="56"/>
          <w:sz w:val="22"/>
          <w:szCs w:val="22"/>
        </w:rPr>
        <w:t xml:space="preserve"> </w:t>
      </w:r>
      <w:r>
        <w:rPr>
          <w:sz w:val="22"/>
          <w:szCs w:val="22"/>
        </w:rPr>
        <w:t>Mining</w:t>
      </w:r>
      <w:r>
        <w:rPr>
          <w:spacing w:val="56"/>
          <w:sz w:val="22"/>
          <w:szCs w:val="22"/>
        </w:rPr>
        <w:t xml:space="preserve"> </w:t>
      </w:r>
      <w:r>
        <w:rPr>
          <w:sz w:val="22"/>
          <w:szCs w:val="22"/>
        </w:rPr>
        <w:t>Query</w:t>
      </w:r>
      <w:r>
        <w:rPr>
          <w:spacing w:val="1"/>
          <w:sz w:val="22"/>
          <w:szCs w:val="22"/>
        </w:rPr>
        <w:t xml:space="preserve"> </w:t>
      </w:r>
      <w:r>
        <w:rPr>
          <w:sz w:val="22"/>
          <w:szCs w:val="22"/>
        </w:rPr>
        <w:t>language</w:t>
      </w:r>
      <w:r>
        <w:rPr>
          <w:spacing w:val="42"/>
          <w:sz w:val="22"/>
          <w:szCs w:val="22"/>
        </w:rPr>
        <w:t xml:space="preserve"> </w:t>
      </w:r>
      <w:r>
        <w:rPr>
          <w:sz w:val="22"/>
          <w:szCs w:val="22"/>
        </w:rPr>
        <w:t>that</w:t>
      </w:r>
      <w:r>
        <w:rPr>
          <w:spacing w:val="42"/>
          <w:sz w:val="22"/>
          <w:szCs w:val="22"/>
        </w:rPr>
        <w:t xml:space="preserve"> </w:t>
      </w:r>
      <w:r>
        <w:rPr>
          <w:sz w:val="22"/>
          <w:szCs w:val="22"/>
        </w:rPr>
        <w:t>allows</w:t>
      </w:r>
      <w:r>
        <w:rPr>
          <w:spacing w:val="40"/>
          <w:sz w:val="22"/>
          <w:szCs w:val="22"/>
        </w:rPr>
        <w:t xml:space="preserve"> </w:t>
      </w:r>
      <w:r>
        <w:rPr>
          <w:sz w:val="22"/>
          <w:szCs w:val="22"/>
        </w:rPr>
        <w:t>the</w:t>
      </w:r>
      <w:r>
        <w:rPr>
          <w:spacing w:val="43"/>
          <w:sz w:val="22"/>
          <w:szCs w:val="22"/>
        </w:rPr>
        <w:t xml:space="preserve"> </w:t>
      </w:r>
      <w:r>
        <w:rPr>
          <w:sz w:val="22"/>
          <w:szCs w:val="22"/>
        </w:rPr>
        <w:t>user</w:t>
      </w:r>
      <w:r>
        <w:rPr>
          <w:spacing w:val="43"/>
          <w:sz w:val="22"/>
          <w:szCs w:val="22"/>
        </w:rPr>
        <w:t xml:space="preserve"> </w:t>
      </w:r>
      <w:r>
        <w:rPr>
          <w:sz w:val="22"/>
          <w:szCs w:val="22"/>
        </w:rPr>
        <w:t>to</w:t>
      </w:r>
      <w:r>
        <w:rPr>
          <w:spacing w:val="41"/>
          <w:sz w:val="22"/>
          <w:szCs w:val="22"/>
        </w:rPr>
        <w:t xml:space="preserve"> </w:t>
      </w:r>
      <w:r>
        <w:rPr>
          <w:sz w:val="22"/>
          <w:szCs w:val="22"/>
        </w:rPr>
        <w:t>describe</w:t>
      </w:r>
      <w:r>
        <w:rPr>
          <w:spacing w:val="39"/>
          <w:sz w:val="22"/>
          <w:szCs w:val="22"/>
        </w:rPr>
        <w:t xml:space="preserve"> </w:t>
      </w:r>
      <w:r>
        <w:rPr>
          <w:sz w:val="22"/>
          <w:szCs w:val="22"/>
        </w:rPr>
        <w:t>ad</w:t>
      </w:r>
      <w:r>
        <w:rPr>
          <w:spacing w:val="41"/>
          <w:sz w:val="22"/>
          <w:szCs w:val="22"/>
        </w:rPr>
        <w:t xml:space="preserve"> </w:t>
      </w:r>
      <w:r>
        <w:rPr>
          <w:sz w:val="22"/>
          <w:szCs w:val="22"/>
        </w:rPr>
        <w:t>hoc</w:t>
      </w:r>
      <w:r>
        <w:rPr>
          <w:spacing w:val="42"/>
          <w:sz w:val="22"/>
          <w:szCs w:val="22"/>
        </w:rPr>
        <w:t xml:space="preserve"> </w:t>
      </w:r>
      <w:r>
        <w:rPr>
          <w:sz w:val="22"/>
          <w:szCs w:val="22"/>
        </w:rPr>
        <w:t>mining</w:t>
      </w:r>
      <w:r>
        <w:rPr>
          <w:spacing w:val="41"/>
          <w:sz w:val="22"/>
          <w:szCs w:val="22"/>
        </w:rPr>
        <w:t xml:space="preserve"> </w:t>
      </w:r>
      <w:r>
        <w:rPr>
          <w:sz w:val="22"/>
          <w:szCs w:val="22"/>
        </w:rPr>
        <w:t>tasks,</w:t>
      </w:r>
      <w:r>
        <w:rPr>
          <w:spacing w:val="43"/>
          <w:sz w:val="22"/>
          <w:szCs w:val="22"/>
        </w:rPr>
        <w:t xml:space="preserve"> </w:t>
      </w:r>
      <w:r>
        <w:rPr>
          <w:sz w:val="22"/>
          <w:szCs w:val="22"/>
        </w:rPr>
        <w:t>should</w:t>
      </w:r>
      <w:r>
        <w:rPr>
          <w:spacing w:val="41"/>
          <w:sz w:val="22"/>
          <w:szCs w:val="22"/>
        </w:rPr>
        <w:t xml:space="preserve"> </w:t>
      </w:r>
      <w:r>
        <w:rPr>
          <w:sz w:val="22"/>
          <w:szCs w:val="22"/>
        </w:rPr>
        <w:t>be</w:t>
      </w:r>
      <w:r>
        <w:rPr>
          <w:spacing w:val="42"/>
          <w:sz w:val="22"/>
          <w:szCs w:val="22"/>
        </w:rPr>
        <w:t xml:space="preserve"> </w:t>
      </w:r>
      <w:r>
        <w:rPr>
          <w:sz w:val="22"/>
          <w:szCs w:val="22"/>
        </w:rPr>
        <w:t>integrated</w:t>
      </w:r>
      <w:r>
        <w:rPr>
          <w:spacing w:val="41"/>
          <w:sz w:val="22"/>
          <w:szCs w:val="22"/>
        </w:rPr>
        <w:t xml:space="preserve"> </w:t>
      </w:r>
      <w:r>
        <w:rPr>
          <w:sz w:val="22"/>
          <w:szCs w:val="22"/>
        </w:rPr>
        <w:t>with</w:t>
      </w:r>
      <w:r>
        <w:rPr>
          <w:spacing w:val="1"/>
          <w:sz w:val="22"/>
          <w:szCs w:val="22"/>
        </w:rPr>
        <w:t xml:space="preserve"> </w:t>
      </w:r>
      <w:r>
        <w:rPr>
          <w:sz w:val="22"/>
          <w:szCs w:val="22"/>
        </w:rPr>
        <w:t>a</w:t>
      </w:r>
      <w:r>
        <w:rPr>
          <w:spacing w:val="40"/>
          <w:sz w:val="22"/>
          <w:szCs w:val="22"/>
        </w:rPr>
        <w:t xml:space="preserve"> </w:t>
      </w:r>
      <w:r>
        <w:rPr>
          <w:sz w:val="22"/>
          <w:szCs w:val="22"/>
        </w:rPr>
        <w:t>data</w:t>
      </w:r>
      <w:r>
        <w:rPr>
          <w:spacing w:val="39"/>
          <w:sz w:val="22"/>
          <w:szCs w:val="22"/>
        </w:rPr>
        <w:t xml:space="preserve"> </w:t>
      </w:r>
      <w:r>
        <w:rPr>
          <w:sz w:val="22"/>
          <w:szCs w:val="22"/>
        </w:rPr>
        <w:t>warehouse</w:t>
      </w:r>
      <w:r>
        <w:rPr>
          <w:spacing w:val="38"/>
          <w:sz w:val="22"/>
          <w:szCs w:val="22"/>
        </w:rPr>
        <w:t xml:space="preserve"> </w:t>
      </w:r>
      <w:r>
        <w:rPr>
          <w:sz w:val="22"/>
          <w:szCs w:val="22"/>
        </w:rPr>
        <w:t>query</w:t>
      </w:r>
      <w:r>
        <w:rPr>
          <w:spacing w:val="34"/>
          <w:sz w:val="22"/>
          <w:szCs w:val="22"/>
        </w:rPr>
        <w:t xml:space="preserve"> </w:t>
      </w:r>
      <w:r>
        <w:rPr>
          <w:sz w:val="22"/>
          <w:szCs w:val="22"/>
        </w:rPr>
        <w:t>language</w:t>
      </w:r>
      <w:r>
        <w:rPr>
          <w:spacing w:val="45"/>
          <w:sz w:val="22"/>
          <w:szCs w:val="22"/>
        </w:rPr>
        <w:t xml:space="preserve"> </w:t>
      </w:r>
      <w:r>
        <w:rPr>
          <w:sz w:val="22"/>
          <w:szCs w:val="22"/>
        </w:rPr>
        <w:t>and</w:t>
      </w:r>
      <w:r>
        <w:rPr>
          <w:spacing w:val="36"/>
          <w:sz w:val="22"/>
          <w:szCs w:val="22"/>
        </w:rPr>
        <w:t xml:space="preserve"> </w:t>
      </w:r>
      <w:r>
        <w:rPr>
          <w:sz w:val="22"/>
          <w:szCs w:val="22"/>
        </w:rPr>
        <w:t>optimized</w:t>
      </w:r>
      <w:r>
        <w:rPr>
          <w:spacing w:val="30"/>
          <w:sz w:val="22"/>
          <w:szCs w:val="22"/>
        </w:rPr>
        <w:t xml:space="preserve"> </w:t>
      </w:r>
      <w:r>
        <w:rPr>
          <w:sz w:val="22"/>
          <w:szCs w:val="22"/>
        </w:rPr>
        <w:t>for</w:t>
      </w:r>
      <w:r>
        <w:rPr>
          <w:spacing w:val="38"/>
          <w:sz w:val="22"/>
          <w:szCs w:val="22"/>
        </w:rPr>
        <w:t xml:space="preserve"> </w:t>
      </w:r>
      <w:r>
        <w:rPr>
          <w:sz w:val="22"/>
          <w:szCs w:val="22"/>
        </w:rPr>
        <w:t>efficient</w:t>
      </w:r>
      <w:r>
        <w:rPr>
          <w:spacing w:val="34"/>
          <w:sz w:val="22"/>
          <w:szCs w:val="22"/>
        </w:rPr>
        <w:t xml:space="preserve"> </w:t>
      </w:r>
      <w:r>
        <w:rPr>
          <w:sz w:val="22"/>
          <w:szCs w:val="22"/>
        </w:rPr>
        <w:t>and</w:t>
      </w:r>
      <w:r>
        <w:rPr>
          <w:spacing w:val="37"/>
          <w:sz w:val="22"/>
          <w:szCs w:val="22"/>
        </w:rPr>
        <w:t xml:space="preserve"> </w:t>
      </w:r>
      <w:r>
        <w:rPr>
          <w:sz w:val="22"/>
          <w:szCs w:val="22"/>
        </w:rPr>
        <w:t>flexible</w:t>
      </w:r>
      <w:r>
        <w:rPr>
          <w:spacing w:val="45"/>
          <w:sz w:val="22"/>
          <w:szCs w:val="22"/>
        </w:rPr>
        <w:t xml:space="preserve"> </w:t>
      </w:r>
      <w:r>
        <w:rPr>
          <w:sz w:val="22"/>
          <w:szCs w:val="22"/>
        </w:rPr>
        <w:t>data</w:t>
      </w:r>
      <w:r>
        <w:rPr>
          <w:spacing w:val="41"/>
          <w:sz w:val="22"/>
          <w:szCs w:val="22"/>
        </w:rPr>
        <w:t xml:space="preserve"> </w:t>
      </w:r>
      <w:r>
        <w:rPr>
          <w:sz w:val="22"/>
          <w:szCs w:val="22"/>
        </w:rPr>
        <w:t>mining.</w:t>
      </w:r>
    </w:p>
    <w:p w:rsidR="00092A39" w:rsidRDefault="00092A39" w:rsidP="00092A39">
      <w:pPr>
        <w:pStyle w:val="ListParagraph"/>
        <w:numPr>
          <w:ilvl w:val="0"/>
          <w:numId w:val="10"/>
        </w:numPr>
        <w:tabs>
          <w:tab w:val="left" w:pos="459"/>
        </w:tabs>
        <w:kinsoku w:val="0"/>
        <w:overflowPunct w:val="0"/>
        <w:spacing w:before="143" w:line="319" w:lineRule="auto"/>
        <w:ind w:right="470"/>
        <w:jc w:val="both"/>
        <w:rPr>
          <w:sz w:val="22"/>
          <w:szCs w:val="22"/>
        </w:rPr>
      </w:pPr>
      <w:r>
        <w:rPr>
          <w:b/>
          <w:bCs/>
          <w:sz w:val="22"/>
          <w:szCs w:val="22"/>
        </w:rPr>
        <w:t>Presentation</w:t>
      </w:r>
      <w:r>
        <w:rPr>
          <w:b/>
          <w:bCs/>
          <w:spacing w:val="1"/>
          <w:sz w:val="22"/>
          <w:szCs w:val="22"/>
        </w:rPr>
        <w:t xml:space="preserve"> </w:t>
      </w:r>
      <w:r>
        <w:rPr>
          <w:b/>
          <w:bCs/>
          <w:sz w:val="22"/>
          <w:szCs w:val="22"/>
        </w:rPr>
        <w:t>and</w:t>
      </w:r>
      <w:r>
        <w:rPr>
          <w:b/>
          <w:bCs/>
          <w:spacing w:val="1"/>
          <w:sz w:val="22"/>
          <w:szCs w:val="22"/>
        </w:rPr>
        <w:t xml:space="preserve"> </w:t>
      </w:r>
      <w:r>
        <w:rPr>
          <w:b/>
          <w:bCs/>
          <w:sz w:val="22"/>
          <w:szCs w:val="22"/>
        </w:rPr>
        <w:t>visualization</w:t>
      </w:r>
      <w:r>
        <w:rPr>
          <w:b/>
          <w:bCs/>
          <w:spacing w:val="1"/>
          <w:sz w:val="22"/>
          <w:szCs w:val="22"/>
        </w:rPr>
        <w:t xml:space="preserve"> </w:t>
      </w:r>
      <w:r>
        <w:rPr>
          <w:b/>
          <w:bCs/>
          <w:sz w:val="22"/>
          <w:szCs w:val="22"/>
        </w:rPr>
        <w:t>of</w:t>
      </w:r>
      <w:r>
        <w:rPr>
          <w:b/>
          <w:bCs/>
          <w:spacing w:val="56"/>
          <w:sz w:val="22"/>
          <w:szCs w:val="22"/>
        </w:rPr>
        <w:t xml:space="preserve"> </w:t>
      </w:r>
      <w:r>
        <w:rPr>
          <w:b/>
          <w:bCs/>
          <w:sz w:val="22"/>
          <w:szCs w:val="22"/>
        </w:rPr>
        <w:t>data</w:t>
      </w:r>
      <w:r>
        <w:rPr>
          <w:b/>
          <w:bCs/>
          <w:spacing w:val="56"/>
          <w:sz w:val="22"/>
          <w:szCs w:val="22"/>
        </w:rPr>
        <w:t xml:space="preserve"> </w:t>
      </w:r>
      <w:r>
        <w:rPr>
          <w:b/>
          <w:bCs/>
          <w:sz w:val="22"/>
          <w:szCs w:val="22"/>
        </w:rPr>
        <w:t>mining</w:t>
      </w:r>
      <w:r>
        <w:rPr>
          <w:b/>
          <w:bCs/>
          <w:spacing w:val="56"/>
          <w:sz w:val="22"/>
          <w:szCs w:val="22"/>
        </w:rPr>
        <w:t xml:space="preserve"> </w:t>
      </w:r>
      <w:r>
        <w:rPr>
          <w:b/>
          <w:bCs/>
          <w:sz w:val="22"/>
          <w:szCs w:val="22"/>
        </w:rPr>
        <w:t xml:space="preserve">results </w:t>
      </w:r>
      <w:r>
        <w:rPr>
          <w:sz w:val="22"/>
          <w:szCs w:val="22"/>
        </w:rPr>
        <w:t>−</w:t>
      </w:r>
      <w:r>
        <w:rPr>
          <w:spacing w:val="56"/>
          <w:sz w:val="22"/>
          <w:szCs w:val="22"/>
        </w:rPr>
        <w:t xml:space="preserve"> </w:t>
      </w:r>
      <w:r>
        <w:rPr>
          <w:sz w:val="22"/>
          <w:szCs w:val="22"/>
        </w:rPr>
        <w:t>Once</w:t>
      </w:r>
      <w:r>
        <w:rPr>
          <w:spacing w:val="56"/>
          <w:sz w:val="22"/>
          <w:szCs w:val="22"/>
        </w:rPr>
        <w:t xml:space="preserve"> </w:t>
      </w:r>
      <w:r>
        <w:rPr>
          <w:sz w:val="22"/>
          <w:szCs w:val="22"/>
        </w:rPr>
        <w:t>the</w:t>
      </w:r>
      <w:r>
        <w:rPr>
          <w:spacing w:val="56"/>
          <w:sz w:val="22"/>
          <w:szCs w:val="22"/>
        </w:rPr>
        <w:t xml:space="preserve"> </w:t>
      </w:r>
      <w:r>
        <w:rPr>
          <w:sz w:val="22"/>
          <w:szCs w:val="22"/>
        </w:rPr>
        <w:t>patterns</w:t>
      </w:r>
      <w:r>
        <w:rPr>
          <w:spacing w:val="56"/>
          <w:sz w:val="22"/>
          <w:szCs w:val="22"/>
        </w:rPr>
        <w:t xml:space="preserve"> </w:t>
      </w:r>
      <w:r>
        <w:rPr>
          <w:sz w:val="22"/>
          <w:szCs w:val="22"/>
        </w:rPr>
        <w:t>are</w:t>
      </w:r>
      <w:r>
        <w:rPr>
          <w:spacing w:val="1"/>
          <w:sz w:val="22"/>
          <w:szCs w:val="22"/>
        </w:rPr>
        <w:t xml:space="preserve"> </w:t>
      </w:r>
      <w:r>
        <w:rPr>
          <w:sz w:val="22"/>
          <w:szCs w:val="22"/>
        </w:rPr>
        <w:t>discovered</w:t>
      </w:r>
      <w:r>
        <w:rPr>
          <w:spacing w:val="1"/>
          <w:sz w:val="22"/>
          <w:szCs w:val="22"/>
        </w:rPr>
        <w:t xml:space="preserve"> </w:t>
      </w:r>
      <w:r>
        <w:rPr>
          <w:sz w:val="22"/>
          <w:szCs w:val="22"/>
        </w:rPr>
        <w:t>it</w:t>
      </w:r>
      <w:r>
        <w:rPr>
          <w:spacing w:val="1"/>
          <w:sz w:val="22"/>
          <w:szCs w:val="22"/>
        </w:rPr>
        <w:t xml:space="preserve"> </w:t>
      </w:r>
      <w:r>
        <w:rPr>
          <w:sz w:val="22"/>
          <w:szCs w:val="22"/>
        </w:rPr>
        <w:t>needs</w:t>
      </w:r>
      <w:r>
        <w:rPr>
          <w:spacing w:val="1"/>
          <w:sz w:val="22"/>
          <w:szCs w:val="22"/>
        </w:rPr>
        <w:t xml:space="preserve"> </w:t>
      </w:r>
      <w:r>
        <w:rPr>
          <w:sz w:val="22"/>
          <w:szCs w:val="22"/>
        </w:rPr>
        <w:t>to</w:t>
      </w:r>
      <w:r>
        <w:rPr>
          <w:spacing w:val="1"/>
          <w:sz w:val="22"/>
          <w:szCs w:val="22"/>
        </w:rPr>
        <w:t xml:space="preserve"> </w:t>
      </w:r>
      <w:r>
        <w:rPr>
          <w:sz w:val="22"/>
          <w:szCs w:val="22"/>
        </w:rPr>
        <w:t>be</w:t>
      </w:r>
      <w:r>
        <w:rPr>
          <w:spacing w:val="1"/>
          <w:sz w:val="22"/>
          <w:szCs w:val="22"/>
        </w:rPr>
        <w:t xml:space="preserve"> </w:t>
      </w:r>
      <w:r>
        <w:rPr>
          <w:sz w:val="22"/>
          <w:szCs w:val="22"/>
        </w:rPr>
        <w:t>expressed</w:t>
      </w:r>
      <w:r>
        <w:rPr>
          <w:spacing w:val="1"/>
          <w:sz w:val="22"/>
          <w:szCs w:val="22"/>
        </w:rPr>
        <w:t xml:space="preserve"> </w:t>
      </w:r>
      <w:r>
        <w:rPr>
          <w:sz w:val="22"/>
          <w:szCs w:val="22"/>
        </w:rPr>
        <w:t>in</w:t>
      </w:r>
      <w:r>
        <w:rPr>
          <w:spacing w:val="1"/>
          <w:sz w:val="22"/>
          <w:szCs w:val="22"/>
        </w:rPr>
        <w:t xml:space="preserve"> </w:t>
      </w:r>
      <w:r>
        <w:rPr>
          <w:sz w:val="22"/>
          <w:szCs w:val="22"/>
        </w:rPr>
        <w:t>high</w:t>
      </w:r>
      <w:r>
        <w:rPr>
          <w:spacing w:val="1"/>
          <w:sz w:val="22"/>
          <w:szCs w:val="22"/>
        </w:rPr>
        <w:t xml:space="preserve"> </w:t>
      </w:r>
      <w:r>
        <w:rPr>
          <w:sz w:val="22"/>
          <w:szCs w:val="22"/>
        </w:rPr>
        <w:t>level</w:t>
      </w:r>
      <w:r>
        <w:rPr>
          <w:spacing w:val="55"/>
          <w:sz w:val="22"/>
          <w:szCs w:val="22"/>
        </w:rPr>
        <w:t xml:space="preserve"> </w:t>
      </w:r>
      <w:r>
        <w:rPr>
          <w:sz w:val="22"/>
          <w:szCs w:val="22"/>
        </w:rPr>
        <w:t>languages,</w:t>
      </w:r>
      <w:r>
        <w:rPr>
          <w:spacing w:val="55"/>
          <w:sz w:val="22"/>
          <w:szCs w:val="22"/>
        </w:rPr>
        <w:t xml:space="preserve"> </w:t>
      </w:r>
      <w:r>
        <w:rPr>
          <w:sz w:val="22"/>
          <w:szCs w:val="22"/>
        </w:rPr>
        <w:t>and</w:t>
      </w:r>
      <w:r>
        <w:rPr>
          <w:spacing w:val="55"/>
          <w:sz w:val="22"/>
          <w:szCs w:val="22"/>
        </w:rPr>
        <w:t xml:space="preserve"> </w:t>
      </w:r>
      <w:r>
        <w:rPr>
          <w:sz w:val="22"/>
          <w:szCs w:val="22"/>
        </w:rPr>
        <w:t>visual</w:t>
      </w:r>
      <w:r>
        <w:rPr>
          <w:spacing w:val="55"/>
          <w:sz w:val="22"/>
          <w:szCs w:val="22"/>
        </w:rPr>
        <w:t xml:space="preserve"> </w:t>
      </w:r>
      <w:r>
        <w:rPr>
          <w:sz w:val="22"/>
          <w:szCs w:val="22"/>
        </w:rPr>
        <w:t>representations.</w:t>
      </w:r>
      <w:r>
        <w:rPr>
          <w:spacing w:val="1"/>
          <w:sz w:val="22"/>
          <w:szCs w:val="22"/>
        </w:rPr>
        <w:t xml:space="preserve"> </w:t>
      </w:r>
      <w:r>
        <w:rPr>
          <w:sz w:val="22"/>
          <w:szCs w:val="22"/>
        </w:rPr>
        <w:t>These</w:t>
      </w:r>
      <w:r>
        <w:rPr>
          <w:spacing w:val="14"/>
          <w:sz w:val="22"/>
          <w:szCs w:val="22"/>
        </w:rPr>
        <w:t xml:space="preserve"> </w:t>
      </w:r>
      <w:r>
        <w:rPr>
          <w:sz w:val="22"/>
          <w:szCs w:val="22"/>
        </w:rPr>
        <w:t>representations</w:t>
      </w:r>
      <w:r>
        <w:rPr>
          <w:spacing w:val="15"/>
          <w:sz w:val="22"/>
          <w:szCs w:val="22"/>
        </w:rPr>
        <w:t xml:space="preserve"> </w:t>
      </w:r>
      <w:r>
        <w:rPr>
          <w:sz w:val="22"/>
          <w:szCs w:val="22"/>
        </w:rPr>
        <w:t>should</w:t>
      </w:r>
      <w:r>
        <w:rPr>
          <w:spacing w:val="18"/>
          <w:sz w:val="22"/>
          <w:szCs w:val="22"/>
        </w:rPr>
        <w:t xml:space="preserve"> </w:t>
      </w:r>
      <w:r>
        <w:rPr>
          <w:sz w:val="22"/>
          <w:szCs w:val="22"/>
        </w:rPr>
        <w:t>be</w:t>
      </w:r>
      <w:r>
        <w:rPr>
          <w:spacing w:val="15"/>
          <w:sz w:val="22"/>
          <w:szCs w:val="22"/>
        </w:rPr>
        <w:t xml:space="preserve"> </w:t>
      </w:r>
      <w:r>
        <w:rPr>
          <w:sz w:val="22"/>
          <w:szCs w:val="22"/>
        </w:rPr>
        <w:t>easily</w:t>
      </w:r>
      <w:r>
        <w:rPr>
          <w:spacing w:val="15"/>
          <w:sz w:val="22"/>
          <w:szCs w:val="22"/>
        </w:rPr>
        <w:t xml:space="preserve"> </w:t>
      </w:r>
      <w:r>
        <w:rPr>
          <w:sz w:val="22"/>
          <w:szCs w:val="22"/>
        </w:rPr>
        <w:t>understandable.</w:t>
      </w:r>
    </w:p>
    <w:p w:rsidR="00092A39" w:rsidRDefault="00092A39" w:rsidP="00092A39">
      <w:pPr>
        <w:pStyle w:val="ListParagraph"/>
        <w:numPr>
          <w:ilvl w:val="0"/>
          <w:numId w:val="10"/>
        </w:numPr>
        <w:tabs>
          <w:tab w:val="left" w:pos="459"/>
        </w:tabs>
        <w:kinsoku w:val="0"/>
        <w:overflowPunct w:val="0"/>
        <w:spacing w:before="140" w:line="319" w:lineRule="auto"/>
        <w:ind w:right="468"/>
        <w:jc w:val="both"/>
        <w:rPr>
          <w:sz w:val="22"/>
          <w:szCs w:val="22"/>
        </w:rPr>
      </w:pPr>
      <w:r>
        <w:rPr>
          <w:b/>
          <w:bCs/>
          <w:sz w:val="22"/>
          <w:szCs w:val="22"/>
        </w:rPr>
        <w:t>Handling</w:t>
      </w:r>
      <w:r>
        <w:rPr>
          <w:b/>
          <w:bCs/>
          <w:spacing w:val="55"/>
          <w:sz w:val="22"/>
          <w:szCs w:val="22"/>
        </w:rPr>
        <w:t xml:space="preserve"> </w:t>
      </w:r>
      <w:r>
        <w:rPr>
          <w:b/>
          <w:bCs/>
          <w:sz w:val="22"/>
          <w:szCs w:val="22"/>
        </w:rPr>
        <w:t>noisy</w:t>
      </w:r>
      <w:r>
        <w:rPr>
          <w:b/>
          <w:bCs/>
          <w:spacing w:val="55"/>
          <w:sz w:val="22"/>
          <w:szCs w:val="22"/>
        </w:rPr>
        <w:t xml:space="preserve"> </w:t>
      </w:r>
      <w:r>
        <w:rPr>
          <w:b/>
          <w:bCs/>
          <w:sz w:val="22"/>
          <w:szCs w:val="22"/>
        </w:rPr>
        <w:t>or</w:t>
      </w:r>
      <w:r>
        <w:rPr>
          <w:b/>
          <w:bCs/>
          <w:spacing w:val="55"/>
          <w:sz w:val="22"/>
          <w:szCs w:val="22"/>
        </w:rPr>
        <w:t xml:space="preserve"> </w:t>
      </w:r>
      <w:r>
        <w:rPr>
          <w:b/>
          <w:bCs/>
          <w:sz w:val="22"/>
          <w:szCs w:val="22"/>
        </w:rPr>
        <w:t>incomplete</w:t>
      </w:r>
      <w:r>
        <w:rPr>
          <w:b/>
          <w:bCs/>
          <w:spacing w:val="55"/>
          <w:sz w:val="22"/>
          <w:szCs w:val="22"/>
        </w:rPr>
        <w:t xml:space="preserve"> </w:t>
      </w:r>
      <w:r>
        <w:rPr>
          <w:b/>
          <w:bCs/>
          <w:sz w:val="22"/>
          <w:szCs w:val="22"/>
        </w:rPr>
        <w:t xml:space="preserve">data </w:t>
      </w:r>
      <w:r>
        <w:rPr>
          <w:sz w:val="22"/>
          <w:szCs w:val="22"/>
        </w:rPr>
        <w:t>−</w:t>
      </w:r>
      <w:r>
        <w:rPr>
          <w:spacing w:val="55"/>
          <w:sz w:val="22"/>
          <w:szCs w:val="22"/>
        </w:rPr>
        <w:t xml:space="preserve"> </w:t>
      </w:r>
      <w:proofErr w:type="gramStart"/>
      <w:r>
        <w:rPr>
          <w:sz w:val="22"/>
          <w:szCs w:val="22"/>
        </w:rPr>
        <w:t>The</w:t>
      </w:r>
      <w:proofErr w:type="gramEnd"/>
      <w:r>
        <w:rPr>
          <w:spacing w:val="55"/>
          <w:sz w:val="22"/>
          <w:szCs w:val="22"/>
        </w:rPr>
        <w:t xml:space="preserve"> </w:t>
      </w:r>
      <w:r>
        <w:rPr>
          <w:sz w:val="22"/>
          <w:szCs w:val="22"/>
        </w:rPr>
        <w:t>data</w:t>
      </w:r>
      <w:r>
        <w:rPr>
          <w:spacing w:val="55"/>
          <w:sz w:val="22"/>
          <w:szCs w:val="22"/>
        </w:rPr>
        <w:t xml:space="preserve"> </w:t>
      </w:r>
      <w:r>
        <w:rPr>
          <w:sz w:val="22"/>
          <w:szCs w:val="22"/>
        </w:rPr>
        <w:t>cleaning</w:t>
      </w:r>
      <w:r>
        <w:rPr>
          <w:spacing w:val="55"/>
          <w:sz w:val="22"/>
          <w:szCs w:val="22"/>
        </w:rPr>
        <w:t xml:space="preserve"> </w:t>
      </w:r>
      <w:r>
        <w:rPr>
          <w:sz w:val="22"/>
          <w:szCs w:val="22"/>
        </w:rPr>
        <w:t>methods</w:t>
      </w:r>
      <w:r>
        <w:rPr>
          <w:spacing w:val="55"/>
          <w:sz w:val="22"/>
          <w:szCs w:val="22"/>
        </w:rPr>
        <w:t xml:space="preserve"> </w:t>
      </w:r>
      <w:r>
        <w:rPr>
          <w:sz w:val="22"/>
          <w:szCs w:val="22"/>
        </w:rPr>
        <w:t>are</w:t>
      </w:r>
      <w:r>
        <w:rPr>
          <w:spacing w:val="55"/>
          <w:sz w:val="22"/>
          <w:szCs w:val="22"/>
        </w:rPr>
        <w:t xml:space="preserve"> </w:t>
      </w:r>
      <w:r>
        <w:rPr>
          <w:sz w:val="22"/>
          <w:szCs w:val="22"/>
        </w:rPr>
        <w:t>required</w:t>
      </w:r>
      <w:r>
        <w:rPr>
          <w:spacing w:val="55"/>
          <w:sz w:val="22"/>
          <w:szCs w:val="22"/>
        </w:rPr>
        <w:t xml:space="preserve"> </w:t>
      </w:r>
      <w:r>
        <w:rPr>
          <w:sz w:val="22"/>
          <w:szCs w:val="22"/>
        </w:rPr>
        <w:t>to</w:t>
      </w:r>
      <w:r>
        <w:rPr>
          <w:spacing w:val="1"/>
          <w:sz w:val="22"/>
          <w:szCs w:val="22"/>
        </w:rPr>
        <w:t xml:space="preserve"> </w:t>
      </w:r>
      <w:r>
        <w:rPr>
          <w:sz w:val="22"/>
          <w:szCs w:val="22"/>
        </w:rPr>
        <w:t>handle</w:t>
      </w:r>
      <w:r>
        <w:rPr>
          <w:spacing w:val="1"/>
          <w:sz w:val="22"/>
          <w:szCs w:val="22"/>
        </w:rPr>
        <w:t xml:space="preserve"> </w:t>
      </w:r>
      <w:r>
        <w:rPr>
          <w:sz w:val="22"/>
          <w:szCs w:val="22"/>
        </w:rPr>
        <w:t>the</w:t>
      </w:r>
      <w:r>
        <w:rPr>
          <w:spacing w:val="1"/>
          <w:sz w:val="22"/>
          <w:szCs w:val="22"/>
        </w:rPr>
        <w:t xml:space="preserve"> </w:t>
      </w:r>
      <w:r>
        <w:rPr>
          <w:sz w:val="22"/>
          <w:szCs w:val="22"/>
        </w:rPr>
        <w:t>noise</w:t>
      </w:r>
      <w:r>
        <w:rPr>
          <w:spacing w:val="1"/>
          <w:sz w:val="22"/>
          <w:szCs w:val="22"/>
        </w:rPr>
        <w:t xml:space="preserve"> </w:t>
      </w:r>
      <w:r>
        <w:rPr>
          <w:sz w:val="22"/>
          <w:szCs w:val="22"/>
        </w:rPr>
        <w:t>and</w:t>
      </w:r>
      <w:r>
        <w:rPr>
          <w:spacing w:val="1"/>
          <w:sz w:val="22"/>
          <w:szCs w:val="22"/>
        </w:rPr>
        <w:t xml:space="preserve"> </w:t>
      </w:r>
      <w:r>
        <w:rPr>
          <w:sz w:val="22"/>
          <w:szCs w:val="22"/>
        </w:rPr>
        <w:t>incomplete</w:t>
      </w:r>
      <w:r>
        <w:rPr>
          <w:spacing w:val="1"/>
          <w:sz w:val="22"/>
          <w:szCs w:val="22"/>
        </w:rPr>
        <w:t xml:space="preserve"> </w:t>
      </w:r>
      <w:r>
        <w:rPr>
          <w:sz w:val="22"/>
          <w:szCs w:val="22"/>
        </w:rPr>
        <w:t>objects</w:t>
      </w:r>
      <w:r>
        <w:rPr>
          <w:spacing w:val="1"/>
          <w:sz w:val="22"/>
          <w:szCs w:val="22"/>
        </w:rPr>
        <w:t xml:space="preserve"> </w:t>
      </w:r>
      <w:r>
        <w:rPr>
          <w:sz w:val="22"/>
          <w:szCs w:val="22"/>
        </w:rPr>
        <w:t>while</w:t>
      </w:r>
      <w:r>
        <w:rPr>
          <w:spacing w:val="1"/>
          <w:sz w:val="22"/>
          <w:szCs w:val="22"/>
        </w:rPr>
        <w:t xml:space="preserve"> </w:t>
      </w:r>
      <w:r>
        <w:rPr>
          <w:sz w:val="22"/>
          <w:szCs w:val="22"/>
        </w:rPr>
        <w:t>mining</w:t>
      </w:r>
      <w:r>
        <w:rPr>
          <w:spacing w:val="1"/>
          <w:sz w:val="22"/>
          <w:szCs w:val="22"/>
        </w:rPr>
        <w:t xml:space="preserve"> </w:t>
      </w:r>
      <w:r>
        <w:rPr>
          <w:sz w:val="22"/>
          <w:szCs w:val="22"/>
        </w:rPr>
        <w:t>the</w:t>
      </w:r>
      <w:r>
        <w:rPr>
          <w:spacing w:val="1"/>
          <w:sz w:val="22"/>
          <w:szCs w:val="22"/>
        </w:rPr>
        <w:t xml:space="preserve"> </w:t>
      </w:r>
      <w:r>
        <w:rPr>
          <w:sz w:val="22"/>
          <w:szCs w:val="22"/>
        </w:rPr>
        <w:t>data</w:t>
      </w:r>
      <w:r>
        <w:rPr>
          <w:spacing w:val="1"/>
          <w:sz w:val="22"/>
          <w:szCs w:val="22"/>
        </w:rPr>
        <w:t xml:space="preserve"> </w:t>
      </w:r>
      <w:r>
        <w:rPr>
          <w:sz w:val="22"/>
          <w:szCs w:val="22"/>
        </w:rPr>
        <w:t>regularities.</w:t>
      </w:r>
      <w:r>
        <w:rPr>
          <w:spacing w:val="1"/>
          <w:sz w:val="22"/>
          <w:szCs w:val="22"/>
        </w:rPr>
        <w:t xml:space="preserve"> </w:t>
      </w:r>
      <w:r>
        <w:rPr>
          <w:sz w:val="22"/>
          <w:szCs w:val="22"/>
        </w:rPr>
        <w:t>If</w:t>
      </w:r>
      <w:r>
        <w:rPr>
          <w:spacing w:val="55"/>
          <w:sz w:val="22"/>
          <w:szCs w:val="22"/>
        </w:rPr>
        <w:t xml:space="preserve"> </w:t>
      </w:r>
      <w:r>
        <w:rPr>
          <w:sz w:val="22"/>
          <w:szCs w:val="22"/>
        </w:rPr>
        <w:t>the</w:t>
      </w:r>
      <w:r>
        <w:rPr>
          <w:spacing w:val="55"/>
          <w:sz w:val="22"/>
          <w:szCs w:val="22"/>
        </w:rPr>
        <w:t xml:space="preserve"> </w:t>
      </w:r>
      <w:r>
        <w:rPr>
          <w:sz w:val="22"/>
          <w:szCs w:val="22"/>
        </w:rPr>
        <w:t>data</w:t>
      </w:r>
      <w:r>
        <w:rPr>
          <w:spacing w:val="1"/>
          <w:sz w:val="22"/>
          <w:szCs w:val="22"/>
        </w:rPr>
        <w:t xml:space="preserve"> </w:t>
      </w:r>
      <w:r>
        <w:rPr>
          <w:sz w:val="22"/>
          <w:szCs w:val="22"/>
        </w:rPr>
        <w:t>cleaning</w:t>
      </w:r>
      <w:r>
        <w:rPr>
          <w:spacing w:val="1"/>
          <w:sz w:val="22"/>
          <w:szCs w:val="22"/>
        </w:rPr>
        <w:t xml:space="preserve"> </w:t>
      </w:r>
      <w:r>
        <w:rPr>
          <w:sz w:val="22"/>
          <w:szCs w:val="22"/>
        </w:rPr>
        <w:t>methods</w:t>
      </w:r>
      <w:r>
        <w:rPr>
          <w:spacing w:val="55"/>
          <w:sz w:val="22"/>
          <w:szCs w:val="22"/>
        </w:rPr>
        <w:t xml:space="preserve"> </w:t>
      </w:r>
      <w:r>
        <w:rPr>
          <w:sz w:val="22"/>
          <w:szCs w:val="22"/>
        </w:rPr>
        <w:t>are</w:t>
      </w:r>
      <w:r>
        <w:rPr>
          <w:spacing w:val="55"/>
          <w:sz w:val="22"/>
          <w:szCs w:val="22"/>
        </w:rPr>
        <w:t xml:space="preserve"> </w:t>
      </w:r>
      <w:r>
        <w:rPr>
          <w:sz w:val="22"/>
          <w:szCs w:val="22"/>
        </w:rPr>
        <w:t>not</w:t>
      </w:r>
      <w:r>
        <w:rPr>
          <w:spacing w:val="55"/>
          <w:sz w:val="22"/>
          <w:szCs w:val="22"/>
        </w:rPr>
        <w:t xml:space="preserve"> </w:t>
      </w:r>
      <w:r>
        <w:rPr>
          <w:sz w:val="22"/>
          <w:szCs w:val="22"/>
        </w:rPr>
        <w:t>there</w:t>
      </w:r>
      <w:r>
        <w:rPr>
          <w:spacing w:val="55"/>
          <w:sz w:val="22"/>
          <w:szCs w:val="22"/>
        </w:rPr>
        <w:t xml:space="preserve"> </w:t>
      </w:r>
      <w:r>
        <w:rPr>
          <w:sz w:val="22"/>
          <w:szCs w:val="22"/>
        </w:rPr>
        <w:t>then</w:t>
      </w:r>
      <w:r>
        <w:rPr>
          <w:spacing w:val="55"/>
          <w:sz w:val="22"/>
          <w:szCs w:val="22"/>
        </w:rPr>
        <w:t xml:space="preserve"> </w:t>
      </w:r>
      <w:r>
        <w:rPr>
          <w:sz w:val="22"/>
          <w:szCs w:val="22"/>
        </w:rPr>
        <w:t>the</w:t>
      </w:r>
      <w:r>
        <w:rPr>
          <w:spacing w:val="55"/>
          <w:sz w:val="22"/>
          <w:szCs w:val="22"/>
        </w:rPr>
        <w:t xml:space="preserve"> </w:t>
      </w:r>
      <w:r>
        <w:rPr>
          <w:sz w:val="22"/>
          <w:szCs w:val="22"/>
        </w:rPr>
        <w:t>accuracy</w:t>
      </w:r>
      <w:r>
        <w:rPr>
          <w:spacing w:val="55"/>
          <w:sz w:val="22"/>
          <w:szCs w:val="22"/>
        </w:rPr>
        <w:t xml:space="preserve"> </w:t>
      </w:r>
      <w:r>
        <w:rPr>
          <w:sz w:val="22"/>
          <w:szCs w:val="22"/>
        </w:rPr>
        <w:t>of</w:t>
      </w:r>
      <w:r>
        <w:rPr>
          <w:spacing w:val="55"/>
          <w:sz w:val="22"/>
          <w:szCs w:val="22"/>
        </w:rPr>
        <w:t xml:space="preserve"> </w:t>
      </w:r>
      <w:r>
        <w:rPr>
          <w:sz w:val="22"/>
          <w:szCs w:val="22"/>
        </w:rPr>
        <w:t>the</w:t>
      </w:r>
      <w:r>
        <w:rPr>
          <w:spacing w:val="55"/>
          <w:sz w:val="22"/>
          <w:szCs w:val="22"/>
        </w:rPr>
        <w:t xml:space="preserve"> </w:t>
      </w:r>
      <w:r>
        <w:rPr>
          <w:sz w:val="22"/>
          <w:szCs w:val="22"/>
        </w:rPr>
        <w:t>discovered</w:t>
      </w:r>
      <w:r>
        <w:rPr>
          <w:spacing w:val="55"/>
          <w:sz w:val="22"/>
          <w:szCs w:val="22"/>
        </w:rPr>
        <w:t xml:space="preserve"> </w:t>
      </w:r>
      <w:r>
        <w:rPr>
          <w:sz w:val="22"/>
          <w:szCs w:val="22"/>
        </w:rPr>
        <w:t>patterns</w:t>
      </w:r>
      <w:r>
        <w:rPr>
          <w:spacing w:val="55"/>
          <w:sz w:val="22"/>
          <w:szCs w:val="22"/>
        </w:rPr>
        <w:t xml:space="preserve"> </w:t>
      </w:r>
      <w:r>
        <w:rPr>
          <w:sz w:val="22"/>
          <w:szCs w:val="22"/>
        </w:rPr>
        <w:t>will</w:t>
      </w:r>
      <w:r>
        <w:rPr>
          <w:spacing w:val="55"/>
          <w:sz w:val="22"/>
          <w:szCs w:val="22"/>
        </w:rPr>
        <w:t xml:space="preserve"> </w:t>
      </w:r>
      <w:r>
        <w:rPr>
          <w:sz w:val="22"/>
          <w:szCs w:val="22"/>
        </w:rPr>
        <w:t>be</w:t>
      </w:r>
      <w:r>
        <w:rPr>
          <w:spacing w:val="1"/>
          <w:sz w:val="22"/>
          <w:szCs w:val="22"/>
        </w:rPr>
        <w:t xml:space="preserve"> </w:t>
      </w:r>
      <w:r>
        <w:rPr>
          <w:sz w:val="22"/>
          <w:szCs w:val="22"/>
        </w:rPr>
        <w:t>poor.</w:t>
      </w:r>
    </w:p>
    <w:p w:rsidR="00092A39" w:rsidRDefault="00092A39" w:rsidP="00092A39">
      <w:pPr>
        <w:pStyle w:val="ListParagraph"/>
        <w:numPr>
          <w:ilvl w:val="0"/>
          <w:numId w:val="10"/>
        </w:numPr>
        <w:tabs>
          <w:tab w:val="left" w:pos="459"/>
        </w:tabs>
        <w:kinsoku w:val="0"/>
        <w:overflowPunct w:val="0"/>
        <w:spacing w:before="145" w:line="319" w:lineRule="auto"/>
        <w:ind w:right="464"/>
        <w:jc w:val="both"/>
        <w:rPr>
          <w:sz w:val="22"/>
          <w:szCs w:val="22"/>
        </w:rPr>
      </w:pPr>
      <w:r>
        <w:rPr>
          <w:b/>
          <w:bCs/>
          <w:sz w:val="22"/>
          <w:szCs w:val="22"/>
        </w:rPr>
        <w:t>Pattern</w:t>
      </w:r>
      <w:r>
        <w:rPr>
          <w:b/>
          <w:bCs/>
          <w:spacing w:val="1"/>
          <w:sz w:val="22"/>
          <w:szCs w:val="22"/>
        </w:rPr>
        <w:t xml:space="preserve"> </w:t>
      </w:r>
      <w:r>
        <w:rPr>
          <w:b/>
          <w:bCs/>
          <w:sz w:val="22"/>
          <w:szCs w:val="22"/>
        </w:rPr>
        <w:t xml:space="preserve">evaluation </w:t>
      </w:r>
      <w:r>
        <w:rPr>
          <w:sz w:val="22"/>
          <w:szCs w:val="22"/>
        </w:rPr>
        <w:t>−</w:t>
      </w:r>
      <w:r>
        <w:rPr>
          <w:spacing w:val="1"/>
          <w:sz w:val="22"/>
          <w:szCs w:val="22"/>
        </w:rPr>
        <w:t xml:space="preserve"> </w:t>
      </w:r>
      <w:proofErr w:type="gramStart"/>
      <w:r>
        <w:rPr>
          <w:sz w:val="22"/>
          <w:szCs w:val="22"/>
        </w:rPr>
        <w:t>The</w:t>
      </w:r>
      <w:proofErr w:type="gramEnd"/>
      <w:r>
        <w:rPr>
          <w:spacing w:val="1"/>
          <w:sz w:val="22"/>
          <w:szCs w:val="22"/>
        </w:rPr>
        <w:t xml:space="preserve"> </w:t>
      </w:r>
      <w:r>
        <w:rPr>
          <w:sz w:val="22"/>
          <w:szCs w:val="22"/>
        </w:rPr>
        <w:t>patterns</w:t>
      </w:r>
      <w:r>
        <w:rPr>
          <w:spacing w:val="1"/>
          <w:sz w:val="22"/>
          <w:szCs w:val="22"/>
        </w:rPr>
        <w:t xml:space="preserve"> </w:t>
      </w:r>
      <w:r>
        <w:rPr>
          <w:sz w:val="22"/>
          <w:szCs w:val="22"/>
        </w:rPr>
        <w:t>discovered</w:t>
      </w:r>
      <w:r>
        <w:rPr>
          <w:spacing w:val="1"/>
          <w:sz w:val="22"/>
          <w:szCs w:val="22"/>
        </w:rPr>
        <w:t xml:space="preserve"> </w:t>
      </w:r>
      <w:r>
        <w:rPr>
          <w:sz w:val="22"/>
          <w:szCs w:val="22"/>
        </w:rPr>
        <w:t>should</w:t>
      </w:r>
      <w:r>
        <w:rPr>
          <w:spacing w:val="1"/>
          <w:sz w:val="22"/>
          <w:szCs w:val="22"/>
        </w:rPr>
        <w:t xml:space="preserve"> </w:t>
      </w:r>
      <w:r>
        <w:rPr>
          <w:sz w:val="22"/>
          <w:szCs w:val="22"/>
        </w:rPr>
        <w:t>be</w:t>
      </w:r>
      <w:r>
        <w:rPr>
          <w:spacing w:val="1"/>
          <w:sz w:val="22"/>
          <w:szCs w:val="22"/>
        </w:rPr>
        <w:t xml:space="preserve"> </w:t>
      </w:r>
      <w:r>
        <w:rPr>
          <w:sz w:val="22"/>
          <w:szCs w:val="22"/>
        </w:rPr>
        <w:t>interesting because</w:t>
      </w:r>
      <w:r>
        <w:rPr>
          <w:spacing w:val="1"/>
          <w:sz w:val="22"/>
          <w:szCs w:val="22"/>
        </w:rPr>
        <w:t xml:space="preserve"> </w:t>
      </w:r>
      <w:r>
        <w:rPr>
          <w:sz w:val="22"/>
          <w:szCs w:val="22"/>
        </w:rPr>
        <w:t>either</w:t>
      </w:r>
      <w:r>
        <w:rPr>
          <w:spacing w:val="1"/>
          <w:sz w:val="22"/>
          <w:szCs w:val="22"/>
        </w:rPr>
        <w:t xml:space="preserve"> </w:t>
      </w:r>
      <w:r>
        <w:rPr>
          <w:sz w:val="22"/>
          <w:szCs w:val="22"/>
        </w:rPr>
        <w:t>they</w:t>
      </w:r>
      <w:r>
        <w:rPr>
          <w:spacing w:val="1"/>
          <w:sz w:val="22"/>
          <w:szCs w:val="22"/>
        </w:rPr>
        <w:t xml:space="preserve"> </w:t>
      </w:r>
      <w:r>
        <w:rPr>
          <w:sz w:val="22"/>
          <w:szCs w:val="22"/>
        </w:rPr>
        <w:t>represent</w:t>
      </w:r>
      <w:r>
        <w:rPr>
          <w:spacing w:val="16"/>
          <w:sz w:val="22"/>
          <w:szCs w:val="22"/>
        </w:rPr>
        <w:t xml:space="preserve"> </w:t>
      </w:r>
      <w:r>
        <w:rPr>
          <w:sz w:val="22"/>
          <w:szCs w:val="22"/>
        </w:rPr>
        <w:t>common</w:t>
      </w:r>
      <w:r>
        <w:rPr>
          <w:spacing w:val="15"/>
          <w:sz w:val="22"/>
          <w:szCs w:val="22"/>
        </w:rPr>
        <w:t xml:space="preserve"> </w:t>
      </w:r>
      <w:r>
        <w:rPr>
          <w:sz w:val="22"/>
          <w:szCs w:val="22"/>
        </w:rPr>
        <w:t>knowledge</w:t>
      </w:r>
      <w:r>
        <w:rPr>
          <w:spacing w:val="20"/>
          <w:sz w:val="22"/>
          <w:szCs w:val="22"/>
        </w:rPr>
        <w:t xml:space="preserve"> </w:t>
      </w:r>
      <w:r>
        <w:rPr>
          <w:sz w:val="22"/>
          <w:szCs w:val="22"/>
        </w:rPr>
        <w:t>or</w:t>
      </w:r>
      <w:r>
        <w:rPr>
          <w:spacing w:val="17"/>
          <w:sz w:val="22"/>
          <w:szCs w:val="22"/>
        </w:rPr>
        <w:t xml:space="preserve"> </w:t>
      </w:r>
      <w:r>
        <w:rPr>
          <w:sz w:val="22"/>
          <w:szCs w:val="22"/>
        </w:rPr>
        <w:t>lack</w:t>
      </w:r>
      <w:r>
        <w:rPr>
          <w:spacing w:val="16"/>
          <w:sz w:val="22"/>
          <w:szCs w:val="22"/>
        </w:rPr>
        <w:t xml:space="preserve"> </w:t>
      </w:r>
      <w:r>
        <w:rPr>
          <w:sz w:val="22"/>
          <w:szCs w:val="22"/>
        </w:rPr>
        <w:t>novelty.</w:t>
      </w:r>
    </w:p>
    <w:p w:rsidR="00092A39" w:rsidRPr="00092A39" w:rsidRDefault="00092A39" w:rsidP="00092A39">
      <w:pPr>
        <w:pStyle w:val="ListParagraph"/>
        <w:tabs>
          <w:tab w:val="left" w:pos="459"/>
        </w:tabs>
        <w:kinsoku w:val="0"/>
        <w:overflowPunct w:val="0"/>
        <w:spacing w:before="145" w:line="319" w:lineRule="auto"/>
        <w:ind w:left="458" w:right="464" w:firstLine="0"/>
        <w:jc w:val="both"/>
        <w:rPr>
          <w:b/>
          <w:bCs/>
          <w:sz w:val="22"/>
          <w:szCs w:val="22"/>
        </w:rPr>
      </w:pPr>
      <w:r w:rsidRPr="00092A39">
        <w:rPr>
          <w:b/>
          <w:bCs/>
          <w:sz w:val="22"/>
          <w:szCs w:val="22"/>
        </w:rPr>
        <w:t>Performance Issues</w:t>
      </w:r>
    </w:p>
    <w:p w:rsidR="00092A39" w:rsidRDefault="00092A39" w:rsidP="00092A39">
      <w:pPr>
        <w:pStyle w:val="BodyText"/>
        <w:kinsoku w:val="0"/>
        <w:overflowPunct w:val="0"/>
        <w:spacing w:before="124"/>
        <w:ind w:firstLine="458"/>
        <w:jc w:val="both"/>
      </w:pPr>
      <w:r>
        <w:t>There</w:t>
      </w:r>
      <w:r>
        <w:rPr>
          <w:spacing w:val="38"/>
        </w:rPr>
        <w:t xml:space="preserve"> </w:t>
      </w:r>
      <w:r>
        <w:t>can</w:t>
      </w:r>
      <w:r>
        <w:rPr>
          <w:spacing w:val="33"/>
        </w:rPr>
        <w:t xml:space="preserve"> </w:t>
      </w:r>
      <w:r>
        <w:t>be</w:t>
      </w:r>
      <w:r>
        <w:rPr>
          <w:spacing w:val="36"/>
        </w:rPr>
        <w:t xml:space="preserve"> </w:t>
      </w:r>
      <w:r>
        <w:t>performance-related</w:t>
      </w:r>
      <w:r>
        <w:rPr>
          <w:spacing w:val="35"/>
        </w:rPr>
        <w:t xml:space="preserve"> </w:t>
      </w:r>
      <w:r>
        <w:t>issues</w:t>
      </w:r>
      <w:r>
        <w:rPr>
          <w:spacing w:val="37"/>
        </w:rPr>
        <w:t xml:space="preserve"> </w:t>
      </w:r>
      <w:r>
        <w:t>such</w:t>
      </w:r>
      <w:r>
        <w:rPr>
          <w:spacing w:val="35"/>
        </w:rPr>
        <w:t xml:space="preserve"> </w:t>
      </w:r>
      <w:r>
        <w:t>as</w:t>
      </w:r>
      <w:r>
        <w:rPr>
          <w:spacing w:val="35"/>
        </w:rPr>
        <w:t xml:space="preserve"> </w:t>
      </w:r>
      <w:r>
        <w:t>follows</w:t>
      </w:r>
      <w:r>
        <w:rPr>
          <w:spacing w:val="36"/>
        </w:rPr>
        <w:t xml:space="preserve"> </w:t>
      </w:r>
      <w:r>
        <w:t>−</w:t>
      </w:r>
    </w:p>
    <w:p w:rsidR="00092A39" w:rsidRDefault="00092A39" w:rsidP="00092A39">
      <w:pPr>
        <w:pStyle w:val="BodyText"/>
        <w:kinsoku w:val="0"/>
        <w:overflowPunct w:val="0"/>
        <w:spacing w:before="3"/>
        <w:rPr>
          <w:sz w:val="19"/>
          <w:szCs w:val="19"/>
        </w:rPr>
      </w:pPr>
    </w:p>
    <w:p w:rsidR="00092A39" w:rsidRDefault="00092A39" w:rsidP="00092A39">
      <w:pPr>
        <w:pStyle w:val="ListParagraph"/>
        <w:numPr>
          <w:ilvl w:val="0"/>
          <w:numId w:val="10"/>
        </w:numPr>
        <w:tabs>
          <w:tab w:val="left" w:pos="459"/>
        </w:tabs>
        <w:kinsoku w:val="0"/>
        <w:overflowPunct w:val="0"/>
        <w:spacing w:line="319" w:lineRule="auto"/>
        <w:ind w:right="470"/>
        <w:jc w:val="both"/>
        <w:rPr>
          <w:sz w:val="22"/>
          <w:szCs w:val="22"/>
        </w:rPr>
      </w:pPr>
      <w:r>
        <w:rPr>
          <w:b/>
          <w:bCs/>
          <w:sz w:val="22"/>
          <w:szCs w:val="22"/>
        </w:rPr>
        <w:t>Efficiency</w:t>
      </w:r>
      <w:r>
        <w:rPr>
          <w:b/>
          <w:bCs/>
          <w:spacing w:val="1"/>
          <w:sz w:val="22"/>
          <w:szCs w:val="22"/>
        </w:rPr>
        <w:t xml:space="preserve"> </w:t>
      </w:r>
      <w:r>
        <w:rPr>
          <w:b/>
          <w:bCs/>
          <w:sz w:val="22"/>
          <w:szCs w:val="22"/>
        </w:rPr>
        <w:t>and</w:t>
      </w:r>
      <w:r>
        <w:rPr>
          <w:b/>
          <w:bCs/>
          <w:spacing w:val="1"/>
          <w:sz w:val="22"/>
          <w:szCs w:val="22"/>
        </w:rPr>
        <w:t xml:space="preserve"> </w:t>
      </w:r>
      <w:r>
        <w:rPr>
          <w:b/>
          <w:bCs/>
          <w:sz w:val="22"/>
          <w:szCs w:val="22"/>
        </w:rPr>
        <w:t>scalability</w:t>
      </w:r>
      <w:r>
        <w:rPr>
          <w:b/>
          <w:bCs/>
          <w:spacing w:val="55"/>
          <w:sz w:val="22"/>
          <w:szCs w:val="22"/>
        </w:rPr>
        <w:t xml:space="preserve"> </w:t>
      </w:r>
      <w:r>
        <w:rPr>
          <w:b/>
          <w:bCs/>
          <w:sz w:val="22"/>
          <w:szCs w:val="22"/>
        </w:rPr>
        <w:t>of</w:t>
      </w:r>
      <w:r>
        <w:rPr>
          <w:b/>
          <w:bCs/>
          <w:spacing w:val="55"/>
          <w:sz w:val="22"/>
          <w:szCs w:val="22"/>
        </w:rPr>
        <w:t xml:space="preserve"> </w:t>
      </w:r>
      <w:r>
        <w:rPr>
          <w:b/>
          <w:bCs/>
          <w:sz w:val="22"/>
          <w:szCs w:val="22"/>
        </w:rPr>
        <w:t>data</w:t>
      </w:r>
      <w:r>
        <w:rPr>
          <w:b/>
          <w:bCs/>
          <w:spacing w:val="55"/>
          <w:sz w:val="22"/>
          <w:szCs w:val="22"/>
        </w:rPr>
        <w:t xml:space="preserve"> </w:t>
      </w:r>
      <w:r>
        <w:rPr>
          <w:b/>
          <w:bCs/>
          <w:sz w:val="22"/>
          <w:szCs w:val="22"/>
        </w:rPr>
        <w:t>mining</w:t>
      </w:r>
      <w:r>
        <w:rPr>
          <w:b/>
          <w:bCs/>
          <w:spacing w:val="55"/>
          <w:sz w:val="22"/>
          <w:szCs w:val="22"/>
        </w:rPr>
        <w:t xml:space="preserve"> </w:t>
      </w:r>
      <w:r>
        <w:rPr>
          <w:b/>
          <w:bCs/>
          <w:sz w:val="22"/>
          <w:szCs w:val="22"/>
        </w:rPr>
        <w:t xml:space="preserve">algorithms </w:t>
      </w:r>
      <w:r>
        <w:rPr>
          <w:sz w:val="22"/>
          <w:szCs w:val="22"/>
        </w:rPr>
        <w:t>−</w:t>
      </w:r>
      <w:r>
        <w:rPr>
          <w:spacing w:val="55"/>
          <w:sz w:val="22"/>
          <w:szCs w:val="22"/>
        </w:rPr>
        <w:t xml:space="preserve"> </w:t>
      </w:r>
      <w:r>
        <w:rPr>
          <w:sz w:val="22"/>
          <w:szCs w:val="22"/>
        </w:rPr>
        <w:t>In</w:t>
      </w:r>
      <w:r>
        <w:rPr>
          <w:spacing w:val="55"/>
          <w:sz w:val="22"/>
          <w:szCs w:val="22"/>
        </w:rPr>
        <w:t xml:space="preserve"> </w:t>
      </w:r>
      <w:r>
        <w:rPr>
          <w:sz w:val="22"/>
          <w:szCs w:val="22"/>
        </w:rPr>
        <w:t>order</w:t>
      </w:r>
      <w:r>
        <w:rPr>
          <w:spacing w:val="55"/>
          <w:sz w:val="22"/>
          <w:szCs w:val="22"/>
        </w:rPr>
        <w:t xml:space="preserve"> </w:t>
      </w:r>
      <w:r>
        <w:rPr>
          <w:sz w:val="22"/>
          <w:szCs w:val="22"/>
        </w:rPr>
        <w:t>to</w:t>
      </w:r>
      <w:r>
        <w:rPr>
          <w:spacing w:val="55"/>
          <w:sz w:val="22"/>
          <w:szCs w:val="22"/>
        </w:rPr>
        <w:t xml:space="preserve"> </w:t>
      </w:r>
      <w:r>
        <w:rPr>
          <w:sz w:val="22"/>
          <w:szCs w:val="22"/>
        </w:rPr>
        <w:t>effectively extract</w:t>
      </w:r>
      <w:r>
        <w:rPr>
          <w:spacing w:val="1"/>
          <w:sz w:val="22"/>
          <w:szCs w:val="22"/>
        </w:rPr>
        <w:t xml:space="preserve"> </w:t>
      </w:r>
      <w:r>
        <w:rPr>
          <w:sz w:val="22"/>
          <w:szCs w:val="22"/>
        </w:rPr>
        <w:t>the information</w:t>
      </w:r>
      <w:r>
        <w:rPr>
          <w:spacing w:val="1"/>
          <w:sz w:val="22"/>
          <w:szCs w:val="22"/>
        </w:rPr>
        <w:t xml:space="preserve"> </w:t>
      </w:r>
      <w:r>
        <w:rPr>
          <w:sz w:val="22"/>
          <w:szCs w:val="22"/>
        </w:rPr>
        <w:t>from</w:t>
      </w:r>
      <w:r>
        <w:rPr>
          <w:spacing w:val="1"/>
          <w:sz w:val="22"/>
          <w:szCs w:val="22"/>
        </w:rPr>
        <w:t xml:space="preserve"> </w:t>
      </w:r>
      <w:r>
        <w:rPr>
          <w:sz w:val="22"/>
          <w:szCs w:val="22"/>
        </w:rPr>
        <w:t>huge amount of data in databases,</w:t>
      </w:r>
      <w:r>
        <w:rPr>
          <w:spacing w:val="1"/>
          <w:sz w:val="22"/>
          <w:szCs w:val="22"/>
        </w:rPr>
        <w:t xml:space="preserve"> </w:t>
      </w:r>
      <w:r>
        <w:rPr>
          <w:sz w:val="22"/>
          <w:szCs w:val="22"/>
        </w:rPr>
        <w:t>data mining algorithm</w:t>
      </w:r>
      <w:r>
        <w:rPr>
          <w:spacing w:val="1"/>
          <w:sz w:val="22"/>
          <w:szCs w:val="22"/>
        </w:rPr>
        <w:t xml:space="preserve"> </w:t>
      </w:r>
      <w:r>
        <w:rPr>
          <w:sz w:val="22"/>
          <w:szCs w:val="22"/>
        </w:rPr>
        <w:t>must</w:t>
      </w:r>
      <w:r>
        <w:rPr>
          <w:spacing w:val="1"/>
          <w:sz w:val="22"/>
          <w:szCs w:val="22"/>
        </w:rPr>
        <w:t xml:space="preserve"> </w:t>
      </w:r>
      <w:r>
        <w:rPr>
          <w:sz w:val="22"/>
          <w:szCs w:val="22"/>
        </w:rPr>
        <w:t>be</w:t>
      </w:r>
      <w:r>
        <w:rPr>
          <w:spacing w:val="1"/>
          <w:sz w:val="22"/>
          <w:szCs w:val="22"/>
        </w:rPr>
        <w:t xml:space="preserve"> </w:t>
      </w:r>
      <w:r>
        <w:rPr>
          <w:sz w:val="22"/>
          <w:szCs w:val="22"/>
        </w:rPr>
        <w:t>efficient</w:t>
      </w:r>
      <w:r>
        <w:rPr>
          <w:spacing w:val="9"/>
          <w:sz w:val="22"/>
          <w:szCs w:val="22"/>
        </w:rPr>
        <w:t xml:space="preserve"> </w:t>
      </w:r>
      <w:r>
        <w:rPr>
          <w:sz w:val="22"/>
          <w:szCs w:val="22"/>
        </w:rPr>
        <w:t>and</w:t>
      </w:r>
      <w:r>
        <w:rPr>
          <w:spacing w:val="13"/>
          <w:sz w:val="22"/>
          <w:szCs w:val="22"/>
        </w:rPr>
        <w:t xml:space="preserve"> </w:t>
      </w:r>
      <w:r>
        <w:rPr>
          <w:sz w:val="22"/>
          <w:szCs w:val="22"/>
        </w:rPr>
        <w:t>scalable.</w:t>
      </w:r>
    </w:p>
    <w:p w:rsidR="00092A39" w:rsidRDefault="00092A39" w:rsidP="00092A39">
      <w:pPr>
        <w:pStyle w:val="ListParagraph"/>
        <w:numPr>
          <w:ilvl w:val="0"/>
          <w:numId w:val="10"/>
        </w:numPr>
        <w:tabs>
          <w:tab w:val="left" w:pos="459"/>
        </w:tabs>
        <w:kinsoku w:val="0"/>
        <w:overflowPunct w:val="0"/>
        <w:spacing w:before="143" w:line="321" w:lineRule="auto"/>
        <w:ind w:right="468"/>
        <w:jc w:val="both"/>
        <w:rPr>
          <w:sz w:val="22"/>
          <w:szCs w:val="22"/>
        </w:rPr>
      </w:pPr>
      <w:r>
        <w:rPr>
          <w:b/>
          <w:bCs/>
          <w:sz w:val="22"/>
          <w:szCs w:val="22"/>
        </w:rPr>
        <w:lastRenderedPageBreak/>
        <w:t>Parallel, distributed,</w:t>
      </w:r>
      <w:r>
        <w:rPr>
          <w:b/>
          <w:bCs/>
          <w:spacing w:val="55"/>
          <w:sz w:val="22"/>
          <w:szCs w:val="22"/>
        </w:rPr>
        <w:t xml:space="preserve"> </w:t>
      </w:r>
      <w:r>
        <w:rPr>
          <w:b/>
          <w:bCs/>
          <w:sz w:val="22"/>
          <w:szCs w:val="22"/>
        </w:rPr>
        <w:t>and</w:t>
      </w:r>
      <w:r>
        <w:rPr>
          <w:b/>
          <w:bCs/>
          <w:spacing w:val="55"/>
          <w:sz w:val="22"/>
          <w:szCs w:val="22"/>
        </w:rPr>
        <w:t xml:space="preserve"> </w:t>
      </w:r>
      <w:r>
        <w:rPr>
          <w:b/>
          <w:bCs/>
          <w:sz w:val="22"/>
          <w:szCs w:val="22"/>
        </w:rPr>
        <w:t>incremental</w:t>
      </w:r>
      <w:r>
        <w:rPr>
          <w:b/>
          <w:bCs/>
          <w:spacing w:val="55"/>
          <w:sz w:val="22"/>
          <w:szCs w:val="22"/>
        </w:rPr>
        <w:t xml:space="preserve"> </w:t>
      </w:r>
      <w:r>
        <w:rPr>
          <w:b/>
          <w:bCs/>
          <w:sz w:val="22"/>
          <w:szCs w:val="22"/>
        </w:rPr>
        <w:t>mining</w:t>
      </w:r>
      <w:r>
        <w:rPr>
          <w:b/>
          <w:bCs/>
          <w:spacing w:val="55"/>
          <w:sz w:val="22"/>
          <w:szCs w:val="22"/>
        </w:rPr>
        <w:t xml:space="preserve"> </w:t>
      </w:r>
      <w:r>
        <w:rPr>
          <w:b/>
          <w:bCs/>
          <w:sz w:val="22"/>
          <w:szCs w:val="22"/>
        </w:rPr>
        <w:t xml:space="preserve">algorithms </w:t>
      </w:r>
      <w:r>
        <w:rPr>
          <w:sz w:val="22"/>
          <w:szCs w:val="22"/>
        </w:rPr>
        <w:t>− The factors</w:t>
      </w:r>
      <w:r>
        <w:rPr>
          <w:spacing w:val="55"/>
          <w:sz w:val="22"/>
          <w:szCs w:val="22"/>
        </w:rPr>
        <w:t xml:space="preserve"> </w:t>
      </w:r>
      <w:r>
        <w:rPr>
          <w:sz w:val="22"/>
          <w:szCs w:val="22"/>
        </w:rPr>
        <w:t>such as</w:t>
      </w:r>
      <w:r>
        <w:rPr>
          <w:spacing w:val="55"/>
          <w:sz w:val="22"/>
          <w:szCs w:val="22"/>
        </w:rPr>
        <w:t xml:space="preserve"> </w:t>
      </w:r>
      <w:r>
        <w:rPr>
          <w:sz w:val="22"/>
          <w:szCs w:val="22"/>
        </w:rPr>
        <w:t>huge</w:t>
      </w:r>
      <w:r>
        <w:rPr>
          <w:spacing w:val="1"/>
          <w:sz w:val="22"/>
          <w:szCs w:val="22"/>
        </w:rPr>
        <w:t xml:space="preserve"> </w:t>
      </w:r>
      <w:r>
        <w:rPr>
          <w:sz w:val="22"/>
          <w:szCs w:val="22"/>
        </w:rPr>
        <w:t>size</w:t>
      </w:r>
      <w:r>
        <w:rPr>
          <w:spacing w:val="1"/>
          <w:sz w:val="22"/>
          <w:szCs w:val="22"/>
        </w:rPr>
        <w:t xml:space="preserve"> </w:t>
      </w:r>
      <w:r>
        <w:rPr>
          <w:sz w:val="22"/>
          <w:szCs w:val="22"/>
        </w:rPr>
        <w:t>of</w:t>
      </w:r>
      <w:r>
        <w:rPr>
          <w:spacing w:val="1"/>
          <w:sz w:val="22"/>
          <w:szCs w:val="22"/>
        </w:rPr>
        <w:t xml:space="preserve"> </w:t>
      </w:r>
      <w:r>
        <w:rPr>
          <w:sz w:val="22"/>
          <w:szCs w:val="22"/>
        </w:rPr>
        <w:t>databases,</w:t>
      </w:r>
      <w:r>
        <w:rPr>
          <w:spacing w:val="1"/>
          <w:sz w:val="22"/>
          <w:szCs w:val="22"/>
        </w:rPr>
        <w:t xml:space="preserve"> </w:t>
      </w:r>
      <w:r>
        <w:rPr>
          <w:sz w:val="22"/>
          <w:szCs w:val="22"/>
        </w:rPr>
        <w:t>wide</w:t>
      </w:r>
      <w:r>
        <w:rPr>
          <w:spacing w:val="1"/>
          <w:sz w:val="22"/>
          <w:szCs w:val="22"/>
        </w:rPr>
        <w:t xml:space="preserve"> </w:t>
      </w:r>
      <w:r>
        <w:rPr>
          <w:sz w:val="22"/>
          <w:szCs w:val="22"/>
        </w:rPr>
        <w:t>distribution</w:t>
      </w:r>
      <w:r>
        <w:rPr>
          <w:spacing w:val="1"/>
          <w:sz w:val="22"/>
          <w:szCs w:val="22"/>
        </w:rPr>
        <w:t xml:space="preserve"> </w:t>
      </w:r>
      <w:r>
        <w:rPr>
          <w:sz w:val="22"/>
          <w:szCs w:val="22"/>
        </w:rPr>
        <w:t>of</w:t>
      </w:r>
      <w:r>
        <w:rPr>
          <w:spacing w:val="1"/>
          <w:sz w:val="22"/>
          <w:szCs w:val="22"/>
        </w:rPr>
        <w:t xml:space="preserve"> </w:t>
      </w:r>
      <w:r>
        <w:rPr>
          <w:sz w:val="22"/>
          <w:szCs w:val="22"/>
        </w:rPr>
        <w:t>data,</w:t>
      </w:r>
      <w:r>
        <w:rPr>
          <w:spacing w:val="1"/>
          <w:sz w:val="22"/>
          <w:szCs w:val="22"/>
        </w:rPr>
        <w:t xml:space="preserve"> </w:t>
      </w:r>
      <w:r>
        <w:rPr>
          <w:sz w:val="22"/>
          <w:szCs w:val="22"/>
        </w:rPr>
        <w:t>and</w:t>
      </w:r>
      <w:r>
        <w:rPr>
          <w:spacing w:val="55"/>
          <w:sz w:val="22"/>
          <w:szCs w:val="22"/>
        </w:rPr>
        <w:t xml:space="preserve"> </w:t>
      </w:r>
      <w:r>
        <w:rPr>
          <w:sz w:val="22"/>
          <w:szCs w:val="22"/>
        </w:rPr>
        <w:t>complexity</w:t>
      </w:r>
      <w:r>
        <w:rPr>
          <w:spacing w:val="55"/>
          <w:sz w:val="22"/>
          <w:szCs w:val="22"/>
        </w:rPr>
        <w:t xml:space="preserve"> </w:t>
      </w:r>
      <w:r>
        <w:rPr>
          <w:sz w:val="22"/>
          <w:szCs w:val="22"/>
        </w:rPr>
        <w:t>of</w:t>
      </w:r>
      <w:r>
        <w:rPr>
          <w:spacing w:val="55"/>
          <w:sz w:val="22"/>
          <w:szCs w:val="22"/>
        </w:rPr>
        <w:t xml:space="preserve"> </w:t>
      </w:r>
      <w:r>
        <w:rPr>
          <w:sz w:val="22"/>
          <w:szCs w:val="22"/>
        </w:rPr>
        <w:t>data</w:t>
      </w:r>
      <w:r>
        <w:rPr>
          <w:spacing w:val="55"/>
          <w:sz w:val="22"/>
          <w:szCs w:val="22"/>
        </w:rPr>
        <w:t xml:space="preserve"> </w:t>
      </w:r>
      <w:r>
        <w:rPr>
          <w:sz w:val="22"/>
          <w:szCs w:val="22"/>
        </w:rPr>
        <w:t>mining</w:t>
      </w:r>
      <w:r>
        <w:rPr>
          <w:spacing w:val="55"/>
          <w:sz w:val="22"/>
          <w:szCs w:val="22"/>
        </w:rPr>
        <w:t xml:space="preserve"> </w:t>
      </w:r>
      <w:r>
        <w:rPr>
          <w:sz w:val="22"/>
          <w:szCs w:val="22"/>
        </w:rPr>
        <w:t>methods</w:t>
      </w:r>
      <w:r>
        <w:rPr>
          <w:spacing w:val="1"/>
          <w:sz w:val="22"/>
          <w:szCs w:val="22"/>
        </w:rPr>
        <w:t xml:space="preserve"> </w:t>
      </w:r>
      <w:r>
        <w:rPr>
          <w:sz w:val="22"/>
          <w:szCs w:val="22"/>
        </w:rPr>
        <w:t>motivate</w:t>
      </w:r>
      <w:r>
        <w:rPr>
          <w:spacing w:val="1"/>
          <w:sz w:val="22"/>
          <w:szCs w:val="22"/>
        </w:rPr>
        <w:t xml:space="preserve"> </w:t>
      </w:r>
      <w:r>
        <w:rPr>
          <w:sz w:val="22"/>
          <w:szCs w:val="22"/>
        </w:rPr>
        <w:t>the</w:t>
      </w:r>
      <w:r>
        <w:rPr>
          <w:spacing w:val="1"/>
          <w:sz w:val="22"/>
          <w:szCs w:val="22"/>
        </w:rPr>
        <w:t xml:space="preserve"> </w:t>
      </w:r>
      <w:r>
        <w:rPr>
          <w:sz w:val="22"/>
          <w:szCs w:val="22"/>
        </w:rPr>
        <w:t>development</w:t>
      </w:r>
      <w:r>
        <w:rPr>
          <w:spacing w:val="1"/>
          <w:sz w:val="22"/>
          <w:szCs w:val="22"/>
        </w:rPr>
        <w:t xml:space="preserve"> </w:t>
      </w:r>
      <w:r>
        <w:rPr>
          <w:sz w:val="22"/>
          <w:szCs w:val="22"/>
        </w:rPr>
        <w:t>of</w:t>
      </w:r>
      <w:r>
        <w:rPr>
          <w:spacing w:val="1"/>
          <w:sz w:val="22"/>
          <w:szCs w:val="22"/>
        </w:rPr>
        <w:t xml:space="preserve"> </w:t>
      </w:r>
      <w:r>
        <w:rPr>
          <w:sz w:val="22"/>
          <w:szCs w:val="22"/>
        </w:rPr>
        <w:t>parallel</w:t>
      </w:r>
      <w:r>
        <w:rPr>
          <w:spacing w:val="1"/>
          <w:sz w:val="22"/>
          <w:szCs w:val="22"/>
        </w:rPr>
        <w:t xml:space="preserve"> </w:t>
      </w:r>
      <w:r>
        <w:rPr>
          <w:sz w:val="22"/>
          <w:szCs w:val="22"/>
        </w:rPr>
        <w:t>and</w:t>
      </w:r>
      <w:r>
        <w:rPr>
          <w:spacing w:val="1"/>
          <w:sz w:val="22"/>
          <w:szCs w:val="22"/>
        </w:rPr>
        <w:t xml:space="preserve"> </w:t>
      </w:r>
      <w:r>
        <w:rPr>
          <w:sz w:val="22"/>
          <w:szCs w:val="22"/>
        </w:rPr>
        <w:t>distributed</w:t>
      </w:r>
      <w:r>
        <w:rPr>
          <w:spacing w:val="1"/>
          <w:sz w:val="22"/>
          <w:szCs w:val="22"/>
        </w:rPr>
        <w:t xml:space="preserve"> </w:t>
      </w:r>
      <w:r>
        <w:rPr>
          <w:sz w:val="22"/>
          <w:szCs w:val="22"/>
        </w:rPr>
        <w:t>data</w:t>
      </w:r>
      <w:r>
        <w:rPr>
          <w:spacing w:val="1"/>
          <w:sz w:val="22"/>
          <w:szCs w:val="22"/>
        </w:rPr>
        <w:t xml:space="preserve"> </w:t>
      </w:r>
      <w:r>
        <w:rPr>
          <w:sz w:val="22"/>
          <w:szCs w:val="22"/>
        </w:rPr>
        <w:t>mining</w:t>
      </w:r>
      <w:r>
        <w:rPr>
          <w:spacing w:val="55"/>
          <w:sz w:val="22"/>
          <w:szCs w:val="22"/>
        </w:rPr>
        <w:t xml:space="preserve"> </w:t>
      </w:r>
      <w:r>
        <w:rPr>
          <w:sz w:val="22"/>
          <w:szCs w:val="22"/>
        </w:rPr>
        <w:t>algorithms.</w:t>
      </w:r>
      <w:r>
        <w:rPr>
          <w:spacing w:val="55"/>
          <w:sz w:val="22"/>
          <w:szCs w:val="22"/>
        </w:rPr>
        <w:t xml:space="preserve"> </w:t>
      </w:r>
      <w:r>
        <w:rPr>
          <w:sz w:val="22"/>
          <w:szCs w:val="22"/>
        </w:rPr>
        <w:t>These</w:t>
      </w:r>
      <w:r>
        <w:rPr>
          <w:spacing w:val="1"/>
          <w:sz w:val="22"/>
          <w:szCs w:val="22"/>
        </w:rPr>
        <w:t xml:space="preserve"> </w:t>
      </w:r>
      <w:r>
        <w:rPr>
          <w:sz w:val="22"/>
          <w:szCs w:val="22"/>
        </w:rPr>
        <w:t>algorithms</w:t>
      </w:r>
      <w:r>
        <w:rPr>
          <w:spacing w:val="56"/>
          <w:sz w:val="22"/>
          <w:szCs w:val="22"/>
        </w:rPr>
        <w:t xml:space="preserve"> </w:t>
      </w:r>
      <w:r>
        <w:rPr>
          <w:sz w:val="22"/>
          <w:szCs w:val="22"/>
        </w:rPr>
        <w:t>divide</w:t>
      </w:r>
      <w:r>
        <w:rPr>
          <w:spacing w:val="56"/>
          <w:sz w:val="22"/>
          <w:szCs w:val="22"/>
        </w:rPr>
        <w:t xml:space="preserve"> </w:t>
      </w:r>
      <w:r>
        <w:rPr>
          <w:sz w:val="22"/>
          <w:szCs w:val="22"/>
        </w:rPr>
        <w:t>the</w:t>
      </w:r>
      <w:r>
        <w:rPr>
          <w:spacing w:val="56"/>
          <w:sz w:val="22"/>
          <w:szCs w:val="22"/>
        </w:rPr>
        <w:t xml:space="preserve"> </w:t>
      </w:r>
      <w:r>
        <w:rPr>
          <w:sz w:val="22"/>
          <w:szCs w:val="22"/>
        </w:rPr>
        <w:t>data</w:t>
      </w:r>
      <w:r>
        <w:rPr>
          <w:spacing w:val="55"/>
          <w:sz w:val="22"/>
          <w:szCs w:val="22"/>
        </w:rPr>
        <w:t xml:space="preserve"> </w:t>
      </w:r>
      <w:r>
        <w:rPr>
          <w:sz w:val="22"/>
          <w:szCs w:val="22"/>
        </w:rPr>
        <w:t>into</w:t>
      </w:r>
      <w:r>
        <w:rPr>
          <w:spacing w:val="56"/>
          <w:sz w:val="22"/>
          <w:szCs w:val="22"/>
        </w:rPr>
        <w:t xml:space="preserve"> </w:t>
      </w:r>
      <w:r>
        <w:rPr>
          <w:sz w:val="22"/>
          <w:szCs w:val="22"/>
        </w:rPr>
        <w:t>partitions</w:t>
      </w:r>
      <w:r>
        <w:rPr>
          <w:spacing w:val="55"/>
          <w:sz w:val="22"/>
          <w:szCs w:val="22"/>
        </w:rPr>
        <w:t xml:space="preserve"> </w:t>
      </w:r>
      <w:r>
        <w:rPr>
          <w:sz w:val="22"/>
          <w:szCs w:val="22"/>
        </w:rPr>
        <w:t>which</w:t>
      </w:r>
      <w:r>
        <w:rPr>
          <w:spacing w:val="55"/>
          <w:sz w:val="22"/>
          <w:szCs w:val="22"/>
        </w:rPr>
        <w:t xml:space="preserve"> </w:t>
      </w:r>
      <w:r>
        <w:rPr>
          <w:sz w:val="22"/>
          <w:szCs w:val="22"/>
        </w:rPr>
        <w:t>is</w:t>
      </w:r>
      <w:r>
        <w:rPr>
          <w:spacing w:val="55"/>
          <w:sz w:val="22"/>
          <w:szCs w:val="22"/>
        </w:rPr>
        <w:t xml:space="preserve"> </w:t>
      </w:r>
      <w:r>
        <w:rPr>
          <w:sz w:val="22"/>
          <w:szCs w:val="22"/>
        </w:rPr>
        <w:t>further</w:t>
      </w:r>
      <w:r>
        <w:rPr>
          <w:spacing w:val="56"/>
          <w:sz w:val="22"/>
          <w:szCs w:val="22"/>
        </w:rPr>
        <w:t xml:space="preserve"> </w:t>
      </w:r>
      <w:r>
        <w:rPr>
          <w:sz w:val="22"/>
          <w:szCs w:val="22"/>
        </w:rPr>
        <w:t>processed</w:t>
      </w:r>
      <w:r>
        <w:rPr>
          <w:spacing w:val="56"/>
          <w:sz w:val="22"/>
          <w:szCs w:val="22"/>
        </w:rPr>
        <w:t xml:space="preserve"> </w:t>
      </w:r>
      <w:r>
        <w:rPr>
          <w:sz w:val="22"/>
          <w:szCs w:val="22"/>
        </w:rPr>
        <w:t>in</w:t>
      </w:r>
      <w:r>
        <w:rPr>
          <w:spacing w:val="55"/>
          <w:sz w:val="22"/>
          <w:szCs w:val="22"/>
        </w:rPr>
        <w:t xml:space="preserve"> </w:t>
      </w:r>
      <w:r>
        <w:rPr>
          <w:sz w:val="22"/>
          <w:szCs w:val="22"/>
        </w:rPr>
        <w:t>a</w:t>
      </w:r>
      <w:r>
        <w:rPr>
          <w:spacing w:val="56"/>
          <w:sz w:val="22"/>
          <w:szCs w:val="22"/>
        </w:rPr>
        <w:t xml:space="preserve"> </w:t>
      </w:r>
      <w:r>
        <w:rPr>
          <w:sz w:val="22"/>
          <w:szCs w:val="22"/>
        </w:rPr>
        <w:t>parallel</w:t>
      </w:r>
      <w:r>
        <w:rPr>
          <w:spacing w:val="1"/>
          <w:sz w:val="22"/>
          <w:szCs w:val="22"/>
        </w:rPr>
        <w:t xml:space="preserve"> </w:t>
      </w:r>
      <w:r>
        <w:rPr>
          <w:sz w:val="22"/>
          <w:szCs w:val="22"/>
        </w:rPr>
        <w:t>fashion.</w:t>
      </w:r>
      <w:r>
        <w:rPr>
          <w:spacing w:val="1"/>
          <w:sz w:val="22"/>
          <w:szCs w:val="22"/>
        </w:rPr>
        <w:t xml:space="preserve"> </w:t>
      </w:r>
      <w:r>
        <w:rPr>
          <w:sz w:val="22"/>
          <w:szCs w:val="22"/>
        </w:rPr>
        <w:t>Then</w:t>
      </w:r>
      <w:r>
        <w:rPr>
          <w:spacing w:val="1"/>
          <w:sz w:val="22"/>
          <w:szCs w:val="22"/>
        </w:rPr>
        <w:t xml:space="preserve"> </w:t>
      </w:r>
      <w:r>
        <w:rPr>
          <w:sz w:val="22"/>
          <w:szCs w:val="22"/>
        </w:rPr>
        <w:t>the</w:t>
      </w:r>
      <w:r>
        <w:rPr>
          <w:spacing w:val="1"/>
          <w:sz w:val="22"/>
          <w:szCs w:val="22"/>
        </w:rPr>
        <w:t xml:space="preserve"> </w:t>
      </w:r>
      <w:proofErr w:type="gramStart"/>
      <w:r>
        <w:rPr>
          <w:sz w:val="22"/>
          <w:szCs w:val="22"/>
        </w:rPr>
        <w:t>results</w:t>
      </w:r>
      <w:r>
        <w:rPr>
          <w:spacing w:val="55"/>
          <w:sz w:val="22"/>
          <w:szCs w:val="22"/>
        </w:rPr>
        <w:t xml:space="preserve"> </w:t>
      </w:r>
      <w:r>
        <w:rPr>
          <w:sz w:val="22"/>
          <w:szCs w:val="22"/>
        </w:rPr>
        <w:t>from</w:t>
      </w:r>
      <w:r>
        <w:rPr>
          <w:spacing w:val="55"/>
          <w:sz w:val="22"/>
          <w:szCs w:val="22"/>
        </w:rPr>
        <w:t xml:space="preserve"> </w:t>
      </w:r>
      <w:r>
        <w:rPr>
          <w:sz w:val="22"/>
          <w:szCs w:val="22"/>
        </w:rPr>
        <w:t>the</w:t>
      </w:r>
      <w:r>
        <w:rPr>
          <w:spacing w:val="55"/>
          <w:sz w:val="22"/>
          <w:szCs w:val="22"/>
        </w:rPr>
        <w:t xml:space="preserve"> </w:t>
      </w:r>
      <w:r>
        <w:rPr>
          <w:sz w:val="22"/>
          <w:szCs w:val="22"/>
        </w:rPr>
        <w:t>partitions</w:t>
      </w:r>
      <w:r>
        <w:rPr>
          <w:spacing w:val="55"/>
          <w:sz w:val="22"/>
          <w:szCs w:val="22"/>
        </w:rPr>
        <w:t xml:space="preserve"> </w:t>
      </w:r>
      <w:r>
        <w:rPr>
          <w:sz w:val="22"/>
          <w:szCs w:val="22"/>
        </w:rPr>
        <w:t>is</w:t>
      </w:r>
      <w:proofErr w:type="gramEnd"/>
      <w:r>
        <w:rPr>
          <w:spacing w:val="55"/>
          <w:sz w:val="22"/>
          <w:szCs w:val="22"/>
        </w:rPr>
        <w:t xml:space="preserve"> </w:t>
      </w:r>
      <w:r>
        <w:rPr>
          <w:sz w:val="22"/>
          <w:szCs w:val="22"/>
        </w:rPr>
        <w:t>merged.</w:t>
      </w:r>
      <w:r>
        <w:rPr>
          <w:spacing w:val="55"/>
          <w:sz w:val="22"/>
          <w:szCs w:val="22"/>
        </w:rPr>
        <w:t xml:space="preserve"> </w:t>
      </w:r>
      <w:r>
        <w:rPr>
          <w:sz w:val="22"/>
          <w:szCs w:val="22"/>
        </w:rPr>
        <w:t>The</w:t>
      </w:r>
      <w:r>
        <w:rPr>
          <w:spacing w:val="55"/>
          <w:sz w:val="22"/>
          <w:szCs w:val="22"/>
        </w:rPr>
        <w:t xml:space="preserve"> </w:t>
      </w:r>
      <w:r>
        <w:rPr>
          <w:sz w:val="22"/>
          <w:szCs w:val="22"/>
        </w:rPr>
        <w:t>incremental</w:t>
      </w:r>
      <w:r>
        <w:rPr>
          <w:spacing w:val="55"/>
          <w:sz w:val="22"/>
          <w:szCs w:val="22"/>
        </w:rPr>
        <w:t xml:space="preserve"> </w:t>
      </w:r>
      <w:r>
        <w:rPr>
          <w:sz w:val="22"/>
          <w:szCs w:val="22"/>
        </w:rPr>
        <w:t>algorithms,</w:t>
      </w:r>
      <w:r>
        <w:rPr>
          <w:spacing w:val="1"/>
          <w:sz w:val="22"/>
          <w:szCs w:val="22"/>
        </w:rPr>
        <w:t xml:space="preserve"> </w:t>
      </w:r>
      <w:r>
        <w:rPr>
          <w:sz w:val="22"/>
          <w:szCs w:val="22"/>
        </w:rPr>
        <w:t>update</w:t>
      </w:r>
      <w:r>
        <w:rPr>
          <w:spacing w:val="17"/>
          <w:sz w:val="22"/>
          <w:szCs w:val="22"/>
        </w:rPr>
        <w:t xml:space="preserve"> </w:t>
      </w:r>
      <w:r>
        <w:rPr>
          <w:sz w:val="22"/>
          <w:szCs w:val="22"/>
        </w:rPr>
        <w:t>databases</w:t>
      </w:r>
      <w:r>
        <w:rPr>
          <w:spacing w:val="18"/>
          <w:sz w:val="22"/>
          <w:szCs w:val="22"/>
        </w:rPr>
        <w:t xml:space="preserve"> </w:t>
      </w:r>
      <w:r>
        <w:rPr>
          <w:sz w:val="22"/>
          <w:szCs w:val="22"/>
        </w:rPr>
        <w:t>without</w:t>
      </w:r>
      <w:r>
        <w:rPr>
          <w:spacing w:val="22"/>
          <w:sz w:val="22"/>
          <w:szCs w:val="22"/>
        </w:rPr>
        <w:t xml:space="preserve"> </w:t>
      </w:r>
      <w:r>
        <w:rPr>
          <w:sz w:val="22"/>
          <w:szCs w:val="22"/>
        </w:rPr>
        <w:t>mining</w:t>
      </w:r>
      <w:r>
        <w:rPr>
          <w:spacing w:val="16"/>
          <w:sz w:val="22"/>
          <w:szCs w:val="22"/>
        </w:rPr>
        <w:t xml:space="preserve"> </w:t>
      </w:r>
      <w:r>
        <w:rPr>
          <w:sz w:val="22"/>
          <w:szCs w:val="22"/>
        </w:rPr>
        <w:t>the</w:t>
      </w:r>
      <w:r>
        <w:rPr>
          <w:spacing w:val="19"/>
          <w:sz w:val="22"/>
          <w:szCs w:val="22"/>
        </w:rPr>
        <w:t xml:space="preserve"> </w:t>
      </w:r>
      <w:r>
        <w:rPr>
          <w:sz w:val="22"/>
          <w:szCs w:val="22"/>
        </w:rPr>
        <w:t>data</w:t>
      </w:r>
      <w:r>
        <w:rPr>
          <w:spacing w:val="17"/>
          <w:sz w:val="22"/>
          <w:szCs w:val="22"/>
        </w:rPr>
        <w:t xml:space="preserve"> </w:t>
      </w:r>
      <w:r>
        <w:rPr>
          <w:sz w:val="22"/>
          <w:szCs w:val="22"/>
        </w:rPr>
        <w:t>again</w:t>
      </w:r>
      <w:r>
        <w:rPr>
          <w:spacing w:val="14"/>
          <w:sz w:val="22"/>
          <w:szCs w:val="22"/>
        </w:rPr>
        <w:t xml:space="preserve"> </w:t>
      </w:r>
      <w:r>
        <w:rPr>
          <w:sz w:val="22"/>
          <w:szCs w:val="22"/>
        </w:rPr>
        <w:t>from</w:t>
      </w:r>
      <w:r>
        <w:rPr>
          <w:spacing w:val="22"/>
          <w:sz w:val="22"/>
          <w:szCs w:val="22"/>
        </w:rPr>
        <w:t xml:space="preserve"> </w:t>
      </w:r>
      <w:r>
        <w:rPr>
          <w:sz w:val="22"/>
          <w:szCs w:val="22"/>
        </w:rPr>
        <w:t>scratch.</w:t>
      </w:r>
    </w:p>
    <w:p w:rsidR="00092A39" w:rsidRDefault="00092A39" w:rsidP="00092A39">
      <w:pPr>
        <w:pStyle w:val="Heading1"/>
        <w:kinsoku w:val="0"/>
        <w:overflowPunct w:val="0"/>
        <w:spacing w:before="136"/>
        <w:ind w:left="458"/>
      </w:pPr>
      <w:r>
        <w:t>Diverse</w:t>
      </w:r>
      <w:r>
        <w:rPr>
          <w:spacing w:val="34"/>
        </w:rPr>
        <w:t xml:space="preserve"> </w:t>
      </w:r>
      <w:r>
        <w:t>Data</w:t>
      </w:r>
      <w:r>
        <w:rPr>
          <w:spacing w:val="30"/>
        </w:rPr>
        <w:t xml:space="preserve"> </w:t>
      </w:r>
      <w:r>
        <w:t>Types</w:t>
      </w:r>
      <w:r>
        <w:rPr>
          <w:spacing w:val="32"/>
        </w:rPr>
        <w:t xml:space="preserve"> </w:t>
      </w:r>
      <w:r>
        <w:t>Issues</w:t>
      </w:r>
    </w:p>
    <w:p w:rsidR="00092A39" w:rsidRDefault="00092A39" w:rsidP="00092A39">
      <w:pPr>
        <w:pStyle w:val="ListParagraph"/>
        <w:numPr>
          <w:ilvl w:val="0"/>
          <w:numId w:val="10"/>
        </w:numPr>
        <w:tabs>
          <w:tab w:val="left" w:pos="459"/>
        </w:tabs>
        <w:kinsoku w:val="0"/>
        <w:overflowPunct w:val="0"/>
        <w:spacing w:before="126" w:line="319" w:lineRule="auto"/>
        <w:ind w:right="466"/>
        <w:jc w:val="both"/>
        <w:rPr>
          <w:sz w:val="22"/>
          <w:szCs w:val="22"/>
        </w:rPr>
      </w:pPr>
      <w:r>
        <w:rPr>
          <w:sz w:val="22"/>
          <w:szCs w:val="22"/>
        </w:rPr>
        <w:t>Handling</w:t>
      </w:r>
      <w:r>
        <w:rPr>
          <w:spacing w:val="56"/>
          <w:sz w:val="22"/>
          <w:szCs w:val="22"/>
        </w:rPr>
        <w:t xml:space="preserve"> </w:t>
      </w:r>
      <w:r>
        <w:rPr>
          <w:sz w:val="22"/>
          <w:szCs w:val="22"/>
        </w:rPr>
        <w:t>of</w:t>
      </w:r>
      <w:r>
        <w:rPr>
          <w:spacing w:val="56"/>
          <w:sz w:val="22"/>
          <w:szCs w:val="22"/>
        </w:rPr>
        <w:t xml:space="preserve"> </w:t>
      </w:r>
      <w:r>
        <w:rPr>
          <w:b/>
          <w:bCs/>
          <w:sz w:val="22"/>
          <w:szCs w:val="22"/>
        </w:rPr>
        <w:t>relational</w:t>
      </w:r>
      <w:r>
        <w:rPr>
          <w:b/>
          <w:bCs/>
          <w:spacing w:val="56"/>
          <w:sz w:val="22"/>
          <w:szCs w:val="22"/>
        </w:rPr>
        <w:t xml:space="preserve"> </w:t>
      </w:r>
      <w:r>
        <w:rPr>
          <w:b/>
          <w:bCs/>
          <w:sz w:val="22"/>
          <w:szCs w:val="22"/>
        </w:rPr>
        <w:t>and</w:t>
      </w:r>
      <w:r>
        <w:rPr>
          <w:b/>
          <w:bCs/>
          <w:spacing w:val="56"/>
          <w:sz w:val="22"/>
          <w:szCs w:val="22"/>
        </w:rPr>
        <w:t xml:space="preserve"> </w:t>
      </w:r>
      <w:r>
        <w:rPr>
          <w:b/>
          <w:bCs/>
          <w:sz w:val="22"/>
          <w:szCs w:val="22"/>
        </w:rPr>
        <w:t>complex</w:t>
      </w:r>
      <w:r>
        <w:rPr>
          <w:b/>
          <w:bCs/>
          <w:spacing w:val="56"/>
          <w:sz w:val="22"/>
          <w:szCs w:val="22"/>
        </w:rPr>
        <w:t xml:space="preserve"> </w:t>
      </w:r>
      <w:r>
        <w:rPr>
          <w:sz w:val="22"/>
          <w:szCs w:val="22"/>
        </w:rPr>
        <w:t>types</w:t>
      </w:r>
      <w:r>
        <w:rPr>
          <w:spacing w:val="56"/>
          <w:sz w:val="22"/>
          <w:szCs w:val="22"/>
        </w:rPr>
        <w:t xml:space="preserve"> </w:t>
      </w:r>
      <w:r>
        <w:rPr>
          <w:sz w:val="22"/>
          <w:szCs w:val="22"/>
        </w:rPr>
        <w:t>of</w:t>
      </w:r>
      <w:r>
        <w:rPr>
          <w:spacing w:val="56"/>
          <w:sz w:val="22"/>
          <w:szCs w:val="22"/>
        </w:rPr>
        <w:t xml:space="preserve"> </w:t>
      </w:r>
      <w:r>
        <w:rPr>
          <w:sz w:val="22"/>
          <w:szCs w:val="22"/>
        </w:rPr>
        <w:t>data −</w:t>
      </w:r>
      <w:r>
        <w:rPr>
          <w:spacing w:val="56"/>
          <w:sz w:val="22"/>
          <w:szCs w:val="22"/>
        </w:rPr>
        <w:t xml:space="preserve"> </w:t>
      </w:r>
      <w:proofErr w:type="gramStart"/>
      <w:r>
        <w:rPr>
          <w:sz w:val="22"/>
          <w:szCs w:val="22"/>
        </w:rPr>
        <w:t>The</w:t>
      </w:r>
      <w:proofErr w:type="gramEnd"/>
      <w:r>
        <w:rPr>
          <w:spacing w:val="56"/>
          <w:sz w:val="22"/>
          <w:szCs w:val="22"/>
        </w:rPr>
        <w:t xml:space="preserve"> </w:t>
      </w:r>
      <w:r>
        <w:rPr>
          <w:sz w:val="22"/>
          <w:szCs w:val="22"/>
        </w:rPr>
        <w:t>database</w:t>
      </w:r>
      <w:r>
        <w:rPr>
          <w:spacing w:val="56"/>
          <w:sz w:val="22"/>
          <w:szCs w:val="22"/>
        </w:rPr>
        <w:t xml:space="preserve"> </w:t>
      </w:r>
      <w:r>
        <w:rPr>
          <w:sz w:val="22"/>
          <w:szCs w:val="22"/>
        </w:rPr>
        <w:t>may   contain</w:t>
      </w:r>
      <w:r>
        <w:rPr>
          <w:spacing w:val="1"/>
          <w:sz w:val="22"/>
          <w:szCs w:val="22"/>
        </w:rPr>
        <w:t xml:space="preserve"> </w:t>
      </w:r>
      <w:r>
        <w:rPr>
          <w:sz w:val="22"/>
          <w:szCs w:val="22"/>
        </w:rPr>
        <w:t>complex</w:t>
      </w:r>
      <w:r>
        <w:rPr>
          <w:spacing w:val="1"/>
          <w:sz w:val="22"/>
          <w:szCs w:val="22"/>
        </w:rPr>
        <w:t xml:space="preserve"> </w:t>
      </w:r>
      <w:r>
        <w:rPr>
          <w:sz w:val="22"/>
          <w:szCs w:val="22"/>
        </w:rPr>
        <w:t>data</w:t>
      </w:r>
      <w:r>
        <w:rPr>
          <w:spacing w:val="1"/>
          <w:sz w:val="22"/>
          <w:szCs w:val="22"/>
        </w:rPr>
        <w:t xml:space="preserve"> </w:t>
      </w:r>
      <w:r>
        <w:rPr>
          <w:sz w:val="22"/>
          <w:szCs w:val="22"/>
        </w:rPr>
        <w:t>objects,</w:t>
      </w:r>
      <w:r>
        <w:rPr>
          <w:spacing w:val="1"/>
          <w:sz w:val="22"/>
          <w:szCs w:val="22"/>
        </w:rPr>
        <w:t xml:space="preserve"> </w:t>
      </w:r>
      <w:r>
        <w:rPr>
          <w:sz w:val="22"/>
          <w:szCs w:val="22"/>
        </w:rPr>
        <w:t>multimedia</w:t>
      </w:r>
      <w:r>
        <w:rPr>
          <w:spacing w:val="1"/>
          <w:sz w:val="22"/>
          <w:szCs w:val="22"/>
        </w:rPr>
        <w:t xml:space="preserve"> </w:t>
      </w:r>
      <w:r>
        <w:rPr>
          <w:sz w:val="22"/>
          <w:szCs w:val="22"/>
        </w:rPr>
        <w:t>data</w:t>
      </w:r>
      <w:r>
        <w:rPr>
          <w:spacing w:val="1"/>
          <w:sz w:val="22"/>
          <w:szCs w:val="22"/>
        </w:rPr>
        <w:t xml:space="preserve"> </w:t>
      </w:r>
      <w:r>
        <w:rPr>
          <w:sz w:val="22"/>
          <w:szCs w:val="22"/>
        </w:rPr>
        <w:t>objects,</w:t>
      </w:r>
      <w:r>
        <w:rPr>
          <w:spacing w:val="1"/>
          <w:sz w:val="22"/>
          <w:szCs w:val="22"/>
        </w:rPr>
        <w:t xml:space="preserve"> </w:t>
      </w:r>
      <w:r>
        <w:rPr>
          <w:sz w:val="22"/>
          <w:szCs w:val="22"/>
        </w:rPr>
        <w:t>spatial</w:t>
      </w:r>
      <w:r>
        <w:rPr>
          <w:spacing w:val="1"/>
          <w:sz w:val="22"/>
          <w:szCs w:val="22"/>
        </w:rPr>
        <w:t xml:space="preserve"> </w:t>
      </w:r>
      <w:r>
        <w:rPr>
          <w:sz w:val="22"/>
          <w:szCs w:val="22"/>
        </w:rPr>
        <w:t>data,</w:t>
      </w:r>
      <w:r>
        <w:rPr>
          <w:spacing w:val="1"/>
          <w:sz w:val="22"/>
          <w:szCs w:val="22"/>
        </w:rPr>
        <w:t xml:space="preserve"> </w:t>
      </w:r>
      <w:r>
        <w:rPr>
          <w:sz w:val="22"/>
          <w:szCs w:val="22"/>
        </w:rPr>
        <w:t>temporal data</w:t>
      </w:r>
      <w:r>
        <w:rPr>
          <w:spacing w:val="1"/>
          <w:sz w:val="22"/>
          <w:szCs w:val="22"/>
        </w:rPr>
        <w:t xml:space="preserve"> </w:t>
      </w:r>
      <w:r>
        <w:rPr>
          <w:sz w:val="22"/>
          <w:szCs w:val="22"/>
        </w:rPr>
        <w:t>etc.</w:t>
      </w:r>
      <w:r>
        <w:rPr>
          <w:spacing w:val="1"/>
          <w:sz w:val="22"/>
          <w:szCs w:val="22"/>
        </w:rPr>
        <w:t xml:space="preserve"> </w:t>
      </w:r>
      <w:r>
        <w:rPr>
          <w:sz w:val="22"/>
          <w:szCs w:val="22"/>
        </w:rPr>
        <w:t>It</w:t>
      </w:r>
      <w:r>
        <w:rPr>
          <w:spacing w:val="1"/>
          <w:sz w:val="22"/>
          <w:szCs w:val="22"/>
        </w:rPr>
        <w:t xml:space="preserve"> </w:t>
      </w:r>
      <w:r>
        <w:rPr>
          <w:sz w:val="22"/>
          <w:szCs w:val="22"/>
        </w:rPr>
        <w:t>is</w:t>
      </w:r>
      <w:r>
        <w:rPr>
          <w:spacing w:val="55"/>
          <w:sz w:val="22"/>
          <w:szCs w:val="22"/>
        </w:rPr>
        <w:t xml:space="preserve"> </w:t>
      </w:r>
      <w:r>
        <w:rPr>
          <w:sz w:val="22"/>
          <w:szCs w:val="22"/>
        </w:rPr>
        <w:t>not</w:t>
      </w:r>
      <w:r>
        <w:rPr>
          <w:spacing w:val="1"/>
          <w:sz w:val="22"/>
          <w:szCs w:val="22"/>
        </w:rPr>
        <w:t xml:space="preserve"> </w:t>
      </w:r>
      <w:r>
        <w:rPr>
          <w:sz w:val="22"/>
          <w:szCs w:val="22"/>
        </w:rPr>
        <w:t>possible</w:t>
      </w:r>
      <w:r>
        <w:rPr>
          <w:spacing w:val="14"/>
          <w:sz w:val="22"/>
          <w:szCs w:val="22"/>
        </w:rPr>
        <w:t xml:space="preserve"> </w:t>
      </w:r>
      <w:r>
        <w:rPr>
          <w:sz w:val="22"/>
          <w:szCs w:val="22"/>
        </w:rPr>
        <w:t>for</w:t>
      </w:r>
      <w:r>
        <w:rPr>
          <w:spacing w:val="15"/>
          <w:sz w:val="22"/>
          <w:szCs w:val="22"/>
        </w:rPr>
        <w:t xml:space="preserve"> </w:t>
      </w:r>
      <w:r>
        <w:rPr>
          <w:sz w:val="22"/>
          <w:szCs w:val="22"/>
        </w:rPr>
        <w:t>one</w:t>
      </w:r>
      <w:r>
        <w:rPr>
          <w:spacing w:val="15"/>
          <w:sz w:val="22"/>
          <w:szCs w:val="22"/>
        </w:rPr>
        <w:t xml:space="preserve"> </w:t>
      </w:r>
      <w:r>
        <w:rPr>
          <w:sz w:val="22"/>
          <w:szCs w:val="22"/>
        </w:rPr>
        <w:t>system</w:t>
      </w:r>
      <w:r>
        <w:rPr>
          <w:spacing w:val="17"/>
          <w:sz w:val="22"/>
          <w:szCs w:val="22"/>
        </w:rPr>
        <w:t xml:space="preserve"> </w:t>
      </w:r>
      <w:r>
        <w:rPr>
          <w:sz w:val="22"/>
          <w:szCs w:val="22"/>
        </w:rPr>
        <w:t>to</w:t>
      </w:r>
      <w:r>
        <w:rPr>
          <w:spacing w:val="17"/>
          <w:sz w:val="22"/>
          <w:szCs w:val="22"/>
        </w:rPr>
        <w:t xml:space="preserve"> </w:t>
      </w:r>
      <w:r>
        <w:rPr>
          <w:sz w:val="22"/>
          <w:szCs w:val="22"/>
        </w:rPr>
        <w:t>mine</w:t>
      </w:r>
      <w:r>
        <w:rPr>
          <w:spacing w:val="12"/>
          <w:sz w:val="22"/>
          <w:szCs w:val="22"/>
        </w:rPr>
        <w:t xml:space="preserve"> </w:t>
      </w:r>
      <w:r>
        <w:rPr>
          <w:sz w:val="22"/>
          <w:szCs w:val="22"/>
        </w:rPr>
        <w:t>all</w:t>
      </w:r>
      <w:r>
        <w:rPr>
          <w:spacing w:val="17"/>
          <w:sz w:val="22"/>
          <w:szCs w:val="22"/>
        </w:rPr>
        <w:t xml:space="preserve"> </w:t>
      </w:r>
      <w:r>
        <w:rPr>
          <w:sz w:val="22"/>
          <w:szCs w:val="22"/>
        </w:rPr>
        <w:t>these</w:t>
      </w:r>
      <w:r>
        <w:rPr>
          <w:spacing w:val="15"/>
          <w:sz w:val="22"/>
          <w:szCs w:val="22"/>
        </w:rPr>
        <w:t xml:space="preserve"> </w:t>
      </w:r>
      <w:r>
        <w:rPr>
          <w:sz w:val="22"/>
          <w:szCs w:val="22"/>
        </w:rPr>
        <w:t>kind</w:t>
      </w:r>
      <w:r>
        <w:rPr>
          <w:spacing w:val="16"/>
          <w:sz w:val="22"/>
          <w:szCs w:val="22"/>
        </w:rPr>
        <w:t xml:space="preserve"> </w:t>
      </w:r>
      <w:r>
        <w:rPr>
          <w:sz w:val="22"/>
          <w:szCs w:val="22"/>
        </w:rPr>
        <w:t>of</w:t>
      </w:r>
      <w:r>
        <w:rPr>
          <w:spacing w:val="15"/>
          <w:sz w:val="22"/>
          <w:szCs w:val="22"/>
        </w:rPr>
        <w:t xml:space="preserve"> </w:t>
      </w:r>
      <w:r>
        <w:rPr>
          <w:sz w:val="22"/>
          <w:szCs w:val="22"/>
        </w:rPr>
        <w:t>data.</w:t>
      </w:r>
    </w:p>
    <w:p w:rsidR="00092A39" w:rsidRDefault="00092A39" w:rsidP="00092A39">
      <w:pPr>
        <w:pStyle w:val="ListParagraph"/>
        <w:numPr>
          <w:ilvl w:val="0"/>
          <w:numId w:val="10"/>
        </w:numPr>
        <w:tabs>
          <w:tab w:val="left" w:pos="459"/>
        </w:tabs>
        <w:kinsoku w:val="0"/>
        <w:overflowPunct w:val="0"/>
        <w:spacing w:before="140" w:line="319" w:lineRule="auto"/>
        <w:ind w:right="465"/>
        <w:jc w:val="both"/>
        <w:rPr>
          <w:sz w:val="22"/>
          <w:szCs w:val="22"/>
        </w:rPr>
      </w:pPr>
      <w:r>
        <w:rPr>
          <w:sz w:val="22"/>
          <w:szCs w:val="22"/>
        </w:rPr>
        <w:t>Mining</w:t>
      </w:r>
      <w:r>
        <w:rPr>
          <w:spacing w:val="55"/>
          <w:sz w:val="22"/>
          <w:szCs w:val="22"/>
        </w:rPr>
        <w:t xml:space="preserve"> </w:t>
      </w:r>
      <w:r>
        <w:rPr>
          <w:sz w:val="22"/>
          <w:szCs w:val="22"/>
        </w:rPr>
        <w:t>information</w:t>
      </w:r>
      <w:r>
        <w:rPr>
          <w:spacing w:val="55"/>
          <w:sz w:val="22"/>
          <w:szCs w:val="22"/>
        </w:rPr>
        <w:t xml:space="preserve"> </w:t>
      </w:r>
      <w:r>
        <w:rPr>
          <w:sz w:val="22"/>
          <w:szCs w:val="22"/>
        </w:rPr>
        <w:t>from</w:t>
      </w:r>
      <w:r>
        <w:rPr>
          <w:spacing w:val="55"/>
          <w:sz w:val="22"/>
          <w:szCs w:val="22"/>
        </w:rPr>
        <w:t xml:space="preserve"> </w:t>
      </w:r>
      <w:r>
        <w:rPr>
          <w:b/>
          <w:bCs/>
          <w:sz w:val="22"/>
          <w:szCs w:val="22"/>
        </w:rPr>
        <w:t>heterogeneous</w:t>
      </w:r>
      <w:r>
        <w:rPr>
          <w:b/>
          <w:bCs/>
          <w:spacing w:val="55"/>
          <w:sz w:val="22"/>
          <w:szCs w:val="22"/>
        </w:rPr>
        <w:t xml:space="preserve"> </w:t>
      </w:r>
      <w:r>
        <w:rPr>
          <w:sz w:val="22"/>
          <w:szCs w:val="22"/>
        </w:rPr>
        <w:t>databases</w:t>
      </w:r>
      <w:r>
        <w:rPr>
          <w:spacing w:val="55"/>
          <w:sz w:val="22"/>
          <w:szCs w:val="22"/>
        </w:rPr>
        <w:t xml:space="preserve"> </w:t>
      </w:r>
      <w:r>
        <w:rPr>
          <w:sz w:val="22"/>
          <w:szCs w:val="22"/>
        </w:rPr>
        <w:t>and</w:t>
      </w:r>
      <w:r>
        <w:rPr>
          <w:spacing w:val="55"/>
          <w:sz w:val="22"/>
          <w:szCs w:val="22"/>
        </w:rPr>
        <w:t xml:space="preserve"> </w:t>
      </w:r>
      <w:r>
        <w:rPr>
          <w:sz w:val="22"/>
          <w:szCs w:val="22"/>
        </w:rPr>
        <w:t>global</w:t>
      </w:r>
      <w:r>
        <w:rPr>
          <w:spacing w:val="55"/>
          <w:sz w:val="22"/>
          <w:szCs w:val="22"/>
        </w:rPr>
        <w:t xml:space="preserve"> </w:t>
      </w:r>
      <w:r>
        <w:rPr>
          <w:sz w:val="22"/>
          <w:szCs w:val="22"/>
        </w:rPr>
        <w:t>information</w:t>
      </w:r>
      <w:r>
        <w:rPr>
          <w:spacing w:val="55"/>
          <w:sz w:val="22"/>
          <w:szCs w:val="22"/>
        </w:rPr>
        <w:t xml:space="preserve"> </w:t>
      </w:r>
      <w:r>
        <w:rPr>
          <w:sz w:val="22"/>
          <w:szCs w:val="22"/>
        </w:rPr>
        <w:t>systems</w:t>
      </w:r>
      <w:r>
        <w:rPr>
          <w:spacing w:val="55"/>
          <w:sz w:val="22"/>
          <w:szCs w:val="22"/>
        </w:rPr>
        <w:t xml:space="preserve"> </w:t>
      </w:r>
      <w:r>
        <w:rPr>
          <w:sz w:val="22"/>
          <w:szCs w:val="22"/>
        </w:rPr>
        <w:t>−</w:t>
      </w:r>
      <w:r>
        <w:rPr>
          <w:spacing w:val="1"/>
          <w:sz w:val="22"/>
          <w:szCs w:val="22"/>
        </w:rPr>
        <w:t xml:space="preserve"> </w:t>
      </w:r>
      <w:proofErr w:type="gramStart"/>
      <w:r>
        <w:rPr>
          <w:sz w:val="22"/>
          <w:szCs w:val="22"/>
        </w:rPr>
        <w:t>The</w:t>
      </w:r>
      <w:proofErr w:type="gramEnd"/>
      <w:r>
        <w:rPr>
          <w:spacing w:val="55"/>
          <w:sz w:val="22"/>
          <w:szCs w:val="22"/>
        </w:rPr>
        <w:t xml:space="preserve"> </w:t>
      </w:r>
      <w:r>
        <w:rPr>
          <w:sz w:val="22"/>
          <w:szCs w:val="22"/>
        </w:rPr>
        <w:t>data is</w:t>
      </w:r>
      <w:r>
        <w:rPr>
          <w:spacing w:val="55"/>
          <w:sz w:val="22"/>
          <w:szCs w:val="22"/>
        </w:rPr>
        <w:t xml:space="preserve"> </w:t>
      </w:r>
      <w:r>
        <w:rPr>
          <w:sz w:val="22"/>
          <w:szCs w:val="22"/>
        </w:rPr>
        <w:t>available</w:t>
      </w:r>
      <w:r>
        <w:rPr>
          <w:spacing w:val="55"/>
          <w:sz w:val="22"/>
          <w:szCs w:val="22"/>
        </w:rPr>
        <w:t xml:space="preserve"> </w:t>
      </w:r>
      <w:r>
        <w:rPr>
          <w:sz w:val="22"/>
          <w:szCs w:val="22"/>
        </w:rPr>
        <w:t>at different</w:t>
      </w:r>
      <w:r>
        <w:rPr>
          <w:spacing w:val="55"/>
          <w:sz w:val="22"/>
          <w:szCs w:val="22"/>
        </w:rPr>
        <w:t xml:space="preserve"> </w:t>
      </w:r>
      <w:r>
        <w:rPr>
          <w:sz w:val="22"/>
          <w:szCs w:val="22"/>
        </w:rPr>
        <w:t>data sources</w:t>
      </w:r>
      <w:r>
        <w:rPr>
          <w:spacing w:val="55"/>
          <w:sz w:val="22"/>
          <w:szCs w:val="22"/>
        </w:rPr>
        <w:t xml:space="preserve"> </w:t>
      </w:r>
      <w:r>
        <w:rPr>
          <w:sz w:val="22"/>
          <w:szCs w:val="22"/>
        </w:rPr>
        <w:t>on LAN or</w:t>
      </w:r>
      <w:r>
        <w:rPr>
          <w:spacing w:val="55"/>
          <w:sz w:val="22"/>
          <w:szCs w:val="22"/>
        </w:rPr>
        <w:t xml:space="preserve"> </w:t>
      </w:r>
      <w:r>
        <w:rPr>
          <w:sz w:val="22"/>
          <w:szCs w:val="22"/>
        </w:rPr>
        <w:t>WAN.</w:t>
      </w:r>
      <w:r>
        <w:rPr>
          <w:spacing w:val="55"/>
          <w:sz w:val="22"/>
          <w:szCs w:val="22"/>
        </w:rPr>
        <w:t xml:space="preserve"> </w:t>
      </w:r>
      <w:r>
        <w:rPr>
          <w:sz w:val="22"/>
          <w:szCs w:val="22"/>
        </w:rPr>
        <w:t>These</w:t>
      </w:r>
      <w:r>
        <w:rPr>
          <w:spacing w:val="55"/>
          <w:sz w:val="22"/>
          <w:szCs w:val="22"/>
        </w:rPr>
        <w:t xml:space="preserve"> </w:t>
      </w:r>
      <w:r>
        <w:rPr>
          <w:sz w:val="22"/>
          <w:szCs w:val="22"/>
        </w:rPr>
        <w:t>data</w:t>
      </w:r>
      <w:r>
        <w:rPr>
          <w:spacing w:val="55"/>
          <w:sz w:val="22"/>
          <w:szCs w:val="22"/>
        </w:rPr>
        <w:t xml:space="preserve"> </w:t>
      </w:r>
      <w:r>
        <w:rPr>
          <w:sz w:val="22"/>
          <w:szCs w:val="22"/>
        </w:rPr>
        <w:t>source may</w:t>
      </w:r>
      <w:r>
        <w:rPr>
          <w:spacing w:val="1"/>
          <w:sz w:val="22"/>
          <w:szCs w:val="22"/>
        </w:rPr>
        <w:t xml:space="preserve"> </w:t>
      </w:r>
      <w:r>
        <w:rPr>
          <w:sz w:val="22"/>
          <w:szCs w:val="22"/>
        </w:rPr>
        <w:t>be</w:t>
      </w:r>
      <w:r>
        <w:rPr>
          <w:spacing w:val="1"/>
          <w:sz w:val="22"/>
          <w:szCs w:val="22"/>
        </w:rPr>
        <w:t xml:space="preserve"> </w:t>
      </w:r>
      <w:r>
        <w:rPr>
          <w:sz w:val="22"/>
          <w:szCs w:val="22"/>
        </w:rPr>
        <w:t>structured,</w:t>
      </w:r>
      <w:r>
        <w:rPr>
          <w:spacing w:val="1"/>
          <w:sz w:val="22"/>
          <w:szCs w:val="22"/>
        </w:rPr>
        <w:t xml:space="preserve"> </w:t>
      </w:r>
      <w:r>
        <w:rPr>
          <w:sz w:val="22"/>
          <w:szCs w:val="22"/>
        </w:rPr>
        <w:t>semi</w:t>
      </w:r>
      <w:r>
        <w:rPr>
          <w:spacing w:val="55"/>
          <w:sz w:val="22"/>
          <w:szCs w:val="22"/>
        </w:rPr>
        <w:t xml:space="preserve"> </w:t>
      </w:r>
      <w:r>
        <w:rPr>
          <w:sz w:val="22"/>
          <w:szCs w:val="22"/>
        </w:rPr>
        <w:t>structured</w:t>
      </w:r>
      <w:r>
        <w:rPr>
          <w:spacing w:val="55"/>
          <w:sz w:val="22"/>
          <w:szCs w:val="22"/>
        </w:rPr>
        <w:t xml:space="preserve"> </w:t>
      </w:r>
      <w:r>
        <w:rPr>
          <w:sz w:val="22"/>
          <w:szCs w:val="22"/>
        </w:rPr>
        <w:t>or</w:t>
      </w:r>
      <w:r>
        <w:rPr>
          <w:spacing w:val="55"/>
          <w:sz w:val="22"/>
          <w:szCs w:val="22"/>
        </w:rPr>
        <w:t xml:space="preserve"> </w:t>
      </w:r>
      <w:r>
        <w:rPr>
          <w:sz w:val="22"/>
          <w:szCs w:val="22"/>
        </w:rPr>
        <w:t>unstructured.</w:t>
      </w:r>
      <w:r>
        <w:rPr>
          <w:spacing w:val="55"/>
          <w:sz w:val="22"/>
          <w:szCs w:val="22"/>
        </w:rPr>
        <w:t xml:space="preserve"> </w:t>
      </w:r>
      <w:r>
        <w:rPr>
          <w:sz w:val="22"/>
          <w:szCs w:val="22"/>
        </w:rPr>
        <w:t>Therefore</w:t>
      </w:r>
      <w:r>
        <w:rPr>
          <w:spacing w:val="55"/>
          <w:sz w:val="22"/>
          <w:szCs w:val="22"/>
        </w:rPr>
        <w:t xml:space="preserve"> </w:t>
      </w:r>
      <w:r>
        <w:rPr>
          <w:sz w:val="22"/>
          <w:szCs w:val="22"/>
        </w:rPr>
        <w:t>mining</w:t>
      </w:r>
      <w:r>
        <w:rPr>
          <w:spacing w:val="55"/>
          <w:sz w:val="22"/>
          <w:szCs w:val="22"/>
        </w:rPr>
        <w:t xml:space="preserve"> </w:t>
      </w:r>
      <w:r>
        <w:rPr>
          <w:sz w:val="22"/>
          <w:szCs w:val="22"/>
        </w:rPr>
        <w:t>the</w:t>
      </w:r>
      <w:r>
        <w:rPr>
          <w:spacing w:val="55"/>
          <w:sz w:val="22"/>
          <w:szCs w:val="22"/>
        </w:rPr>
        <w:t xml:space="preserve"> </w:t>
      </w:r>
      <w:r>
        <w:rPr>
          <w:sz w:val="22"/>
          <w:szCs w:val="22"/>
        </w:rPr>
        <w:t>knowledge</w:t>
      </w:r>
      <w:r>
        <w:rPr>
          <w:spacing w:val="55"/>
          <w:sz w:val="22"/>
          <w:szCs w:val="22"/>
        </w:rPr>
        <w:t xml:space="preserve"> </w:t>
      </w:r>
      <w:r>
        <w:rPr>
          <w:sz w:val="22"/>
          <w:szCs w:val="22"/>
        </w:rPr>
        <w:t>from</w:t>
      </w:r>
      <w:r>
        <w:rPr>
          <w:spacing w:val="1"/>
          <w:sz w:val="22"/>
          <w:szCs w:val="22"/>
        </w:rPr>
        <w:t xml:space="preserve"> </w:t>
      </w:r>
      <w:r>
        <w:rPr>
          <w:sz w:val="22"/>
          <w:szCs w:val="22"/>
        </w:rPr>
        <w:t>them</w:t>
      </w:r>
      <w:r>
        <w:rPr>
          <w:spacing w:val="15"/>
          <w:sz w:val="22"/>
          <w:szCs w:val="22"/>
        </w:rPr>
        <w:t xml:space="preserve"> </w:t>
      </w:r>
      <w:r>
        <w:rPr>
          <w:sz w:val="22"/>
          <w:szCs w:val="22"/>
        </w:rPr>
        <w:t>adds</w:t>
      </w:r>
      <w:r>
        <w:rPr>
          <w:spacing w:val="10"/>
          <w:sz w:val="22"/>
          <w:szCs w:val="22"/>
        </w:rPr>
        <w:t xml:space="preserve"> </w:t>
      </w:r>
      <w:r>
        <w:rPr>
          <w:sz w:val="22"/>
          <w:szCs w:val="22"/>
        </w:rPr>
        <w:t>challenges</w:t>
      </w:r>
      <w:r>
        <w:rPr>
          <w:spacing w:val="14"/>
          <w:sz w:val="22"/>
          <w:szCs w:val="22"/>
        </w:rPr>
        <w:t xml:space="preserve"> </w:t>
      </w:r>
      <w:r>
        <w:rPr>
          <w:sz w:val="22"/>
          <w:szCs w:val="22"/>
        </w:rPr>
        <w:t>to</w:t>
      </w:r>
      <w:r>
        <w:rPr>
          <w:spacing w:val="14"/>
          <w:sz w:val="22"/>
          <w:szCs w:val="22"/>
        </w:rPr>
        <w:t xml:space="preserve"> </w:t>
      </w:r>
      <w:r>
        <w:rPr>
          <w:sz w:val="22"/>
          <w:szCs w:val="22"/>
        </w:rPr>
        <w:t>data</w:t>
      </w:r>
      <w:r>
        <w:rPr>
          <w:spacing w:val="16"/>
          <w:sz w:val="22"/>
          <w:szCs w:val="22"/>
        </w:rPr>
        <w:t xml:space="preserve"> </w:t>
      </w:r>
      <w:r>
        <w:rPr>
          <w:sz w:val="22"/>
          <w:szCs w:val="22"/>
        </w:rPr>
        <w:t>mining.</w:t>
      </w:r>
    </w:p>
    <w:p w:rsidR="00092A39" w:rsidRDefault="00092A39" w:rsidP="00092A39">
      <w:pPr>
        <w:tabs>
          <w:tab w:val="left" w:pos="459"/>
        </w:tabs>
        <w:kinsoku w:val="0"/>
        <w:overflowPunct w:val="0"/>
        <w:spacing w:before="140" w:line="319" w:lineRule="auto"/>
        <w:ind w:right="465"/>
        <w:jc w:val="both"/>
      </w:pPr>
    </w:p>
    <w:p w:rsidR="00525B35" w:rsidRPr="00CB7E09" w:rsidRDefault="00525B35" w:rsidP="00525B35">
      <w:pPr>
        <w:pStyle w:val="Heading1"/>
        <w:tabs>
          <w:tab w:val="left" w:pos="713"/>
        </w:tabs>
        <w:kinsoku w:val="0"/>
        <w:overflowPunct w:val="0"/>
        <w:spacing w:before="96"/>
        <w:jc w:val="left"/>
      </w:pPr>
      <w:r w:rsidRPr="00CB7E09">
        <w:t>Applications</w:t>
      </w:r>
      <w:r w:rsidRPr="00CB7E09">
        <w:rPr>
          <w:spacing w:val="12"/>
        </w:rPr>
        <w:t xml:space="preserve"> </w:t>
      </w:r>
      <w:r w:rsidR="00BB66E3">
        <w:t>that a</w:t>
      </w:r>
      <w:r w:rsidRPr="00CB7E09">
        <w:t>re</w:t>
      </w:r>
      <w:r w:rsidRPr="00CB7E09">
        <w:rPr>
          <w:spacing w:val="10"/>
        </w:rPr>
        <w:t xml:space="preserve"> </w:t>
      </w:r>
      <w:r w:rsidR="00BB66E3">
        <w:rPr>
          <w:spacing w:val="10"/>
        </w:rPr>
        <w:t>t</w:t>
      </w:r>
      <w:r w:rsidRPr="00CB7E09">
        <w:t>argeted</w:t>
      </w:r>
      <w:r w:rsidR="00BB66E3">
        <w:t xml:space="preserve"> in Data mining</w:t>
      </w:r>
    </w:p>
    <w:p w:rsidR="00525B35" w:rsidRPr="00D32E54" w:rsidRDefault="00525B35" w:rsidP="00525B35"/>
    <w:p w:rsidR="00525B35" w:rsidRDefault="00525B35" w:rsidP="00525B35">
      <w:pPr>
        <w:pStyle w:val="BodyText"/>
        <w:kinsoku w:val="0"/>
        <w:overflowPunct w:val="0"/>
        <w:spacing w:before="64"/>
        <w:ind w:left="417"/>
        <w:jc w:val="both"/>
      </w:pPr>
      <w:r>
        <w:t>Here</w:t>
      </w:r>
      <w:r>
        <w:rPr>
          <w:spacing w:val="8"/>
        </w:rPr>
        <w:t xml:space="preserve"> </w:t>
      </w:r>
      <w:r>
        <w:t>is</w:t>
      </w:r>
      <w:r>
        <w:rPr>
          <w:spacing w:val="7"/>
        </w:rPr>
        <w:t xml:space="preserve"> </w:t>
      </w:r>
      <w:r>
        <w:t>the</w:t>
      </w:r>
      <w:r>
        <w:rPr>
          <w:spacing w:val="11"/>
        </w:rPr>
        <w:t xml:space="preserve"> </w:t>
      </w:r>
      <w:r>
        <w:t>list</w:t>
      </w:r>
      <w:r>
        <w:rPr>
          <w:spacing w:val="5"/>
        </w:rPr>
        <w:t xml:space="preserve"> </w:t>
      </w:r>
      <w:r>
        <w:t>of</w:t>
      </w:r>
      <w:r>
        <w:rPr>
          <w:spacing w:val="7"/>
        </w:rPr>
        <w:t xml:space="preserve"> </w:t>
      </w:r>
      <w:r>
        <w:t>areas</w:t>
      </w:r>
      <w:r>
        <w:rPr>
          <w:spacing w:val="7"/>
        </w:rPr>
        <w:t xml:space="preserve"> </w:t>
      </w:r>
      <w:r>
        <w:t>where</w:t>
      </w:r>
      <w:r>
        <w:rPr>
          <w:spacing w:val="8"/>
        </w:rPr>
        <w:t xml:space="preserve"> </w:t>
      </w:r>
      <w:r>
        <w:t>data</w:t>
      </w:r>
      <w:r>
        <w:rPr>
          <w:spacing w:val="7"/>
        </w:rPr>
        <w:t xml:space="preserve"> </w:t>
      </w:r>
      <w:r>
        <w:t>mining</w:t>
      </w:r>
      <w:r>
        <w:rPr>
          <w:spacing w:val="10"/>
        </w:rPr>
        <w:t xml:space="preserve"> </w:t>
      </w:r>
      <w:r>
        <w:t>is</w:t>
      </w:r>
      <w:r>
        <w:rPr>
          <w:spacing w:val="7"/>
        </w:rPr>
        <w:t xml:space="preserve"> </w:t>
      </w:r>
      <w:r>
        <w:t>widely</w:t>
      </w:r>
      <w:r>
        <w:rPr>
          <w:spacing w:val="7"/>
        </w:rPr>
        <w:t xml:space="preserve"> </w:t>
      </w:r>
      <w:r>
        <w:t>used</w:t>
      </w:r>
      <w:r>
        <w:rPr>
          <w:spacing w:val="10"/>
        </w:rPr>
        <w:t xml:space="preserve"> </w:t>
      </w:r>
      <w:r>
        <w:t>−</w:t>
      </w:r>
    </w:p>
    <w:p w:rsidR="00525B35" w:rsidRDefault="00525B35" w:rsidP="00525B35">
      <w:pPr>
        <w:pStyle w:val="ListParagraph"/>
        <w:numPr>
          <w:ilvl w:val="2"/>
          <w:numId w:val="3"/>
        </w:numPr>
        <w:tabs>
          <w:tab w:val="left" w:pos="1726"/>
        </w:tabs>
        <w:kinsoku w:val="0"/>
        <w:overflowPunct w:val="0"/>
        <w:spacing w:before="144"/>
        <w:ind w:left="1725"/>
        <w:rPr>
          <w:sz w:val="22"/>
          <w:szCs w:val="22"/>
        </w:rPr>
      </w:pPr>
      <w:r>
        <w:rPr>
          <w:sz w:val="22"/>
          <w:szCs w:val="22"/>
        </w:rPr>
        <w:t>Financial</w:t>
      </w:r>
      <w:r>
        <w:rPr>
          <w:spacing w:val="8"/>
          <w:sz w:val="22"/>
          <w:szCs w:val="22"/>
        </w:rPr>
        <w:t xml:space="preserve"> </w:t>
      </w:r>
      <w:r>
        <w:rPr>
          <w:sz w:val="22"/>
          <w:szCs w:val="22"/>
        </w:rPr>
        <w:t>Data</w:t>
      </w:r>
      <w:r>
        <w:rPr>
          <w:spacing w:val="8"/>
          <w:sz w:val="22"/>
          <w:szCs w:val="22"/>
        </w:rPr>
        <w:t xml:space="preserve"> </w:t>
      </w:r>
      <w:r>
        <w:rPr>
          <w:sz w:val="22"/>
          <w:szCs w:val="22"/>
        </w:rPr>
        <w:t>Analysis</w:t>
      </w:r>
    </w:p>
    <w:p w:rsidR="00525B35" w:rsidRDefault="00525B35" w:rsidP="00525B35">
      <w:pPr>
        <w:pStyle w:val="ListParagraph"/>
        <w:numPr>
          <w:ilvl w:val="2"/>
          <w:numId w:val="3"/>
        </w:numPr>
        <w:tabs>
          <w:tab w:val="left" w:pos="1726"/>
        </w:tabs>
        <w:kinsoku w:val="0"/>
        <w:overflowPunct w:val="0"/>
        <w:spacing w:before="47"/>
        <w:ind w:left="1725"/>
        <w:rPr>
          <w:sz w:val="22"/>
          <w:szCs w:val="22"/>
        </w:rPr>
      </w:pPr>
      <w:r>
        <w:rPr>
          <w:sz w:val="22"/>
          <w:szCs w:val="22"/>
        </w:rPr>
        <w:t>Retail</w:t>
      </w:r>
      <w:r>
        <w:rPr>
          <w:spacing w:val="9"/>
          <w:sz w:val="22"/>
          <w:szCs w:val="22"/>
        </w:rPr>
        <w:t xml:space="preserve"> </w:t>
      </w:r>
      <w:r>
        <w:rPr>
          <w:sz w:val="22"/>
          <w:szCs w:val="22"/>
        </w:rPr>
        <w:t>Industry</w:t>
      </w:r>
    </w:p>
    <w:p w:rsidR="00525B35" w:rsidRDefault="00525B35" w:rsidP="00525B35">
      <w:pPr>
        <w:pStyle w:val="ListParagraph"/>
        <w:numPr>
          <w:ilvl w:val="2"/>
          <w:numId w:val="3"/>
        </w:numPr>
        <w:tabs>
          <w:tab w:val="left" w:pos="1726"/>
        </w:tabs>
        <w:kinsoku w:val="0"/>
        <w:overflowPunct w:val="0"/>
        <w:spacing w:before="42"/>
        <w:ind w:left="1725"/>
        <w:rPr>
          <w:sz w:val="22"/>
          <w:szCs w:val="22"/>
        </w:rPr>
      </w:pPr>
      <w:r>
        <w:rPr>
          <w:sz w:val="22"/>
          <w:szCs w:val="22"/>
        </w:rPr>
        <w:t>Telecommunication</w:t>
      </w:r>
      <w:r>
        <w:rPr>
          <w:spacing w:val="12"/>
          <w:sz w:val="22"/>
          <w:szCs w:val="22"/>
        </w:rPr>
        <w:t xml:space="preserve"> </w:t>
      </w:r>
      <w:r>
        <w:rPr>
          <w:sz w:val="22"/>
          <w:szCs w:val="22"/>
        </w:rPr>
        <w:t>Industry</w:t>
      </w:r>
    </w:p>
    <w:p w:rsidR="00525B35" w:rsidRDefault="00525B35" w:rsidP="00525B35">
      <w:pPr>
        <w:pStyle w:val="ListParagraph"/>
        <w:numPr>
          <w:ilvl w:val="2"/>
          <w:numId w:val="3"/>
        </w:numPr>
        <w:tabs>
          <w:tab w:val="left" w:pos="1726"/>
        </w:tabs>
        <w:kinsoku w:val="0"/>
        <w:overflowPunct w:val="0"/>
        <w:spacing w:before="45"/>
        <w:ind w:left="1725"/>
        <w:rPr>
          <w:sz w:val="22"/>
          <w:szCs w:val="22"/>
        </w:rPr>
      </w:pPr>
      <w:r>
        <w:rPr>
          <w:sz w:val="22"/>
          <w:szCs w:val="22"/>
        </w:rPr>
        <w:t>Biological</w:t>
      </w:r>
      <w:r>
        <w:rPr>
          <w:spacing w:val="8"/>
          <w:sz w:val="22"/>
          <w:szCs w:val="22"/>
        </w:rPr>
        <w:t xml:space="preserve"> </w:t>
      </w:r>
      <w:r>
        <w:rPr>
          <w:sz w:val="22"/>
          <w:szCs w:val="22"/>
        </w:rPr>
        <w:t>Data</w:t>
      </w:r>
      <w:r>
        <w:rPr>
          <w:spacing w:val="10"/>
          <w:sz w:val="22"/>
          <w:szCs w:val="22"/>
        </w:rPr>
        <w:t xml:space="preserve"> </w:t>
      </w:r>
      <w:r>
        <w:rPr>
          <w:sz w:val="22"/>
          <w:szCs w:val="22"/>
        </w:rPr>
        <w:t>Analysis</w:t>
      </w:r>
    </w:p>
    <w:p w:rsidR="00525B35" w:rsidRDefault="00525B35" w:rsidP="00525B35">
      <w:pPr>
        <w:pStyle w:val="ListParagraph"/>
        <w:numPr>
          <w:ilvl w:val="2"/>
          <w:numId w:val="3"/>
        </w:numPr>
        <w:tabs>
          <w:tab w:val="left" w:pos="1726"/>
        </w:tabs>
        <w:kinsoku w:val="0"/>
        <w:overflowPunct w:val="0"/>
        <w:spacing w:before="48"/>
        <w:ind w:left="1725"/>
        <w:rPr>
          <w:sz w:val="22"/>
          <w:szCs w:val="22"/>
        </w:rPr>
      </w:pPr>
      <w:r>
        <w:rPr>
          <w:sz w:val="22"/>
          <w:szCs w:val="22"/>
        </w:rPr>
        <w:t>Other</w:t>
      </w:r>
      <w:r>
        <w:rPr>
          <w:spacing w:val="12"/>
          <w:sz w:val="22"/>
          <w:szCs w:val="22"/>
        </w:rPr>
        <w:t xml:space="preserve"> </w:t>
      </w:r>
      <w:r>
        <w:rPr>
          <w:sz w:val="22"/>
          <w:szCs w:val="22"/>
        </w:rPr>
        <w:t>Scientific</w:t>
      </w:r>
      <w:r>
        <w:rPr>
          <w:spacing w:val="10"/>
          <w:sz w:val="22"/>
          <w:szCs w:val="22"/>
        </w:rPr>
        <w:t xml:space="preserve"> </w:t>
      </w:r>
      <w:r>
        <w:rPr>
          <w:sz w:val="22"/>
          <w:szCs w:val="22"/>
        </w:rPr>
        <w:t>Applications</w:t>
      </w:r>
    </w:p>
    <w:p w:rsidR="00525B35" w:rsidRDefault="00525B35" w:rsidP="00525B35">
      <w:pPr>
        <w:pStyle w:val="ListParagraph"/>
        <w:numPr>
          <w:ilvl w:val="2"/>
          <w:numId w:val="3"/>
        </w:numPr>
        <w:tabs>
          <w:tab w:val="left" w:pos="1726"/>
        </w:tabs>
        <w:kinsoku w:val="0"/>
        <w:overflowPunct w:val="0"/>
        <w:spacing w:before="42"/>
        <w:ind w:left="1725"/>
        <w:rPr>
          <w:sz w:val="22"/>
          <w:szCs w:val="22"/>
        </w:rPr>
      </w:pPr>
      <w:r>
        <w:rPr>
          <w:sz w:val="22"/>
          <w:szCs w:val="22"/>
        </w:rPr>
        <w:t>Stock</w:t>
      </w:r>
      <w:r>
        <w:rPr>
          <w:spacing w:val="9"/>
          <w:sz w:val="22"/>
          <w:szCs w:val="22"/>
        </w:rPr>
        <w:t xml:space="preserve"> </w:t>
      </w:r>
      <w:r>
        <w:rPr>
          <w:sz w:val="22"/>
          <w:szCs w:val="22"/>
        </w:rPr>
        <w:t>market</w:t>
      </w:r>
    </w:p>
    <w:p w:rsidR="00525B35" w:rsidRDefault="00525B35" w:rsidP="00525B35">
      <w:pPr>
        <w:pStyle w:val="ListParagraph"/>
        <w:numPr>
          <w:ilvl w:val="2"/>
          <w:numId w:val="3"/>
        </w:numPr>
        <w:tabs>
          <w:tab w:val="left" w:pos="1726"/>
        </w:tabs>
        <w:kinsoku w:val="0"/>
        <w:overflowPunct w:val="0"/>
        <w:spacing w:before="47"/>
        <w:ind w:left="1725"/>
        <w:rPr>
          <w:sz w:val="22"/>
          <w:szCs w:val="22"/>
        </w:rPr>
      </w:pPr>
      <w:r>
        <w:rPr>
          <w:sz w:val="22"/>
          <w:szCs w:val="22"/>
        </w:rPr>
        <w:t>Intrusion</w:t>
      </w:r>
      <w:r>
        <w:rPr>
          <w:spacing w:val="12"/>
          <w:sz w:val="22"/>
          <w:szCs w:val="22"/>
        </w:rPr>
        <w:t xml:space="preserve"> </w:t>
      </w:r>
      <w:r>
        <w:rPr>
          <w:sz w:val="22"/>
          <w:szCs w:val="22"/>
        </w:rPr>
        <w:t>Detection</w:t>
      </w:r>
    </w:p>
    <w:p w:rsidR="00525B35" w:rsidRDefault="00525B35" w:rsidP="00525B35">
      <w:pPr>
        <w:pStyle w:val="Heading1"/>
        <w:kinsoku w:val="0"/>
        <w:overflowPunct w:val="0"/>
        <w:spacing w:before="171"/>
      </w:pPr>
      <w:r>
        <w:t>Financial</w:t>
      </w:r>
      <w:r>
        <w:rPr>
          <w:spacing w:val="8"/>
        </w:rPr>
        <w:t xml:space="preserve"> </w:t>
      </w:r>
      <w:r>
        <w:t>Data</w:t>
      </w:r>
      <w:r>
        <w:rPr>
          <w:spacing w:val="11"/>
        </w:rPr>
        <w:t xml:space="preserve"> </w:t>
      </w:r>
      <w:r>
        <w:t>Analysis</w:t>
      </w:r>
    </w:p>
    <w:p w:rsidR="00525B35" w:rsidRDefault="00525B35" w:rsidP="00525B35">
      <w:pPr>
        <w:pStyle w:val="BodyText"/>
        <w:kinsoku w:val="0"/>
        <w:overflowPunct w:val="0"/>
        <w:spacing w:before="127" w:line="319" w:lineRule="auto"/>
        <w:ind w:left="417" w:right="472"/>
        <w:jc w:val="both"/>
      </w:pPr>
      <w:r>
        <w:t>The financial data in banking and financial industry is generally reliable and of high quality</w:t>
      </w:r>
      <w:r>
        <w:rPr>
          <w:spacing w:val="1"/>
        </w:rPr>
        <w:t xml:space="preserve"> </w:t>
      </w:r>
      <w:r>
        <w:t>which facilitates systematic data analysis and data mining. Some of the typical cases are as</w:t>
      </w:r>
      <w:r>
        <w:rPr>
          <w:spacing w:val="1"/>
        </w:rPr>
        <w:t xml:space="preserve"> </w:t>
      </w:r>
      <w:r>
        <w:t>follows</w:t>
      </w:r>
      <w:r>
        <w:rPr>
          <w:spacing w:val="1"/>
        </w:rPr>
        <w:t xml:space="preserve"> </w:t>
      </w:r>
      <w:r>
        <w:t>−</w:t>
      </w:r>
    </w:p>
    <w:p w:rsidR="00525B35" w:rsidRDefault="00525B35" w:rsidP="00525B35">
      <w:pPr>
        <w:pStyle w:val="ListParagraph"/>
        <w:numPr>
          <w:ilvl w:val="0"/>
          <w:numId w:val="7"/>
        </w:numPr>
        <w:tabs>
          <w:tab w:val="left" w:pos="1049"/>
        </w:tabs>
        <w:kinsoku w:val="0"/>
        <w:overflowPunct w:val="0"/>
        <w:spacing w:before="62" w:line="280" w:lineRule="auto"/>
        <w:ind w:right="703"/>
        <w:rPr>
          <w:sz w:val="22"/>
          <w:szCs w:val="22"/>
        </w:rPr>
      </w:pPr>
      <w:r>
        <w:rPr>
          <w:sz w:val="22"/>
          <w:szCs w:val="22"/>
        </w:rPr>
        <w:t>Design</w:t>
      </w:r>
      <w:r>
        <w:rPr>
          <w:spacing w:val="18"/>
          <w:sz w:val="22"/>
          <w:szCs w:val="22"/>
        </w:rPr>
        <w:t xml:space="preserve"> </w:t>
      </w:r>
      <w:r>
        <w:rPr>
          <w:sz w:val="22"/>
          <w:szCs w:val="22"/>
        </w:rPr>
        <w:t>and</w:t>
      </w:r>
      <w:r>
        <w:rPr>
          <w:spacing w:val="10"/>
          <w:sz w:val="22"/>
          <w:szCs w:val="22"/>
        </w:rPr>
        <w:t xml:space="preserve"> </w:t>
      </w:r>
      <w:r>
        <w:rPr>
          <w:sz w:val="22"/>
          <w:szCs w:val="22"/>
        </w:rPr>
        <w:t>construction</w:t>
      </w:r>
      <w:r>
        <w:rPr>
          <w:spacing w:val="9"/>
          <w:sz w:val="22"/>
          <w:szCs w:val="22"/>
        </w:rPr>
        <w:t xml:space="preserve"> </w:t>
      </w:r>
      <w:r>
        <w:rPr>
          <w:sz w:val="22"/>
          <w:szCs w:val="22"/>
        </w:rPr>
        <w:t>of</w:t>
      </w:r>
      <w:r>
        <w:rPr>
          <w:spacing w:val="19"/>
          <w:sz w:val="22"/>
          <w:szCs w:val="22"/>
        </w:rPr>
        <w:t xml:space="preserve"> </w:t>
      </w:r>
      <w:r>
        <w:rPr>
          <w:sz w:val="22"/>
          <w:szCs w:val="22"/>
        </w:rPr>
        <w:t>data</w:t>
      </w:r>
      <w:r>
        <w:rPr>
          <w:spacing w:val="17"/>
          <w:sz w:val="22"/>
          <w:szCs w:val="22"/>
        </w:rPr>
        <w:t xml:space="preserve"> </w:t>
      </w:r>
      <w:r>
        <w:rPr>
          <w:sz w:val="22"/>
          <w:szCs w:val="22"/>
        </w:rPr>
        <w:t>warehouses</w:t>
      </w:r>
      <w:r>
        <w:rPr>
          <w:spacing w:val="16"/>
          <w:sz w:val="22"/>
          <w:szCs w:val="22"/>
        </w:rPr>
        <w:t xml:space="preserve"> </w:t>
      </w:r>
      <w:r>
        <w:rPr>
          <w:sz w:val="22"/>
          <w:szCs w:val="22"/>
        </w:rPr>
        <w:t>for</w:t>
      </w:r>
      <w:r>
        <w:rPr>
          <w:spacing w:val="13"/>
          <w:sz w:val="22"/>
          <w:szCs w:val="22"/>
        </w:rPr>
        <w:t xml:space="preserve"> </w:t>
      </w:r>
      <w:r>
        <w:rPr>
          <w:sz w:val="22"/>
          <w:szCs w:val="22"/>
        </w:rPr>
        <w:t>multidimensional</w:t>
      </w:r>
      <w:r>
        <w:rPr>
          <w:spacing w:val="16"/>
          <w:sz w:val="22"/>
          <w:szCs w:val="22"/>
        </w:rPr>
        <w:t xml:space="preserve"> </w:t>
      </w:r>
      <w:r>
        <w:rPr>
          <w:sz w:val="22"/>
          <w:szCs w:val="22"/>
        </w:rPr>
        <w:t>data</w:t>
      </w:r>
      <w:r>
        <w:rPr>
          <w:spacing w:val="17"/>
          <w:sz w:val="22"/>
          <w:szCs w:val="22"/>
        </w:rPr>
        <w:t xml:space="preserve"> </w:t>
      </w:r>
      <w:r>
        <w:rPr>
          <w:sz w:val="22"/>
          <w:szCs w:val="22"/>
        </w:rPr>
        <w:t>analysis</w:t>
      </w:r>
      <w:r>
        <w:rPr>
          <w:spacing w:val="19"/>
          <w:sz w:val="22"/>
          <w:szCs w:val="22"/>
        </w:rPr>
        <w:t xml:space="preserve"> </w:t>
      </w:r>
      <w:r>
        <w:rPr>
          <w:sz w:val="22"/>
          <w:szCs w:val="22"/>
        </w:rPr>
        <w:t>and</w:t>
      </w:r>
      <w:r>
        <w:rPr>
          <w:spacing w:val="-52"/>
          <w:sz w:val="22"/>
          <w:szCs w:val="22"/>
        </w:rPr>
        <w:t xml:space="preserve"> </w:t>
      </w:r>
      <w:r>
        <w:rPr>
          <w:sz w:val="22"/>
          <w:szCs w:val="22"/>
        </w:rPr>
        <w:t>data mining.</w:t>
      </w:r>
    </w:p>
    <w:p w:rsidR="00525B35" w:rsidRDefault="00525B35" w:rsidP="00525B35">
      <w:pPr>
        <w:pStyle w:val="ListParagraph"/>
        <w:numPr>
          <w:ilvl w:val="0"/>
          <w:numId w:val="7"/>
        </w:numPr>
        <w:tabs>
          <w:tab w:val="left" w:pos="1049"/>
        </w:tabs>
        <w:kinsoku w:val="0"/>
        <w:overflowPunct w:val="0"/>
        <w:spacing w:before="3"/>
        <w:rPr>
          <w:sz w:val="22"/>
          <w:szCs w:val="22"/>
        </w:rPr>
      </w:pPr>
      <w:r>
        <w:rPr>
          <w:sz w:val="22"/>
          <w:szCs w:val="22"/>
        </w:rPr>
        <w:t>Loan</w:t>
      </w:r>
      <w:r>
        <w:rPr>
          <w:spacing w:val="11"/>
          <w:sz w:val="22"/>
          <w:szCs w:val="22"/>
        </w:rPr>
        <w:t xml:space="preserve"> </w:t>
      </w:r>
      <w:r>
        <w:rPr>
          <w:sz w:val="22"/>
          <w:szCs w:val="22"/>
        </w:rPr>
        <w:t>payment</w:t>
      </w:r>
      <w:r>
        <w:rPr>
          <w:spacing w:val="12"/>
          <w:sz w:val="22"/>
          <w:szCs w:val="22"/>
        </w:rPr>
        <w:t xml:space="preserve"> </w:t>
      </w:r>
      <w:r>
        <w:rPr>
          <w:sz w:val="22"/>
          <w:szCs w:val="22"/>
        </w:rPr>
        <w:t>prediction</w:t>
      </w:r>
      <w:r>
        <w:rPr>
          <w:spacing w:val="6"/>
          <w:sz w:val="22"/>
          <w:szCs w:val="22"/>
        </w:rPr>
        <w:t xml:space="preserve"> </w:t>
      </w:r>
      <w:r>
        <w:rPr>
          <w:sz w:val="22"/>
          <w:szCs w:val="22"/>
        </w:rPr>
        <w:t>and</w:t>
      </w:r>
      <w:r>
        <w:rPr>
          <w:spacing w:val="12"/>
          <w:sz w:val="22"/>
          <w:szCs w:val="22"/>
        </w:rPr>
        <w:t xml:space="preserve"> </w:t>
      </w:r>
      <w:r>
        <w:rPr>
          <w:sz w:val="22"/>
          <w:szCs w:val="22"/>
        </w:rPr>
        <w:t>customer</w:t>
      </w:r>
      <w:r>
        <w:rPr>
          <w:spacing w:val="9"/>
          <w:sz w:val="22"/>
          <w:szCs w:val="22"/>
        </w:rPr>
        <w:t xml:space="preserve"> </w:t>
      </w:r>
      <w:r>
        <w:rPr>
          <w:sz w:val="22"/>
          <w:szCs w:val="22"/>
        </w:rPr>
        <w:t>credit</w:t>
      </w:r>
      <w:r>
        <w:rPr>
          <w:spacing w:val="12"/>
          <w:sz w:val="22"/>
          <w:szCs w:val="22"/>
        </w:rPr>
        <w:t xml:space="preserve"> </w:t>
      </w:r>
      <w:r>
        <w:rPr>
          <w:sz w:val="22"/>
          <w:szCs w:val="22"/>
        </w:rPr>
        <w:t>policy</w:t>
      </w:r>
      <w:r>
        <w:rPr>
          <w:spacing w:val="14"/>
          <w:sz w:val="22"/>
          <w:szCs w:val="22"/>
        </w:rPr>
        <w:t xml:space="preserve"> </w:t>
      </w:r>
      <w:r>
        <w:rPr>
          <w:sz w:val="22"/>
          <w:szCs w:val="22"/>
        </w:rPr>
        <w:t>analysis.</w:t>
      </w:r>
    </w:p>
    <w:p w:rsidR="00525B35" w:rsidRDefault="00525B35" w:rsidP="00525B35">
      <w:pPr>
        <w:pStyle w:val="ListParagraph"/>
        <w:numPr>
          <w:ilvl w:val="0"/>
          <w:numId w:val="7"/>
        </w:numPr>
        <w:tabs>
          <w:tab w:val="left" w:pos="1049"/>
        </w:tabs>
        <w:kinsoku w:val="0"/>
        <w:overflowPunct w:val="0"/>
        <w:spacing w:before="45"/>
        <w:rPr>
          <w:sz w:val="22"/>
          <w:szCs w:val="22"/>
        </w:rPr>
      </w:pPr>
      <w:r>
        <w:rPr>
          <w:sz w:val="22"/>
          <w:szCs w:val="22"/>
        </w:rPr>
        <w:t>Classification</w:t>
      </w:r>
      <w:r>
        <w:rPr>
          <w:spacing w:val="12"/>
          <w:sz w:val="22"/>
          <w:szCs w:val="22"/>
        </w:rPr>
        <w:t xml:space="preserve"> </w:t>
      </w:r>
      <w:r>
        <w:rPr>
          <w:sz w:val="22"/>
          <w:szCs w:val="22"/>
        </w:rPr>
        <w:t>and</w:t>
      </w:r>
      <w:r>
        <w:rPr>
          <w:spacing w:val="11"/>
          <w:sz w:val="22"/>
          <w:szCs w:val="22"/>
        </w:rPr>
        <w:t xml:space="preserve"> </w:t>
      </w:r>
      <w:r>
        <w:rPr>
          <w:sz w:val="22"/>
          <w:szCs w:val="22"/>
        </w:rPr>
        <w:t>clustering</w:t>
      </w:r>
      <w:r>
        <w:rPr>
          <w:spacing w:val="10"/>
          <w:sz w:val="22"/>
          <w:szCs w:val="22"/>
        </w:rPr>
        <w:t xml:space="preserve"> </w:t>
      </w:r>
      <w:r>
        <w:rPr>
          <w:sz w:val="22"/>
          <w:szCs w:val="22"/>
        </w:rPr>
        <w:t>of</w:t>
      </w:r>
      <w:r>
        <w:rPr>
          <w:spacing w:val="15"/>
          <w:sz w:val="22"/>
          <w:szCs w:val="22"/>
        </w:rPr>
        <w:t xml:space="preserve"> </w:t>
      </w:r>
      <w:r>
        <w:rPr>
          <w:sz w:val="22"/>
          <w:szCs w:val="22"/>
        </w:rPr>
        <w:t>customers</w:t>
      </w:r>
      <w:r>
        <w:rPr>
          <w:spacing w:val="11"/>
          <w:sz w:val="22"/>
          <w:szCs w:val="22"/>
        </w:rPr>
        <w:t xml:space="preserve"> </w:t>
      </w:r>
      <w:r>
        <w:rPr>
          <w:sz w:val="22"/>
          <w:szCs w:val="22"/>
        </w:rPr>
        <w:t>for</w:t>
      </w:r>
      <w:r>
        <w:rPr>
          <w:spacing w:val="9"/>
          <w:sz w:val="22"/>
          <w:szCs w:val="22"/>
        </w:rPr>
        <w:t xml:space="preserve"> </w:t>
      </w:r>
      <w:r>
        <w:rPr>
          <w:sz w:val="22"/>
          <w:szCs w:val="22"/>
        </w:rPr>
        <w:t>targeted</w:t>
      </w:r>
      <w:r>
        <w:rPr>
          <w:spacing w:val="11"/>
          <w:sz w:val="22"/>
          <w:szCs w:val="22"/>
        </w:rPr>
        <w:t xml:space="preserve"> </w:t>
      </w:r>
      <w:r>
        <w:rPr>
          <w:sz w:val="22"/>
          <w:szCs w:val="22"/>
        </w:rPr>
        <w:t>marketing.</w:t>
      </w:r>
    </w:p>
    <w:p w:rsidR="00525B35" w:rsidRDefault="00525B35" w:rsidP="00525B35">
      <w:pPr>
        <w:pStyle w:val="ListParagraph"/>
        <w:numPr>
          <w:ilvl w:val="0"/>
          <w:numId w:val="7"/>
        </w:numPr>
        <w:tabs>
          <w:tab w:val="left" w:pos="1049"/>
        </w:tabs>
        <w:kinsoku w:val="0"/>
        <w:overflowPunct w:val="0"/>
        <w:spacing w:before="42"/>
        <w:rPr>
          <w:sz w:val="22"/>
          <w:szCs w:val="22"/>
        </w:rPr>
      </w:pPr>
      <w:r>
        <w:rPr>
          <w:sz w:val="22"/>
          <w:szCs w:val="22"/>
        </w:rPr>
        <w:t>Detection</w:t>
      </w:r>
      <w:r>
        <w:rPr>
          <w:spacing w:val="7"/>
          <w:sz w:val="22"/>
          <w:szCs w:val="22"/>
        </w:rPr>
        <w:t xml:space="preserve"> </w:t>
      </w:r>
      <w:r>
        <w:rPr>
          <w:sz w:val="22"/>
          <w:szCs w:val="22"/>
        </w:rPr>
        <w:t>of</w:t>
      </w:r>
      <w:r>
        <w:rPr>
          <w:spacing w:val="14"/>
          <w:sz w:val="22"/>
          <w:szCs w:val="22"/>
        </w:rPr>
        <w:t xml:space="preserve"> </w:t>
      </w:r>
      <w:r>
        <w:rPr>
          <w:sz w:val="22"/>
          <w:szCs w:val="22"/>
        </w:rPr>
        <w:t>money</w:t>
      </w:r>
      <w:r>
        <w:rPr>
          <w:spacing w:val="12"/>
          <w:sz w:val="22"/>
          <w:szCs w:val="22"/>
        </w:rPr>
        <w:t xml:space="preserve"> </w:t>
      </w:r>
      <w:r>
        <w:rPr>
          <w:sz w:val="22"/>
          <w:szCs w:val="22"/>
        </w:rPr>
        <w:t>laundering</w:t>
      </w:r>
      <w:r>
        <w:rPr>
          <w:spacing w:val="11"/>
          <w:sz w:val="22"/>
          <w:szCs w:val="22"/>
        </w:rPr>
        <w:t xml:space="preserve"> </w:t>
      </w:r>
      <w:r>
        <w:rPr>
          <w:sz w:val="22"/>
          <w:szCs w:val="22"/>
        </w:rPr>
        <w:t>and</w:t>
      </w:r>
      <w:r>
        <w:rPr>
          <w:spacing w:val="10"/>
          <w:sz w:val="22"/>
          <w:szCs w:val="22"/>
        </w:rPr>
        <w:t xml:space="preserve"> </w:t>
      </w:r>
      <w:r>
        <w:rPr>
          <w:sz w:val="22"/>
          <w:szCs w:val="22"/>
        </w:rPr>
        <w:t>other</w:t>
      </w:r>
      <w:r>
        <w:rPr>
          <w:spacing w:val="11"/>
          <w:sz w:val="22"/>
          <w:szCs w:val="22"/>
        </w:rPr>
        <w:t xml:space="preserve"> </w:t>
      </w:r>
      <w:r>
        <w:rPr>
          <w:sz w:val="22"/>
          <w:szCs w:val="22"/>
        </w:rPr>
        <w:t>financial</w:t>
      </w:r>
      <w:r>
        <w:rPr>
          <w:spacing w:val="9"/>
          <w:sz w:val="22"/>
          <w:szCs w:val="22"/>
        </w:rPr>
        <w:t xml:space="preserve"> </w:t>
      </w:r>
      <w:r>
        <w:rPr>
          <w:sz w:val="22"/>
          <w:szCs w:val="22"/>
        </w:rPr>
        <w:t>crimes.</w:t>
      </w:r>
    </w:p>
    <w:p w:rsidR="00525B35" w:rsidRDefault="00525B35" w:rsidP="00525B35">
      <w:pPr>
        <w:pStyle w:val="BodyText"/>
        <w:kinsoku w:val="0"/>
        <w:overflowPunct w:val="0"/>
        <w:spacing w:before="40" w:line="285" w:lineRule="auto"/>
        <w:ind w:left="372" w:right="425"/>
        <w:jc w:val="both"/>
      </w:pPr>
    </w:p>
    <w:p w:rsidR="00525B35" w:rsidRDefault="00525B35" w:rsidP="00525B35">
      <w:pPr>
        <w:pStyle w:val="Heading1"/>
        <w:kinsoku w:val="0"/>
        <w:overflowPunct w:val="0"/>
        <w:spacing w:before="176"/>
      </w:pPr>
      <w:r>
        <w:t>Retail</w:t>
      </w:r>
      <w:r>
        <w:rPr>
          <w:spacing w:val="8"/>
        </w:rPr>
        <w:t xml:space="preserve"> </w:t>
      </w:r>
      <w:r>
        <w:t>Industry</w:t>
      </w:r>
    </w:p>
    <w:p w:rsidR="00525B35" w:rsidRDefault="00525B35" w:rsidP="00525B35">
      <w:pPr>
        <w:pStyle w:val="BodyText"/>
        <w:kinsoku w:val="0"/>
        <w:overflowPunct w:val="0"/>
        <w:spacing w:before="40" w:line="285" w:lineRule="auto"/>
        <w:ind w:left="372" w:right="425"/>
        <w:jc w:val="both"/>
      </w:pPr>
      <w:r>
        <w:t>Data</w:t>
      </w:r>
      <w:r>
        <w:rPr>
          <w:spacing w:val="32"/>
        </w:rPr>
        <w:t xml:space="preserve"> </w:t>
      </w:r>
      <w:r>
        <w:t>Mining</w:t>
      </w:r>
      <w:r>
        <w:rPr>
          <w:spacing w:val="29"/>
        </w:rPr>
        <w:t xml:space="preserve"> </w:t>
      </w:r>
      <w:r>
        <w:t>has</w:t>
      </w:r>
      <w:r>
        <w:rPr>
          <w:spacing w:val="29"/>
        </w:rPr>
        <w:t xml:space="preserve"> </w:t>
      </w:r>
      <w:r>
        <w:t>its</w:t>
      </w:r>
      <w:r>
        <w:rPr>
          <w:spacing w:val="26"/>
        </w:rPr>
        <w:t xml:space="preserve"> </w:t>
      </w:r>
      <w:r>
        <w:t>great</w:t>
      </w:r>
      <w:r>
        <w:rPr>
          <w:spacing w:val="29"/>
        </w:rPr>
        <w:t xml:space="preserve"> </w:t>
      </w:r>
      <w:r>
        <w:t>application</w:t>
      </w:r>
      <w:r>
        <w:rPr>
          <w:spacing w:val="29"/>
        </w:rPr>
        <w:t xml:space="preserve"> </w:t>
      </w:r>
      <w:r>
        <w:t>in</w:t>
      </w:r>
      <w:r>
        <w:rPr>
          <w:spacing w:val="29"/>
        </w:rPr>
        <w:t xml:space="preserve"> </w:t>
      </w:r>
      <w:r>
        <w:t>Retail</w:t>
      </w:r>
      <w:r>
        <w:rPr>
          <w:spacing w:val="29"/>
        </w:rPr>
        <w:t xml:space="preserve"> </w:t>
      </w:r>
      <w:r>
        <w:t>Industry</w:t>
      </w:r>
      <w:r>
        <w:rPr>
          <w:spacing w:val="28"/>
        </w:rPr>
        <w:t xml:space="preserve"> </w:t>
      </w:r>
      <w:r>
        <w:t>because</w:t>
      </w:r>
      <w:r>
        <w:rPr>
          <w:spacing w:val="30"/>
        </w:rPr>
        <w:t xml:space="preserve"> </w:t>
      </w:r>
      <w:r>
        <w:t>it</w:t>
      </w:r>
      <w:r>
        <w:rPr>
          <w:spacing w:val="32"/>
        </w:rPr>
        <w:t xml:space="preserve"> </w:t>
      </w:r>
      <w:r>
        <w:t>collects</w:t>
      </w:r>
      <w:r>
        <w:rPr>
          <w:spacing w:val="28"/>
        </w:rPr>
        <w:t xml:space="preserve"> </w:t>
      </w:r>
      <w:r>
        <w:t>large</w:t>
      </w:r>
      <w:r>
        <w:rPr>
          <w:spacing w:val="32"/>
        </w:rPr>
        <w:t xml:space="preserve"> </w:t>
      </w:r>
      <w:r>
        <w:t>amount</w:t>
      </w:r>
      <w:r>
        <w:rPr>
          <w:spacing w:val="29"/>
        </w:rPr>
        <w:t xml:space="preserve"> </w:t>
      </w:r>
      <w:r>
        <w:t>of</w:t>
      </w:r>
      <w:r>
        <w:rPr>
          <w:spacing w:val="-53"/>
        </w:rPr>
        <w:t xml:space="preserve"> </w:t>
      </w:r>
      <w:r>
        <w:t>data</w:t>
      </w:r>
      <w:r>
        <w:rPr>
          <w:spacing w:val="1"/>
        </w:rPr>
        <w:t xml:space="preserve"> </w:t>
      </w:r>
      <w:r>
        <w:t>from</w:t>
      </w:r>
      <w:r>
        <w:rPr>
          <w:spacing w:val="1"/>
        </w:rPr>
        <w:t xml:space="preserve"> </w:t>
      </w:r>
      <w:r>
        <w:t>on</w:t>
      </w:r>
      <w:r>
        <w:rPr>
          <w:spacing w:val="1"/>
        </w:rPr>
        <w:t xml:space="preserve"> </w:t>
      </w:r>
      <w:r>
        <w:t>sales,</w:t>
      </w:r>
      <w:r>
        <w:rPr>
          <w:spacing w:val="1"/>
        </w:rPr>
        <w:t xml:space="preserve"> </w:t>
      </w:r>
      <w:r>
        <w:t>customer</w:t>
      </w:r>
      <w:r>
        <w:rPr>
          <w:spacing w:val="1"/>
        </w:rPr>
        <w:t xml:space="preserve"> </w:t>
      </w:r>
      <w:r>
        <w:t>purchasing</w:t>
      </w:r>
      <w:r>
        <w:rPr>
          <w:spacing w:val="1"/>
        </w:rPr>
        <w:t xml:space="preserve"> </w:t>
      </w:r>
      <w:r>
        <w:t>history,</w:t>
      </w:r>
      <w:r>
        <w:rPr>
          <w:spacing w:val="1"/>
        </w:rPr>
        <w:t xml:space="preserve"> </w:t>
      </w:r>
      <w:r>
        <w:t>goods</w:t>
      </w:r>
      <w:r>
        <w:rPr>
          <w:spacing w:val="1"/>
        </w:rPr>
        <w:t xml:space="preserve"> </w:t>
      </w:r>
      <w:r>
        <w:t>transportation,</w:t>
      </w:r>
      <w:r>
        <w:rPr>
          <w:spacing w:val="1"/>
        </w:rPr>
        <w:t xml:space="preserve"> </w:t>
      </w:r>
      <w:r>
        <w:t>consumption</w:t>
      </w:r>
      <w:r>
        <w:rPr>
          <w:spacing w:val="1"/>
        </w:rPr>
        <w:t xml:space="preserve"> </w:t>
      </w:r>
      <w:r>
        <w:t>and</w:t>
      </w:r>
      <w:r>
        <w:rPr>
          <w:spacing w:val="1"/>
        </w:rPr>
        <w:t xml:space="preserve"> </w:t>
      </w:r>
      <w:r>
        <w:t>services.</w:t>
      </w:r>
      <w:r>
        <w:rPr>
          <w:spacing w:val="1"/>
        </w:rPr>
        <w:t xml:space="preserve"> </w:t>
      </w:r>
      <w:r>
        <w:t>It</w:t>
      </w:r>
      <w:r>
        <w:rPr>
          <w:spacing w:val="1"/>
        </w:rPr>
        <w:t xml:space="preserve"> </w:t>
      </w:r>
      <w:r>
        <w:t>is</w:t>
      </w:r>
      <w:r>
        <w:rPr>
          <w:spacing w:val="1"/>
        </w:rPr>
        <w:t xml:space="preserve"> </w:t>
      </w:r>
      <w:r>
        <w:t>natural</w:t>
      </w:r>
      <w:r>
        <w:rPr>
          <w:spacing w:val="1"/>
        </w:rPr>
        <w:t xml:space="preserve"> </w:t>
      </w:r>
      <w:r>
        <w:t>that</w:t>
      </w:r>
      <w:r>
        <w:rPr>
          <w:spacing w:val="1"/>
        </w:rPr>
        <w:t xml:space="preserve"> </w:t>
      </w:r>
      <w:r>
        <w:t>the</w:t>
      </w:r>
      <w:r>
        <w:rPr>
          <w:spacing w:val="1"/>
        </w:rPr>
        <w:t xml:space="preserve"> </w:t>
      </w:r>
      <w:r>
        <w:t>quantity of</w:t>
      </w:r>
      <w:r>
        <w:rPr>
          <w:spacing w:val="1"/>
        </w:rPr>
        <w:t xml:space="preserve"> </w:t>
      </w:r>
      <w:r>
        <w:t>data</w:t>
      </w:r>
      <w:r>
        <w:rPr>
          <w:spacing w:val="1"/>
        </w:rPr>
        <w:t xml:space="preserve"> </w:t>
      </w:r>
      <w:r>
        <w:t>collected</w:t>
      </w:r>
      <w:r>
        <w:rPr>
          <w:spacing w:val="1"/>
        </w:rPr>
        <w:t xml:space="preserve"> </w:t>
      </w:r>
      <w:r>
        <w:t>will</w:t>
      </w:r>
      <w:r>
        <w:rPr>
          <w:spacing w:val="1"/>
        </w:rPr>
        <w:t xml:space="preserve"> </w:t>
      </w:r>
      <w:r>
        <w:t>continue</w:t>
      </w:r>
      <w:r>
        <w:rPr>
          <w:spacing w:val="1"/>
        </w:rPr>
        <w:t xml:space="preserve"> </w:t>
      </w:r>
      <w:r>
        <w:t>to</w:t>
      </w:r>
      <w:r>
        <w:rPr>
          <w:spacing w:val="55"/>
        </w:rPr>
        <w:t xml:space="preserve"> </w:t>
      </w:r>
      <w:r>
        <w:t>expand</w:t>
      </w:r>
      <w:r>
        <w:rPr>
          <w:spacing w:val="55"/>
        </w:rPr>
        <w:t xml:space="preserve"> </w:t>
      </w:r>
      <w:r>
        <w:t>rapidly</w:t>
      </w:r>
      <w:r>
        <w:rPr>
          <w:spacing w:val="1"/>
        </w:rPr>
        <w:t xml:space="preserve"> </w:t>
      </w:r>
      <w:r>
        <w:t>because</w:t>
      </w:r>
      <w:r>
        <w:rPr>
          <w:spacing w:val="3"/>
        </w:rPr>
        <w:t xml:space="preserve"> </w:t>
      </w:r>
      <w:r>
        <w:t>of</w:t>
      </w:r>
      <w:r>
        <w:rPr>
          <w:spacing w:val="5"/>
        </w:rPr>
        <w:t xml:space="preserve"> </w:t>
      </w:r>
      <w:r>
        <w:t>the</w:t>
      </w:r>
      <w:r>
        <w:rPr>
          <w:spacing w:val="7"/>
        </w:rPr>
        <w:t xml:space="preserve"> </w:t>
      </w:r>
      <w:r>
        <w:t>increasing</w:t>
      </w:r>
      <w:r>
        <w:rPr>
          <w:spacing w:val="3"/>
        </w:rPr>
        <w:t xml:space="preserve"> </w:t>
      </w:r>
      <w:r>
        <w:t>ease,</w:t>
      </w:r>
      <w:r>
        <w:rPr>
          <w:spacing w:val="3"/>
        </w:rPr>
        <w:t xml:space="preserve"> </w:t>
      </w:r>
      <w:r>
        <w:t>availability</w:t>
      </w:r>
      <w:r>
        <w:rPr>
          <w:spacing w:val="3"/>
        </w:rPr>
        <w:t xml:space="preserve"> </w:t>
      </w:r>
      <w:r>
        <w:t>and</w:t>
      </w:r>
      <w:r>
        <w:rPr>
          <w:spacing w:val="6"/>
        </w:rPr>
        <w:t xml:space="preserve"> </w:t>
      </w:r>
      <w:r>
        <w:t>popularity</w:t>
      </w:r>
      <w:r>
        <w:rPr>
          <w:spacing w:val="5"/>
        </w:rPr>
        <w:t xml:space="preserve"> </w:t>
      </w:r>
      <w:r>
        <w:t>of</w:t>
      </w:r>
      <w:r>
        <w:rPr>
          <w:spacing w:val="3"/>
        </w:rPr>
        <w:t xml:space="preserve"> </w:t>
      </w:r>
      <w:r>
        <w:t>the</w:t>
      </w:r>
      <w:r>
        <w:rPr>
          <w:spacing w:val="4"/>
        </w:rPr>
        <w:t xml:space="preserve"> </w:t>
      </w:r>
      <w:r>
        <w:t>web.</w:t>
      </w:r>
    </w:p>
    <w:p w:rsidR="00525B35" w:rsidRDefault="00525B35" w:rsidP="00525B35">
      <w:pPr>
        <w:pStyle w:val="BodyText"/>
        <w:kinsoku w:val="0"/>
        <w:overflowPunct w:val="0"/>
        <w:spacing w:before="164" w:line="319" w:lineRule="auto"/>
        <w:ind w:left="417" w:right="474"/>
        <w:jc w:val="both"/>
      </w:pPr>
      <w:r>
        <w:t>Data</w:t>
      </w:r>
      <w:r>
        <w:rPr>
          <w:spacing w:val="1"/>
        </w:rPr>
        <w:t xml:space="preserve"> </w:t>
      </w:r>
      <w:r>
        <w:t>mining in</w:t>
      </w:r>
      <w:r>
        <w:rPr>
          <w:spacing w:val="1"/>
        </w:rPr>
        <w:t xml:space="preserve"> </w:t>
      </w:r>
      <w:r>
        <w:t>retail</w:t>
      </w:r>
      <w:r>
        <w:rPr>
          <w:spacing w:val="1"/>
        </w:rPr>
        <w:t xml:space="preserve"> </w:t>
      </w:r>
      <w:r>
        <w:t>industry helps</w:t>
      </w:r>
      <w:r>
        <w:rPr>
          <w:spacing w:val="1"/>
        </w:rPr>
        <w:t xml:space="preserve"> </w:t>
      </w:r>
      <w:r>
        <w:t>in identifying customer buying patterns</w:t>
      </w:r>
      <w:r>
        <w:rPr>
          <w:spacing w:val="1"/>
        </w:rPr>
        <w:t xml:space="preserve"> </w:t>
      </w:r>
      <w:r>
        <w:t>and trends</w:t>
      </w:r>
      <w:r>
        <w:rPr>
          <w:spacing w:val="55"/>
        </w:rPr>
        <w:t xml:space="preserve"> </w:t>
      </w:r>
      <w:r>
        <w:t>that</w:t>
      </w:r>
      <w:r>
        <w:rPr>
          <w:spacing w:val="1"/>
        </w:rPr>
        <w:t xml:space="preserve"> </w:t>
      </w:r>
      <w:r>
        <w:t>lead to improved quality of customer service and good customer retention and satisfaction.</w:t>
      </w:r>
      <w:r>
        <w:rPr>
          <w:spacing w:val="1"/>
        </w:rPr>
        <w:t xml:space="preserve"> </w:t>
      </w:r>
      <w:r>
        <w:t>Here</w:t>
      </w:r>
      <w:r>
        <w:rPr>
          <w:spacing w:val="4"/>
        </w:rPr>
        <w:t xml:space="preserve"> </w:t>
      </w:r>
      <w:r>
        <w:t>is</w:t>
      </w:r>
      <w:r>
        <w:rPr>
          <w:spacing w:val="3"/>
        </w:rPr>
        <w:t xml:space="preserve"> </w:t>
      </w:r>
      <w:r>
        <w:t>the</w:t>
      </w:r>
      <w:r>
        <w:rPr>
          <w:spacing w:val="2"/>
        </w:rPr>
        <w:t xml:space="preserve"> </w:t>
      </w:r>
      <w:r>
        <w:t>list</w:t>
      </w:r>
      <w:r>
        <w:rPr>
          <w:spacing w:val="1"/>
        </w:rPr>
        <w:t xml:space="preserve"> </w:t>
      </w:r>
      <w:r>
        <w:t>of</w:t>
      </w:r>
      <w:r>
        <w:rPr>
          <w:spacing w:val="4"/>
        </w:rPr>
        <w:t xml:space="preserve"> </w:t>
      </w:r>
      <w:r>
        <w:t>examples</w:t>
      </w:r>
      <w:r>
        <w:rPr>
          <w:spacing w:val="3"/>
        </w:rPr>
        <w:t xml:space="preserve"> </w:t>
      </w:r>
      <w:r>
        <w:t>of</w:t>
      </w:r>
      <w:r>
        <w:rPr>
          <w:spacing w:val="3"/>
        </w:rPr>
        <w:t xml:space="preserve"> </w:t>
      </w:r>
      <w:r>
        <w:t>data</w:t>
      </w:r>
      <w:r>
        <w:rPr>
          <w:spacing w:val="4"/>
        </w:rPr>
        <w:t xml:space="preserve"> </w:t>
      </w:r>
      <w:r>
        <w:t>mining</w:t>
      </w:r>
      <w:r>
        <w:rPr>
          <w:spacing w:val="-2"/>
        </w:rPr>
        <w:t xml:space="preserve"> </w:t>
      </w:r>
      <w:r>
        <w:t>in</w:t>
      </w:r>
      <w:r>
        <w:rPr>
          <w:spacing w:val="3"/>
        </w:rPr>
        <w:t xml:space="preserve"> </w:t>
      </w:r>
      <w:r>
        <w:t>the</w:t>
      </w:r>
      <w:r>
        <w:rPr>
          <w:spacing w:val="6"/>
        </w:rPr>
        <w:t xml:space="preserve"> </w:t>
      </w:r>
      <w:r>
        <w:t>retail</w:t>
      </w:r>
      <w:r>
        <w:rPr>
          <w:spacing w:val="3"/>
        </w:rPr>
        <w:t xml:space="preserve"> </w:t>
      </w:r>
      <w:r>
        <w:t>industry</w:t>
      </w:r>
      <w:r>
        <w:rPr>
          <w:spacing w:val="1"/>
        </w:rPr>
        <w:t xml:space="preserve"> </w:t>
      </w:r>
      <w:r>
        <w:t>−</w:t>
      </w:r>
    </w:p>
    <w:p w:rsidR="00525B35" w:rsidRDefault="00525B35" w:rsidP="00525B35">
      <w:pPr>
        <w:pStyle w:val="ListParagraph"/>
        <w:numPr>
          <w:ilvl w:val="0"/>
          <w:numId w:val="7"/>
        </w:numPr>
        <w:tabs>
          <w:tab w:val="left" w:pos="1049"/>
        </w:tabs>
        <w:kinsoku w:val="0"/>
        <w:overflowPunct w:val="0"/>
        <w:spacing w:before="62"/>
        <w:rPr>
          <w:sz w:val="22"/>
          <w:szCs w:val="22"/>
        </w:rPr>
      </w:pPr>
      <w:r>
        <w:rPr>
          <w:sz w:val="22"/>
          <w:szCs w:val="22"/>
        </w:rPr>
        <w:lastRenderedPageBreak/>
        <w:t>Design</w:t>
      </w:r>
      <w:r>
        <w:rPr>
          <w:spacing w:val="12"/>
          <w:sz w:val="22"/>
          <w:szCs w:val="22"/>
        </w:rPr>
        <w:t xml:space="preserve"> </w:t>
      </w:r>
      <w:r>
        <w:rPr>
          <w:sz w:val="22"/>
          <w:szCs w:val="22"/>
        </w:rPr>
        <w:t>and</w:t>
      </w:r>
      <w:r>
        <w:rPr>
          <w:spacing w:val="4"/>
          <w:sz w:val="22"/>
          <w:szCs w:val="22"/>
        </w:rPr>
        <w:t xml:space="preserve"> </w:t>
      </w:r>
      <w:r>
        <w:rPr>
          <w:sz w:val="22"/>
          <w:szCs w:val="22"/>
        </w:rPr>
        <w:t>Construction</w:t>
      </w:r>
      <w:r>
        <w:rPr>
          <w:spacing w:val="10"/>
          <w:sz w:val="22"/>
          <w:szCs w:val="22"/>
        </w:rPr>
        <w:t xml:space="preserve"> </w:t>
      </w:r>
      <w:r>
        <w:rPr>
          <w:sz w:val="22"/>
          <w:szCs w:val="22"/>
        </w:rPr>
        <w:t>of</w:t>
      </w:r>
      <w:r>
        <w:rPr>
          <w:spacing w:val="10"/>
          <w:sz w:val="22"/>
          <w:szCs w:val="22"/>
        </w:rPr>
        <w:t xml:space="preserve"> </w:t>
      </w:r>
      <w:r>
        <w:rPr>
          <w:sz w:val="22"/>
          <w:szCs w:val="22"/>
        </w:rPr>
        <w:t>data</w:t>
      </w:r>
      <w:r>
        <w:rPr>
          <w:spacing w:val="12"/>
          <w:sz w:val="22"/>
          <w:szCs w:val="22"/>
        </w:rPr>
        <w:t xml:space="preserve"> </w:t>
      </w:r>
      <w:r>
        <w:rPr>
          <w:sz w:val="22"/>
          <w:szCs w:val="22"/>
        </w:rPr>
        <w:t>warehouses</w:t>
      </w:r>
      <w:r>
        <w:rPr>
          <w:spacing w:val="10"/>
          <w:sz w:val="22"/>
          <w:szCs w:val="22"/>
        </w:rPr>
        <w:t xml:space="preserve"> </w:t>
      </w:r>
      <w:r>
        <w:rPr>
          <w:sz w:val="22"/>
          <w:szCs w:val="22"/>
        </w:rPr>
        <w:t>based</w:t>
      </w:r>
      <w:r>
        <w:rPr>
          <w:spacing w:val="8"/>
          <w:sz w:val="22"/>
          <w:szCs w:val="22"/>
        </w:rPr>
        <w:t xml:space="preserve"> </w:t>
      </w:r>
      <w:r>
        <w:rPr>
          <w:sz w:val="22"/>
          <w:szCs w:val="22"/>
        </w:rPr>
        <w:t>on</w:t>
      </w:r>
      <w:r>
        <w:rPr>
          <w:spacing w:val="12"/>
          <w:sz w:val="22"/>
          <w:szCs w:val="22"/>
        </w:rPr>
        <w:t xml:space="preserve"> </w:t>
      </w:r>
      <w:r>
        <w:rPr>
          <w:sz w:val="22"/>
          <w:szCs w:val="22"/>
        </w:rPr>
        <w:t>the</w:t>
      </w:r>
      <w:r>
        <w:rPr>
          <w:spacing w:val="12"/>
          <w:sz w:val="22"/>
          <w:szCs w:val="22"/>
        </w:rPr>
        <w:t xml:space="preserve"> </w:t>
      </w:r>
      <w:r>
        <w:rPr>
          <w:sz w:val="22"/>
          <w:szCs w:val="22"/>
        </w:rPr>
        <w:t>benefits</w:t>
      </w:r>
      <w:r>
        <w:rPr>
          <w:spacing w:val="10"/>
          <w:sz w:val="22"/>
          <w:szCs w:val="22"/>
        </w:rPr>
        <w:t xml:space="preserve"> </w:t>
      </w:r>
      <w:r>
        <w:rPr>
          <w:sz w:val="22"/>
          <w:szCs w:val="22"/>
        </w:rPr>
        <w:t>of</w:t>
      </w:r>
      <w:r>
        <w:rPr>
          <w:spacing w:val="12"/>
          <w:sz w:val="22"/>
          <w:szCs w:val="22"/>
        </w:rPr>
        <w:t xml:space="preserve"> </w:t>
      </w:r>
      <w:r>
        <w:rPr>
          <w:sz w:val="22"/>
          <w:szCs w:val="22"/>
        </w:rPr>
        <w:t>data</w:t>
      </w:r>
      <w:r>
        <w:rPr>
          <w:spacing w:val="7"/>
          <w:sz w:val="22"/>
          <w:szCs w:val="22"/>
        </w:rPr>
        <w:t xml:space="preserve"> </w:t>
      </w:r>
      <w:r>
        <w:rPr>
          <w:sz w:val="22"/>
          <w:szCs w:val="22"/>
        </w:rPr>
        <w:t>mining.</w:t>
      </w:r>
    </w:p>
    <w:p w:rsidR="00525B35" w:rsidRDefault="00525B35" w:rsidP="00525B35">
      <w:pPr>
        <w:pStyle w:val="ListParagraph"/>
        <w:numPr>
          <w:ilvl w:val="0"/>
          <w:numId w:val="7"/>
        </w:numPr>
        <w:tabs>
          <w:tab w:val="left" w:pos="1049"/>
        </w:tabs>
        <w:kinsoku w:val="0"/>
        <w:overflowPunct w:val="0"/>
        <w:spacing w:before="45"/>
        <w:rPr>
          <w:sz w:val="22"/>
          <w:szCs w:val="22"/>
        </w:rPr>
      </w:pPr>
      <w:r>
        <w:rPr>
          <w:sz w:val="22"/>
          <w:szCs w:val="22"/>
        </w:rPr>
        <w:t>Multidimensional</w:t>
      </w:r>
      <w:r>
        <w:rPr>
          <w:spacing w:val="10"/>
          <w:sz w:val="22"/>
          <w:szCs w:val="22"/>
        </w:rPr>
        <w:t xml:space="preserve"> </w:t>
      </w:r>
      <w:r>
        <w:rPr>
          <w:sz w:val="22"/>
          <w:szCs w:val="22"/>
        </w:rPr>
        <w:t>analysis</w:t>
      </w:r>
      <w:r>
        <w:rPr>
          <w:spacing w:val="14"/>
          <w:sz w:val="22"/>
          <w:szCs w:val="22"/>
        </w:rPr>
        <w:t xml:space="preserve"> </w:t>
      </w:r>
      <w:r>
        <w:rPr>
          <w:sz w:val="22"/>
          <w:szCs w:val="22"/>
        </w:rPr>
        <w:t>of</w:t>
      </w:r>
      <w:r>
        <w:rPr>
          <w:spacing w:val="13"/>
          <w:sz w:val="22"/>
          <w:szCs w:val="22"/>
        </w:rPr>
        <w:t xml:space="preserve"> </w:t>
      </w:r>
      <w:r>
        <w:rPr>
          <w:sz w:val="22"/>
          <w:szCs w:val="22"/>
        </w:rPr>
        <w:t>sales,</w:t>
      </w:r>
      <w:r>
        <w:rPr>
          <w:spacing w:val="11"/>
          <w:sz w:val="22"/>
          <w:szCs w:val="22"/>
        </w:rPr>
        <w:t xml:space="preserve"> </w:t>
      </w:r>
      <w:r>
        <w:rPr>
          <w:sz w:val="22"/>
          <w:szCs w:val="22"/>
        </w:rPr>
        <w:t>customers,</w:t>
      </w:r>
      <w:r>
        <w:rPr>
          <w:spacing w:val="13"/>
          <w:sz w:val="22"/>
          <w:szCs w:val="22"/>
        </w:rPr>
        <w:t xml:space="preserve"> </w:t>
      </w:r>
      <w:r>
        <w:rPr>
          <w:sz w:val="22"/>
          <w:szCs w:val="22"/>
        </w:rPr>
        <w:t>products,</w:t>
      </w:r>
      <w:r>
        <w:rPr>
          <w:spacing w:val="14"/>
          <w:sz w:val="22"/>
          <w:szCs w:val="22"/>
        </w:rPr>
        <w:t xml:space="preserve"> </w:t>
      </w:r>
      <w:r>
        <w:rPr>
          <w:sz w:val="22"/>
          <w:szCs w:val="22"/>
        </w:rPr>
        <w:t>time</w:t>
      </w:r>
      <w:r>
        <w:rPr>
          <w:spacing w:val="11"/>
          <w:sz w:val="22"/>
          <w:szCs w:val="22"/>
        </w:rPr>
        <w:t xml:space="preserve"> </w:t>
      </w:r>
      <w:r>
        <w:rPr>
          <w:sz w:val="22"/>
          <w:szCs w:val="22"/>
        </w:rPr>
        <w:t>and</w:t>
      </w:r>
      <w:r>
        <w:rPr>
          <w:spacing w:val="13"/>
          <w:sz w:val="22"/>
          <w:szCs w:val="22"/>
        </w:rPr>
        <w:t xml:space="preserve"> </w:t>
      </w:r>
      <w:r>
        <w:rPr>
          <w:sz w:val="22"/>
          <w:szCs w:val="22"/>
        </w:rPr>
        <w:t>region.</w:t>
      </w:r>
    </w:p>
    <w:p w:rsidR="00525B35" w:rsidRDefault="00525B35" w:rsidP="00525B35">
      <w:pPr>
        <w:pStyle w:val="ListParagraph"/>
        <w:numPr>
          <w:ilvl w:val="0"/>
          <w:numId w:val="7"/>
        </w:numPr>
        <w:tabs>
          <w:tab w:val="left" w:pos="1049"/>
        </w:tabs>
        <w:kinsoku w:val="0"/>
        <w:overflowPunct w:val="0"/>
        <w:spacing w:before="45"/>
        <w:rPr>
          <w:sz w:val="22"/>
          <w:szCs w:val="22"/>
        </w:rPr>
      </w:pPr>
      <w:r>
        <w:rPr>
          <w:sz w:val="22"/>
          <w:szCs w:val="22"/>
        </w:rPr>
        <w:t>Analysis</w:t>
      </w:r>
      <w:r>
        <w:rPr>
          <w:spacing w:val="11"/>
          <w:sz w:val="22"/>
          <w:szCs w:val="22"/>
        </w:rPr>
        <w:t xml:space="preserve"> </w:t>
      </w:r>
      <w:r>
        <w:rPr>
          <w:sz w:val="22"/>
          <w:szCs w:val="22"/>
        </w:rPr>
        <w:t>of</w:t>
      </w:r>
      <w:r>
        <w:rPr>
          <w:spacing w:val="10"/>
          <w:sz w:val="22"/>
          <w:szCs w:val="22"/>
        </w:rPr>
        <w:t xml:space="preserve"> </w:t>
      </w:r>
      <w:r>
        <w:rPr>
          <w:sz w:val="22"/>
          <w:szCs w:val="22"/>
        </w:rPr>
        <w:t>effectiveness</w:t>
      </w:r>
      <w:r>
        <w:rPr>
          <w:spacing w:val="10"/>
          <w:sz w:val="22"/>
          <w:szCs w:val="22"/>
        </w:rPr>
        <w:t xml:space="preserve"> </w:t>
      </w:r>
      <w:r>
        <w:rPr>
          <w:sz w:val="22"/>
          <w:szCs w:val="22"/>
        </w:rPr>
        <w:t>of</w:t>
      </w:r>
      <w:r>
        <w:rPr>
          <w:spacing w:val="11"/>
          <w:sz w:val="22"/>
          <w:szCs w:val="22"/>
        </w:rPr>
        <w:t xml:space="preserve"> </w:t>
      </w:r>
      <w:r>
        <w:rPr>
          <w:sz w:val="22"/>
          <w:szCs w:val="22"/>
        </w:rPr>
        <w:t>sales</w:t>
      </w:r>
      <w:r>
        <w:rPr>
          <w:spacing w:val="10"/>
          <w:sz w:val="22"/>
          <w:szCs w:val="22"/>
        </w:rPr>
        <w:t xml:space="preserve"> </w:t>
      </w:r>
      <w:r>
        <w:rPr>
          <w:sz w:val="22"/>
          <w:szCs w:val="22"/>
        </w:rPr>
        <w:t>campaigns.</w:t>
      </w:r>
    </w:p>
    <w:p w:rsidR="00525B35" w:rsidRDefault="00525B35" w:rsidP="00525B35">
      <w:pPr>
        <w:pStyle w:val="ListParagraph"/>
        <w:numPr>
          <w:ilvl w:val="0"/>
          <w:numId w:val="7"/>
        </w:numPr>
        <w:tabs>
          <w:tab w:val="left" w:pos="1049"/>
        </w:tabs>
        <w:kinsoku w:val="0"/>
        <w:overflowPunct w:val="0"/>
        <w:spacing w:before="45"/>
        <w:rPr>
          <w:sz w:val="22"/>
          <w:szCs w:val="22"/>
        </w:rPr>
      </w:pPr>
      <w:r>
        <w:rPr>
          <w:sz w:val="22"/>
          <w:szCs w:val="22"/>
        </w:rPr>
        <w:t>Customer</w:t>
      </w:r>
      <w:r>
        <w:rPr>
          <w:spacing w:val="8"/>
          <w:sz w:val="22"/>
          <w:szCs w:val="22"/>
        </w:rPr>
        <w:t xml:space="preserve"> </w:t>
      </w:r>
      <w:r>
        <w:rPr>
          <w:sz w:val="22"/>
          <w:szCs w:val="22"/>
        </w:rPr>
        <w:t>Retention.</w:t>
      </w:r>
    </w:p>
    <w:p w:rsidR="00525B35" w:rsidRDefault="00525B35" w:rsidP="00525B35">
      <w:pPr>
        <w:pStyle w:val="ListParagraph"/>
        <w:numPr>
          <w:ilvl w:val="0"/>
          <w:numId w:val="7"/>
        </w:numPr>
        <w:tabs>
          <w:tab w:val="left" w:pos="1049"/>
        </w:tabs>
        <w:kinsoku w:val="0"/>
        <w:overflowPunct w:val="0"/>
        <w:spacing w:before="47"/>
        <w:rPr>
          <w:sz w:val="22"/>
          <w:szCs w:val="22"/>
        </w:rPr>
      </w:pPr>
      <w:r>
        <w:rPr>
          <w:sz w:val="22"/>
          <w:szCs w:val="22"/>
        </w:rPr>
        <w:t>Product</w:t>
      </w:r>
      <w:r>
        <w:rPr>
          <w:spacing w:val="15"/>
          <w:sz w:val="22"/>
          <w:szCs w:val="22"/>
        </w:rPr>
        <w:t xml:space="preserve"> </w:t>
      </w:r>
      <w:r>
        <w:rPr>
          <w:sz w:val="22"/>
          <w:szCs w:val="22"/>
        </w:rPr>
        <w:t>recommendation</w:t>
      </w:r>
      <w:r>
        <w:rPr>
          <w:spacing w:val="12"/>
          <w:sz w:val="22"/>
          <w:szCs w:val="22"/>
        </w:rPr>
        <w:t xml:space="preserve"> </w:t>
      </w:r>
      <w:r>
        <w:rPr>
          <w:sz w:val="22"/>
          <w:szCs w:val="22"/>
        </w:rPr>
        <w:t>and</w:t>
      </w:r>
      <w:r>
        <w:rPr>
          <w:spacing w:val="13"/>
          <w:sz w:val="22"/>
          <w:szCs w:val="22"/>
        </w:rPr>
        <w:t xml:space="preserve"> </w:t>
      </w:r>
      <w:r>
        <w:rPr>
          <w:sz w:val="22"/>
          <w:szCs w:val="22"/>
        </w:rPr>
        <w:t>cross-referencing</w:t>
      </w:r>
      <w:r>
        <w:rPr>
          <w:spacing w:val="15"/>
          <w:sz w:val="22"/>
          <w:szCs w:val="22"/>
        </w:rPr>
        <w:t xml:space="preserve"> </w:t>
      </w:r>
      <w:r>
        <w:rPr>
          <w:sz w:val="22"/>
          <w:szCs w:val="22"/>
        </w:rPr>
        <w:t>of</w:t>
      </w:r>
      <w:r>
        <w:rPr>
          <w:spacing w:val="11"/>
          <w:sz w:val="22"/>
          <w:szCs w:val="22"/>
        </w:rPr>
        <w:t xml:space="preserve"> </w:t>
      </w:r>
      <w:r>
        <w:rPr>
          <w:sz w:val="22"/>
          <w:szCs w:val="22"/>
        </w:rPr>
        <w:t>items.</w:t>
      </w:r>
    </w:p>
    <w:p w:rsidR="00525B35" w:rsidRDefault="00525B35" w:rsidP="00525B35">
      <w:pPr>
        <w:pStyle w:val="Heading1"/>
        <w:kinsoku w:val="0"/>
        <w:overflowPunct w:val="0"/>
        <w:spacing w:before="171"/>
      </w:pPr>
      <w:r>
        <w:t>Telecommunication</w:t>
      </w:r>
      <w:r>
        <w:rPr>
          <w:spacing w:val="14"/>
        </w:rPr>
        <w:t xml:space="preserve"> </w:t>
      </w:r>
      <w:r>
        <w:t>Industry</w:t>
      </w:r>
    </w:p>
    <w:p w:rsidR="00525B35" w:rsidRDefault="00525B35" w:rsidP="00525B35">
      <w:pPr>
        <w:pStyle w:val="BodyText"/>
        <w:kinsoku w:val="0"/>
        <w:overflowPunct w:val="0"/>
        <w:spacing w:before="126" w:line="319" w:lineRule="auto"/>
        <w:ind w:left="417" w:right="467"/>
        <w:jc w:val="both"/>
      </w:pPr>
      <w:r>
        <w:t>Data</w:t>
      </w:r>
      <w:r>
        <w:rPr>
          <w:spacing w:val="1"/>
        </w:rPr>
        <w:t xml:space="preserve"> </w:t>
      </w:r>
      <w:r>
        <w:t>mining</w:t>
      </w:r>
      <w:r>
        <w:rPr>
          <w:spacing w:val="1"/>
        </w:rPr>
        <w:t xml:space="preserve"> </w:t>
      </w:r>
      <w:r>
        <w:t>in</w:t>
      </w:r>
      <w:r>
        <w:rPr>
          <w:spacing w:val="1"/>
        </w:rPr>
        <w:t xml:space="preserve"> </w:t>
      </w:r>
      <w:r>
        <w:t>telecommunication</w:t>
      </w:r>
      <w:r>
        <w:rPr>
          <w:spacing w:val="1"/>
        </w:rPr>
        <w:t xml:space="preserve"> </w:t>
      </w:r>
      <w:r>
        <w:t>industry</w:t>
      </w:r>
      <w:r>
        <w:rPr>
          <w:spacing w:val="1"/>
        </w:rPr>
        <w:t xml:space="preserve"> </w:t>
      </w:r>
      <w:r>
        <w:t>helps</w:t>
      </w:r>
      <w:r>
        <w:rPr>
          <w:spacing w:val="1"/>
        </w:rPr>
        <w:t xml:space="preserve"> </w:t>
      </w:r>
      <w:r>
        <w:t>in</w:t>
      </w:r>
      <w:r>
        <w:rPr>
          <w:spacing w:val="1"/>
        </w:rPr>
        <w:t xml:space="preserve"> </w:t>
      </w:r>
      <w:r>
        <w:t>identifying</w:t>
      </w:r>
      <w:r>
        <w:rPr>
          <w:spacing w:val="1"/>
        </w:rPr>
        <w:t xml:space="preserve"> </w:t>
      </w:r>
      <w:r>
        <w:t>the</w:t>
      </w:r>
      <w:r>
        <w:rPr>
          <w:spacing w:val="1"/>
        </w:rPr>
        <w:t xml:space="preserve"> </w:t>
      </w:r>
      <w:r>
        <w:t>telecommunication</w:t>
      </w:r>
      <w:r>
        <w:rPr>
          <w:spacing w:val="1"/>
        </w:rPr>
        <w:t xml:space="preserve"> </w:t>
      </w:r>
      <w:r>
        <w:t>patterns,</w:t>
      </w:r>
      <w:r>
        <w:rPr>
          <w:spacing w:val="1"/>
        </w:rPr>
        <w:t xml:space="preserve"> </w:t>
      </w:r>
      <w:r>
        <w:t>catch</w:t>
      </w:r>
      <w:r>
        <w:rPr>
          <w:spacing w:val="1"/>
        </w:rPr>
        <w:t xml:space="preserve"> </w:t>
      </w:r>
      <w:r>
        <w:t>fraudulent activities,</w:t>
      </w:r>
      <w:r>
        <w:rPr>
          <w:spacing w:val="1"/>
        </w:rPr>
        <w:t xml:space="preserve"> </w:t>
      </w:r>
      <w:r>
        <w:t>make</w:t>
      </w:r>
      <w:r>
        <w:rPr>
          <w:spacing w:val="1"/>
        </w:rPr>
        <w:t xml:space="preserve"> </w:t>
      </w:r>
      <w:r>
        <w:t>better use</w:t>
      </w:r>
      <w:r>
        <w:rPr>
          <w:spacing w:val="1"/>
        </w:rPr>
        <w:t xml:space="preserve"> </w:t>
      </w:r>
      <w:r>
        <w:t>of</w:t>
      </w:r>
      <w:r>
        <w:rPr>
          <w:spacing w:val="1"/>
        </w:rPr>
        <w:t xml:space="preserve"> </w:t>
      </w:r>
      <w:r>
        <w:t>resource,</w:t>
      </w:r>
      <w:r>
        <w:rPr>
          <w:spacing w:val="1"/>
        </w:rPr>
        <w:t xml:space="preserve"> </w:t>
      </w:r>
      <w:r>
        <w:t>and improve</w:t>
      </w:r>
      <w:r>
        <w:rPr>
          <w:spacing w:val="1"/>
        </w:rPr>
        <w:t xml:space="preserve"> </w:t>
      </w:r>
      <w:r>
        <w:t>quality</w:t>
      </w:r>
      <w:r>
        <w:rPr>
          <w:spacing w:val="1"/>
        </w:rPr>
        <w:t xml:space="preserve"> </w:t>
      </w:r>
      <w:r>
        <w:t>of</w:t>
      </w:r>
      <w:r>
        <w:rPr>
          <w:spacing w:val="1"/>
        </w:rPr>
        <w:t xml:space="preserve"> </w:t>
      </w:r>
      <w:r>
        <w:t>service.</w:t>
      </w:r>
      <w:r>
        <w:rPr>
          <w:spacing w:val="1"/>
        </w:rPr>
        <w:t xml:space="preserve"> </w:t>
      </w:r>
      <w:r>
        <w:t>Here</w:t>
      </w:r>
      <w:r>
        <w:rPr>
          <w:spacing w:val="1"/>
        </w:rPr>
        <w:t xml:space="preserve"> </w:t>
      </w:r>
      <w:r>
        <w:t>is</w:t>
      </w:r>
      <w:r>
        <w:rPr>
          <w:spacing w:val="1"/>
        </w:rPr>
        <w:t xml:space="preserve"> </w:t>
      </w:r>
      <w:r>
        <w:t>the list</w:t>
      </w:r>
      <w:r>
        <w:rPr>
          <w:spacing w:val="1"/>
        </w:rPr>
        <w:t xml:space="preserve"> </w:t>
      </w:r>
      <w:r>
        <w:t>of examples</w:t>
      </w:r>
      <w:r>
        <w:rPr>
          <w:spacing w:val="1"/>
        </w:rPr>
        <w:t xml:space="preserve"> </w:t>
      </w:r>
      <w:r>
        <w:t>for which data</w:t>
      </w:r>
      <w:r>
        <w:rPr>
          <w:spacing w:val="1"/>
        </w:rPr>
        <w:t xml:space="preserve"> </w:t>
      </w:r>
      <w:r>
        <w:t>mining improves</w:t>
      </w:r>
      <w:r>
        <w:rPr>
          <w:spacing w:val="1"/>
        </w:rPr>
        <w:t xml:space="preserve"> </w:t>
      </w:r>
      <w:r>
        <w:t>telecommunication</w:t>
      </w:r>
      <w:r>
        <w:rPr>
          <w:spacing w:val="1"/>
        </w:rPr>
        <w:t xml:space="preserve"> </w:t>
      </w:r>
      <w:r>
        <w:t>services</w:t>
      </w:r>
      <w:r>
        <w:rPr>
          <w:spacing w:val="-1"/>
        </w:rPr>
        <w:t xml:space="preserve"> </w:t>
      </w:r>
      <w:r>
        <w:t>−</w:t>
      </w:r>
    </w:p>
    <w:p w:rsidR="00525B35" w:rsidRDefault="00525B35" w:rsidP="00525B35">
      <w:pPr>
        <w:pStyle w:val="ListParagraph"/>
        <w:numPr>
          <w:ilvl w:val="0"/>
          <w:numId w:val="7"/>
        </w:numPr>
        <w:tabs>
          <w:tab w:val="left" w:pos="1049"/>
        </w:tabs>
        <w:kinsoku w:val="0"/>
        <w:overflowPunct w:val="0"/>
        <w:spacing w:before="64"/>
        <w:rPr>
          <w:sz w:val="22"/>
          <w:szCs w:val="22"/>
        </w:rPr>
      </w:pPr>
      <w:r>
        <w:rPr>
          <w:sz w:val="22"/>
          <w:szCs w:val="22"/>
        </w:rPr>
        <w:t>Multidimensional</w:t>
      </w:r>
      <w:r>
        <w:rPr>
          <w:spacing w:val="13"/>
          <w:sz w:val="22"/>
          <w:szCs w:val="22"/>
        </w:rPr>
        <w:t xml:space="preserve"> </w:t>
      </w:r>
      <w:r>
        <w:rPr>
          <w:sz w:val="22"/>
          <w:szCs w:val="22"/>
        </w:rPr>
        <w:t>Analysis</w:t>
      </w:r>
      <w:r>
        <w:rPr>
          <w:spacing w:val="16"/>
          <w:sz w:val="22"/>
          <w:szCs w:val="22"/>
        </w:rPr>
        <w:t xml:space="preserve"> </w:t>
      </w:r>
      <w:r>
        <w:rPr>
          <w:sz w:val="22"/>
          <w:szCs w:val="22"/>
        </w:rPr>
        <w:t>of</w:t>
      </w:r>
      <w:r>
        <w:rPr>
          <w:spacing w:val="18"/>
          <w:sz w:val="22"/>
          <w:szCs w:val="22"/>
        </w:rPr>
        <w:t xml:space="preserve"> </w:t>
      </w:r>
      <w:r>
        <w:rPr>
          <w:sz w:val="22"/>
          <w:szCs w:val="22"/>
        </w:rPr>
        <w:t>Telecommunication</w:t>
      </w:r>
      <w:r>
        <w:rPr>
          <w:spacing w:val="11"/>
          <w:sz w:val="22"/>
          <w:szCs w:val="22"/>
        </w:rPr>
        <w:t xml:space="preserve"> </w:t>
      </w:r>
      <w:r>
        <w:rPr>
          <w:sz w:val="22"/>
          <w:szCs w:val="22"/>
        </w:rPr>
        <w:t>data.</w:t>
      </w:r>
    </w:p>
    <w:p w:rsidR="00525B35" w:rsidRDefault="00525B35" w:rsidP="00525B35">
      <w:pPr>
        <w:pStyle w:val="ListParagraph"/>
        <w:numPr>
          <w:ilvl w:val="0"/>
          <w:numId w:val="7"/>
        </w:numPr>
        <w:tabs>
          <w:tab w:val="left" w:pos="1049"/>
        </w:tabs>
        <w:kinsoku w:val="0"/>
        <w:overflowPunct w:val="0"/>
        <w:spacing w:before="45"/>
        <w:rPr>
          <w:sz w:val="22"/>
          <w:szCs w:val="22"/>
        </w:rPr>
      </w:pPr>
      <w:r>
        <w:rPr>
          <w:sz w:val="22"/>
          <w:szCs w:val="22"/>
        </w:rPr>
        <w:t>Fraudulent</w:t>
      </w:r>
      <w:r>
        <w:rPr>
          <w:spacing w:val="8"/>
          <w:sz w:val="22"/>
          <w:szCs w:val="22"/>
        </w:rPr>
        <w:t xml:space="preserve"> </w:t>
      </w:r>
      <w:r>
        <w:rPr>
          <w:sz w:val="22"/>
          <w:szCs w:val="22"/>
        </w:rPr>
        <w:t>pattern</w:t>
      </w:r>
      <w:r>
        <w:rPr>
          <w:spacing w:val="5"/>
          <w:sz w:val="22"/>
          <w:szCs w:val="22"/>
        </w:rPr>
        <w:t xml:space="preserve"> </w:t>
      </w:r>
      <w:r>
        <w:rPr>
          <w:sz w:val="22"/>
          <w:szCs w:val="22"/>
        </w:rPr>
        <w:t>analysis.</w:t>
      </w:r>
    </w:p>
    <w:p w:rsidR="00525B35" w:rsidRDefault="00525B35" w:rsidP="00525B35">
      <w:pPr>
        <w:pStyle w:val="ListParagraph"/>
        <w:numPr>
          <w:ilvl w:val="0"/>
          <w:numId w:val="7"/>
        </w:numPr>
        <w:tabs>
          <w:tab w:val="left" w:pos="1049"/>
        </w:tabs>
        <w:kinsoku w:val="0"/>
        <w:overflowPunct w:val="0"/>
        <w:spacing w:before="48"/>
        <w:rPr>
          <w:sz w:val="22"/>
          <w:szCs w:val="22"/>
        </w:rPr>
      </w:pPr>
      <w:r>
        <w:rPr>
          <w:sz w:val="22"/>
          <w:szCs w:val="22"/>
        </w:rPr>
        <w:t>Identification</w:t>
      </w:r>
      <w:r>
        <w:rPr>
          <w:spacing w:val="9"/>
          <w:sz w:val="22"/>
          <w:szCs w:val="22"/>
        </w:rPr>
        <w:t xml:space="preserve"> </w:t>
      </w:r>
      <w:r>
        <w:rPr>
          <w:sz w:val="22"/>
          <w:szCs w:val="22"/>
        </w:rPr>
        <w:t>of</w:t>
      </w:r>
      <w:r>
        <w:rPr>
          <w:spacing w:val="13"/>
          <w:sz w:val="22"/>
          <w:szCs w:val="22"/>
        </w:rPr>
        <w:t xml:space="preserve"> </w:t>
      </w:r>
      <w:r>
        <w:rPr>
          <w:sz w:val="22"/>
          <w:szCs w:val="22"/>
        </w:rPr>
        <w:t>unusual</w:t>
      </w:r>
      <w:r>
        <w:rPr>
          <w:spacing w:val="10"/>
          <w:sz w:val="22"/>
          <w:szCs w:val="22"/>
        </w:rPr>
        <w:t xml:space="preserve"> </w:t>
      </w:r>
      <w:r>
        <w:rPr>
          <w:sz w:val="22"/>
          <w:szCs w:val="22"/>
        </w:rPr>
        <w:t>patterns.</w:t>
      </w:r>
    </w:p>
    <w:p w:rsidR="00525B35" w:rsidRDefault="00525B35" w:rsidP="00525B35">
      <w:pPr>
        <w:pStyle w:val="ListParagraph"/>
        <w:numPr>
          <w:ilvl w:val="0"/>
          <w:numId w:val="7"/>
        </w:numPr>
        <w:tabs>
          <w:tab w:val="left" w:pos="1049"/>
        </w:tabs>
        <w:kinsoku w:val="0"/>
        <w:overflowPunct w:val="0"/>
        <w:spacing w:before="42"/>
        <w:rPr>
          <w:sz w:val="22"/>
          <w:szCs w:val="22"/>
        </w:rPr>
      </w:pPr>
      <w:r>
        <w:rPr>
          <w:sz w:val="22"/>
          <w:szCs w:val="22"/>
        </w:rPr>
        <w:t>Multidimensional</w:t>
      </w:r>
      <w:r>
        <w:rPr>
          <w:spacing w:val="14"/>
          <w:sz w:val="22"/>
          <w:szCs w:val="22"/>
        </w:rPr>
        <w:t xml:space="preserve"> </w:t>
      </w:r>
      <w:r>
        <w:rPr>
          <w:sz w:val="22"/>
          <w:szCs w:val="22"/>
        </w:rPr>
        <w:t>association</w:t>
      </w:r>
      <w:r>
        <w:rPr>
          <w:spacing w:val="11"/>
          <w:sz w:val="22"/>
          <w:szCs w:val="22"/>
        </w:rPr>
        <w:t xml:space="preserve"> </w:t>
      </w:r>
      <w:r>
        <w:rPr>
          <w:sz w:val="22"/>
          <w:szCs w:val="22"/>
        </w:rPr>
        <w:t>and</w:t>
      </w:r>
      <w:r>
        <w:rPr>
          <w:spacing w:val="12"/>
          <w:sz w:val="22"/>
          <w:szCs w:val="22"/>
        </w:rPr>
        <w:t xml:space="preserve"> </w:t>
      </w:r>
      <w:r>
        <w:rPr>
          <w:sz w:val="22"/>
          <w:szCs w:val="22"/>
        </w:rPr>
        <w:t>sequential</w:t>
      </w:r>
      <w:r>
        <w:rPr>
          <w:spacing w:val="14"/>
          <w:sz w:val="22"/>
          <w:szCs w:val="22"/>
        </w:rPr>
        <w:t xml:space="preserve"> </w:t>
      </w:r>
      <w:r>
        <w:rPr>
          <w:sz w:val="22"/>
          <w:szCs w:val="22"/>
        </w:rPr>
        <w:t>patterns</w:t>
      </w:r>
      <w:r>
        <w:rPr>
          <w:spacing w:val="17"/>
          <w:sz w:val="22"/>
          <w:szCs w:val="22"/>
        </w:rPr>
        <w:t xml:space="preserve"> </w:t>
      </w:r>
      <w:r>
        <w:rPr>
          <w:sz w:val="22"/>
          <w:szCs w:val="22"/>
        </w:rPr>
        <w:t>analysis.</w:t>
      </w:r>
    </w:p>
    <w:p w:rsidR="00525B35" w:rsidRDefault="00525B35" w:rsidP="00525B35">
      <w:pPr>
        <w:pStyle w:val="ListParagraph"/>
        <w:numPr>
          <w:ilvl w:val="0"/>
          <w:numId w:val="7"/>
        </w:numPr>
        <w:tabs>
          <w:tab w:val="left" w:pos="1049"/>
        </w:tabs>
        <w:kinsoku w:val="0"/>
        <w:overflowPunct w:val="0"/>
        <w:spacing w:before="47"/>
        <w:rPr>
          <w:sz w:val="22"/>
          <w:szCs w:val="22"/>
        </w:rPr>
      </w:pPr>
      <w:r>
        <w:rPr>
          <w:sz w:val="22"/>
          <w:szCs w:val="22"/>
        </w:rPr>
        <w:t>Mobile</w:t>
      </w:r>
      <w:r>
        <w:rPr>
          <w:spacing w:val="12"/>
          <w:sz w:val="22"/>
          <w:szCs w:val="22"/>
        </w:rPr>
        <w:t xml:space="preserve"> </w:t>
      </w:r>
      <w:r>
        <w:rPr>
          <w:sz w:val="22"/>
          <w:szCs w:val="22"/>
        </w:rPr>
        <w:t>Telecommunication</w:t>
      </w:r>
      <w:r>
        <w:rPr>
          <w:spacing w:val="17"/>
          <w:sz w:val="22"/>
          <w:szCs w:val="22"/>
        </w:rPr>
        <w:t xml:space="preserve"> </w:t>
      </w:r>
      <w:r>
        <w:rPr>
          <w:sz w:val="22"/>
          <w:szCs w:val="22"/>
        </w:rPr>
        <w:t>services.</w:t>
      </w:r>
    </w:p>
    <w:p w:rsidR="00525B35" w:rsidRDefault="00525B35" w:rsidP="00525B35">
      <w:pPr>
        <w:pStyle w:val="ListParagraph"/>
        <w:numPr>
          <w:ilvl w:val="0"/>
          <w:numId w:val="7"/>
        </w:numPr>
        <w:tabs>
          <w:tab w:val="left" w:pos="1049"/>
        </w:tabs>
        <w:kinsoku w:val="0"/>
        <w:overflowPunct w:val="0"/>
        <w:spacing w:before="43"/>
        <w:rPr>
          <w:sz w:val="22"/>
          <w:szCs w:val="22"/>
        </w:rPr>
      </w:pPr>
      <w:r>
        <w:rPr>
          <w:sz w:val="22"/>
          <w:szCs w:val="22"/>
        </w:rPr>
        <w:t>Use</w:t>
      </w:r>
      <w:r>
        <w:rPr>
          <w:spacing w:val="17"/>
          <w:sz w:val="22"/>
          <w:szCs w:val="22"/>
        </w:rPr>
        <w:t xml:space="preserve"> </w:t>
      </w:r>
      <w:r>
        <w:rPr>
          <w:sz w:val="22"/>
          <w:szCs w:val="22"/>
        </w:rPr>
        <w:t>of</w:t>
      </w:r>
      <w:r>
        <w:rPr>
          <w:spacing w:val="12"/>
          <w:sz w:val="22"/>
          <w:szCs w:val="22"/>
        </w:rPr>
        <w:t xml:space="preserve"> </w:t>
      </w:r>
      <w:r>
        <w:rPr>
          <w:sz w:val="22"/>
          <w:szCs w:val="22"/>
        </w:rPr>
        <w:t>visualization</w:t>
      </w:r>
      <w:r>
        <w:rPr>
          <w:spacing w:val="8"/>
          <w:sz w:val="22"/>
          <w:szCs w:val="22"/>
        </w:rPr>
        <w:t xml:space="preserve"> </w:t>
      </w:r>
      <w:r>
        <w:rPr>
          <w:sz w:val="22"/>
          <w:szCs w:val="22"/>
        </w:rPr>
        <w:t>tools</w:t>
      </w:r>
      <w:r>
        <w:rPr>
          <w:spacing w:val="10"/>
          <w:sz w:val="22"/>
          <w:szCs w:val="22"/>
        </w:rPr>
        <w:t xml:space="preserve"> </w:t>
      </w:r>
      <w:r>
        <w:rPr>
          <w:sz w:val="22"/>
          <w:szCs w:val="22"/>
        </w:rPr>
        <w:t>in</w:t>
      </w:r>
      <w:r>
        <w:rPr>
          <w:spacing w:val="8"/>
          <w:sz w:val="22"/>
          <w:szCs w:val="22"/>
        </w:rPr>
        <w:t xml:space="preserve"> </w:t>
      </w:r>
      <w:r>
        <w:rPr>
          <w:sz w:val="22"/>
          <w:szCs w:val="22"/>
        </w:rPr>
        <w:t>telecommunication</w:t>
      </w:r>
      <w:r>
        <w:rPr>
          <w:spacing w:val="10"/>
          <w:sz w:val="22"/>
          <w:szCs w:val="22"/>
        </w:rPr>
        <w:t xml:space="preserve"> </w:t>
      </w:r>
      <w:r>
        <w:rPr>
          <w:sz w:val="22"/>
          <w:szCs w:val="22"/>
        </w:rPr>
        <w:t>data</w:t>
      </w:r>
      <w:r>
        <w:rPr>
          <w:spacing w:val="14"/>
          <w:sz w:val="22"/>
          <w:szCs w:val="22"/>
        </w:rPr>
        <w:t xml:space="preserve"> </w:t>
      </w:r>
      <w:r>
        <w:rPr>
          <w:sz w:val="22"/>
          <w:szCs w:val="22"/>
        </w:rPr>
        <w:t>analysis.</w:t>
      </w:r>
    </w:p>
    <w:p w:rsidR="00525B35" w:rsidRDefault="00525B35" w:rsidP="00525B35">
      <w:pPr>
        <w:pStyle w:val="Heading1"/>
        <w:kinsoku w:val="0"/>
        <w:overflowPunct w:val="0"/>
        <w:spacing w:before="176"/>
      </w:pPr>
      <w:r>
        <w:t>Biological</w:t>
      </w:r>
      <w:r>
        <w:rPr>
          <w:spacing w:val="9"/>
        </w:rPr>
        <w:t xml:space="preserve"> </w:t>
      </w:r>
      <w:r>
        <w:t>Data</w:t>
      </w:r>
      <w:r>
        <w:rPr>
          <w:spacing w:val="9"/>
        </w:rPr>
        <w:t xml:space="preserve"> </w:t>
      </w:r>
      <w:r>
        <w:t>Analysis</w:t>
      </w:r>
    </w:p>
    <w:p w:rsidR="00525B35" w:rsidRDefault="00525B35" w:rsidP="00525B35">
      <w:pPr>
        <w:pStyle w:val="BodyText"/>
        <w:kinsoku w:val="0"/>
        <w:overflowPunct w:val="0"/>
        <w:spacing w:before="126" w:line="319" w:lineRule="auto"/>
        <w:ind w:left="417" w:right="468"/>
        <w:jc w:val="both"/>
      </w:pPr>
      <w:r>
        <w:t>In recent times, we have seen a tremendous growth in the field of biology such as genomics,</w:t>
      </w:r>
      <w:r>
        <w:rPr>
          <w:spacing w:val="1"/>
        </w:rPr>
        <w:t xml:space="preserve"> </w:t>
      </w:r>
      <w:r>
        <w:t>proteomics, functional Genomics and biomedical research. Biological data mining is a very</w:t>
      </w:r>
      <w:r>
        <w:rPr>
          <w:spacing w:val="1"/>
        </w:rPr>
        <w:t xml:space="preserve"> </w:t>
      </w:r>
      <w:r>
        <w:t>important part of Bioinformatics. Following are the aspects in which data mining contributes</w:t>
      </w:r>
      <w:r>
        <w:rPr>
          <w:spacing w:val="1"/>
        </w:rPr>
        <w:t xml:space="preserve"> </w:t>
      </w:r>
      <w:r>
        <w:t>for</w:t>
      </w:r>
      <w:r>
        <w:rPr>
          <w:spacing w:val="1"/>
        </w:rPr>
        <w:t xml:space="preserve"> </w:t>
      </w:r>
      <w:r>
        <w:t>biological</w:t>
      </w:r>
      <w:r>
        <w:rPr>
          <w:spacing w:val="1"/>
        </w:rPr>
        <w:t xml:space="preserve"> </w:t>
      </w:r>
      <w:r>
        <w:t>data</w:t>
      </w:r>
      <w:r>
        <w:rPr>
          <w:spacing w:val="2"/>
        </w:rPr>
        <w:t xml:space="preserve"> </w:t>
      </w:r>
      <w:r>
        <w:t>analysis</w:t>
      </w:r>
      <w:r>
        <w:rPr>
          <w:spacing w:val="1"/>
        </w:rPr>
        <w:t xml:space="preserve"> </w:t>
      </w:r>
      <w:r>
        <w:t>−</w:t>
      </w:r>
    </w:p>
    <w:p w:rsidR="00525B35" w:rsidRDefault="00525B35" w:rsidP="00525B35">
      <w:pPr>
        <w:pStyle w:val="ListParagraph"/>
        <w:numPr>
          <w:ilvl w:val="0"/>
          <w:numId w:val="7"/>
        </w:numPr>
        <w:tabs>
          <w:tab w:val="left" w:pos="1049"/>
        </w:tabs>
        <w:kinsoku w:val="0"/>
        <w:overflowPunct w:val="0"/>
        <w:spacing w:before="64"/>
        <w:rPr>
          <w:sz w:val="22"/>
          <w:szCs w:val="22"/>
        </w:rPr>
      </w:pPr>
      <w:r>
        <w:rPr>
          <w:sz w:val="22"/>
          <w:szCs w:val="22"/>
        </w:rPr>
        <w:t>Semantic</w:t>
      </w:r>
      <w:r>
        <w:rPr>
          <w:spacing w:val="17"/>
          <w:sz w:val="22"/>
          <w:szCs w:val="22"/>
        </w:rPr>
        <w:t xml:space="preserve"> </w:t>
      </w:r>
      <w:r>
        <w:rPr>
          <w:sz w:val="22"/>
          <w:szCs w:val="22"/>
        </w:rPr>
        <w:t>integration</w:t>
      </w:r>
      <w:r>
        <w:rPr>
          <w:spacing w:val="16"/>
          <w:sz w:val="22"/>
          <w:szCs w:val="22"/>
        </w:rPr>
        <w:t xml:space="preserve"> </w:t>
      </w:r>
      <w:r>
        <w:rPr>
          <w:sz w:val="22"/>
          <w:szCs w:val="22"/>
        </w:rPr>
        <w:t>of</w:t>
      </w:r>
      <w:r>
        <w:rPr>
          <w:spacing w:val="13"/>
          <w:sz w:val="22"/>
          <w:szCs w:val="22"/>
        </w:rPr>
        <w:t xml:space="preserve"> </w:t>
      </w:r>
      <w:r>
        <w:rPr>
          <w:sz w:val="22"/>
          <w:szCs w:val="22"/>
        </w:rPr>
        <w:t>heterogeneous,</w:t>
      </w:r>
      <w:r>
        <w:rPr>
          <w:spacing w:val="14"/>
          <w:sz w:val="22"/>
          <w:szCs w:val="22"/>
        </w:rPr>
        <w:t xml:space="preserve"> </w:t>
      </w:r>
      <w:r>
        <w:rPr>
          <w:sz w:val="22"/>
          <w:szCs w:val="22"/>
        </w:rPr>
        <w:t>distributed</w:t>
      </w:r>
      <w:r>
        <w:rPr>
          <w:spacing w:val="11"/>
          <w:sz w:val="22"/>
          <w:szCs w:val="22"/>
        </w:rPr>
        <w:t xml:space="preserve"> </w:t>
      </w:r>
      <w:r>
        <w:rPr>
          <w:sz w:val="22"/>
          <w:szCs w:val="22"/>
        </w:rPr>
        <w:t>genomic</w:t>
      </w:r>
      <w:r>
        <w:rPr>
          <w:spacing w:val="17"/>
          <w:sz w:val="22"/>
          <w:szCs w:val="22"/>
        </w:rPr>
        <w:t xml:space="preserve"> </w:t>
      </w:r>
      <w:r>
        <w:rPr>
          <w:sz w:val="22"/>
          <w:szCs w:val="22"/>
        </w:rPr>
        <w:t>and</w:t>
      </w:r>
      <w:r>
        <w:rPr>
          <w:spacing w:val="11"/>
          <w:sz w:val="22"/>
          <w:szCs w:val="22"/>
        </w:rPr>
        <w:t xml:space="preserve"> </w:t>
      </w:r>
      <w:r>
        <w:rPr>
          <w:sz w:val="22"/>
          <w:szCs w:val="22"/>
        </w:rPr>
        <w:t>proteomic</w:t>
      </w:r>
      <w:r>
        <w:rPr>
          <w:spacing w:val="13"/>
          <w:sz w:val="22"/>
          <w:szCs w:val="22"/>
        </w:rPr>
        <w:t xml:space="preserve"> </w:t>
      </w:r>
      <w:r>
        <w:rPr>
          <w:sz w:val="22"/>
          <w:szCs w:val="22"/>
        </w:rPr>
        <w:t>databases.</w:t>
      </w:r>
    </w:p>
    <w:p w:rsidR="00525B35" w:rsidRDefault="00525B35" w:rsidP="00525B35">
      <w:pPr>
        <w:pStyle w:val="ListParagraph"/>
        <w:numPr>
          <w:ilvl w:val="0"/>
          <w:numId w:val="7"/>
        </w:numPr>
        <w:tabs>
          <w:tab w:val="left" w:pos="1049"/>
        </w:tabs>
        <w:kinsoku w:val="0"/>
        <w:overflowPunct w:val="0"/>
        <w:spacing w:before="45" w:line="278" w:lineRule="auto"/>
        <w:ind w:right="613"/>
        <w:rPr>
          <w:sz w:val="22"/>
          <w:szCs w:val="22"/>
        </w:rPr>
      </w:pPr>
      <w:r>
        <w:rPr>
          <w:sz w:val="22"/>
          <w:szCs w:val="22"/>
        </w:rPr>
        <w:t>Alignment,</w:t>
      </w:r>
      <w:r>
        <w:rPr>
          <w:spacing w:val="21"/>
          <w:sz w:val="22"/>
          <w:szCs w:val="22"/>
        </w:rPr>
        <w:t xml:space="preserve"> </w:t>
      </w:r>
      <w:r>
        <w:rPr>
          <w:sz w:val="22"/>
          <w:szCs w:val="22"/>
        </w:rPr>
        <w:t>indexing,</w:t>
      </w:r>
      <w:r>
        <w:rPr>
          <w:spacing w:val="21"/>
          <w:sz w:val="22"/>
          <w:szCs w:val="22"/>
        </w:rPr>
        <w:t xml:space="preserve"> </w:t>
      </w:r>
      <w:r>
        <w:rPr>
          <w:sz w:val="22"/>
          <w:szCs w:val="22"/>
        </w:rPr>
        <w:t>similarity</w:t>
      </w:r>
      <w:r>
        <w:rPr>
          <w:spacing w:val="21"/>
          <w:sz w:val="22"/>
          <w:szCs w:val="22"/>
        </w:rPr>
        <w:t xml:space="preserve"> </w:t>
      </w:r>
      <w:r>
        <w:rPr>
          <w:sz w:val="22"/>
          <w:szCs w:val="22"/>
        </w:rPr>
        <w:t>search</w:t>
      </w:r>
      <w:r>
        <w:rPr>
          <w:spacing w:val="18"/>
          <w:sz w:val="22"/>
          <w:szCs w:val="22"/>
        </w:rPr>
        <w:t xml:space="preserve"> </w:t>
      </w:r>
      <w:r>
        <w:rPr>
          <w:sz w:val="22"/>
          <w:szCs w:val="22"/>
        </w:rPr>
        <w:t>and</w:t>
      </w:r>
      <w:r>
        <w:rPr>
          <w:spacing w:val="16"/>
          <w:sz w:val="22"/>
          <w:szCs w:val="22"/>
        </w:rPr>
        <w:t xml:space="preserve"> </w:t>
      </w:r>
      <w:r>
        <w:rPr>
          <w:sz w:val="22"/>
          <w:szCs w:val="22"/>
        </w:rPr>
        <w:t>comparative</w:t>
      </w:r>
      <w:r>
        <w:rPr>
          <w:spacing w:val="21"/>
          <w:sz w:val="22"/>
          <w:szCs w:val="22"/>
        </w:rPr>
        <w:t xml:space="preserve"> </w:t>
      </w:r>
      <w:r>
        <w:rPr>
          <w:sz w:val="22"/>
          <w:szCs w:val="22"/>
        </w:rPr>
        <w:t>analysis</w:t>
      </w:r>
      <w:r>
        <w:rPr>
          <w:spacing w:val="18"/>
          <w:sz w:val="22"/>
          <w:szCs w:val="22"/>
        </w:rPr>
        <w:t xml:space="preserve"> </w:t>
      </w:r>
      <w:r>
        <w:rPr>
          <w:sz w:val="22"/>
          <w:szCs w:val="22"/>
        </w:rPr>
        <w:t>multiple</w:t>
      </w:r>
      <w:r>
        <w:rPr>
          <w:spacing w:val="17"/>
          <w:sz w:val="22"/>
          <w:szCs w:val="22"/>
        </w:rPr>
        <w:t xml:space="preserve"> </w:t>
      </w:r>
      <w:r>
        <w:rPr>
          <w:sz w:val="22"/>
          <w:szCs w:val="22"/>
        </w:rPr>
        <w:t>nucleotide</w:t>
      </w:r>
      <w:r>
        <w:rPr>
          <w:spacing w:val="-52"/>
          <w:sz w:val="22"/>
          <w:szCs w:val="22"/>
        </w:rPr>
        <w:t xml:space="preserve"> </w:t>
      </w:r>
      <w:r>
        <w:rPr>
          <w:sz w:val="22"/>
          <w:szCs w:val="22"/>
        </w:rPr>
        <w:t>sequences.</w:t>
      </w:r>
    </w:p>
    <w:p w:rsidR="00525B35" w:rsidRDefault="00525B35" w:rsidP="00525B35">
      <w:pPr>
        <w:pStyle w:val="ListParagraph"/>
        <w:numPr>
          <w:ilvl w:val="0"/>
          <w:numId w:val="7"/>
        </w:numPr>
        <w:tabs>
          <w:tab w:val="left" w:pos="1049"/>
        </w:tabs>
        <w:kinsoku w:val="0"/>
        <w:overflowPunct w:val="0"/>
        <w:spacing w:before="6" w:line="278" w:lineRule="auto"/>
        <w:ind w:right="1304"/>
        <w:rPr>
          <w:sz w:val="22"/>
          <w:szCs w:val="22"/>
        </w:rPr>
      </w:pPr>
      <w:r>
        <w:rPr>
          <w:sz w:val="22"/>
          <w:szCs w:val="22"/>
        </w:rPr>
        <w:t>Discovery of</w:t>
      </w:r>
      <w:r>
        <w:rPr>
          <w:spacing w:val="1"/>
          <w:sz w:val="22"/>
          <w:szCs w:val="22"/>
        </w:rPr>
        <w:t xml:space="preserve"> </w:t>
      </w:r>
      <w:r>
        <w:rPr>
          <w:sz w:val="22"/>
          <w:szCs w:val="22"/>
        </w:rPr>
        <w:t>structural</w:t>
      </w:r>
      <w:r>
        <w:rPr>
          <w:spacing w:val="1"/>
          <w:sz w:val="22"/>
          <w:szCs w:val="22"/>
        </w:rPr>
        <w:t xml:space="preserve"> </w:t>
      </w:r>
      <w:r>
        <w:rPr>
          <w:sz w:val="22"/>
          <w:szCs w:val="22"/>
        </w:rPr>
        <w:t>patterns and analysis of genetic networks and</w:t>
      </w:r>
      <w:r>
        <w:rPr>
          <w:spacing w:val="1"/>
          <w:sz w:val="22"/>
          <w:szCs w:val="22"/>
        </w:rPr>
        <w:t xml:space="preserve"> </w:t>
      </w:r>
      <w:r>
        <w:rPr>
          <w:sz w:val="22"/>
          <w:szCs w:val="22"/>
        </w:rPr>
        <w:t>protein</w:t>
      </w:r>
      <w:r>
        <w:rPr>
          <w:spacing w:val="-52"/>
          <w:sz w:val="22"/>
          <w:szCs w:val="22"/>
        </w:rPr>
        <w:t xml:space="preserve"> </w:t>
      </w:r>
      <w:r>
        <w:rPr>
          <w:sz w:val="22"/>
          <w:szCs w:val="22"/>
        </w:rPr>
        <w:t>pathways.</w:t>
      </w:r>
    </w:p>
    <w:p w:rsidR="00525B35" w:rsidRDefault="00525B35" w:rsidP="00525B35">
      <w:pPr>
        <w:pStyle w:val="ListParagraph"/>
        <w:numPr>
          <w:ilvl w:val="0"/>
          <w:numId w:val="7"/>
        </w:numPr>
        <w:tabs>
          <w:tab w:val="left" w:pos="1049"/>
        </w:tabs>
        <w:kinsoku w:val="0"/>
        <w:overflowPunct w:val="0"/>
        <w:spacing w:before="5"/>
        <w:rPr>
          <w:sz w:val="22"/>
          <w:szCs w:val="22"/>
        </w:rPr>
      </w:pPr>
      <w:r>
        <w:rPr>
          <w:sz w:val="22"/>
          <w:szCs w:val="22"/>
        </w:rPr>
        <w:t>Association</w:t>
      </w:r>
      <w:r>
        <w:rPr>
          <w:spacing w:val="7"/>
          <w:sz w:val="22"/>
          <w:szCs w:val="22"/>
        </w:rPr>
        <w:t xml:space="preserve"> </w:t>
      </w:r>
      <w:r>
        <w:rPr>
          <w:sz w:val="22"/>
          <w:szCs w:val="22"/>
        </w:rPr>
        <w:t>and</w:t>
      </w:r>
      <w:r>
        <w:rPr>
          <w:spacing w:val="11"/>
          <w:sz w:val="22"/>
          <w:szCs w:val="22"/>
        </w:rPr>
        <w:t xml:space="preserve"> </w:t>
      </w:r>
      <w:r>
        <w:rPr>
          <w:sz w:val="22"/>
          <w:szCs w:val="22"/>
        </w:rPr>
        <w:t>path</w:t>
      </w:r>
      <w:r>
        <w:rPr>
          <w:spacing w:val="4"/>
          <w:sz w:val="22"/>
          <w:szCs w:val="22"/>
        </w:rPr>
        <w:t xml:space="preserve"> </w:t>
      </w:r>
      <w:r>
        <w:rPr>
          <w:sz w:val="22"/>
          <w:szCs w:val="22"/>
        </w:rPr>
        <w:t>analysis.</w:t>
      </w:r>
    </w:p>
    <w:p w:rsidR="00525B35" w:rsidRDefault="00525B35" w:rsidP="00525B35">
      <w:pPr>
        <w:pStyle w:val="ListParagraph"/>
        <w:numPr>
          <w:ilvl w:val="0"/>
          <w:numId w:val="7"/>
        </w:numPr>
        <w:tabs>
          <w:tab w:val="left" w:pos="1049"/>
        </w:tabs>
        <w:kinsoku w:val="0"/>
        <w:overflowPunct w:val="0"/>
        <w:spacing w:before="48"/>
        <w:rPr>
          <w:sz w:val="22"/>
          <w:szCs w:val="22"/>
        </w:rPr>
      </w:pPr>
      <w:r>
        <w:rPr>
          <w:sz w:val="22"/>
          <w:szCs w:val="22"/>
        </w:rPr>
        <w:t>Visualization</w:t>
      </w:r>
      <w:r>
        <w:rPr>
          <w:spacing w:val="10"/>
          <w:sz w:val="22"/>
          <w:szCs w:val="22"/>
        </w:rPr>
        <w:t xml:space="preserve"> </w:t>
      </w:r>
      <w:r>
        <w:rPr>
          <w:sz w:val="22"/>
          <w:szCs w:val="22"/>
        </w:rPr>
        <w:t>tools</w:t>
      </w:r>
      <w:r>
        <w:rPr>
          <w:spacing w:val="10"/>
          <w:sz w:val="22"/>
          <w:szCs w:val="22"/>
        </w:rPr>
        <w:t xml:space="preserve"> </w:t>
      </w:r>
      <w:r>
        <w:rPr>
          <w:sz w:val="22"/>
          <w:szCs w:val="22"/>
        </w:rPr>
        <w:t>in</w:t>
      </w:r>
      <w:r>
        <w:rPr>
          <w:spacing w:val="11"/>
          <w:sz w:val="22"/>
          <w:szCs w:val="22"/>
        </w:rPr>
        <w:t xml:space="preserve"> </w:t>
      </w:r>
      <w:r>
        <w:rPr>
          <w:sz w:val="22"/>
          <w:szCs w:val="22"/>
        </w:rPr>
        <w:t>genetic</w:t>
      </w:r>
      <w:r>
        <w:rPr>
          <w:spacing w:val="10"/>
          <w:sz w:val="22"/>
          <w:szCs w:val="22"/>
        </w:rPr>
        <w:t xml:space="preserve"> </w:t>
      </w:r>
      <w:r>
        <w:rPr>
          <w:sz w:val="22"/>
          <w:szCs w:val="22"/>
        </w:rPr>
        <w:t>data</w:t>
      </w:r>
      <w:r>
        <w:rPr>
          <w:spacing w:val="10"/>
          <w:sz w:val="22"/>
          <w:szCs w:val="22"/>
        </w:rPr>
        <w:t xml:space="preserve"> </w:t>
      </w:r>
      <w:r>
        <w:rPr>
          <w:sz w:val="22"/>
          <w:szCs w:val="22"/>
        </w:rPr>
        <w:t>analysis.</w:t>
      </w:r>
    </w:p>
    <w:p w:rsidR="00525B35" w:rsidRDefault="00525B35" w:rsidP="00525B35">
      <w:pPr>
        <w:tabs>
          <w:tab w:val="left" w:pos="1049"/>
        </w:tabs>
        <w:kinsoku w:val="0"/>
        <w:overflowPunct w:val="0"/>
        <w:spacing w:before="48"/>
      </w:pPr>
    </w:p>
    <w:p w:rsidR="00525B35" w:rsidRDefault="00525B35" w:rsidP="00525B35">
      <w:pPr>
        <w:pStyle w:val="Heading1"/>
        <w:kinsoku w:val="0"/>
        <w:overflowPunct w:val="0"/>
        <w:spacing w:before="171"/>
      </w:pPr>
      <w:r>
        <w:t>Other</w:t>
      </w:r>
      <w:r>
        <w:rPr>
          <w:spacing w:val="10"/>
        </w:rPr>
        <w:t xml:space="preserve"> </w:t>
      </w:r>
      <w:r>
        <w:t>Scientific</w:t>
      </w:r>
      <w:r>
        <w:rPr>
          <w:spacing w:val="11"/>
        </w:rPr>
        <w:t xml:space="preserve"> </w:t>
      </w:r>
      <w:r>
        <w:t>Applications</w:t>
      </w:r>
    </w:p>
    <w:p w:rsidR="00525B35" w:rsidRDefault="00525B35" w:rsidP="00525B35">
      <w:pPr>
        <w:pStyle w:val="BodyText"/>
        <w:kinsoku w:val="0"/>
        <w:overflowPunct w:val="0"/>
        <w:spacing w:before="126" w:line="321" w:lineRule="auto"/>
        <w:ind w:left="417" w:right="471"/>
        <w:jc w:val="both"/>
      </w:pPr>
      <w:r>
        <w:t>The</w:t>
      </w:r>
      <w:r>
        <w:rPr>
          <w:spacing w:val="23"/>
        </w:rPr>
        <w:t xml:space="preserve"> </w:t>
      </w:r>
      <w:r>
        <w:t>applications</w:t>
      </w:r>
      <w:r>
        <w:rPr>
          <w:spacing w:val="21"/>
        </w:rPr>
        <w:t xml:space="preserve"> </w:t>
      </w:r>
      <w:r>
        <w:t>discussed</w:t>
      </w:r>
      <w:r>
        <w:rPr>
          <w:spacing w:val="17"/>
        </w:rPr>
        <w:t xml:space="preserve"> </w:t>
      </w:r>
      <w:r>
        <w:t>above</w:t>
      </w:r>
      <w:r>
        <w:rPr>
          <w:spacing w:val="22"/>
        </w:rPr>
        <w:t xml:space="preserve"> </w:t>
      </w:r>
      <w:r>
        <w:t>tend</w:t>
      </w:r>
      <w:r>
        <w:rPr>
          <w:spacing w:val="21"/>
        </w:rPr>
        <w:t xml:space="preserve"> </w:t>
      </w:r>
      <w:r>
        <w:t>to</w:t>
      </w:r>
      <w:r>
        <w:rPr>
          <w:spacing w:val="21"/>
        </w:rPr>
        <w:t xml:space="preserve"> </w:t>
      </w:r>
      <w:r>
        <w:t>handle</w:t>
      </w:r>
      <w:r>
        <w:rPr>
          <w:spacing w:val="21"/>
        </w:rPr>
        <w:t xml:space="preserve"> </w:t>
      </w:r>
      <w:r>
        <w:t>relatively</w:t>
      </w:r>
      <w:r>
        <w:rPr>
          <w:spacing w:val="18"/>
        </w:rPr>
        <w:t xml:space="preserve"> </w:t>
      </w:r>
      <w:r>
        <w:t>small</w:t>
      </w:r>
      <w:r>
        <w:rPr>
          <w:spacing w:val="21"/>
        </w:rPr>
        <w:t xml:space="preserve"> </w:t>
      </w:r>
      <w:r>
        <w:t>and</w:t>
      </w:r>
      <w:r>
        <w:rPr>
          <w:spacing w:val="17"/>
        </w:rPr>
        <w:t xml:space="preserve"> </w:t>
      </w:r>
      <w:r>
        <w:t>homogeneous</w:t>
      </w:r>
      <w:r>
        <w:rPr>
          <w:spacing w:val="21"/>
        </w:rPr>
        <w:t xml:space="preserve"> </w:t>
      </w:r>
      <w:r>
        <w:t>data</w:t>
      </w:r>
      <w:r>
        <w:rPr>
          <w:spacing w:val="23"/>
        </w:rPr>
        <w:t xml:space="preserve"> </w:t>
      </w:r>
      <w:r>
        <w:t>sets</w:t>
      </w:r>
      <w:r>
        <w:rPr>
          <w:spacing w:val="-52"/>
        </w:rPr>
        <w:t xml:space="preserve"> </w:t>
      </w:r>
      <w:r>
        <w:t>for which the statistical techniques are appropriate. Huge amount of data have been collected</w:t>
      </w:r>
      <w:r>
        <w:rPr>
          <w:spacing w:val="1"/>
        </w:rPr>
        <w:t xml:space="preserve"> </w:t>
      </w:r>
      <w:r>
        <w:t>from scientific domains such as geosciences, astronomy, etc. A large amount of data sets is</w:t>
      </w:r>
      <w:r>
        <w:rPr>
          <w:spacing w:val="1"/>
        </w:rPr>
        <w:t xml:space="preserve"> </w:t>
      </w:r>
      <w:r>
        <w:t>being</w:t>
      </w:r>
      <w:r>
        <w:rPr>
          <w:spacing w:val="31"/>
        </w:rPr>
        <w:t xml:space="preserve"> </w:t>
      </w:r>
      <w:r>
        <w:t>generated</w:t>
      </w:r>
      <w:r>
        <w:rPr>
          <w:spacing w:val="31"/>
        </w:rPr>
        <w:t xml:space="preserve"> </w:t>
      </w:r>
      <w:r>
        <w:t>because</w:t>
      </w:r>
      <w:r>
        <w:rPr>
          <w:spacing w:val="30"/>
        </w:rPr>
        <w:t xml:space="preserve"> </w:t>
      </w:r>
      <w:r>
        <w:t>of</w:t>
      </w:r>
      <w:r>
        <w:rPr>
          <w:spacing w:val="36"/>
        </w:rPr>
        <w:t xml:space="preserve"> </w:t>
      </w:r>
      <w:r>
        <w:t>the</w:t>
      </w:r>
      <w:r>
        <w:rPr>
          <w:spacing w:val="29"/>
        </w:rPr>
        <w:t xml:space="preserve"> </w:t>
      </w:r>
      <w:r>
        <w:t>fast</w:t>
      </w:r>
      <w:r>
        <w:rPr>
          <w:spacing w:val="29"/>
        </w:rPr>
        <w:t xml:space="preserve"> </w:t>
      </w:r>
      <w:r>
        <w:t>numerical</w:t>
      </w:r>
      <w:r>
        <w:rPr>
          <w:spacing w:val="29"/>
        </w:rPr>
        <w:t xml:space="preserve"> </w:t>
      </w:r>
      <w:r>
        <w:t>simulations</w:t>
      </w:r>
      <w:r>
        <w:rPr>
          <w:spacing w:val="32"/>
        </w:rPr>
        <w:t xml:space="preserve"> </w:t>
      </w:r>
      <w:r>
        <w:t>in</w:t>
      </w:r>
      <w:r>
        <w:rPr>
          <w:spacing w:val="31"/>
        </w:rPr>
        <w:t xml:space="preserve"> </w:t>
      </w:r>
      <w:r>
        <w:t>various</w:t>
      </w:r>
      <w:r>
        <w:rPr>
          <w:spacing w:val="31"/>
        </w:rPr>
        <w:t xml:space="preserve"> </w:t>
      </w:r>
      <w:r>
        <w:t>fields</w:t>
      </w:r>
      <w:r>
        <w:rPr>
          <w:spacing w:val="32"/>
        </w:rPr>
        <w:t xml:space="preserve"> </w:t>
      </w:r>
      <w:r>
        <w:t>such</w:t>
      </w:r>
      <w:r>
        <w:rPr>
          <w:spacing w:val="26"/>
        </w:rPr>
        <w:t xml:space="preserve"> </w:t>
      </w:r>
      <w:r>
        <w:t>as</w:t>
      </w:r>
      <w:r>
        <w:rPr>
          <w:spacing w:val="33"/>
        </w:rPr>
        <w:t xml:space="preserve"> </w:t>
      </w:r>
      <w:r>
        <w:t>climate</w:t>
      </w:r>
      <w:r>
        <w:rPr>
          <w:spacing w:val="-52"/>
        </w:rPr>
        <w:t xml:space="preserve"> </w:t>
      </w:r>
      <w:r>
        <w:t>and</w:t>
      </w:r>
      <w:r>
        <w:rPr>
          <w:spacing w:val="1"/>
        </w:rPr>
        <w:t xml:space="preserve"> </w:t>
      </w:r>
      <w:r>
        <w:t>ecosystem</w:t>
      </w:r>
      <w:r>
        <w:rPr>
          <w:spacing w:val="1"/>
        </w:rPr>
        <w:t xml:space="preserve"> </w:t>
      </w:r>
      <w:r w:rsidR="00404988">
        <w:t>modelling</w:t>
      </w:r>
      <w:r>
        <w:t>,</w:t>
      </w:r>
      <w:r>
        <w:rPr>
          <w:spacing w:val="1"/>
        </w:rPr>
        <w:t xml:space="preserve"> </w:t>
      </w:r>
      <w:r>
        <w:t>chemical</w:t>
      </w:r>
      <w:r>
        <w:rPr>
          <w:spacing w:val="1"/>
        </w:rPr>
        <w:t xml:space="preserve"> </w:t>
      </w:r>
      <w:r>
        <w:t>engineering,</w:t>
      </w:r>
      <w:r>
        <w:rPr>
          <w:spacing w:val="1"/>
        </w:rPr>
        <w:t xml:space="preserve"> </w:t>
      </w:r>
      <w:r>
        <w:t>fluid</w:t>
      </w:r>
      <w:r>
        <w:rPr>
          <w:spacing w:val="1"/>
        </w:rPr>
        <w:t xml:space="preserve"> </w:t>
      </w:r>
      <w:r>
        <w:t>dynamics,</w:t>
      </w:r>
      <w:r>
        <w:rPr>
          <w:spacing w:val="1"/>
        </w:rPr>
        <w:t xml:space="preserve"> </w:t>
      </w:r>
      <w:r>
        <w:t>etc.</w:t>
      </w:r>
      <w:r>
        <w:rPr>
          <w:spacing w:val="1"/>
        </w:rPr>
        <w:t xml:space="preserve"> </w:t>
      </w:r>
      <w:r>
        <w:t>Following</w:t>
      </w:r>
      <w:r>
        <w:rPr>
          <w:spacing w:val="1"/>
        </w:rPr>
        <w:t xml:space="preserve"> </w:t>
      </w:r>
      <w:r>
        <w:t>are</w:t>
      </w:r>
      <w:r>
        <w:rPr>
          <w:spacing w:val="1"/>
        </w:rPr>
        <w:t xml:space="preserve"> </w:t>
      </w:r>
      <w:r>
        <w:t>the</w:t>
      </w:r>
      <w:r>
        <w:rPr>
          <w:spacing w:val="1"/>
        </w:rPr>
        <w:t xml:space="preserve"> </w:t>
      </w:r>
      <w:r>
        <w:t>applications</w:t>
      </w:r>
      <w:r>
        <w:rPr>
          <w:spacing w:val="3"/>
        </w:rPr>
        <w:t xml:space="preserve"> </w:t>
      </w:r>
      <w:r>
        <w:t>of</w:t>
      </w:r>
      <w:r>
        <w:rPr>
          <w:spacing w:val="5"/>
        </w:rPr>
        <w:t xml:space="preserve"> </w:t>
      </w:r>
      <w:r>
        <w:t>data</w:t>
      </w:r>
      <w:r>
        <w:rPr>
          <w:spacing w:val="3"/>
        </w:rPr>
        <w:t xml:space="preserve"> </w:t>
      </w:r>
      <w:r>
        <w:t>mining</w:t>
      </w:r>
      <w:r>
        <w:rPr>
          <w:spacing w:val="3"/>
        </w:rPr>
        <w:t xml:space="preserve"> </w:t>
      </w:r>
      <w:r>
        <w:t>in</w:t>
      </w:r>
      <w:r>
        <w:rPr>
          <w:spacing w:val="8"/>
        </w:rPr>
        <w:t xml:space="preserve"> </w:t>
      </w:r>
      <w:r>
        <w:t>the</w:t>
      </w:r>
      <w:r>
        <w:rPr>
          <w:spacing w:val="3"/>
        </w:rPr>
        <w:t xml:space="preserve"> </w:t>
      </w:r>
      <w:r>
        <w:t>field</w:t>
      </w:r>
      <w:r>
        <w:rPr>
          <w:spacing w:val="1"/>
        </w:rPr>
        <w:t xml:space="preserve"> </w:t>
      </w:r>
      <w:r>
        <w:t>of</w:t>
      </w:r>
      <w:r>
        <w:rPr>
          <w:spacing w:val="7"/>
        </w:rPr>
        <w:t xml:space="preserve"> </w:t>
      </w:r>
      <w:r>
        <w:t>Scientific</w:t>
      </w:r>
      <w:r>
        <w:rPr>
          <w:spacing w:val="2"/>
        </w:rPr>
        <w:t xml:space="preserve"> </w:t>
      </w:r>
      <w:r>
        <w:t>Applications</w:t>
      </w:r>
      <w:r>
        <w:rPr>
          <w:spacing w:val="3"/>
        </w:rPr>
        <w:t xml:space="preserve"> </w:t>
      </w:r>
      <w:r>
        <w:t>−</w:t>
      </w:r>
    </w:p>
    <w:p w:rsidR="00525B35" w:rsidRDefault="00525B35" w:rsidP="00525B35">
      <w:pPr>
        <w:pStyle w:val="ListParagraph"/>
        <w:numPr>
          <w:ilvl w:val="0"/>
          <w:numId w:val="7"/>
        </w:numPr>
        <w:tabs>
          <w:tab w:val="left" w:pos="1049"/>
        </w:tabs>
        <w:kinsoku w:val="0"/>
        <w:overflowPunct w:val="0"/>
        <w:spacing w:before="53"/>
        <w:rPr>
          <w:sz w:val="22"/>
          <w:szCs w:val="22"/>
        </w:rPr>
      </w:pPr>
      <w:r>
        <w:rPr>
          <w:sz w:val="22"/>
          <w:szCs w:val="22"/>
        </w:rPr>
        <w:t>Data</w:t>
      </w:r>
      <w:r>
        <w:rPr>
          <w:spacing w:val="9"/>
          <w:sz w:val="22"/>
          <w:szCs w:val="22"/>
        </w:rPr>
        <w:t xml:space="preserve"> </w:t>
      </w:r>
      <w:r>
        <w:rPr>
          <w:sz w:val="22"/>
          <w:szCs w:val="22"/>
        </w:rPr>
        <w:t>Warehouses</w:t>
      </w:r>
      <w:r>
        <w:rPr>
          <w:spacing w:val="10"/>
          <w:sz w:val="22"/>
          <w:szCs w:val="22"/>
        </w:rPr>
        <w:t xml:space="preserve"> </w:t>
      </w:r>
      <w:r>
        <w:rPr>
          <w:sz w:val="22"/>
          <w:szCs w:val="22"/>
        </w:rPr>
        <w:t>and</w:t>
      </w:r>
      <w:r>
        <w:rPr>
          <w:spacing w:val="11"/>
          <w:sz w:val="22"/>
          <w:szCs w:val="22"/>
        </w:rPr>
        <w:t xml:space="preserve"> </w:t>
      </w:r>
      <w:r>
        <w:rPr>
          <w:sz w:val="22"/>
          <w:szCs w:val="22"/>
        </w:rPr>
        <w:t>data</w:t>
      </w:r>
      <w:r>
        <w:rPr>
          <w:spacing w:val="13"/>
          <w:sz w:val="22"/>
          <w:szCs w:val="22"/>
        </w:rPr>
        <w:t xml:space="preserve"> </w:t>
      </w:r>
      <w:proofErr w:type="spellStart"/>
      <w:r>
        <w:rPr>
          <w:sz w:val="22"/>
          <w:szCs w:val="22"/>
        </w:rPr>
        <w:t>preprocessing</w:t>
      </w:r>
      <w:proofErr w:type="spellEnd"/>
      <w:r>
        <w:rPr>
          <w:sz w:val="22"/>
          <w:szCs w:val="22"/>
        </w:rPr>
        <w:t>.</w:t>
      </w:r>
    </w:p>
    <w:p w:rsidR="00525B35" w:rsidRDefault="00525B35" w:rsidP="00525B35">
      <w:pPr>
        <w:pStyle w:val="ListParagraph"/>
        <w:numPr>
          <w:ilvl w:val="0"/>
          <w:numId w:val="7"/>
        </w:numPr>
        <w:tabs>
          <w:tab w:val="left" w:pos="1049"/>
        </w:tabs>
        <w:kinsoku w:val="0"/>
        <w:overflowPunct w:val="0"/>
        <w:spacing w:before="47"/>
        <w:rPr>
          <w:sz w:val="22"/>
          <w:szCs w:val="22"/>
        </w:rPr>
      </w:pPr>
      <w:r>
        <w:rPr>
          <w:sz w:val="22"/>
          <w:szCs w:val="22"/>
        </w:rPr>
        <w:t>Graph-based</w:t>
      </w:r>
      <w:r>
        <w:rPr>
          <w:spacing w:val="10"/>
          <w:sz w:val="22"/>
          <w:szCs w:val="22"/>
        </w:rPr>
        <w:t xml:space="preserve"> </w:t>
      </w:r>
      <w:r>
        <w:rPr>
          <w:sz w:val="22"/>
          <w:szCs w:val="22"/>
        </w:rPr>
        <w:t>mining.</w:t>
      </w:r>
    </w:p>
    <w:p w:rsidR="00525B35" w:rsidRDefault="00525B35" w:rsidP="00525B35">
      <w:pPr>
        <w:pStyle w:val="ListParagraph"/>
        <w:numPr>
          <w:ilvl w:val="0"/>
          <w:numId w:val="7"/>
        </w:numPr>
        <w:tabs>
          <w:tab w:val="left" w:pos="1049"/>
        </w:tabs>
        <w:kinsoku w:val="0"/>
        <w:overflowPunct w:val="0"/>
        <w:spacing w:before="45"/>
        <w:rPr>
          <w:sz w:val="22"/>
          <w:szCs w:val="22"/>
        </w:rPr>
      </w:pPr>
      <w:r>
        <w:rPr>
          <w:sz w:val="22"/>
          <w:szCs w:val="22"/>
        </w:rPr>
        <w:t>Visualization</w:t>
      </w:r>
      <w:r>
        <w:rPr>
          <w:spacing w:val="11"/>
          <w:sz w:val="22"/>
          <w:szCs w:val="22"/>
        </w:rPr>
        <w:t xml:space="preserve"> </w:t>
      </w:r>
      <w:r>
        <w:rPr>
          <w:sz w:val="22"/>
          <w:szCs w:val="22"/>
        </w:rPr>
        <w:t>and</w:t>
      </w:r>
      <w:r>
        <w:rPr>
          <w:spacing w:val="11"/>
          <w:sz w:val="22"/>
          <w:szCs w:val="22"/>
        </w:rPr>
        <w:t xml:space="preserve"> </w:t>
      </w:r>
      <w:r>
        <w:rPr>
          <w:sz w:val="22"/>
          <w:szCs w:val="22"/>
        </w:rPr>
        <w:t>domain</w:t>
      </w:r>
      <w:r>
        <w:rPr>
          <w:spacing w:val="16"/>
          <w:sz w:val="22"/>
          <w:szCs w:val="22"/>
        </w:rPr>
        <w:t xml:space="preserve"> </w:t>
      </w:r>
      <w:r>
        <w:rPr>
          <w:sz w:val="22"/>
          <w:szCs w:val="22"/>
        </w:rPr>
        <w:t>specific</w:t>
      </w:r>
      <w:r>
        <w:rPr>
          <w:spacing w:val="13"/>
          <w:sz w:val="22"/>
          <w:szCs w:val="22"/>
        </w:rPr>
        <w:t xml:space="preserve"> </w:t>
      </w:r>
      <w:r>
        <w:rPr>
          <w:sz w:val="22"/>
          <w:szCs w:val="22"/>
        </w:rPr>
        <w:t>knowledge.</w:t>
      </w:r>
    </w:p>
    <w:p w:rsidR="000E0DBE" w:rsidRDefault="000E0DBE" w:rsidP="00092A39">
      <w:pPr>
        <w:tabs>
          <w:tab w:val="left" w:pos="459"/>
        </w:tabs>
        <w:kinsoku w:val="0"/>
        <w:overflowPunct w:val="0"/>
        <w:spacing w:before="140" w:line="319" w:lineRule="auto"/>
        <w:ind w:right="465"/>
        <w:jc w:val="both"/>
      </w:pPr>
    </w:p>
    <w:p w:rsidR="000E0DBE" w:rsidRPr="00092A39" w:rsidRDefault="000E0DBE" w:rsidP="00092A39">
      <w:pPr>
        <w:tabs>
          <w:tab w:val="left" w:pos="459"/>
        </w:tabs>
        <w:kinsoku w:val="0"/>
        <w:overflowPunct w:val="0"/>
        <w:spacing w:before="140" w:line="319" w:lineRule="auto"/>
        <w:ind w:right="465"/>
        <w:jc w:val="both"/>
      </w:pPr>
    </w:p>
    <w:p w:rsidR="00092A39" w:rsidRPr="00092A39" w:rsidRDefault="00092A39" w:rsidP="00092A39">
      <w:pPr>
        <w:tabs>
          <w:tab w:val="left" w:pos="459"/>
        </w:tabs>
        <w:kinsoku w:val="0"/>
        <w:overflowPunct w:val="0"/>
        <w:spacing w:before="145" w:line="319" w:lineRule="auto"/>
        <w:ind w:right="464"/>
        <w:jc w:val="both"/>
      </w:pPr>
      <w:bookmarkStart w:id="0" w:name="_GoBack"/>
      <w:bookmarkEnd w:id="0"/>
    </w:p>
    <w:sectPr w:rsidR="00092A39" w:rsidRPr="00092A39" w:rsidSect="000E0DBE">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left="658" w:hanging="287"/>
      </w:pPr>
    </w:lvl>
    <w:lvl w:ilvl="1">
      <w:start w:val="1"/>
      <w:numFmt w:val="decimal"/>
      <w:lvlText w:val="%1.%2"/>
      <w:lvlJc w:val="left"/>
      <w:pPr>
        <w:ind w:left="658" w:hanging="287"/>
      </w:pPr>
      <w:rPr>
        <w:rFonts w:ascii="Times New Roman" w:hAnsi="Times New Roman" w:cs="Times New Roman"/>
        <w:b/>
        <w:bCs/>
        <w:w w:val="102"/>
        <w:sz w:val="20"/>
        <w:szCs w:val="20"/>
      </w:rPr>
    </w:lvl>
    <w:lvl w:ilvl="2">
      <w:numFmt w:val="bullet"/>
      <w:lvlText w:val=""/>
      <w:lvlJc w:val="left"/>
      <w:pPr>
        <w:ind w:left="2402" w:hanging="339"/>
      </w:pPr>
      <w:rPr>
        <w:rFonts w:ascii="Symbol" w:hAnsi="Symbol" w:cs="Symbol"/>
        <w:b w:val="0"/>
        <w:bCs w:val="0"/>
        <w:w w:val="102"/>
        <w:sz w:val="22"/>
        <w:szCs w:val="22"/>
      </w:rPr>
    </w:lvl>
    <w:lvl w:ilvl="3">
      <w:numFmt w:val="bullet"/>
      <w:lvlText w:val=""/>
      <w:lvlJc w:val="left"/>
      <w:pPr>
        <w:ind w:left="2064" w:hanging="339"/>
      </w:pPr>
      <w:rPr>
        <w:rFonts w:ascii="Symbol" w:hAnsi="Symbol" w:cs="Symbol"/>
        <w:b w:val="0"/>
        <w:bCs w:val="0"/>
        <w:w w:val="102"/>
        <w:sz w:val="22"/>
        <w:szCs w:val="22"/>
      </w:rPr>
    </w:lvl>
    <w:lvl w:ilvl="4">
      <w:numFmt w:val="bullet"/>
      <w:lvlText w:val="•"/>
      <w:lvlJc w:val="left"/>
      <w:pPr>
        <w:ind w:left="2400" w:hanging="339"/>
      </w:pPr>
    </w:lvl>
    <w:lvl w:ilvl="5">
      <w:numFmt w:val="bullet"/>
      <w:lvlText w:val="•"/>
      <w:lvlJc w:val="left"/>
      <w:pPr>
        <w:ind w:left="3546" w:hanging="339"/>
      </w:pPr>
    </w:lvl>
    <w:lvl w:ilvl="6">
      <w:numFmt w:val="bullet"/>
      <w:lvlText w:val="•"/>
      <w:lvlJc w:val="left"/>
      <w:pPr>
        <w:ind w:left="4693" w:hanging="339"/>
      </w:pPr>
    </w:lvl>
    <w:lvl w:ilvl="7">
      <w:numFmt w:val="bullet"/>
      <w:lvlText w:val="•"/>
      <w:lvlJc w:val="left"/>
      <w:pPr>
        <w:ind w:left="5840" w:hanging="339"/>
      </w:pPr>
    </w:lvl>
    <w:lvl w:ilvl="8">
      <w:numFmt w:val="bullet"/>
      <w:lvlText w:val="•"/>
      <w:lvlJc w:val="left"/>
      <w:pPr>
        <w:ind w:left="6986" w:hanging="339"/>
      </w:pPr>
    </w:lvl>
  </w:abstractNum>
  <w:abstractNum w:abstractNumId="1">
    <w:nsid w:val="00000403"/>
    <w:multiLevelType w:val="multilevel"/>
    <w:tmpl w:val="00000886"/>
    <w:lvl w:ilvl="0">
      <w:numFmt w:val="bullet"/>
      <w:lvlText w:val=""/>
      <w:lvlJc w:val="left"/>
      <w:pPr>
        <w:ind w:left="1048" w:hanging="339"/>
      </w:pPr>
      <w:rPr>
        <w:rFonts w:ascii="Symbol" w:hAnsi="Symbol" w:cs="Symbol"/>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2">
    <w:nsid w:val="00000404"/>
    <w:multiLevelType w:val="multilevel"/>
    <w:tmpl w:val="00000887"/>
    <w:lvl w:ilvl="0">
      <w:start w:val="1"/>
      <w:numFmt w:val="decimal"/>
      <w:lvlText w:val="%1."/>
      <w:lvlJc w:val="left"/>
      <w:pPr>
        <w:ind w:left="712" w:hanging="341"/>
      </w:pPr>
      <w:rPr>
        <w:rFonts w:ascii="Times New Roman" w:hAnsi="Times New Roman" w:cs="Times New Roman"/>
        <w:b/>
        <w:bCs/>
        <w:w w:val="102"/>
        <w:sz w:val="22"/>
        <w:szCs w:val="22"/>
      </w:rPr>
    </w:lvl>
    <w:lvl w:ilvl="1">
      <w:numFmt w:val="bullet"/>
      <w:lvlText w:val="•"/>
      <w:lvlJc w:val="left"/>
      <w:pPr>
        <w:ind w:left="1576" w:hanging="341"/>
      </w:pPr>
    </w:lvl>
    <w:lvl w:ilvl="2">
      <w:numFmt w:val="bullet"/>
      <w:lvlText w:val="•"/>
      <w:lvlJc w:val="left"/>
      <w:pPr>
        <w:ind w:left="2432" w:hanging="341"/>
      </w:pPr>
    </w:lvl>
    <w:lvl w:ilvl="3">
      <w:numFmt w:val="bullet"/>
      <w:lvlText w:val="•"/>
      <w:lvlJc w:val="left"/>
      <w:pPr>
        <w:ind w:left="3288" w:hanging="341"/>
      </w:pPr>
    </w:lvl>
    <w:lvl w:ilvl="4">
      <w:numFmt w:val="bullet"/>
      <w:lvlText w:val="•"/>
      <w:lvlJc w:val="left"/>
      <w:pPr>
        <w:ind w:left="4144" w:hanging="341"/>
      </w:pPr>
    </w:lvl>
    <w:lvl w:ilvl="5">
      <w:numFmt w:val="bullet"/>
      <w:lvlText w:val="•"/>
      <w:lvlJc w:val="left"/>
      <w:pPr>
        <w:ind w:left="5000" w:hanging="341"/>
      </w:pPr>
    </w:lvl>
    <w:lvl w:ilvl="6">
      <w:numFmt w:val="bullet"/>
      <w:lvlText w:val="•"/>
      <w:lvlJc w:val="left"/>
      <w:pPr>
        <w:ind w:left="5856" w:hanging="341"/>
      </w:pPr>
    </w:lvl>
    <w:lvl w:ilvl="7">
      <w:numFmt w:val="bullet"/>
      <w:lvlText w:val="•"/>
      <w:lvlJc w:val="left"/>
      <w:pPr>
        <w:ind w:left="6712" w:hanging="341"/>
      </w:pPr>
    </w:lvl>
    <w:lvl w:ilvl="8">
      <w:numFmt w:val="bullet"/>
      <w:lvlText w:val="•"/>
      <w:lvlJc w:val="left"/>
      <w:pPr>
        <w:ind w:left="7568" w:hanging="341"/>
      </w:pPr>
    </w:lvl>
  </w:abstractNum>
  <w:abstractNum w:abstractNumId="3">
    <w:nsid w:val="00000405"/>
    <w:multiLevelType w:val="multilevel"/>
    <w:tmpl w:val="00000888"/>
    <w:lvl w:ilvl="0">
      <w:numFmt w:val="bullet"/>
      <w:lvlText w:val=""/>
      <w:lvlJc w:val="left"/>
      <w:pPr>
        <w:ind w:left="458" w:hanging="341"/>
      </w:pPr>
      <w:rPr>
        <w:rFonts w:ascii="Symbol" w:hAnsi="Symbol" w:cs="Symbol"/>
        <w:b w:val="0"/>
        <w:bCs w:val="0"/>
        <w:w w:val="103"/>
        <w:sz w:val="18"/>
        <w:szCs w:val="18"/>
      </w:rPr>
    </w:lvl>
    <w:lvl w:ilvl="1">
      <w:numFmt w:val="bullet"/>
      <w:lvlText w:val="■"/>
      <w:lvlJc w:val="left"/>
      <w:pPr>
        <w:ind w:left="372" w:hanging="194"/>
      </w:pPr>
      <w:rPr>
        <w:rFonts w:ascii="Times New Roman" w:hAnsi="Times New Roman" w:cs="Times New Roman"/>
        <w:b w:val="0"/>
        <w:bCs w:val="0"/>
        <w:color w:val="333333"/>
        <w:w w:val="102"/>
        <w:sz w:val="22"/>
        <w:szCs w:val="22"/>
      </w:rPr>
    </w:lvl>
    <w:lvl w:ilvl="2">
      <w:numFmt w:val="bullet"/>
      <w:lvlText w:val="•"/>
      <w:lvlJc w:val="left"/>
      <w:pPr>
        <w:ind w:left="1440" w:hanging="194"/>
      </w:pPr>
    </w:lvl>
    <w:lvl w:ilvl="3">
      <w:numFmt w:val="bullet"/>
      <w:lvlText w:val="•"/>
      <w:lvlJc w:val="left"/>
      <w:pPr>
        <w:ind w:left="2420" w:hanging="194"/>
      </w:pPr>
    </w:lvl>
    <w:lvl w:ilvl="4">
      <w:numFmt w:val="bullet"/>
      <w:lvlText w:val="•"/>
      <w:lvlJc w:val="left"/>
      <w:pPr>
        <w:ind w:left="3400" w:hanging="194"/>
      </w:pPr>
    </w:lvl>
    <w:lvl w:ilvl="5">
      <w:numFmt w:val="bullet"/>
      <w:lvlText w:val="•"/>
      <w:lvlJc w:val="left"/>
      <w:pPr>
        <w:ind w:left="4380" w:hanging="194"/>
      </w:pPr>
    </w:lvl>
    <w:lvl w:ilvl="6">
      <w:numFmt w:val="bullet"/>
      <w:lvlText w:val="•"/>
      <w:lvlJc w:val="left"/>
      <w:pPr>
        <w:ind w:left="5360" w:hanging="194"/>
      </w:pPr>
    </w:lvl>
    <w:lvl w:ilvl="7">
      <w:numFmt w:val="bullet"/>
      <w:lvlText w:val="•"/>
      <w:lvlJc w:val="left"/>
      <w:pPr>
        <w:ind w:left="6340" w:hanging="194"/>
      </w:pPr>
    </w:lvl>
    <w:lvl w:ilvl="8">
      <w:numFmt w:val="bullet"/>
      <w:lvlText w:val="•"/>
      <w:lvlJc w:val="left"/>
      <w:pPr>
        <w:ind w:left="7320" w:hanging="194"/>
      </w:pPr>
    </w:lvl>
  </w:abstractNum>
  <w:abstractNum w:abstractNumId="4">
    <w:nsid w:val="00000408"/>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5">
    <w:nsid w:val="00000409"/>
    <w:multiLevelType w:val="multilevel"/>
    <w:tmpl w:val="0000088C"/>
    <w:lvl w:ilvl="0">
      <w:numFmt w:val="bullet"/>
      <w:lvlText w:val=""/>
      <w:lvlJc w:val="left"/>
      <w:pPr>
        <w:ind w:left="1725" w:hanging="339"/>
      </w:pPr>
      <w:rPr>
        <w:rFonts w:ascii="Symbol" w:hAnsi="Symbol" w:cs="Symbol"/>
        <w:b w:val="0"/>
        <w:bCs w:val="0"/>
        <w:w w:val="102"/>
        <w:sz w:val="22"/>
        <w:szCs w:val="22"/>
      </w:rPr>
    </w:lvl>
    <w:lvl w:ilvl="1">
      <w:numFmt w:val="bullet"/>
      <w:lvlText w:val="•"/>
      <w:lvlJc w:val="left"/>
      <w:pPr>
        <w:ind w:left="2476" w:hanging="339"/>
      </w:pPr>
    </w:lvl>
    <w:lvl w:ilvl="2">
      <w:numFmt w:val="bullet"/>
      <w:lvlText w:val="•"/>
      <w:lvlJc w:val="left"/>
      <w:pPr>
        <w:ind w:left="3232" w:hanging="339"/>
      </w:pPr>
    </w:lvl>
    <w:lvl w:ilvl="3">
      <w:numFmt w:val="bullet"/>
      <w:lvlText w:val="•"/>
      <w:lvlJc w:val="left"/>
      <w:pPr>
        <w:ind w:left="3988" w:hanging="339"/>
      </w:pPr>
    </w:lvl>
    <w:lvl w:ilvl="4">
      <w:numFmt w:val="bullet"/>
      <w:lvlText w:val="•"/>
      <w:lvlJc w:val="left"/>
      <w:pPr>
        <w:ind w:left="4744" w:hanging="339"/>
      </w:pPr>
    </w:lvl>
    <w:lvl w:ilvl="5">
      <w:numFmt w:val="bullet"/>
      <w:lvlText w:val="•"/>
      <w:lvlJc w:val="left"/>
      <w:pPr>
        <w:ind w:left="5500" w:hanging="339"/>
      </w:pPr>
    </w:lvl>
    <w:lvl w:ilvl="6">
      <w:numFmt w:val="bullet"/>
      <w:lvlText w:val="•"/>
      <w:lvlJc w:val="left"/>
      <w:pPr>
        <w:ind w:left="6256" w:hanging="339"/>
      </w:pPr>
    </w:lvl>
    <w:lvl w:ilvl="7">
      <w:numFmt w:val="bullet"/>
      <w:lvlText w:val="•"/>
      <w:lvlJc w:val="left"/>
      <w:pPr>
        <w:ind w:left="7012" w:hanging="339"/>
      </w:pPr>
    </w:lvl>
    <w:lvl w:ilvl="8">
      <w:numFmt w:val="bullet"/>
      <w:lvlText w:val="•"/>
      <w:lvlJc w:val="left"/>
      <w:pPr>
        <w:ind w:left="7768" w:hanging="339"/>
      </w:pPr>
    </w:lvl>
  </w:abstractNum>
  <w:abstractNum w:abstractNumId="6">
    <w:nsid w:val="0F183E58"/>
    <w:multiLevelType w:val="hybridMultilevel"/>
    <w:tmpl w:val="F22A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8D6D47"/>
    <w:multiLevelType w:val="hybridMultilevel"/>
    <w:tmpl w:val="2696BA40"/>
    <w:lvl w:ilvl="0" w:tplc="40090001">
      <w:start w:val="1"/>
      <w:numFmt w:val="bullet"/>
      <w:lvlText w:val=""/>
      <w:lvlJc w:val="left"/>
      <w:pPr>
        <w:ind w:left="-392" w:hanging="360"/>
      </w:pPr>
      <w:rPr>
        <w:rFonts w:ascii="Symbol" w:hAnsi="Symbol" w:hint="default"/>
      </w:rPr>
    </w:lvl>
    <w:lvl w:ilvl="1" w:tplc="40090003" w:tentative="1">
      <w:start w:val="1"/>
      <w:numFmt w:val="bullet"/>
      <w:lvlText w:val="o"/>
      <w:lvlJc w:val="left"/>
      <w:pPr>
        <w:ind w:left="328" w:hanging="360"/>
      </w:pPr>
      <w:rPr>
        <w:rFonts w:ascii="Courier New" w:hAnsi="Courier New" w:cs="Courier New" w:hint="default"/>
      </w:rPr>
    </w:lvl>
    <w:lvl w:ilvl="2" w:tplc="40090005" w:tentative="1">
      <w:start w:val="1"/>
      <w:numFmt w:val="bullet"/>
      <w:lvlText w:val=""/>
      <w:lvlJc w:val="left"/>
      <w:pPr>
        <w:ind w:left="1048" w:hanging="360"/>
      </w:pPr>
      <w:rPr>
        <w:rFonts w:ascii="Wingdings" w:hAnsi="Wingdings" w:hint="default"/>
      </w:rPr>
    </w:lvl>
    <w:lvl w:ilvl="3" w:tplc="40090001" w:tentative="1">
      <w:start w:val="1"/>
      <w:numFmt w:val="bullet"/>
      <w:lvlText w:val=""/>
      <w:lvlJc w:val="left"/>
      <w:pPr>
        <w:ind w:left="1768" w:hanging="360"/>
      </w:pPr>
      <w:rPr>
        <w:rFonts w:ascii="Symbol" w:hAnsi="Symbol" w:hint="default"/>
      </w:rPr>
    </w:lvl>
    <w:lvl w:ilvl="4" w:tplc="40090003" w:tentative="1">
      <w:start w:val="1"/>
      <w:numFmt w:val="bullet"/>
      <w:lvlText w:val="o"/>
      <w:lvlJc w:val="left"/>
      <w:pPr>
        <w:ind w:left="2488" w:hanging="360"/>
      </w:pPr>
      <w:rPr>
        <w:rFonts w:ascii="Courier New" w:hAnsi="Courier New" w:cs="Courier New" w:hint="default"/>
      </w:rPr>
    </w:lvl>
    <w:lvl w:ilvl="5" w:tplc="40090005" w:tentative="1">
      <w:start w:val="1"/>
      <w:numFmt w:val="bullet"/>
      <w:lvlText w:val=""/>
      <w:lvlJc w:val="left"/>
      <w:pPr>
        <w:ind w:left="3208" w:hanging="360"/>
      </w:pPr>
      <w:rPr>
        <w:rFonts w:ascii="Wingdings" w:hAnsi="Wingdings" w:hint="default"/>
      </w:rPr>
    </w:lvl>
    <w:lvl w:ilvl="6" w:tplc="40090001" w:tentative="1">
      <w:start w:val="1"/>
      <w:numFmt w:val="bullet"/>
      <w:lvlText w:val=""/>
      <w:lvlJc w:val="left"/>
      <w:pPr>
        <w:ind w:left="3928" w:hanging="360"/>
      </w:pPr>
      <w:rPr>
        <w:rFonts w:ascii="Symbol" w:hAnsi="Symbol" w:hint="default"/>
      </w:rPr>
    </w:lvl>
    <w:lvl w:ilvl="7" w:tplc="40090003" w:tentative="1">
      <w:start w:val="1"/>
      <w:numFmt w:val="bullet"/>
      <w:lvlText w:val="o"/>
      <w:lvlJc w:val="left"/>
      <w:pPr>
        <w:ind w:left="4648" w:hanging="360"/>
      </w:pPr>
      <w:rPr>
        <w:rFonts w:ascii="Courier New" w:hAnsi="Courier New" w:cs="Courier New" w:hint="default"/>
      </w:rPr>
    </w:lvl>
    <w:lvl w:ilvl="8" w:tplc="40090005" w:tentative="1">
      <w:start w:val="1"/>
      <w:numFmt w:val="bullet"/>
      <w:lvlText w:val=""/>
      <w:lvlJc w:val="left"/>
      <w:pPr>
        <w:ind w:left="5368" w:hanging="360"/>
      </w:pPr>
      <w:rPr>
        <w:rFonts w:ascii="Wingdings" w:hAnsi="Wingdings" w:hint="default"/>
      </w:rPr>
    </w:lvl>
  </w:abstractNum>
  <w:abstractNum w:abstractNumId="8">
    <w:nsid w:val="1BF94E55"/>
    <w:multiLevelType w:val="hybridMultilevel"/>
    <w:tmpl w:val="9A146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D917369"/>
    <w:multiLevelType w:val="hybridMultilevel"/>
    <w:tmpl w:val="933E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A336CD"/>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11">
    <w:nsid w:val="28C139E9"/>
    <w:multiLevelType w:val="multilevel"/>
    <w:tmpl w:val="B136D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90D2018"/>
    <w:multiLevelType w:val="multilevel"/>
    <w:tmpl w:val="00000885"/>
    <w:lvl w:ilvl="0">
      <w:start w:val="1"/>
      <w:numFmt w:val="decimal"/>
      <w:lvlText w:val="%1"/>
      <w:lvlJc w:val="left"/>
      <w:pPr>
        <w:ind w:left="658" w:hanging="287"/>
      </w:pPr>
    </w:lvl>
    <w:lvl w:ilvl="1">
      <w:start w:val="1"/>
      <w:numFmt w:val="decimal"/>
      <w:lvlText w:val="%1.%2"/>
      <w:lvlJc w:val="left"/>
      <w:pPr>
        <w:ind w:left="658" w:hanging="287"/>
      </w:pPr>
      <w:rPr>
        <w:rFonts w:ascii="Times New Roman" w:hAnsi="Times New Roman" w:cs="Times New Roman"/>
        <w:b/>
        <w:bCs/>
        <w:w w:val="102"/>
        <w:sz w:val="20"/>
        <w:szCs w:val="20"/>
      </w:rPr>
    </w:lvl>
    <w:lvl w:ilvl="2">
      <w:numFmt w:val="bullet"/>
      <w:lvlText w:val=""/>
      <w:lvlJc w:val="left"/>
      <w:pPr>
        <w:ind w:left="2402" w:hanging="339"/>
      </w:pPr>
      <w:rPr>
        <w:rFonts w:ascii="Symbol" w:hAnsi="Symbol" w:cs="Symbol"/>
        <w:b w:val="0"/>
        <w:bCs w:val="0"/>
        <w:w w:val="102"/>
        <w:sz w:val="22"/>
        <w:szCs w:val="22"/>
      </w:rPr>
    </w:lvl>
    <w:lvl w:ilvl="3">
      <w:numFmt w:val="bullet"/>
      <w:lvlText w:val=""/>
      <w:lvlJc w:val="left"/>
      <w:pPr>
        <w:ind w:left="2064" w:hanging="339"/>
      </w:pPr>
      <w:rPr>
        <w:rFonts w:ascii="Symbol" w:hAnsi="Symbol" w:cs="Symbol"/>
        <w:b w:val="0"/>
        <w:bCs w:val="0"/>
        <w:w w:val="102"/>
        <w:sz w:val="22"/>
        <w:szCs w:val="22"/>
      </w:rPr>
    </w:lvl>
    <w:lvl w:ilvl="4">
      <w:numFmt w:val="bullet"/>
      <w:lvlText w:val="•"/>
      <w:lvlJc w:val="left"/>
      <w:pPr>
        <w:ind w:left="2400" w:hanging="339"/>
      </w:pPr>
    </w:lvl>
    <w:lvl w:ilvl="5">
      <w:numFmt w:val="bullet"/>
      <w:lvlText w:val="•"/>
      <w:lvlJc w:val="left"/>
      <w:pPr>
        <w:ind w:left="3546" w:hanging="339"/>
      </w:pPr>
    </w:lvl>
    <w:lvl w:ilvl="6">
      <w:numFmt w:val="bullet"/>
      <w:lvlText w:val="•"/>
      <w:lvlJc w:val="left"/>
      <w:pPr>
        <w:ind w:left="4693" w:hanging="339"/>
      </w:pPr>
    </w:lvl>
    <w:lvl w:ilvl="7">
      <w:numFmt w:val="bullet"/>
      <w:lvlText w:val="•"/>
      <w:lvlJc w:val="left"/>
      <w:pPr>
        <w:ind w:left="5840" w:hanging="339"/>
      </w:pPr>
    </w:lvl>
    <w:lvl w:ilvl="8">
      <w:numFmt w:val="bullet"/>
      <w:lvlText w:val="•"/>
      <w:lvlJc w:val="left"/>
      <w:pPr>
        <w:ind w:left="6986" w:hanging="339"/>
      </w:pPr>
    </w:lvl>
  </w:abstractNum>
  <w:abstractNum w:abstractNumId="13">
    <w:nsid w:val="52B40D5F"/>
    <w:multiLevelType w:val="hybridMultilevel"/>
    <w:tmpl w:val="6574B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207573"/>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num w:numId="1">
    <w:abstractNumId w:val="5"/>
  </w:num>
  <w:num w:numId="2">
    <w:abstractNumId w:val="7"/>
  </w:num>
  <w:num w:numId="3">
    <w:abstractNumId w:val="0"/>
  </w:num>
  <w:num w:numId="4">
    <w:abstractNumId w:val="12"/>
  </w:num>
  <w:num w:numId="5">
    <w:abstractNumId w:val="11"/>
  </w:num>
  <w:num w:numId="6">
    <w:abstractNumId w:val="8"/>
  </w:num>
  <w:num w:numId="7">
    <w:abstractNumId w:val="1"/>
  </w:num>
  <w:num w:numId="8">
    <w:abstractNumId w:val="2"/>
  </w:num>
  <w:num w:numId="9">
    <w:abstractNumId w:val="9"/>
  </w:num>
  <w:num w:numId="10">
    <w:abstractNumId w:val="3"/>
  </w:num>
  <w:num w:numId="11">
    <w:abstractNumId w:val="4"/>
  </w:num>
  <w:num w:numId="12">
    <w:abstractNumId w:val="13"/>
  </w:num>
  <w:num w:numId="13">
    <w:abstractNumId w:val="6"/>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48"/>
    <w:rsid w:val="00014BB5"/>
    <w:rsid w:val="00092A39"/>
    <w:rsid w:val="000B17AA"/>
    <w:rsid w:val="000E0DBE"/>
    <w:rsid w:val="0017425E"/>
    <w:rsid w:val="001F481F"/>
    <w:rsid w:val="00337AFB"/>
    <w:rsid w:val="00404988"/>
    <w:rsid w:val="004C5613"/>
    <w:rsid w:val="004E1C97"/>
    <w:rsid w:val="00500599"/>
    <w:rsid w:val="00525B35"/>
    <w:rsid w:val="00596255"/>
    <w:rsid w:val="0065745D"/>
    <w:rsid w:val="00732CD9"/>
    <w:rsid w:val="009301B6"/>
    <w:rsid w:val="009738DD"/>
    <w:rsid w:val="00A855C4"/>
    <w:rsid w:val="00AC71F6"/>
    <w:rsid w:val="00BB66E3"/>
    <w:rsid w:val="00BC7E70"/>
    <w:rsid w:val="00BE0248"/>
    <w:rsid w:val="00CB7E09"/>
    <w:rsid w:val="00D32E54"/>
    <w:rsid w:val="00E033DF"/>
    <w:rsid w:val="00E4544D"/>
    <w:rsid w:val="00F520DB"/>
    <w:rsid w:val="00FB4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0248"/>
    <w:pPr>
      <w:widowControl w:val="0"/>
      <w:autoSpaceDE w:val="0"/>
      <w:autoSpaceDN w:val="0"/>
      <w:adjustRightInd w:val="0"/>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1"/>
    <w:qFormat/>
    <w:rsid w:val="00BE0248"/>
    <w:pPr>
      <w:ind w:left="372"/>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248"/>
  </w:style>
  <w:style w:type="character" w:customStyle="1" w:styleId="BodyTextChar">
    <w:name w:val="Body Text Char"/>
    <w:basedOn w:val="DefaultParagraphFont"/>
    <w:link w:val="BodyText"/>
    <w:uiPriority w:val="1"/>
    <w:rsid w:val="00BE0248"/>
    <w:rPr>
      <w:rFonts w:ascii="Times New Roman" w:eastAsiaTheme="minorEastAsia" w:hAnsi="Times New Roman" w:cs="Times New Roman"/>
      <w:lang w:eastAsia="en-IN"/>
    </w:rPr>
  </w:style>
  <w:style w:type="paragraph" w:styleId="ListParagraph">
    <w:name w:val="List Paragraph"/>
    <w:basedOn w:val="Normal"/>
    <w:uiPriority w:val="34"/>
    <w:qFormat/>
    <w:rsid w:val="00BE0248"/>
    <w:pPr>
      <w:ind w:left="1048" w:hanging="339"/>
    </w:pPr>
    <w:rPr>
      <w:sz w:val="24"/>
      <w:szCs w:val="24"/>
    </w:rPr>
  </w:style>
  <w:style w:type="character" w:customStyle="1" w:styleId="Heading1Char">
    <w:name w:val="Heading 1 Char"/>
    <w:basedOn w:val="DefaultParagraphFont"/>
    <w:link w:val="Heading1"/>
    <w:uiPriority w:val="1"/>
    <w:rsid w:val="00BE0248"/>
    <w:rPr>
      <w:rFonts w:ascii="Times New Roman" w:eastAsiaTheme="minorEastAsia" w:hAnsi="Times New Roman" w:cs="Times New Roman"/>
      <w:b/>
      <w:bCs/>
      <w:lang w:eastAsia="en-IN"/>
    </w:rPr>
  </w:style>
  <w:style w:type="paragraph" w:styleId="BalloonText">
    <w:name w:val="Balloon Text"/>
    <w:basedOn w:val="Normal"/>
    <w:link w:val="BalloonTextChar"/>
    <w:uiPriority w:val="99"/>
    <w:semiHidden/>
    <w:unhideWhenUsed/>
    <w:rsid w:val="00D32E54"/>
    <w:rPr>
      <w:rFonts w:ascii="Tahoma" w:hAnsi="Tahoma" w:cs="Tahoma"/>
      <w:sz w:val="16"/>
      <w:szCs w:val="16"/>
    </w:rPr>
  </w:style>
  <w:style w:type="character" w:customStyle="1" w:styleId="BalloonTextChar">
    <w:name w:val="Balloon Text Char"/>
    <w:basedOn w:val="DefaultParagraphFont"/>
    <w:link w:val="BalloonText"/>
    <w:uiPriority w:val="99"/>
    <w:semiHidden/>
    <w:rsid w:val="00D32E54"/>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0248"/>
    <w:pPr>
      <w:widowControl w:val="0"/>
      <w:autoSpaceDE w:val="0"/>
      <w:autoSpaceDN w:val="0"/>
      <w:adjustRightInd w:val="0"/>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1"/>
    <w:qFormat/>
    <w:rsid w:val="00BE0248"/>
    <w:pPr>
      <w:ind w:left="372"/>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248"/>
  </w:style>
  <w:style w:type="character" w:customStyle="1" w:styleId="BodyTextChar">
    <w:name w:val="Body Text Char"/>
    <w:basedOn w:val="DefaultParagraphFont"/>
    <w:link w:val="BodyText"/>
    <w:uiPriority w:val="1"/>
    <w:rsid w:val="00BE0248"/>
    <w:rPr>
      <w:rFonts w:ascii="Times New Roman" w:eastAsiaTheme="minorEastAsia" w:hAnsi="Times New Roman" w:cs="Times New Roman"/>
      <w:lang w:eastAsia="en-IN"/>
    </w:rPr>
  </w:style>
  <w:style w:type="paragraph" w:styleId="ListParagraph">
    <w:name w:val="List Paragraph"/>
    <w:basedOn w:val="Normal"/>
    <w:uiPriority w:val="34"/>
    <w:qFormat/>
    <w:rsid w:val="00BE0248"/>
    <w:pPr>
      <w:ind w:left="1048" w:hanging="339"/>
    </w:pPr>
    <w:rPr>
      <w:sz w:val="24"/>
      <w:szCs w:val="24"/>
    </w:rPr>
  </w:style>
  <w:style w:type="character" w:customStyle="1" w:styleId="Heading1Char">
    <w:name w:val="Heading 1 Char"/>
    <w:basedOn w:val="DefaultParagraphFont"/>
    <w:link w:val="Heading1"/>
    <w:uiPriority w:val="1"/>
    <w:rsid w:val="00BE0248"/>
    <w:rPr>
      <w:rFonts w:ascii="Times New Roman" w:eastAsiaTheme="minorEastAsia" w:hAnsi="Times New Roman" w:cs="Times New Roman"/>
      <w:b/>
      <w:bCs/>
      <w:lang w:eastAsia="en-IN"/>
    </w:rPr>
  </w:style>
  <w:style w:type="paragraph" w:styleId="BalloonText">
    <w:name w:val="Balloon Text"/>
    <w:basedOn w:val="Normal"/>
    <w:link w:val="BalloonTextChar"/>
    <w:uiPriority w:val="99"/>
    <w:semiHidden/>
    <w:unhideWhenUsed/>
    <w:rsid w:val="00D32E54"/>
    <w:rPr>
      <w:rFonts w:ascii="Tahoma" w:hAnsi="Tahoma" w:cs="Tahoma"/>
      <w:sz w:val="16"/>
      <w:szCs w:val="16"/>
    </w:rPr>
  </w:style>
  <w:style w:type="character" w:customStyle="1" w:styleId="BalloonTextChar">
    <w:name w:val="Balloon Text Char"/>
    <w:basedOn w:val="DefaultParagraphFont"/>
    <w:link w:val="BalloonText"/>
    <w:uiPriority w:val="99"/>
    <w:semiHidden/>
    <w:rsid w:val="00D32E54"/>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jpeg"/><Relationship Id="rId18" Type="http://schemas.openxmlformats.org/officeDocument/2006/relationships/image" Target="media/image7.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0.jpeg"/><Relationship Id="rId7" Type="http://schemas.openxmlformats.org/officeDocument/2006/relationships/image" Target="media/image10.jpeg"/><Relationship Id="rId12" Type="http://schemas.openxmlformats.org/officeDocument/2006/relationships/image" Target="media/image4.jpeg"/><Relationship Id="rId17" Type="http://schemas.openxmlformats.org/officeDocument/2006/relationships/image" Target="media/image60.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0.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50.jpeg"/><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image" Target="media/image70.jpeg"/><Relationship Id="rId4" Type="http://schemas.openxmlformats.org/officeDocument/2006/relationships/settings" Target="settings.xml"/><Relationship Id="rId9" Type="http://schemas.openxmlformats.org/officeDocument/2006/relationships/image" Target="media/image20.jpeg"/><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4657</Words>
  <Characters>26550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MRUH</cp:lastModifiedBy>
  <cp:revision>3</cp:revision>
  <dcterms:created xsi:type="dcterms:W3CDTF">2024-01-11T05:11:00Z</dcterms:created>
  <dcterms:modified xsi:type="dcterms:W3CDTF">2024-01-11T05:54:00Z</dcterms:modified>
</cp:coreProperties>
</file>