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61" w:rsidRPr="004A6F61" w:rsidRDefault="004A6F61" w:rsidP="004A6F61">
      <w:pPr>
        <w:pStyle w:val="Heading2"/>
        <w:spacing w:before="0"/>
        <w:ind w:left="-284" w:right="-613"/>
        <w:rPr>
          <w:rFonts w:asciiTheme="minorHAnsi" w:hAnsiTheme="minorHAnsi" w:cstheme="minorHAnsi"/>
          <w:b/>
          <w:bCs/>
          <w:color w:val="auto"/>
          <w:sz w:val="22"/>
          <w:szCs w:val="22"/>
        </w:rPr>
      </w:pPr>
      <w:r w:rsidRPr="004A6F61">
        <w:rPr>
          <w:rFonts w:asciiTheme="minorHAnsi" w:hAnsiTheme="minorHAnsi" w:cstheme="minorHAnsi"/>
          <w:b/>
          <w:bCs/>
          <w:color w:val="auto"/>
          <w:sz w:val="22"/>
          <w:szCs w:val="22"/>
        </w:rPr>
        <w:t>UNIT—I</w:t>
      </w:r>
      <w:r w:rsidR="00D74596">
        <w:rPr>
          <w:rFonts w:asciiTheme="minorHAnsi" w:hAnsiTheme="minorHAnsi" w:cstheme="minorHAnsi"/>
          <w:b/>
          <w:bCs/>
          <w:color w:val="auto"/>
          <w:sz w:val="22"/>
          <w:szCs w:val="22"/>
        </w:rPr>
        <w:t>V</w:t>
      </w:r>
      <w:r w:rsidRPr="004A6F61">
        <w:rPr>
          <w:rFonts w:asciiTheme="minorHAnsi" w:hAnsiTheme="minorHAnsi" w:cstheme="minorHAnsi"/>
          <w:b/>
          <w:bCs/>
          <w:color w:val="auto"/>
          <w:sz w:val="22"/>
          <w:szCs w:val="22"/>
        </w:rPr>
        <w:t>:</w:t>
      </w:r>
    </w:p>
    <w:p w:rsidR="00D74596" w:rsidRDefault="00D74596" w:rsidP="004A1BA7">
      <w:pPr>
        <w:pStyle w:val="Heading1"/>
        <w:kinsoku w:val="0"/>
        <w:overflowPunct w:val="0"/>
        <w:spacing w:before="240"/>
        <w:ind w:left="-284" w:right="-472"/>
        <w:rPr>
          <w:rFonts w:asciiTheme="minorHAnsi" w:hAnsiTheme="minorHAnsi" w:cstheme="minorHAnsi"/>
          <w:b w:val="0"/>
          <w:bCs w:val="0"/>
        </w:rPr>
      </w:pPr>
      <w:r w:rsidRPr="00D74596">
        <w:rPr>
          <w:rFonts w:asciiTheme="minorHAnsi" w:hAnsiTheme="minorHAnsi" w:cstheme="minorHAnsi"/>
          <w:bCs w:val="0"/>
        </w:rPr>
        <w:t xml:space="preserve">Classification- </w:t>
      </w:r>
      <w:r w:rsidRPr="00D74596">
        <w:rPr>
          <w:rFonts w:asciiTheme="minorHAnsi" w:hAnsiTheme="minorHAnsi" w:cstheme="minorHAnsi"/>
          <w:b w:val="0"/>
          <w:bCs w:val="0"/>
        </w:rPr>
        <w:t xml:space="preserve">Basic Concepts, Decision Tree Induction, </w:t>
      </w:r>
      <w:proofErr w:type="gramStart"/>
      <w:r w:rsidRPr="00D74596">
        <w:rPr>
          <w:rFonts w:asciiTheme="minorHAnsi" w:hAnsiTheme="minorHAnsi" w:cstheme="minorHAnsi"/>
          <w:b w:val="0"/>
          <w:bCs w:val="0"/>
        </w:rPr>
        <w:t>Bayes</w:t>
      </w:r>
      <w:proofErr w:type="gramEnd"/>
      <w:r w:rsidRPr="00D74596">
        <w:rPr>
          <w:rFonts w:asciiTheme="minorHAnsi" w:hAnsiTheme="minorHAnsi" w:cstheme="minorHAnsi"/>
          <w:b w:val="0"/>
          <w:bCs w:val="0"/>
        </w:rPr>
        <w:t xml:space="preserve"> Classification </w:t>
      </w:r>
      <w:r>
        <w:rPr>
          <w:rFonts w:asciiTheme="minorHAnsi" w:hAnsiTheme="minorHAnsi" w:cstheme="minorHAnsi"/>
          <w:b w:val="0"/>
          <w:bCs w:val="0"/>
        </w:rPr>
        <w:t xml:space="preserve">Methods: </w:t>
      </w:r>
      <w:proofErr w:type="spellStart"/>
      <w:r>
        <w:rPr>
          <w:rFonts w:asciiTheme="minorHAnsi" w:hAnsiTheme="minorHAnsi" w:cstheme="minorHAnsi"/>
          <w:b w:val="0"/>
          <w:bCs w:val="0"/>
        </w:rPr>
        <w:t>Baye’s</w:t>
      </w:r>
      <w:proofErr w:type="spellEnd"/>
      <w:r>
        <w:rPr>
          <w:rFonts w:asciiTheme="minorHAnsi" w:hAnsiTheme="minorHAnsi" w:cstheme="minorHAnsi"/>
          <w:b w:val="0"/>
          <w:bCs w:val="0"/>
        </w:rPr>
        <w:t xml:space="preserve"> Theorem, Nai</w:t>
      </w:r>
      <w:r w:rsidRPr="00D74596">
        <w:rPr>
          <w:rFonts w:asciiTheme="minorHAnsi" w:hAnsiTheme="minorHAnsi" w:cstheme="minorHAnsi"/>
          <w:b w:val="0"/>
          <w:bCs w:val="0"/>
        </w:rPr>
        <w:t>ve Bayesian Classification, Rule-Based Classification: Using IF-THEN Rules for Classification, Rule Extraction from a Decision Tree, Rule Induction Using a Sequential Covering Algorithm, Model Evaluation and Selection, Techniques to Improve Classification Accuracy</w:t>
      </w:r>
      <w:r w:rsidR="00B23579">
        <w:rPr>
          <w:rFonts w:asciiTheme="minorHAnsi" w:hAnsiTheme="minorHAnsi" w:cstheme="minorHAnsi"/>
          <w:b w:val="0"/>
          <w:bCs w:val="0"/>
        </w:rPr>
        <w:t>.</w:t>
      </w:r>
      <w:r w:rsidRPr="00D74596">
        <w:rPr>
          <w:rFonts w:asciiTheme="minorHAnsi" w:hAnsiTheme="minorHAnsi" w:cstheme="minorHAnsi"/>
          <w:b w:val="0"/>
          <w:bCs w:val="0"/>
        </w:rPr>
        <w:t xml:space="preserve"> </w:t>
      </w:r>
    </w:p>
    <w:p w:rsidR="00B23579" w:rsidRDefault="00B23579" w:rsidP="00B23579"/>
    <w:p w:rsidR="006E64C2" w:rsidRPr="00B23579" w:rsidRDefault="006E64C2" w:rsidP="00B23579"/>
    <w:p w:rsidR="00B23579" w:rsidRDefault="00B23579" w:rsidP="003D3762">
      <w:pPr>
        <w:pStyle w:val="Heading1"/>
        <w:kinsoku w:val="0"/>
        <w:overflowPunct w:val="0"/>
        <w:spacing w:before="240"/>
        <w:ind w:left="-284" w:right="-472"/>
        <w:rPr>
          <w:rFonts w:asciiTheme="minorHAnsi" w:hAnsiTheme="minorHAnsi" w:cstheme="minorHAnsi"/>
          <w:b w:val="0"/>
          <w:w w:val="105"/>
        </w:rPr>
      </w:pPr>
      <w:r w:rsidRPr="00B23579">
        <w:rPr>
          <w:rFonts w:asciiTheme="minorHAnsi" w:hAnsiTheme="minorHAnsi" w:cstheme="minorHAnsi"/>
          <w:b w:val="0"/>
          <w:bCs w:val="0"/>
          <w:w w:val="105"/>
        </w:rPr>
        <w:t>Classification</w:t>
      </w:r>
      <w:r w:rsidRPr="00B23579">
        <w:rPr>
          <w:rFonts w:asciiTheme="minorHAnsi" w:hAnsiTheme="minorHAnsi" w:cstheme="minorHAnsi"/>
          <w:b w:val="0"/>
          <w:bCs w:val="0"/>
          <w:spacing w:val="-7"/>
          <w:w w:val="105"/>
        </w:rPr>
        <w:t xml:space="preserve"> </w:t>
      </w:r>
      <w:r w:rsidRPr="00B23579">
        <w:rPr>
          <w:rFonts w:asciiTheme="minorHAnsi" w:hAnsiTheme="minorHAnsi" w:cstheme="minorHAnsi"/>
          <w:b w:val="0"/>
          <w:bCs w:val="0"/>
          <w:w w:val="105"/>
        </w:rPr>
        <w:t>is</w:t>
      </w:r>
      <w:r w:rsidRPr="00B23579">
        <w:rPr>
          <w:rFonts w:asciiTheme="minorHAnsi" w:hAnsiTheme="minorHAnsi" w:cstheme="minorHAnsi"/>
          <w:b w:val="0"/>
          <w:bCs w:val="0"/>
          <w:spacing w:val="-7"/>
          <w:w w:val="105"/>
        </w:rPr>
        <w:t xml:space="preserve"> </w:t>
      </w:r>
      <w:r w:rsidRPr="00B23579">
        <w:rPr>
          <w:rFonts w:asciiTheme="minorHAnsi" w:hAnsiTheme="minorHAnsi" w:cstheme="minorHAnsi"/>
          <w:b w:val="0"/>
          <w:bCs w:val="0"/>
          <w:w w:val="105"/>
        </w:rPr>
        <w:t>a</w:t>
      </w:r>
      <w:r w:rsidRPr="00B23579">
        <w:rPr>
          <w:rFonts w:asciiTheme="minorHAnsi" w:hAnsiTheme="minorHAnsi" w:cstheme="minorHAnsi"/>
          <w:b w:val="0"/>
          <w:bCs w:val="0"/>
          <w:spacing w:val="-7"/>
          <w:w w:val="105"/>
        </w:rPr>
        <w:t xml:space="preserve"> </w:t>
      </w:r>
      <w:r w:rsidRPr="00B23579">
        <w:rPr>
          <w:rFonts w:asciiTheme="minorHAnsi" w:hAnsiTheme="minorHAnsi" w:cstheme="minorHAnsi"/>
          <w:b w:val="0"/>
          <w:bCs w:val="0"/>
          <w:w w:val="105"/>
        </w:rPr>
        <w:t>form</w:t>
      </w:r>
      <w:r w:rsidRPr="00B23579">
        <w:rPr>
          <w:rFonts w:asciiTheme="minorHAnsi" w:hAnsiTheme="minorHAnsi" w:cstheme="minorHAnsi"/>
          <w:b w:val="0"/>
          <w:bCs w:val="0"/>
          <w:spacing w:val="-6"/>
          <w:w w:val="105"/>
        </w:rPr>
        <w:t xml:space="preserve"> </w:t>
      </w:r>
      <w:r w:rsidRPr="00B23579">
        <w:rPr>
          <w:rFonts w:asciiTheme="minorHAnsi" w:hAnsiTheme="minorHAnsi" w:cstheme="minorHAnsi"/>
          <w:b w:val="0"/>
          <w:w w:val="105"/>
        </w:rPr>
        <w:t>of data</w:t>
      </w:r>
      <w:r w:rsidRPr="00B23579">
        <w:rPr>
          <w:rFonts w:asciiTheme="minorHAnsi" w:hAnsiTheme="minorHAnsi" w:cstheme="minorHAnsi"/>
          <w:b w:val="0"/>
          <w:spacing w:val="-1"/>
          <w:w w:val="105"/>
        </w:rPr>
        <w:t xml:space="preserve"> </w:t>
      </w:r>
      <w:r w:rsidRPr="00B23579">
        <w:rPr>
          <w:rFonts w:asciiTheme="minorHAnsi" w:hAnsiTheme="minorHAnsi" w:cstheme="minorHAnsi"/>
          <w:b w:val="0"/>
          <w:w w:val="105"/>
        </w:rPr>
        <w:t>analysis that</w:t>
      </w:r>
      <w:r w:rsidRPr="00B23579">
        <w:rPr>
          <w:rFonts w:asciiTheme="minorHAnsi" w:hAnsiTheme="minorHAnsi" w:cstheme="minorHAnsi"/>
          <w:b w:val="0"/>
          <w:spacing w:val="-1"/>
          <w:w w:val="105"/>
        </w:rPr>
        <w:t xml:space="preserve"> </w:t>
      </w:r>
      <w:r w:rsidRPr="00B23579">
        <w:rPr>
          <w:rFonts w:asciiTheme="minorHAnsi" w:hAnsiTheme="minorHAnsi" w:cstheme="minorHAnsi"/>
          <w:b w:val="0"/>
          <w:w w:val="105"/>
        </w:rPr>
        <w:t>extracts models</w:t>
      </w:r>
      <w:r w:rsidRPr="00B23579">
        <w:rPr>
          <w:rFonts w:asciiTheme="minorHAnsi" w:hAnsiTheme="minorHAnsi" w:cstheme="minorHAnsi"/>
          <w:b w:val="0"/>
          <w:spacing w:val="-1"/>
          <w:w w:val="105"/>
        </w:rPr>
        <w:t xml:space="preserve"> </w:t>
      </w:r>
      <w:r w:rsidRPr="00B23579">
        <w:rPr>
          <w:rFonts w:asciiTheme="minorHAnsi" w:hAnsiTheme="minorHAnsi" w:cstheme="minorHAnsi"/>
          <w:b w:val="0"/>
          <w:w w:val="105"/>
        </w:rPr>
        <w:t>describing important</w:t>
      </w:r>
      <w:r w:rsidRPr="00B23579">
        <w:rPr>
          <w:rFonts w:asciiTheme="minorHAnsi" w:hAnsiTheme="minorHAnsi" w:cstheme="minorHAnsi"/>
          <w:b w:val="0"/>
          <w:spacing w:val="-1"/>
          <w:w w:val="105"/>
        </w:rPr>
        <w:t xml:space="preserve"> </w:t>
      </w:r>
      <w:r w:rsidRPr="00B23579">
        <w:rPr>
          <w:rFonts w:asciiTheme="minorHAnsi" w:hAnsiTheme="minorHAnsi" w:cstheme="minorHAnsi"/>
          <w:b w:val="0"/>
          <w:w w:val="105"/>
        </w:rPr>
        <w:t>data classes.</w:t>
      </w:r>
      <w:r w:rsidRPr="00B23579">
        <w:rPr>
          <w:rFonts w:asciiTheme="minorHAnsi" w:hAnsiTheme="minorHAnsi" w:cstheme="minorHAnsi"/>
          <w:b w:val="0"/>
          <w:spacing w:val="-51"/>
          <w:w w:val="105"/>
        </w:rPr>
        <w:t xml:space="preserve"> </w:t>
      </w:r>
      <w:r w:rsidR="004A1BA7">
        <w:rPr>
          <w:rFonts w:asciiTheme="minorHAnsi" w:hAnsiTheme="minorHAnsi" w:cstheme="minorHAnsi"/>
          <w:b w:val="0"/>
          <w:spacing w:val="-51"/>
          <w:w w:val="105"/>
        </w:rPr>
        <w:t xml:space="preserve">                                                                                                                                           </w:t>
      </w:r>
      <w:r w:rsidRPr="00B23579">
        <w:rPr>
          <w:rFonts w:asciiTheme="minorHAnsi" w:hAnsiTheme="minorHAnsi" w:cstheme="minorHAnsi"/>
          <w:b w:val="0"/>
          <w:spacing w:val="-1"/>
          <w:w w:val="105"/>
        </w:rPr>
        <w:t>Such</w:t>
      </w:r>
      <w:r w:rsidRPr="00B23579">
        <w:rPr>
          <w:rFonts w:asciiTheme="minorHAnsi" w:hAnsiTheme="minorHAnsi" w:cstheme="minorHAnsi"/>
          <w:b w:val="0"/>
          <w:spacing w:val="-12"/>
          <w:w w:val="105"/>
        </w:rPr>
        <w:t xml:space="preserve"> </w:t>
      </w:r>
      <w:r w:rsidRPr="00B23579">
        <w:rPr>
          <w:rFonts w:asciiTheme="minorHAnsi" w:hAnsiTheme="minorHAnsi" w:cstheme="minorHAnsi"/>
          <w:b w:val="0"/>
          <w:spacing w:val="-1"/>
          <w:w w:val="105"/>
        </w:rPr>
        <w:t>models,</w:t>
      </w:r>
      <w:r w:rsidRPr="00B23579">
        <w:rPr>
          <w:rFonts w:asciiTheme="minorHAnsi" w:hAnsiTheme="minorHAnsi" w:cstheme="minorHAnsi"/>
          <w:b w:val="0"/>
          <w:spacing w:val="-12"/>
          <w:w w:val="105"/>
        </w:rPr>
        <w:t xml:space="preserve"> </w:t>
      </w:r>
      <w:r w:rsidRPr="00B23579">
        <w:rPr>
          <w:rFonts w:asciiTheme="minorHAnsi" w:hAnsiTheme="minorHAnsi" w:cstheme="minorHAnsi"/>
          <w:b w:val="0"/>
          <w:spacing w:val="-1"/>
          <w:w w:val="105"/>
        </w:rPr>
        <w:t>called</w:t>
      </w:r>
      <w:r w:rsidRPr="00B23579">
        <w:rPr>
          <w:rFonts w:asciiTheme="minorHAnsi" w:hAnsiTheme="minorHAnsi" w:cstheme="minorHAnsi"/>
          <w:b w:val="0"/>
          <w:spacing w:val="-11"/>
          <w:w w:val="105"/>
        </w:rPr>
        <w:t xml:space="preserve"> </w:t>
      </w:r>
      <w:r w:rsidRPr="00B23579">
        <w:rPr>
          <w:rFonts w:asciiTheme="minorHAnsi" w:hAnsiTheme="minorHAnsi" w:cstheme="minorHAnsi"/>
          <w:b w:val="0"/>
          <w:spacing w:val="-1"/>
          <w:w w:val="105"/>
        </w:rPr>
        <w:t>classifiers,</w:t>
      </w:r>
      <w:r w:rsidRPr="00B23579">
        <w:rPr>
          <w:rFonts w:asciiTheme="minorHAnsi" w:hAnsiTheme="minorHAnsi" w:cstheme="minorHAnsi"/>
          <w:b w:val="0"/>
          <w:spacing w:val="-12"/>
          <w:w w:val="105"/>
        </w:rPr>
        <w:t xml:space="preserve"> </w:t>
      </w:r>
      <w:r w:rsidRPr="00B23579">
        <w:rPr>
          <w:rFonts w:asciiTheme="minorHAnsi" w:hAnsiTheme="minorHAnsi" w:cstheme="minorHAnsi"/>
          <w:b w:val="0"/>
          <w:w w:val="105"/>
        </w:rPr>
        <w:t>predict</w:t>
      </w:r>
      <w:r w:rsidRPr="00B23579">
        <w:rPr>
          <w:rFonts w:asciiTheme="minorHAnsi" w:hAnsiTheme="minorHAnsi" w:cstheme="minorHAnsi"/>
          <w:b w:val="0"/>
          <w:spacing w:val="-11"/>
          <w:w w:val="105"/>
        </w:rPr>
        <w:t xml:space="preserve"> </w:t>
      </w:r>
      <w:r w:rsidRPr="00B23579">
        <w:rPr>
          <w:rFonts w:asciiTheme="minorHAnsi" w:hAnsiTheme="minorHAnsi" w:cstheme="minorHAnsi"/>
          <w:b w:val="0"/>
          <w:w w:val="105"/>
        </w:rPr>
        <w:t>categorical</w:t>
      </w:r>
      <w:r w:rsidRPr="00B23579">
        <w:rPr>
          <w:rFonts w:asciiTheme="minorHAnsi" w:hAnsiTheme="minorHAnsi" w:cstheme="minorHAnsi"/>
          <w:b w:val="0"/>
          <w:spacing w:val="-12"/>
          <w:w w:val="105"/>
        </w:rPr>
        <w:t xml:space="preserve"> </w:t>
      </w:r>
      <w:r w:rsidRPr="00B23579">
        <w:rPr>
          <w:rFonts w:asciiTheme="minorHAnsi" w:hAnsiTheme="minorHAnsi" w:cstheme="minorHAnsi"/>
          <w:b w:val="0"/>
          <w:w w:val="105"/>
        </w:rPr>
        <w:t>(discrete,</w:t>
      </w:r>
      <w:r w:rsidRPr="00B23579">
        <w:rPr>
          <w:rFonts w:asciiTheme="minorHAnsi" w:hAnsiTheme="minorHAnsi" w:cstheme="minorHAnsi"/>
          <w:b w:val="0"/>
          <w:spacing w:val="-11"/>
          <w:w w:val="105"/>
        </w:rPr>
        <w:t xml:space="preserve"> </w:t>
      </w:r>
      <w:r w:rsidRPr="00B23579">
        <w:rPr>
          <w:rFonts w:asciiTheme="minorHAnsi" w:hAnsiTheme="minorHAnsi" w:cstheme="minorHAnsi"/>
          <w:b w:val="0"/>
          <w:w w:val="105"/>
        </w:rPr>
        <w:t>unordered)</w:t>
      </w:r>
      <w:r w:rsidRPr="00B23579">
        <w:rPr>
          <w:rFonts w:asciiTheme="minorHAnsi" w:hAnsiTheme="minorHAnsi" w:cstheme="minorHAnsi"/>
          <w:b w:val="0"/>
          <w:spacing w:val="-12"/>
          <w:w w:val="105"/>
        </w:rPr>
        <w:t xml:space="preserve"> </w:t>
      </w:r>
      <w:r w:rsidRPr="00B23579">
        <w:rPr>
          <w:rFonts w:asciiTheme="minorHAnsi" w:hAnsiTheme="minorHAnsi" w:cstheme="minorHAnsi"/>
          <w:b w:val="0"/>
          <w:w w:val="105"/>
        </w:rPr>
        <w:t>class</w:t>
      </w:r>
      <w:r w:rsidRPr="00B23579">
        <w:rPr>
          <w:rFonts w:asciiTheme="minorHAnsi" w:hAnsiTheme="minorHAnsi" w:cstheme="minorHAnsi"/>
          <w:b w:val="0"/>
          <w:spacing w:val="-11"/>
          <w:w w:val="105"/>
        </w:rPr>
        <w:t xml:space="preserve"> </w:t>
      </w:r>
      <w:r w:rsidRPr="00B23579">
        <w:rPr>
          <w:rFonts w:asciiTheme="minorHAnsi" w:hAnsiTheme="minorHAnsi" w:cstheme="minorHAnsi"/>
          <w:b w:val="0"/>
          <w:w w:val="105"/>
        </w:rPr>
        <w:t>labels.</w:t>
      </w:r>
    </w:p>
    <w:p w:rsidR="004A1BA7" w:rsidRPr="004A1BA7" w:rsidRDefault="004A1BA7" w:rsidP="004A1BA7"/>
    <w:p w:rsidR="00B23579" w:rsidRDefault="00B23579" w:rsidP="004A1BA7">
      <w:pPr>
        <w:pStyle w:val="BodyText"/>
        <w:ind w:left="-284" w:right="-447"/>
        <w:jc w:val="both"/>
        <w:rPr>
          <w:rFonts w:asciiTheme="minorHAnsi" w:hAnsiTheme="minorHAnsi" w:cstheme="minorHAnsi"/>
        </w:rPr>
      </w:pPr>
      <w:r w:rsidRPr="004A1BA7">
        <w:rPr>
          <w:rFonts w:asciiTheme="minorHAnsi" w:hAnsiTheme="minorHAnsi" w:cstheme="minorHAnsi"/>
        </w:rPr>
        <w:t>“How does classification work?” Data classification is a two-step process, consisting of a learning step (where a classification model is constructed) and a classification step (where the model is used to predict class labels for given data).</w:t>
      </w:r>
    </w:p>
    <w:p w:rsidR="004A1BA7" w:rsidRPr="004A1BA7" w:rsidRDefault="004A1BA7" w:rsidP="004A1BA7">
      <w:pPr>
        <w:pStyle w:val="BodyText"/>
        <w:ind w:left="-284" w:right="-447"/>
        <w:jc w:val="both"/>
        <w:rPr>
          <w:rFonts w:asciiTheme="minorHAnsi" w:hAnsiTheme="minorHAnsi" w:cstheme="minorHAnsi"/>
        </w:rPr>
      </w:pPr>
    </w:p>
    <w:p w:rsidR="00B23579" w:rsidRDefault="00B23579" w:rsidP="003D3762">
      <w:pPr>
        <w:jc w:val="both"/>
      </w:pPr>
    </w:p>
    <w:p w:rsidR="00B23579" w:rsidRPr="00B23579" w:rsidRDefault="00B23579" w:rsidP="004A1BA7">
      <w:pPr>
        <w:jc w:val="center"/>
      </w:pPr>
      <w:r w:rsidRPr="00B23579">
        <w:rPr>
          <w:noProof/>
        </w:rPr>
        <w:drawing>
          <wp:inline distT="0" distB="0" distL="0" distR="0" wp14:anchorId="2BB6322C" wp14:editId="07AF79A9">
            <wp:extent cx="5454278" cy="6181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431" t="3975" r="739" b="-3975"/>
                    <a:stretch/>
                  </pic:blipFill>
                  <pic:spPr bwMode="auto">
                    <a:xfrm>
                      <a:off x="0" y="0"/>
                      <a:ext cx="5460882" cy="6188828"/>
                    </a:xfrm>
                    <a:prstGeom prst="rect">
                      <a:avLst/>
                    </a:prstGeom>
                    <a:ln>
                      <a:noFill/>
                    </a:ln>
                    <a:extLst>
                      <a:ext uri="{53640926-AAD7-44D8-BBD7-CCE9431645EC}">
                        <a14:shadowObscured xmlns:a14="http://schemas.microsoft.com/office/drawing/2010/main"/>
                      </a:ext>
                    </a:extLst>
                  </pic:spPr>
                </pic:pic>
              </a:graphicData>
            </a:graphic>
          </wp:inline>
        </w:drawing>
      </w:r>
    </w:p>
    <w:p w:rsidR="00162BB8" w:rsidRDefault="00162BB8" w:rsidP="003D3762">
      <w:pPr>
        <w:pStyle w:val="Heading1"/>
        <w:kinsoku w:val="0"/>
        <w:overflowPunct w:val="0"/>
        <w:spacing w:before="240"/>
        <w:ind w:left="-284" w:right="-472"/>
        <w:rPr>
          <w:rFonts w:ascii="Calibri" w:hAnsi="Calibri" w:cs="Calibri"/>
          <w:bCs w:val="0"/>
        </w:rPr>
      </w:pPr>
    </w:p>
    <w:p w:rsidR="0006758C" w:rsidRDefault="0006758C" w:rsidP="003D3762">
      <w:pPr>
        <w:pStyle w:val="BodyText"/>
        <w:kinsoku w:val="0"/>
        <w:overflowPunct w:val="0"/>
        <w:spacing w:before="71"/>
        <w:jc w:val="both"/>
        <w:rPr>
          <w:b/>
          <w:bCs/>
          <w:color w:val="0C0C0C"/>
          <w:w w:val="105"/>
          <w:sz w:val="30"/>
          <w:szCs w:val="30"/>
        </w:rPr>
      </w:pPr>
    </w:p>
    <w:p w:rsidR="00162BB8" w:rsidRPr="004A1BA7" w:rsidRDefault="00162BB8" w:rsidP="003D3762">
      <w:pPr>
        <w:pStyle w:val="BodyText"/>
        <w:kinsoku w:val="0"/>
        <w:overflowPunct w:val="0"/>
        <w:spacing w:before="71"/>
        <w:jc w:val="both"/>
        <w:rPr>
          <w:rFonts w:asciiTheme="minorHAnsi" w:hAnsiTheme="minorHAnsi" w:cstheme="minorHAnsi"/>
          <w:bCs/>
          <w:color w:val="0C0C0C"/>
          <w:w w:val="105"/>
          <w:sz w:val="20"/>
          <w:szCs w:val="20"/>
        </w:rPr>
      </w:pPr>
      <w:r w:rsidRPr="004A1BA7">
        <w:rPr>
          <w:rFonts w:asciiTheme="minorHAnsi" w:hAnsiTheme="minorHAnsi" w:cstheme="minorHAnsi"/>
          <w:bCs/>
          <w:color w:val="0C0C0C"/>
          <w:w w:val="105"/>
          <w:sz w:val="20"/>
          <w:szCs w:val="20"/>
        </w:rPr>
        <w:lastRenderedPageBreak/>
        <w:t>Classification</w:t>
      </w:r>
      <w:r w:rsidRPr="004A1BA7">
        <w:rPr>
          <w:rFonts w:asciiTheme="minorHAnsi" w:hAnsiTheme="minorHAnsi" w:cstheme="minorHAnsi"/>
          <w:bCs/>
          <w:color w:val="0C0C0C"/>
          <w:spacing w:val="-2"/>
          <w:w w:val="105"/>
          <w:sz w:val="20"/>
          <w:szCs w:val="20"/>
        </w:rPr>
        <w:t xml:space="preserve"> </w:t>
      </w:r>
      <w:r w:rsidRPr="004A1BA7">
        <w:rPr>
          <w:rFonts w:asciiTheme="minorHAnsi" w:hAnsiTheme="minorHAnsi" w:cstheme="minorHAnsi"/>
          <w:bCs/>
          <w:color w:val="0C0C0C"/>
          <w:w w:val="105"/>
          <w:sz w:val="20"/>
          <w:szCs w:val="20"/>
        </w:rPr>
        <w:t>by</w:t>
      </w:r>
      <w:r w:rsidRPr="004A1BA7">
        <w:rPr>
          <w:rFonts w:asciiTheme="minorHAnsi" w:hAnsiTheme="minorHAnsi" w:cstheme="minorHAnsi"/>
          <w:bCs/>
          <w:color w:val="0C0C0C"/>
          <w:spacing w:val="7"/>
          <w:w w:val="105"/>
          <w:sz w:val="20"/>
          <w:szCs w:val="20"/>
        </w:rPr>
        <w:t xml:space="preserve"> </w:t>
      </w:r>
      <w:r w:rsidRPr="004A1BA7">
        <w:rPr>
          <w:rFonts w:asciiTheme="minorHAnsi" w:hAnsiTheme="minorHAnsi" w:cstheme="minorHAnsi"/>
          <w:bCs/>
          <w:color w:val="0C0C0C"/>
          <w:w w:val="105"/>
          <w:sz w:val="20"/>
          <w:szCs w:val="20"/>
        </w:rPr>
        <w:t>Decision</w:t>
      </w:r>
      <w:r w:rsidRPr="004A1BA7">
        <w:rPr>
          <w:rFonts w:asciiTheme="minorHAnsi" w:hAnsiTheme="minorHAnsi" w:cstheme="minorHAnsi"/>
          <w:bCs/>
          <w:color w:val="0C0C0C"/>
          <w:spacing w:val="22"/>
          <w:w w:val="105"/>
          <w:sz w:val="20"/>
          <w:szCs w:val="20"/>
        </w:rPr>
        <w:t xml:space="preserve"> </w:t>
      </w:r>
      <w:r w:rsidRPr="004A1BA7">
        <w:rPr>
          <w:rFonts w:asciiTheme="minorHAnsi" w:hAnsiTheme="minorHAnsi" w:cstheme="minorHAnsi"/>
          <w:bCs/>
          <w:color w:val="0C0C0C"/>
          <w:w w:val="105"/>
          <w:sz w:val="20"/>
          <w:szCs w:val="20"/>
        </w:rPr>
        <w:t>Tree</w:t>
      </w:r>
      <w:r w:rsidRPr="004A1BA7">
        <w:rPr>
          <w:rFonts w:asciiTheme="minorHAnsi" w:hAnsiTheme="minorHAnsi" w:cstheme="minorHAnsi"/>
          <w:bCs/>
          <w:color w:val="0C0C0C"/>
          <w:spacing w:val="9"/>
          <w:w w:val="105"/>
          <w:sz w:val="20"/>
          <w:szCs w:val="20"/>
        </w:rPr>
        <w:t xml:space="preserve"> </w:t>
      </w:r>
      <w:r w:rsidRPr="004A1BA7">
        <w:rPr>
          <w:rFonts w:asciiTheme="minorHAnsi" w:hAnsiTheme="minorHAnsi" w:cstheme="minorHAnsi"/>
          <w:bCs/>
          <w:color w:val="0C0C0C"/>
          <w:w w:val="105"/>
          <w:sz w:val="20"/>
          <w:szCs w:val="20"/>
        </w:rPr>
        <w:t>Induction:</w:t>
      </w:r>
    </w:p>
    <w:p w:rsidR="00D57991" w:rsidRPr="004A1BA7" w:rsidRDefault="00162BB8" w:rsidP="003D3762">
      <w:pPr>
        <w:pStyle w:val="BodyText"/>
        <w:kinsoku w:val="0"/>
        <w:overflowPunct w:val="0"/>
        <w:spacing w:before="59"/>
        <w:ind w:right="176"/>
        <w:jc w:val="both"/>
        <w:rPr>
          <w:rFonts w:asciiTheme="minorHAnsi" w:hAnsiTheme="minorHAnsi" w:cstheme="minorHAnsi"/>
          <w:color w:val="0C0C0C"/>
          <w:spacing w:val="-57"/>
          <w:w w:val="105"/>
        </w:rPr>
      </w:pPr>
      <w:r w:rsidRPr="004A1BA7">
        <w:rPr>
          <w:rFonts w:asciiTheme="minorHAnsi" w:hAnsiTheme="minorHAnsi" w:cstheme="minorHAnsi"/>
          <w:noProof/>
        </w:rPr>
        <mc:AlternateContent>
          <mc:Choice Requires="wps">
            <w:drawing>
              <wp:anchor distT="0" distB="0" distL="114300" distR="114300" simplePos="0" relativeHeight="251660288" behindDoc="0" locked="0" layoutInCell="0" allowOverlap="1" wp14:anchorId="002CB925" wp14:editId="4EC767DA">
                <wp:simplePos x="0" y="0"/>
                <wp:positionH relativeFrom="page">
                  <wp:posOffset>1143000</wp:posOffset>
                </wp:positionH>
                <wp:positionV relativeFrom="paragraph">
                  <wp:posOffset>217805</wp:posOffset>
                </wp:positionV>
                <wp:extent cx="76200" cy="63500"/>
                <wp:effectExtent l="0" t="2540" r="0" b="6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90pt;margin-top:17.15pt;width:6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" o:allowincell="f" filled="f" stroked="f">
                <v:textbox inset="0,0,0,0">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noProof/>
        </w:rPr>
        <mc:AlternateContent>
          <mc:Choice Requires="wps">
            <w:drawing>
              <wp:anchor distT="0" distB="0" distL="114300" distR="114300" simplePos="0" relativeHeight="251661312" behindDoc="0" locked="0" layoutInCell="0" allowOverlap="1" wp14:anchorId="52E804DD" wp14:editId="2A0F8560">
                <wp:simplePos x="0" y="0"/>
                <wp:positionH relativeFrom="page">
                  <wp:posOffset>1143000</wp:posOffset>
                </wp:positionH>
                <wp:positionV relativeFrom="paragraph">
                  <wp:posOffset>475615</wp:posOffset>
                </wp:positionV>
                <wp:extent cx="76200" cy="76200"/>
                <wp:effectExtent l="0" t="3175"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7" style="position:absolute;left:0;text-align:left;margin-left:90pt;margin-top:37.45pt;width:6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" o:allowincell="f" filled="f" stroked="f">
                <v:textbox inset="0,0,0,0">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color w:val="0C0C0C"/>
          <w:spacing w:val="-1"/>
          <w:w w:val="105"/>
        </w:rPr>
        <w:t xml:space="preserve">Decision </w:t>
      </w:r>
      <w:r w:rsidRPr="004A1BA7">
        <w:rPr>
          <w:rFonts w:asciiTheme="minorHAnsi" w:hAnsiTheme="minorHAnsi" w:cstheme="minorHAnsi"/>
          <w:color w:val="0C0C0C"/>
          <w:w w:val="105"/>
        </w:rPr>
        <w:t>tree</w:t>
      </w:r>
      <w:r w:rsidRPr="004A1BA7">
        <w:rPr>
          <w:rFonts w:asciiTheme="minorHAnsi" w:hAnsiTheme="minorHAnsi" w:cstheme="minorHAnsi"/>
          <w:color w:val="0C0C0C"/>
          <w:spacing w:val="-12"/>
          <w:w w:val="105"/>
        </w:rPr>
        <w:t xml:space="preserve"> </w:t>
      </w:r>
      <w:r w:rsidRPr="004A1BA7">
        <w:rPr>
          <w:rFonts w:asciiTheme="minorHAnsi" w:hAnsiTheme="minorHAnsi" w:cstheme="minorHAnsi"/>
          <w:color w:val="0C0C0C"/>
          <w:w w:val="105"/>
        </w:rPr>
        <w:t>induction</w:t>
      </w:r>
      <w:r w:rsidRPr="004A1BA7">
        <w:rPr>
          <w:rFonts w:asciiTheme="minorHAnsi" w:hAnsiTheme="minorHAnsi" w:cstheme="minorHAnsi"/>
          <w:color w:val="0C0C0C"/>
          <w:spacing w:val="2"/>
          <w:w w:val="105"/>
        </w:rPr>
        <w:t xml:space="preserve"> </w:t>
      </w:r>
      <w:r w:rsidRPr="004A1BA7">
        <w:rPr>
          <w:rFonts w:asciiTheme="minorHAnsi" w:hAnsiTheme="minorHAnsi" w:cstheme="minorHAnsi"/>
          <w:color w:val="0C0C0C"/>
          <w:w w:val="105"/>
        </w:rPr>
        <w:t>is</w:t>
      </w:r>
      <w:r w:rsidRPr="004A1BA7">
        <w:rPr>
          <w:rFonts w:asciiTheme="minorHAnsi" w:hAnsiTheme="minorHAnsi" w:cstheme="minorHAnsi"/>
          <w:color w:val="0C0C0C"/>
          <w:spacing w:val="-10"/>
          <w:w w:val="105"/>
        </w:rPr>
        <w:t xml:space="preserve"> </w:t>
      </w:r>
      <w:r w:rsidRPr="004A1BA7">
        <w:rPr>
          <w:rFonts w:asciiTheme="minorHAnsi" w:hAnsiTheme="minorHAnsi" w:cstheme="minorHAnsi"/>
          <w:color w:val="0C0C0C"/>
          <w:w w:val="105"/>
        </w:rPr>
        <w:t>the</w:t>
      </w:r>
      <w:r w:rsidRPr="004A1BA7">
        <w:rPr>
          <w:rFonts w:asciiTheme="minorHAnsi" w:hAnsiTheme="minorHAnsi" w:cstheme="minorHAnsi"/>
          <w:color w:val="0C0C0C"/>
          <w:spacing w:val="-11"/>
          <w:w w:val="105"/>
        </w:rPr>
        <w:t xml:space="preserve"> </w:t>
      </w:r>
      <w:r w:rsidRPr="004A1BA7">
        <w:rPr>
          <w:rFonts w:asciiTheme="minorHAnsi" w:hAnsiTheme="minorHAnsi" w:cstheme="minorHAnsi"/>
          <w:color w:val="0C0C0C"/>
          <w:w w:val="105"/>
        </w:rPr>
        <w:t>learning</w:t>
      </w:r>
      <w:r w:rsidRPr="004A1BA7">
        <w:rPr>
          <w:rFonts w:asciiTheme="minorHAnsi" w:hAnsiTheme="minorHAnsi" w:cstheme="minorHAnsi"/>
          <w:color w:val="0C0C0C"/>
          <w:spacing w:val="-7"/>
          <w:w w:val="105"/>
        </w:rPr>
        <w:t xml:space="preserve"> </w:t>
      </w:r>
      <w:r w:rsidRPr="004A1BA7">
        <w:rPr>
          <w:rFonts w:asciiTheme="minorHAnsi" w:hAnsiTheme="minorHAnsi" w:cstheme="minorHAnsi"/>
          <w:color w:val="0C0C0C"/>
          <w:w w:val="105"/>
        </w:rPr>
        <w:t>of</w:t>
      </w:r>
      <w:r w:rsidRPr="004A1BA7">
        <w:rPr>
          <w:rFonts w:asciiTheme="minorHAnsi" w:hAnsiTheme="minorHAnsi" w:cstheme="minorHAnsi"/>
          <w:color w:val="0C0C0C"/>
          <w:spacing w:val="-15"/>
          <w:w w:val="105"/>
        </w:rPr>
        <w:t xml:space="preserve"> </w:t>
      </w:r>
      <w:r w:rsidRPr="004A1BA7">
        <w:rPr>
          <w:rFonts w:asciiTheme="minorHAnsi" w:hAnsiTheme="minorHAnsi" w:cstheme="minorHAnsi"/>
          <w:color w:val="0C0C0C"/>
          <w:w w:val="105"/>
        </w:rPr>
        <w:t>decision</w:t>
      </w:r>
      <w:r w:rsidRPr="004A1BA7">
        <w:rPr>
          <w:rFonts w:asciiTheme="minorHAnsi" w:hAnsiTheme="minorHAnsi" w:cstheme="minorHAnsi"/>
          <w:color w:val="0C0C0C"/>
          <w:spacing w:val="-4"/>
          <w:w w:val="105"/>
        </w:rPr>
        <w:t xml:space="preserve"> </w:t>
      </w:r>
      <w:r w:rsidRPr="004A1BA7">
        <w:rPr>
          <w:rFonts w:asciiTheme="minorHAnsi" w:hAnsiTheme="minorHAnsi" w:cstheme="minorHAnsi"/>
          <w:color w:val="0C0C0C"/>
          <w:w w:val="105"/>
        </w:rPr>
        <w:t>trees</w:t>
      </w:r>
      <w:r w:rsidRPr="004A1BA7">
        <w:rPr>
          <w:rFonts w:asciiTheme="minorHAnsi" w:hAnsiTheme="minorHAnsi" w:cstheme="minorHAnsi"/>
          <w:color w:val="0C0C0C"/>
          <w:spacing w:val="-10"/>
          <w:w w:val="105"/>
        </w:rPr>
        <w:t xml:space="preserve"> </w:t>
      </w:r>
      <w:r w:rsidRPr="004A1BA7">
        <w:rPr>
          <w:rFonts w:asciiTheme="minorHAnsi" w:hAnsiTheme="minorHAnsi" w:cstheme="minorHAnsi"/>
          <w:color w:val="0C0C0C"/>
          <w:w w:val="105"/>
        </w:rPr>
        <w:t>from</w:t>
      </w:r>
      <w:r w:rsidRPr="004A1BA7">
        <w:rPr>
          <w:rFonts w:asciiTheme="minorHAnsi" w:hAnsiTheme="minorHAnsi" w:cstheme="minorHAnsi"/>
          <w:color w:val="0C0C0C"/>
          <w:spacing w:val="-8"/>
          <w:w w:val="105"/>
        </w:rPr>
        <w:t xml:space="preserve"> </w:t>
      </w:r>
      <w:r w:rsidRPr="004A1BA7">
        <w:rPr>
          <w:rFonts w:asciiTheme="minorHAnsi" w:hAnsiTheme="minorHAnsi" w:cstheme="minorHAnsi"/>
          <w:color w:val="0C0C0C"/>
          <w:w w:val="105"/>
        </w:rPr>
        <w:t>class-</w:t>
      </w:r>
      <w:proofErr w:type="spellStart"/>
      <w:r w:rsidRPr="004A1BA7">
        <w:rPr>
          <w:rFonts w:asciiTheme="minorHAnsi" w:hAnsiTheme="minorHAnsi" w:cstheme="minorHAnsi"/>
          <w:color w:val="0C0C0C"/>
          <w:w w:val="105"/>
        </w:rPr>
        <w:t>labeled</w:t>
      </w:r>
      <w:proofErr w:type="spellEnd"/>
      <w:r w:rsidRPr="004A1BA7">
        <w:rPr>
          <w:rFonts w:asciiTheme="minorHAnsi" w:hAnsiTheme="minorHAnsi" w:cstheme="minorHAnsi"/>
          <w:color w:val="0C0C0C"/>
          <w:spacing w:val="-5"/>
          <w:w w:val="105"/>
        </w:rPr>
        <w:t xml:space="preserve"> </w:t>
      </w:r>
      <w:r w:rsidRPr="004A1BA7">
        <w:rPr>
          <w:rFonts w:asciiTheme="minorHAnsi" w:hAnsiTheme="minorHAnsi" w:cstheme="minorHAnsi"/>
          <w:color w:val="0C0C0C"/>
          <w:w w:val="105"/>
        </w:rPr>
        <w:t>training</w:t>
      </w:r>
      <w:r w:rsidRPr="004A1BA7">
        <w:rPr>
          <w:rFonts w:asciiTheme="minorHAnsi" w:hAnsiTheme="minorHAnsi" w:cstheme="minorHAnsi"/>
          <w:color w:val="0C0C0C"/>
          <w:spacing w:val="-9"/>
          <w:w w:val="105"/>
        </w:rPr>
        <w:t xml:space="preserve"> </w:t>
      </w:r>
      <w:r w:rsidRPr="004A1BA7">
        <w:rPr>
          <w:rFonts w:asciiTheme="minorHAnsi" w:hAnsiTheme="minorHAnsi" w:cstheme="minorHAnsi"/>
          <w:color w:val="0C0C0C"/>
          <w:w w:val="105"/>
        </w:rPr>
        <w:t>tuples.</w:t>
      </w:r>
      <w:r w:rsidRPr="004A1BA7">
        <w:rPr>
          <w:rFonts w:asciiTheme="minorHAnsi" w:hAnsiTheme="minorHAnsi" w:cstheme="minorHAnsi"/>
          <w:color w:val="0C0C0C"/>
          <w:spacing w:val="-57"/>
          <w:w w:val="105"/>
        </w:rPr>
        <w:t xml:space="preserve"> </w:t>
      </w:r>
    </w:p>
    <w:p w:rsidR="00162BB8" w:rsidRPr="004A1BA7" w:rsidRDefault="00162BB8" w:rsidP="003D3762">
      <w:pPr>
        <w:pStyle w:val="BodyText"/>
        <w:kinsoku w:val="0"/>
        <w:overflowPunct w:val="0"/>
        <w:spacing w:before="59"/>
        <w:ind w:right="176"/>
        <w:jc w:val="both"/>
        <w:rPr>
          <w:rFonts w:asciiTheme="minorHAnsi" w:hAnsiTheme="minorHAnsi" w:cstheme="minorHAnsi"/>
          <w:color w:val="0C0C0C"/>
          <w:w w:val="105"/>
        </w:rPr>
      </w:pPr>
      <w:r w:rsidRPr="004A1BA7">
        <w:rPr>
          <w:rFonts w:asciiTheme="minorHAnsi" w:hAnsiTheme="minorHAnsi" w:cstheme="minorHAnsi"/>
          <w:color w:val="0C0C0C"/>
          <w:w w:val="105"/>
        </w:rPr>
        <w:t>A</w:t>
      </w:r>
      <w:r w:rsidRPr="004A1BA7">
        <w:rPr>
          <w:rFonts w:asciiTheme="minorHAnsi" w:hAnsiTheme="minorHAnsi" w:cstheme="minorHAnsi"/>
          <w:color w:val="0C0C0C"/>
          <w:spacing w:val="-2"/>
          <w:w w:val="105"/>
        </w:rPr>
        <w:t xml:space="preserve"> </w:t>
      </w:r>
      <w:r w:rsidRPr="004A1BA7">
        <w:rPr>
          <w:rFonts w:asciiTheme="minorHAnsi" w:hAnsiTheme="minorHAnsi" w:cstheme="minorHAnsi"/>
          <w:color w:val="0C0C0C"/>
          <w:w w:val="105"/>
        </w:rPr>
        <w:t>decision</w:t>
      </w:r>
      <w:r w:rsidRPr="004A1BA7">
        <w:rPr>
          <w:rFonts w:asciiTheme="minorHAnsi" w:hAnsiTheme="minorHAnsi" w:cstheme="minorHAnsi"/>
          <w:color w:val="0C0C0C"/>
          <w:spacing w:val="8"/>
          <w:w w:val="105"/>
        </w:rPr>
        <w:t xml:space="preserve"> </w:t>
      </w:r>
      <w:r w:rsidRPr="004A1BA7">
        <w:rPr>
          <w:rFonts w:asciiTheme="minorHAnsi" w:hAnsiTheme="minorHAnsi" w:cstheme="minorHAnsi"/>
          <w:color w:val="0C0C0C"/>
          <w:w w:val="105"/>
        </w:rPr>
        <w:t>tree</w:t>
      </w:r>
      <w:r w:rsidRPr="004A1BA7">
        <w:rPr>
          <w:rFonts w:asciiTheme="minorHAnsi" w:hAnsiTheme="minorHAnsi" w:cstheme="minorHAnsi"/>
          <w:color w:val="0C0C0C"/>
          <w:spacing w:val="4"/>
          <w:w w:val="105"/>
        </w:rPr>
        <w:t xml:space="preserve"> </w:t>
      </w:r>
      <w:r w:rsidRPr="004A1BA7">
        <w:rPr>
          <w:rFonts w:asciiTheme="minorHAnsi" w:hAnsiTheme="minorHAnsi" w:cstheme="minorHAnsi"/>
          <w:color w:val="0C0C0C"/>
          <w:w w:val="105"/>
        </w:rPr>
        <w:t>is</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a</w:t>
      </w:r>
      <w:r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w w:val="105"/>
        </w:rPr>
        <w:t>flowchart-like</w:t>
      </w:r>
      <w:r w:rsidRPr="004A1BA7">
        <w:rPr>
          <w:rFonts w:asciiTheme="minorHAnsi" w:hAnsiTheme="minorHAnsi" w:cstheme="minorHAnsi"/>
          <w:color w:val="0C0C0C"/>
          <w:spacing w:val="-6"/>
          <w:w w:val="105"/>
        </w:rPr>
        <w:t xml:space="preserve"> </w:t>
      </w:r>
      <w:r w:rsidRPr="004A1BA7">
        <w:rPr>
          <w:rFonts w:asciiTheme="minorHAnsi" w:hAnsiTheme="minorHAnsi" w:cstheme="minorHAnsi"/>
          <w:color w:val="0C0C0C"/>
          <w:w w:val="105"/>
        </w:rPr>
        <w:t>tree</w:t>
      </w:r>
      <w:r w:rsidRPr="004A1BA7">
        <w:rPr>
          <w:rFonts w:asciiTheme="minorHAnsi" w:hAnsiTheme="minorHAnsi" w:cstheme="minorHAnsi"/>
          <w:color w:val="0C0C0C"/>
          <w:spacing w:val="-2"/>
          <w:w w:val="105"/>
        </w:rPr>
        <w:t xml:space="preserve"> </w:t>
      </w:r>
      <w:r w:rsidRPr="004A1BA7">
        <w:rPr>
          <w:rFonts w:asciiTheme="minorHAnsi" w:hAnsiTheme="minorHAnsi" w:cstheme="minorHAnsi"/>
          <w:color w:val="0C0C0C"/>
          <w:w w:val="105"/>
        </w:rPr>
        <w:t>structure,</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where</w:t>
      </w:r>
    </w:p>
    <w:p w:rsidR="00162BB8" w:rsidRPr="004A1BA7" w:rsidRDefault="00162BB8" w:rsidP="003D3762">
      <w:pPr>
        <w:pStyle w:val="ListParagraph"/>
        <w:numPr>
          <w:ilvl w:val="1"/>
          <w:numId w:val="7"/>
        </w:numPr>
        <w:tabs>
          <w:tab w:val="left" w:pos="1007"/>
        </w:tabs>
        <w:kinsoku w:val="0"/>
        <w:overflowPunct w:val="0"/>
        <w:ind w:left="1006" w:hanging="401"/>
        <w:jc w:val="both"/>
        <w:rPr>
          <w:rFonts w:asciiTheme="minorHAnsi" w:hAnsiTheme="minorHAnsi" w:cstheme="minorHAnsi"/>
          <w:color w:val="0C0C0C"/>
          <w:w w:val="105"/>
          <w:sz w:val="23"/>
          <w:szCs w:val="23"/>
        </w:rPr>
      </w:pPr>
      <w:r w:rsidRPr="004A1BA7">
        <w:rPr>
          <w:rFonts w:asciiTheme="minorHAnsi" w:hAnsiTheme="minorHAnsi" w:cstheme="minorHAnsi"/>
          <w:color w:val="1C1C1C"/>
          <w:w w:val="105"/>
          <w:sz w:val="23"/>
          <w:szCs w:val="23"/>
        </w:rPr>
        <w:t>Each</w:t>
      </w:r>
      <w:r w:rsidRPr="004A1BA7">
        <w:rPr>
          <w:rFonts w:asciiTheme="minorHAnsi" w:hAnsiTheme="minorHAnsi" w:cstheme="minorHAnsi"/>
          <w:color w:val="1C1C1C"/>
          <w:spacing w:val="-3"/>
          <w:w w:val="105"/>
          <w:sz w:val="23"/>
          <w:szCs w:val="23"/>
        </w:rPr>
        <w:t xml:space="preserve"> </w:t>
      </w:r>
      <w:r w:rsidRPr="004A1BA7">
        <w:rPr>
          <w:rFonts w:asciiTheme="minorHAnsi" w:hAnsiTheme="minorHAnsi" w:cstheme="minorHAnsi"/>
          <w:color w:val="0C0C0C"/>
          <w:w w:val="105"/>
          <w:sz w:val="23"/>
          <w:szCs w:val="23"/>
        </w:rPr>
        <w:t>internal</w:t>
      </w:r>
      <w:r w:rsidRPr="004A1BA7">
        <w:rPr>
          <w:rFonts w:asciiTheme="minorHAnsi" w:hAnsiTheme="minorHAnsi" w:cstheme="minorHAnsi"/>
          <w:color w:val="0C0C0C"/>
          <w:spacing w:val="1"/>
          <w:w w:val="105"/>
          <w:sz w:val="23"/>
          <w:szCs w:val="23"/>
        </w:rPr>
        <w:t xml:space="preserve"> </w:t>
      </w:r>
      <w:r w:rsidRPr="004A1BA7">
        <w:rPr>
          <w:rFonts w:asciiTheme="minorHAnsi" w:hAnsiTheme="minorHAnsi" w:cstheme="minorHAnsi"/>
          <w:color w:val="0C0C0C"/>
          <w:w w:val="105"/>
          <w:sz w:val="23"/>
          <w:szCs w:val="23"/>
        </w:rPr>
        <w:t>node</w:t>
      </w:r>
      <w:r w:rsidR="00D57991" w:rsidRPr="004A1BA7">
        <w:rPr>
          <w:rFonts w:asciiTheme="minorHAnsi" w:hAnsiTheme="minorHAnsi" w:cstheme="minorHAnsi"/>
          <w:color w:val="0C0C0C"/>
          <w:w w:val="105"/>
          <w:sz w:val="23"/>
          <w:szCs w:val="23"/>
        </w:rPr>
        <w:t xml:space="preserve"> </w:t>
      </w:r>
      <w:r w:rsidRPr="004A1BA7">
        <w:rPr>
          <w:rFonts w:asciiTheme="minorHAnsi" w:hAnsiTheme="minorHAnsi" w:cstheme="minorHAnsi"/>
          <w:color w:val="0C0C0C"/>
          <w:w w:val="105"/>
          <w:sz w:val="23"/>
          <w:szCs w:val="23"/>
        </w:rPr>
        <w:t>denotes</w:t>
      </w:r>
      <w:r w:rsidRPr="004A1BA7">
        <w:rPr>
          <w:rFonts w:asciiTheme="minorHAnsi" w:hAnsiTheme="minorHAnsi" w:cstheme="minorHAnsi"/>
          <w:color w:val="0C0C0C"/>
          <w:spacing w:val="7"/>
          <w:w w:val="105"/>
          <w:sz w:val="23"/>
          <w:szCs w:val="23"/>
        </w:rPr>
        <w:t xml:space="preserve"> </w:t>
      </w:r>
      <w:r w:rsidRPr="004A1BA7">
        <w:rPr>
          <w:rFonts w:asciiTheme="minorHAnsi" w:hAnsiTheme="minorHAnsi" w:cstheme="minorHAnsi"/>
          <w:color w:val="0C0C0C"/>
          <w:w w:val="105"/>
          <w:sz w:val="23"/>
          <w:szCs w:val="23"/>
        </w:rPr>
        <w:t>a</w:t>
      </w:r>
      <w:r w:rsidRPr="004A1BA7">
        <w:rPr>
          <w:rFonts w:asciiTheme="minorHAnsi" w:hAnsiTheme="minorHAnsi" w:cstheme="minorHAnsi"/>
          <w:color w:val="0C0C0C"/>
          <w:spacing w:val="-5"/>
          <w:w w:val="105"/>
          <w:sz w:val="23"/>
          <w:szCs w:val="23"/>
        </w:rPr>
        <w:t xml:space="preserve"> </w:t>
      </w:r>
      <w:r w:rsidRPr="004A1BA7">
        <w:rPr>
          <w:rFonts w:asciiTheme="minorHAnsi" w:hAnsiTheme="minorHAnsi" w:cstheme="minorHAnsi"/>
          <w:color w:val="0C0C0C"/>
          <w:w w:val="105"/>
          <w:sz w:val="23"/>
          <w:szCs w:val="23"/>
        </w:rPr>
        <w:t>test</w:t>
      </w:r>
      <w:r w:rsidRPr="004A1BA7">
        <w:rPr>
          <w:rFonts w:asciiTheme="minorHAnsi" w:hAnsiTheme="minorHAnsi" w:cstheme="minorHAnsi"/>
          <w:color w:val="0C0C0C"/>
          <w:spacing w:val="-8"/>
          <w:w w:val="105"/>
          <w:sz w:val="23"/>
          <w:szCs w:val="23"/>
        </w:rPr>
        <w:t xml:space="preserve"> </w:t>
      </w:r>
      <w:r w:rsidRPr="004A1BA7">
        <w:rPr>
          <w:rFonts w:asciiTheme="minorHAnsi" w:hAnsiTheme="minorHAnsi" w:cstheme="minorHAnsi"/>
          <w:color w:val="0C0C0C"/>
          <w:w w:val="105"/>
          <w:sz w:val="23"/>
          <w:szCs w:val="23"/>
        </w:rPr>
        <w:t>on</w:t>
      </w:r>
      <w:r w:rsidRPr="004A1BA7">
        <w:rPr>
          <w:rFonts w:asciiTheme="minorHAnsi" w:hAnsiTheme="minorHAnsi" w:cstheme="minorHAnsi"/>
          <w:color w:val="0C0C0C"/>
          <w:spacing w:val="-12"/>
          <w:w w:val="105"/>
          <w:sz w:val="23"/>
          <w:szCs w:val="23"/>
        </w:rPr>
        <w:t xml:space="preserve"> </w:t>
      </w:r>
      <w:r w:rsidRPr="004A1BA7">
        <w:rPr>
          <w:rFonts w:asciiTheme="minorHAnsi" w:hAnsiTheme="minorHAnsi" w:cstheme="minorHAnsi"/>
          <w:color w:val="0C0C0C"/>
          <w:w w:val="105"/>
          <w:sz w:val="23"/>
          <w:szCs w:val="23"/>
        </w:rPr>
        <w:t>an</w:t>
      </w:r>
      <w:r w:rsidRPr="004A1BA7">
        <w:rPr>
          <w:rFonts w:asciiTheme="minorHAnsi" w:hAnsiTheme="minorHAnsi" w:cstheme="minorHAnsi"/>
          <w:color w:val="0C0C0C"/>
          <w:spacing w:val="-6"/>
          <w:w w:val="105"/>
          <w:sz w:val="23"/>
          <w:szCs w:val="23"/>
        </w:rPr>
        <w:t xml:space="preserve"> </w:t>
      </w:r>
      <w:r w:rsidRPr="004A1BA7">
        <w:rPr>
          <w:rFonts w:asciiTheme="minorHAnsi" w:hAnsiTheme="minorHAnsi" w:cstheme="minorHAnsi"/>
          <w:color w:val="0C0C0C"/>
          <w:w w:val="105"/>
          <w:sz w:val="23"/>
          <w:szCs w:val="23"/>
        </w:rPr>
        <w:t>attribute.</w:t>
      </w:r>
    </w:p>
    <w:p w:rsidR="00162BB8" w:rsidRPr="004A1BA7" w:rsidRDefault="00162BB8" w:rsidP="003D3762">
      <w:pPr>
        <w:pStyle w:val="ListParagraph"/>
        <w:numPr>
          <w:ilvl w:val="1"/>
          <w:numId w:val="7"/>
        </w:numPr>
        <w:tabs>
          <w:tab w:val="left" w:pos="1007"/>
        </w:tabs>
        <w:kinsoku w:val="0"/>
        <w:overflowPunct w:val="0"/>
        <w:ind w:left="1006" w:hanging="401"/>
        <w:jc w:val="both"/>
        <w:rPr>
          <w:rFonts w:asciiTheme="minorHAnsi" w:hAnsiTheme="minorHAnsi" w:cstheme="minorHAnsi"/>
          <w:color w:val="0C0C0C"/>
          <w:w w:val="105"/>
          <w:sz w:val="23"/>
          <w:szCs w:val="23"/>
        </w:rPr>
      </w:pPr>
      <w:r w:rsidRPr="004A1BA7">
        <w:rPr>
          <w:rFonts w:asciiTheme="minorHAnsi" w:hAnsiTheme="minorHAnsi" w:cstheme="minorHAnsi"/>
          <w:color w:val="0C0C0C"/>
          <w:w w:val="105"/>
          <w:sz w:val="23"/>
          <w:szCs w:val="23"/>
        </w:rPr>
        <w:t>Each</w:t>
      </w:r>
      <w:r w:rsidRPr="004A1BA7">
        <w:rPr>
          <w:rFonts w:asciiTheme="minorHAnsi" w:hAnsiTheme="minorHAnsi" w:cstheme="minorHAnsi"/>
          <w:color w:val="0C0C0C"/>
          <w:spacing w:val="-3"/>
          <w:w w:val="105"/>
          <w:sz w:val="23"/>
          <w:szCs w:val="23"/>
        </w:rPr>
        <w:t xml:space="preserve"> </w:t>
      </w:r>
      <w:r w:rsidRPr="004A1BA7">
        <w:rPr>
          <w:rFonts w:asciiTheme="minorHAnsi" w:hAnsiTheme="minorHAnsi" w:cstheme="minorHAnsi"/>
          <w:color w:val="0C0C0C"/>
          <w:w w:val="105"/>
          <w:sz w:val="23"/>
          <w:szCs w:val="23"/>
        </w:rPr>
        <w:t>branch</w:t>
      </w:r>
      <w:r w:rsidRPr="004A1BA7">
        <w:rPr>
          <w:rFonts w:asciiTheme="minorHAnsi" w:hAnsiTheme="minorHAnsi" w:cstheme="minorHAnsi"/>
          <w:color w:val="0C0C0C"/>
          <w:spacing w:val="1"/>
          <w:w w:val="105"/>
          <w:sz w:val="23"/>
          <w:szCs w:val="23"/>
        </w:rPr>
        <w:t xml:space="preserve"> </w:t>
      </w:r>
      <w:r w:rsidRPr="004A1BA7">
        <w:rPr>
          <w:rFonts w:asciiTheme="minorHAnsi" w:hAnsiTheme="minorHAnsi" w:cstheme="minorHAnsi"/>
          <w:color w:val="0C0C0C"/>
          <w:w w:val="105"/>
          <w:sz w:val="23"/>
          <w:szCs w:val="23"/>
        </w:rPr>
        <w:t>represents</w:t>
      </w:r>
      <w:r w:rsidRPr="004A1BA7">
        <w:rPr>
          <w:rFonts w:asciiTheme="minorHAnsi" w:hAnsiTheme="minorHAnsi" w:cstheme="minorHAnsi"/>
          <w:color w:val="0C0C0C"/>
          <w:spacing w:val="7"/>
          <w:w w:val="105"/>
          <w:sz w:val="23"/>
          <w:szCs w:val="23"/>
        </w:rPr>
        <w:t xml:space="preserve"> </w:t>
      </w:r>
      <w:r w:rsidRPr="004A1BA7">
        <w:rPr>
          <w:rFonts w:asciiTheme="minorHAnsi" w:hAnsiTheme="minorHAnsi" w:cstheme="minorHAnsi"/>
          <w:color w:val="0C0C0C"/>
          <w:w w:val="105"/>
          <w:sz w:val="23"/>
          <w:szCs w:val="23"/>
        </w:rPr>
        <w:t>an</w:t>
      </w:r>
      <w:r w:rsidRPr="004A1BA7">
        <w:rPr>
          <w:rFonts w:asciiTheme="minorHAnsi" w:hAnsiTheme="minorHAnsi" w:cstheme="minorHAnsi"/>
          <w:color w:val="0C0C0C"/>
          <w:spacing w:val="-4"/>
          <w:w w:val="105"/>
          <w:sz w:val="23"/>
          <w:szCs w:val="23"/>
        </w:rPr>
        <w:t xml:space="preserve"> </w:t>
      </w:r>
      <w:r w:rsidRPr="004A1BA7">
        <w:rPr>
          <w:rFonts w:asciiTheme="minorHAnsi" w:hAnsiTheme="minorHAnsi" w:cstheme="minorHAnsi"/>
          <w:color w:val="0C0C0C"/>
          <w:w w:val="105"/>
          <w:sz w:val="23"/>
          <w:szCs w:val="23"/>
        </w:rPr>
        <w:t>outcome</w:t>
      </w:r>
      <w:r w:rsidRPr="004A1BA7">
        <w:rPr>
          <w:rFonts w:asciiTheme="minorHAnsi" w:hAnsiTheme="minorHAnsi" w:cstheme="minorHAnsi"/>
          <w:color w:val="0C0C0C"/>
          <w:spacing w:val="-3"/>
          <w:w w:val="105"/>
          <w:sz w:val="23"/>
          <w:szCs w:val="23"/>
        </w:rPr>
        <w:t xml:space="preserve"> </w:t>
      </w:r>
      <w:r w:rsidRPr="004A1BA7">
        <w:rPr>
          <w:rFonts w:asciiTheme="minorHAnsi" w:hAnsiTheme="minorHAnsi" w:cstheme="minorHAnsi"/>
          <w:color w:val="0C0C0C"/>
          <w:w w:val="105"/>
          <w:sz w:val="23"/>
          <w:szCs w:val="23"/>
        </w:rPr>
        <w:t>of</w:t>
      </w:r>
      <w:r w:rsidRPr="004A1BA7">
        <w:rPr>
          <w:rFonts w:asciiTheme="minorHAnsi" w:hAnsiTheme="minorHAnsi" w:cstheme="minorHAnsi"/>
          <w:color w:val="0C0C0C"/>
          <w:spacing w:val="-7"/>
          <w:w w:val="105"/>
          <w:sz w:val="23"/>
          <w:szCs w:val="23"/>
        </w:rPr>
        <w:t xml:space="preserve"> </w:t>
      </w:r>
      <w:r w:rsidRPr="004A1BA7">
        <w:rPr>
          <w:rFonts w:asciiTheme="minorHAnsi" w:hAnsiTheme="minorHAnsi" w:cstheme="minorHAnsi"/>
          <w:color w:val="0C0C0C"/>
          <w:w w:val="105"/>
          <w:sz w:val="23"/>
          <w:szCs w:val="23"/>
        </w:rPr>
        <w:t>the</w:t>
      </w:r>
      <w:r w:rsidRPr="004A1BA7">
        <w:rPr>
          <w:rFonts w:asciiTheme="minorHAnsi" w:hAnsiTheme="minorHAnsi" w:cstheme="minorHAnsi"/>
          <w:color w:val="0C0C0C"/>
          <w:spacing w:val="-4"/>
          <w:w w:val="105"/>
          <w:sz w:val="23"/>
          <w:szCs w:val="23"/>
        </w:rPr>
        <w:t xml:space="preserve"> </w:t>
      </w:r>
      <w:r w:rsidRPr="004A1BA7">
        <w:rPr>
          <w:rFonts w:asciiTheme="minorHAnsi" w:hAnsiTheme="minorHAnsi" w:cstheme="minorHAnsi"/>
          <w:color w:val="0C0C0C"/>
          <w:w w:val="105"/>
          <w:sz w:val="23"/>
          <w:szCs w:val="23"/>
        </w:rPr>
        <w:t>test.</w:t>
      </w:r>
    </w:p>
    <w:p w:rsidR="00162BB8" w:rsidRPr="004A1BA7" w:rsidRDefault="00162BB8" w:rsidP="003D3762">
      <w:pPr>
        <w:pStyle w:val="ListParagraph"/>
        <w:numPr>
          <w:ilvl w:val="1"/>
          <w:numId w:val="7"/>
        </w:numPr>
        <w:tabs>
          <w:tab w:val="left" w:pos="1007"/>
        </w:tabs>
        <w:kinsoku w:val="0"/>
        <w:overflowPunct w:val="0"/>
        <w:ind w:left="1006" w:hanging="401"/>
        <w:jc w:val="both"/>
        <w:rPr>
          <w:rFonts w:asciiTheme="minorHAnsi" w:hAnsiTheme="minorHAnsi" w:cstheme="minorHAnsi"/>
          <w:color w:val="0C0C0C"/>
          <w:w w:val="105"/>
          <w:sz w:val="23"/>
          <w:szCs w:val="23"/>
        </w:rPr>
      </w:pPr>
      <w:r w:rsidRPr="004A1BA7">
        <w:rPr>
          <w:rFonts w:asciiTheme="minorHAnsi" w:hAnsiTheme="minorHAnsi" w:cstheme="minorHAnsi"/>
          <w:color w:val="0C0C0C"/>
          <w:w w:val="105"/>
          <w:sz w:val="23"/>
          <w:szCs w:val="23"/>
        </w:rPr>
        <w:t>Each leaf</w:t>
      </w:r>
      <w:r w:rsidRPr="004A1BA7">
        <w:rPr>
          <w:rFonts w:asciiTheme="minorHAnsi" w:hAnsiTheme="minorHAnsi" w:cstheme="minorHAnsi"/>
          <w:color w:val="0C0C0C"/>
          <w:spacing w:val="-5"/>
          <w:w w:val="105"/>
          <w:sz w:val="23"/>
          <w:szCs w:val="23"/>
        </w:rPr>
        <w:t xml:space="preserve"> </w:t>
      </w:r>
      <w:r w:rsidRPr="004A1BA7">
        <w:rPr>
          <w:rFonts w:asciiTheme="minorHAnsi" w:hAnsiTheme="minorHAnsi" w:cstheme="minorHAnsi"/>
          <w:color w:val="0C0C0C"/>
          <w:w w:val="105"/>
          <w:sz w:val="23"/>
          <w:szCs w:val="23"/>
        </w:rPr>
        <w:t>node</w:t>
      </w:r>
      <w:r w:rsidRPr="004A1BA7">
        <w:rPr>
          <w:rFonts w:asciiTheme="minorHAnsi" w:hAnsiTheme="minorHAnsi" w:cstheme="minorHAnsi"/>
          <w:color w:val="0C0C0C"/>
          <w:spacing w:val="-4"/>
          <w:w w:val="105"/>
          <w:sz w:val="23"/>
          <w:szCs w:val="23"/>
        </w:rPr>
        <w:t xml:space="preserve"> </w:t>
      </w:r>
      <w:r w:rsidRPr="004A1BA7">
        <w:rPr>
          <w:rFonts w:asciiTheme="minorHAnsi" w:hAnsiTheme="minorHAnsi" w:cstheme="minorHAnsi"/>
          <w:color w:val="0C0C0C"/>
          <w:w w:val="105"/>
          <w:sz w:val="23"/>
          <w:szCs w:val="23"/>
        </w:rPr>
        <w:t>holds a</w:t>
      </w:r>
      <w:r w:rsidRPr="004A1BA7">
        <w:rPr>
          <w:rFonts w:asciiTheme="minorHAnsi" w:hAnsiTheme="minorHAnsi" w:cstheme="minorHAnsi"/>
          <w:color w:val="0C0C0C"/>
          <w:spacing w:val="-4"/>
          <w:w w:val="105"/>
          <w:sz w:val="23"/>
          <w:szCs w:val="23"/>
        </w:rPr>
        <w:t xml:space="preserve"> </w:t>
      </w:r>
      <w:r w:rsidRPr="004A1BA7">
        <w:rPr>
          <w:rFonts w:asciiTheme="minorHAnsi" w:hAnsiTheme="minorHAnsi" w:cstheme="minorHAnsi"/>
          <w:color w:val="0C0C0C"/>
          <w:w w:val="105"/>
          <w:sz w:val="23"/>
          <w:szCs w:val="23"/>
        </w:rPr>
        <w:t>class</w:t>
      </w:r>
      <w:r w:rsidRPr="004A1BA7">
        <w:rPr>
          <w:rFonts w:asciiTheme="minorHAnsi" w:hAnsiTheme="minorHAnsi" w:cstheme="minorHAnsi"/>
          <w:color w:val="0C0C0C"/>
          <w:spacing w:val="-2"/>
          <w:w w:val="105"/>
          <w:sz w:val="23"/>
          <w:szCs w:val="23"/>
        </w:rPr>
        <w:t xml:space="preserve"> </w:t>
      </w:r>
      <w:r w:rsidRPr="004A1BA7">
        <w:rPr>
          <w:rFonts w:asciiTheme="minorHAnsi" w:hAnsiTheme="minorHAnsi" w:cstheme="minorHAnsi"/>
          <w:color w:val="0C0C0C"/>
          <w:w w:val="105"/>
          <w:sz w:val="23"/>
          <w:szCs w:val="23"/>
        </w:rPr>
        <w:t>label.</w:t>
      </w:r>
    </w:p>
    <w:p w:rsidR="00162BB8" w:rsidRPr="004A1BA7" w:rsidRDefault="00162BB8" w:rsidP="003D3762">
      <w:pPr>
        <w:pStyle w:val="ListParagraph"/>
        <w:numPr>
          <w:ilvl w:val="1"/>
          <w:numId w:val="7"/>
        </w:numPr>
        <w:tabs>
          <w:tab w:val="left" w:pos="1004"/>
        </w:tabs>
        <w:kinsoku w:val="0"/>
        <w:overflowPunct w:val="0"/>
        <w:ind w:left="1003" w:hanging="398"/>
        <w:jc w:val="both"/>
        <w:rPr>
          <w:rFonts w:asciiTheme="minorHAnsi" w:hAnsiTheme="minorHAnsi" w:cstheme="minorHAnsi"/>
          <w:color w:val="0C0C0C"/>
          <w:w w:val="105"/>
          <w:sz w:val="23"/>
          <w:szCs w:val="23"/>
        </w:rPr>
      </w:pPr>
      <w:r w:rsidRPr="004A1BA7">
        <w:rPr>
          <w:rFonts w:asciiTheme="minorHAnsi" w:hAnsiTheme="minorHAnsi" w:cstheme="minorHAnsi"/>
          <w:color w:val="0C0C0C"/>
          <w:w w:val="105"/>
          <w:sz w:val="23"/>
          <w:szCs w:val="23"/>
        </w:rPr>
        <w:t>The</w:t>
      </w:r>
      <w:r w:rsidRPr="004A1BA7">
        <w:rPr>
          <w:rFonts w:asciiTheme="minorHAnsi" w:hAnsiTheme="minorHAnsi" w:cstheme="minorHAnsi"/>
          <w:color w:val="0C0C0C"/>
          <w:spacing w:val="-2"/>
          <w:w w:val="105"/>
          <w:sz w:val="23"/>
          <w:szCs w:val="23"/>
        </w:rPr>
        <w:t xml:space="preserve"> </w:t>
      </w:r>
      <w:r w:rsidRPr="004A1BA7">
        <w:rPr>
          <w:rFonts w:asciiTheme="minorHAnsi" w:hAnsiTheme="minorHAnsi" w:cstheme="minorHAnsi"/>
          <w:color w:val="0C0C0C"/>
          <w:w w:val="105"/>
          <w:sz w:val="23"/>
          <w:szCs w:val="23"/>
        </w:rPr>
        <w:t>topmost</w:t>
      </w:r>
      <w:r w:rsidRPr="004A1BA7">
        <w:rPr>
          <w:rFonts w:asciiTheme="minorHAnsi" w:hAnsiTheme="minorHAnsi" w:cstheme="minorHAnsi"/>
          <w:color w:val="0C0C0C"/>
          <w:spacing w:val="7"/>
          <w:w w:val="105"/>
          <w:sz w:val="23"/>
          <w:szCs w:val="23"/>
        </w:rPr>
        <w:t xml:space="preserve"> </w:t>
      </w:r>
      <w:r w:rsidRPr="004A1BA7">
        <w:rPr>
          <w:rFonts w:asciiTheme="minorHAnsi" w:hAnsiTheme="minorHAnsi" w:cstheme="minorHAnsi"/>
          <w:color w:val="0C0C0C"/>
          <w:w w:val="105"/>
          <w:sz w:val="23"/>
          <w:szCs w:val="23"/>
        </w:rPr>
        <w:t>node</w:t>
      </w:r>
      <w:r w:rsidRPr="004A1BA7">
        <w:rPr>
          <w:rFonts w:asciiTheme="minorHAnsi" w:hAnsiTheme="minorHAnsi" w:cstheme="minorHAnsi"/>
          <w:color w:val="0C0C0C"/>
          <w:spacing w:val="1"/>
          <w:w w:val="105"/>
          <w:sz w:val="23"/>
          <w:szCs w:val="23"/>
        </w:rPr>
        <w:t xml:space="preserve"> </w:t>
      </w:r>
      <w:r w:rsidRPr="004A1BA7">
        <w:rPr>
          <w:rFonts w:asciiTheme="minorHAnsi" w:hAnsiTheme="minorHAnsi" w:cstheme="minorHAnsi"/>
          <w:color w:val="0C0C0C"/>
          <w:w w:val="105"/>
          <w:sz w:val="23"/>
          <w:szCs w:val="23"/>
        </w:rPr>
        <w:t>in</w:t>
      </w:r>
      <w:r w:rsidRPr="004A1BA7">
        <w:rPr>
          <w:rFonts w:asciiTheme="minorHAnsi" w:hAnsiTheme="minorHAnsi" w:cstheme="minorHAnsi"/>
          <w:color w:val="0C0C0C"/>
          <w:spacing w:val="-5"/>
          <w:w w:val="105"/>
          <w:sz w:val="23"/>
          <w:szCs w:val="23"/>
        </w:rPr>
        <w:t xml:space="preserve"> </w:t>
      </w:r>
      <w:r w:rsidRPr="004A1BA7">
        <w:rPr>
          <w:rFonts w:asciiTheme="minorHAnsi" w:hAnsiTheme="minorHAnsi" w:cstheme="minorHAnsi"/>
          <w:color w:val="0C0C0C"/>
          <w:w w:val="105"/>
          <w:sz w:val="23"/>
          <w:szCs w:val="23"/>
        </w:rPr>
        <w:t>a</w:t>
      </w:r>
      <w:r w:rsidRPr="004A1BA7">
        <w:rPr>
          <w:rFonts w:asciiTheme="minorHAnsi" w:hAnsiTheme="minorHAnsi" w:cstheme="minorHAnsi"/>
          <w:color w:val="0C0C0C"/>
          <w:spacing w:val="-2"/>
          <w:w w:val="105"/>
          <w:sz w:val="23"/>
          <w:szCs w:val="23"/>
        </w:rPr>
        <w:t xml:space="preserve"> </w:t>
      </w:r>
      <w:r w:rsidRPr="004A1BA7">
        <w:rPr>
          <w:rFonts w:asciiTheme="minorHAnsi" w:hAnsiTheme="minorHAnsi" w:cstheme="minorHAnsi"/>
          <w:color w:val="0C0C0C"/>
          <w:w w:val="105"/>
          <w:sz w:val="23"/>
          <w:szCs w:val="23"/>
        </w:rPr>
        <w:t>tree</w:t>
      </w:r>
      <w:r w:rsidRPr="004A1BA7">
        <w:rPr>
          <w:rFonts w:asciiTheme="minorHAnsi" w:hAnsiTheme="minorHAnsi" w:cstheme="minorHAnsi"/>
          <w:color w:val="0C0C0C"/>
          <w:spacing w:val="-6"/>
          <w:w w:val="105"/>
          <w:sz w:val="23"/>
          <w:szCs w:val="23"/>
        </w:rPr>
        <w:t xml:space="preserve"> </w:t>
      </w:r>
      <w:r w:rsidRPr="004A1BA7">
        <w:rPr>
          <w:rFonts w:asciiTheme="minorHAnsi" w:hAnsiTheme="minorHAnsi" w:cstheme="minorHAnsi"/>
          <w:color w:val="0C0C0C"/>
          <w:w w:val="105"/>
          <w:sz w:val="23"/>
          <w:szCs w:val="23"/>
        </w:rPr>
        <w:t>is</w:t>
      </w:r>
      <w:r w:rsidRPr="004A1BA7">
        <w:rPr>
          <w:rFonts w:asciiTheme="minorHAnsi" w:hAnsiTheme="minorHAnsi" w:cstheme="minorHAnsi"/>
          <w:color w:val="0C0C0C"/>
          <w:spacing w:val="-3"/>
          <w:w w:val="105"/>
          <w:sz w:val="23"/>
          <w:szCs w:val="23"/>
        </w:rPr>
        <w:t xml:space="preserve"> </w:t>
      </w:r>
      <w:r w:rsidRPr="004A1BA7">
        <w:rPr>
          <w:rFonts w:asciiTheme="minorHAnsi" w:hAnsiTheme="minorHAnsi" w:cstheme="minorHAnsi"/>
          <w:color w:val="0C0C0C"/>
          <w:w w:val="105"/>
          <w:sz w:val="23"/>
          <w:szCs w:val="23"/>
        </w:rPr>
        <w:t>the</w:t>
      </w:r>
      <w:r w:rsidRPr="004A1BA7">
        <w:rPr>
          <w:rFonts w:asciiTheme="minorHAnsi" w:hAnsiTheme="minorHAnsi" w:cstheme="minorHAnsi"/>
          <w:color w:val="0C0C0C"/>
          <w:spacing w:val="-6"/>
          <w:w w:val="105"/>
          <w:sz w:val="23"/>
          <w:szCs w:val="23"/>
        </w:rPr>
        <w:t xml:space="preserve"> </w:t>
      </w:r>
      <w:r w:rsidRPr="004A1BA7">
        <w:rPr>
          <w:rFonts w:asciiTheme="minorHAnsi" w:hAnsiTheme="minorHAnsi" w:cstheme="minorHAnsi"/>
          <w:color w:val="0C0C0C"/>
          <w:w w:val="105"/>
          <w:sz w:val="23"/>
          <w:szCs w:val="23"/>
        </w:rPr>
        <w:t>root</w:t>
      </w:r>
      <w:r w:rsidRPr="004A1BA7">
        <w:rPr>
          <w:rFonts w:asciiTheme="minorHAnsi" w:hAnsiTheme="minorHAnsi" w:cstheme="minorHAnsi"/>
          <w:color w:val="0C0C0C"/>
          <w:spacing w:val="-6"/>
          <w:w w:val="105"/>
          <w:sz w:val="23"/>
          <w:szCs w:val="23"/>
        </w:rPr>
        <w:t xml:space="preserve"> </w:t>
      </w:r>
      <w:r w:rsidRPr="004A1BA7">
        <w:rPr>
          <w:rFonts w:asciiTheme="minorHAnsi" w:hAnsiTheme="minorHAnsi" w:cstheme="minorHAnsi"/>
          <w:color w:val="0C0C0C"/>
          <w:w w:val="105"/>
          <w:sz w:val="23"/>
          <w:szCs w:val="23"/>
        </w:rPr>
        <w:t>node.</w:t>
      </w:r>
    </w:p>
    <w:p w:rsidR="00162BB8" w:rsidRDefault="00162BB8" w:rsidP="003D3762">
      <w:pPr>
        <w:pStyle w:val="BodyText"/>
        <w:kinsoku w:val="0"/>
        <w:overflowPunct w:val="0"/>
        <w:jc w:val="both"/>
        <w:rPr>
          <w:sz w:val="20"/>
          <w:szCs w:val="20"/>
        </w:rPr>
      </w:pPr>
    </w:p>
    <w:p w:rsidR="00162BB8" w:rsidRDefault="00162BB8" w:rsidP="003D3762">
      <w:pPr>
        <w:pStyle w:val="BodyText"/>
        <w:kinsoku w:val="0"/>
        <w:overflowPunct w:val="0"/>
        <w:spacing w:before="10"/>
        <w:jc w:val="both"/>
        <w:rPr>
          <w:sz w:val="15"/>
          <w:szCs w:val="15"/>
        </w:rPr>
      </w:pPr>
      <w:r>
        <w:rPr>
          <w:noProof/>
        </w:rPr>
        <mc:AlternateContent>
          <mc:Choice Requires="wps">
            <w:drawing>
              <wp:anchor distT="0" distB="0" distL="0" distR="0" simplePos="0" relativeHeight="251659264" behindDoc="0" locked="0" layoutInCell="0" allowOverlap="1" wp14:anchorId="65EA47C4" wp14:editId="67D02383">
                <wp:simplePos x="0" y="0"/>
                <wp:positionH relativeFrom="page">
                  <wp:posOffset>2421890</wp:posOffset>
                </wp:positionH>
                <wp:positionV relativeFrom="paragraph">
                  <wp:posOffset>140970</wp:posOffset>
                </wp:positionV>
                <wp:extent cx="3060700" cy="1701800"/>
                <wp:effectExtent l="2540" t="0" r="3810" b="381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D57991">
                            <w:pPr>
                              <w:widowControl/>
                              <w:autoSpaceDE/>
                              <w:autoSpaceDN/>
                              <w:adjustRightInd/>
                              <w:spacing w:line="2680" w:lineRule="atLeast"/>
                              <w:jc w:val="both"/>
                              <w:rPr>
                                <w:sz w:val="24"/>
                                <w:szCs w:val="24"/>
                              </w:rPr>
                            </w:pPr>
                            <w:r>
                              <w:rPr>
                                <w:noProof/>
                                <w:sz w:val="24"/>
                                <w:szCs w:val="24"/>
                              </w:rPr>
                              <w:drawing>
                                <wp:inline distT="0" distB="0" distL="0" distR="0" wp14:anchorId="041D9EA1" wp14:editId="7F5B3DDB">
                                  <wp:extent cx="3057525" cy="17043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704340"/>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left:0;text-align:left;margin-left:190.7pt;margin-top:11.1pt;width:241pt;height:13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" o:allowincell="f" filled="f" stroked="f">
                <v:textbox inset="0,0,0,0">
                  <w:txbxContent>
                    <w:p w:rsidR="00162BB8" w:rsidRDefault="00162BB8" w:rsidP="00D57991">
                      <w:pPr>
                        <w:widowControl/>
                        <w:autoSpaceDE/>
                        <w:autoSpaceDN/>
                        <w:adjustRightInd/>
                        <w:spacing w:line="2680" w:lineRule="atLeast"/>
                        <w:jc w:val="both"/>
                        <w:rPr>
                          <w:sz w:val="24"/>
                          <w:szCs w:val="24"/>
                        </w:rPr>
                      </w:pPr>
                      <w:r>
                        <w:rPr>
                          <w:noProof/>
                          <w:sz w:val="24"/>
                          <w:szCs w:val="24"/>
                        </w:rPr>
                        <w:drawing>
                          <wp:inline distT="0" distB="0" distL="0" distR="0" wp14:anchorId="041D9EA1" wp14:editId="7F5B3DDB">
                            <wp:extent cx="3057525" cy="17043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704340"/>
                                    </a:xfrm>
                                    <a:prstGeom prst="rect">
                                      <a:avLst/>
                                    </a:prstGeom>
                                    <a:noFill/>
                                    <a:ln>
                                      <a:noFill/>
                                    </a:ln>
                                  </pic:spPr>
                                </pic:pic>
                              </a:graphicData>
                            </a:graphic>
                          </wp:inline>
                        </w:drawing>
                      </w:r>
                    </w:p>
                    <w:p w:rsidR="00162BB8" w:rsidRDefault="00162BB8" w:rsidP="00162BB8">
                      <w:pPr>
                        <w:rPr>
                          <w:sz w:val="24"/>
                          <w:szCs w:val="24"/>
                        </w:rPr>
                      </w:pPr>
                    </w:p>
                  </w:txbxContent>
                </v:textbox>
                <w10:wrap type="topAndBottom" anchorx="page"/>
              </v:rect>
            </w:pict>
          </mc:Fallback>
        </mc:AlternateContent>
      </w:r>
    </w:p>
    <w:p w:rsidR="00162BB8" w:rsidRPr="004A1BA7" w:rsidRDefault="00162BB8" w:rsidP="004A1BA7">
      <w:pPr>
        <w:pStyle w:val="BodyText"/>
        <w:kinsoku w:val="0"/>
        <w:overflowPunct w:val="0"/>
        <w:spacing w:before="7"/>
        <w:jc w:val="both"/>
        <w:rPr>
          <w:rFonts w:asciiTheme="minorHAnsi" w:hAnsiTheme="minorHAnsi" w:cstheme="minorHAnsi"/>
          <w:sz w:val="59"/>
          <w:szCs w:val="59"/>
        </w:rPr>
      </w:pPr>
    </w:p>
    <w:p w:rsidR="00162BB8" w:rsidRPr="004A1BA7" w:rsidRDefault="00162BB8" w:rsidP="004A1BA7">
      <w:pPr>
        <w:pStyle w:val="BodyText"/>
        <w:kinsoku w:val="0"/>
        <w:overflowPunct w:val="0"/>
        <w:jc w:val="both"/>
        <w:rPr>
          <w:rFonts w:asciiTheme="minorHAnsi" w:hAnsiTheme="minorHAnsi" w:cstheme="minorHAnsi"/>
          <w:color w:val="0C0C0C"/>
          <w:w w:val="105"/>
        </w:rPr>
      </w:pPr>
      <w:r w:rsidRPr="004A1BA7">
        <w:rPr>
          <w:rFonts w:asciiTheme="minorHAnsi" w:hAnsiTheme="minorHAnsi" w:cstheme="minorHAnsi"/>
          <w:noProof/>
        </w:rPr>
        <mc:AlternateContent>
          <mc:Choice Requires="wps">
            <w:drawing>
              <wp:anchor distT="0" distB="0" distL="114300" distR="114300" simplePos="0" relativeHeight="251662336" behindDoc="0" locked="0" layoutInCell="0" allowOverlap="1" wp14:anchorId="79701EFE" wp14:editId="5D61FCFE">
                <wp:simplePos x="0" y="0"/>
                <wp:positionH relativeFrom="page">
                  <wp:posOffset>1143000</wp:posOffset>
                </wp:positionH>
                <wp:positionV relativeFrom="paragraph">
                  <wp:posOffset>67945</wp:posOffset>
                </wp:positionV>
                <wp:extent cx="76200" cy="76200"/>
                <wp:effectExtent l="0" t="381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90pt;margin-top:5.35pt;width:6pt;height: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" o:allowincell="f" filled="f" stroked="f">
                <v:textbox inset="0,0,0,0">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color w:val="0C0C0C"/>
          <w:w w:val="105"/>
        </w:rPr>
        <w:t>The</w:t>
      </w:r>
      <w:r w:rsidRPr="004A1BA7">
        <w:rPr>
          <w:rFonts w:asciiTheme="minorHAnsi" w:hAnsiTheme="minorHAnsi" w:cstheme="minorHAnsi"/>
          <w:color w:val="0C0C0C"/>
          <w:spacing w:val="15"/>
          <w:w w:val="105"/>
        </w:rPr>
        <w:t xml:space="preserve"> </w:t>
      </w:r>
      <w:r w:rsidRPr="004A1BA7">
        <w:rPr>
          <w:rFonts w:asciiTheme="minorHAnsi" w:hAnsiTheme="minorHAnsi" w:cstheme="minorHAnsi"/>
          <w:color w:val="0C0C0C"/>
          <w:w w:val="105"/>
        </w:rPr>
        <w:t>construction</w:t>
      </w:r>
      <w:r w:rsidRPr="004A1BA7">
        <w:rPr>
          <w:rFonts w:asciiTheme="minorHAnsi" w:hAnsiTheme="minorHAnsi" w:cstheme="minorHAnsi"/>
          <w:color w:val="0C0C0C"/>
          <w:spacing w:val="33"/>
          <w:w w:val="105"/>
        </w:rPr>
        <w:t xml:space="preserve"> </w:t>
      </w:r>
      <w:r w:rsidRPr="004A1BA7">
        <w:rPr>
          <w:rFonts w:asciiTheme="minorHAnsi" w:hAnsiTheme="minorHAnsi" w:cstheme="minorHAnsi"/>
          <w:color w:val="0C0C0C"/>
          <w:w w:val="105"/>
        </w:rPr>
        <w:t>of</w:t>
      </w:r>
      <w:r w:rsidRPr="004A1BA7">
        <w:rPr>
          <w:rFonts w:asciiTheme="minorHAnsi" w:hAnsiTheme="minorHAnsi" w:cstheme="minorHAnsi"/>
          <w:color w:val="0C0C0C"/>
          <w:spacing w:val="18"/>
          <w:w w:val="105"/>
        </w:rPr>
        <w:t xml:space="preserve"> </w:t>
      </w:r>
      <w:r w:rsidRPr="004A1BA7">
        <w:rPr>
          <w:rFonts w:asciiTheme="minorHAnsi" w:hAnsiTheme="minorHAnsi" w:cstheme="minorHAnsi"/>
          <w:color w:val="0C0C0C"/>
          <w:w w:val="105"/>
        </w:rPr>
        <w:t>decision</w:t>
      </w:r>
      <w:r w:rsidRPr="004A1BA7">
        <w:rPr>
          <w:rFonts w:asciiTheme="minorHAnsi" w:hAnsiTheme="minorHAnsi" w:cstheme="minorHAnsi"/>
          <w:color w:val="0C0C0C"/>
          <w:spacing w:val="28"/>
          <w:w w:val="105"/>
        </w:rPr>
        <w:t xml:space="preserve"> </w:t>
      </w:r>
      <w:r w:rsidRPr="004A1BA7">
        <w:rPr>
          <w:rFonts w:asciiTheme="minorHAnsi" w:hAnsiTheme="minorHAnsi" w:cstheme="minorHAnsi"/>
          <w:color w:val="0C0C0C"/>
          <w:w w:val="105"/>
        </w:rPr>
        <w:t>tree</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classifiers</w:t>
      </w:r>
      <w:r w:rsidRPr="004A1BA7">
        <w:rPr>
          <w:rFonts w:asciiTheme="minorHAnsi" w:hAnsiTheme="minorHAnsi" w:cstheme="minorHAnsi"/>
          <w:color w:val="0C0C0C"/>
          <w:spacing w:val="9"/>
          <w:w w:val="105"/>
        </w:rPr>
        <w:t xml:space="preserve"> </w:t>
      </w:r>
      <w:r w:rsidRPr="004A1BA7">
        <w:rPr>
          <w:rFonts w:asciiTheme="minorHAnsi" w:hAnsiTheme="minorHAnsi" w:cstheme="minorHAnsi"/>
          <w:color w:val="0C0C0C"/>
          <w:w w:val="105"/>
        </w:rPr>
        <w:t>does</w:t>
      </w:r>
      <w:r w:rsidRPr="004A1BA7">
        <w:rPr>
          <w:rFonts w:asciiTheme="minorHAnsi" w:hAnsiTheme="minorHAnsi" w:cstheme="minorHAnsi"/>
          <w:color w:val="0C0C0C"/>
          <w:spacing w:val="21"/>
          <w:w w:val="105"/>
        </w:rPr>
        <w:t xml:space="preserve"> </w:t>
      </w:r>
      <w:r w:rsidRPr="004A1BA7">
        <w:rPr>
          <w:rFonts w:asciiTheme="minorHAnsi" w:hAnsiTheme="minorHAnsi" w:cstheme="minorHAnsi"/>
          <w:color w:val="0C0C0C"/>
          <w:w w:val="105"/>
        </w:rPr>
        <w:t>not</w:t>
      </w:r>
      <w:r w:rsidRPr="004A1BA7">
        <w:rPr>
          <w:rFonts w:asciiTheme="minorHAnsi" w:hAnsiTheme="minorHAnsi" w:cstheme="minorHAnsi"/>
          <w:color w:val="0C0C0C"/>
          <w:spacing w:val="17"/>
          <w:w w:val="105"/>
        </w:rPr>
        <w:t xml:space="preserve"> </w:t>
      </w:r>
      <w:r w:rsidRPr="004A1BA7">
        <w:rPr>
          <w:rFonts w:asciiTheme="minorHAnsi" w:hAnsiTheme="minorHAnsi" w:cstheme="minorHAnsi"/>
          <w:color w:val="0C0C0C"/>
          <w:w w:val="105"/>
        </w:rPr>
        <w:t>require</w:t>
      </w:r>
      <w:r w:rsidRPr="004A1BA7">
        <w:rPr>
          <w:rFonts w:asciiTheme="minorHAnsi" w:hAnsiTheme="minorHAnsi" w:cstheme="minorHAnsi"/>
          <w:color w:val="0C0C0C"/>
          <w:spacing w:val="25"/>
          <w:w w:val="105"/>
        </w:rPr>
        <w:t xml:space="preserve"> </w:t>
      </w:r>
      <w:r w:rsidRPr="004A1BA7">
        <w:rPr>
          <w:rFonts w:asciiTheme="minorHAnsi" w:hAnsiTheme="minorHAnsi" w:cstheme="minorHAnsi"/>
          <w:color w:val="0C0C0C"/>
          <w:w w:val="105"/>
        </w:rPr>
        <w:t>any</w:t>
      </w:r>
      <w:r w:rsidRPr="004A1BA7">
        <w:rPr>
          <w:rFonts w:asciiTheme="minorHAnsi" w:hAnsiTheme="minorHAnsi" w:cstheme="minorHAnsi"/>
          <w:color w:val="0C0C0C"/>
          <w:spacing w:val="11"/>
          <w:w w:val="105"/>
        </w:rPr>
        <w:t xml:space="preserve"> </w:t>
      </w:r>
      <w:r w:rsidRPr="004A1BA7">
        <w:rPr>
          <w:rFonts w:asciiTheme="minorHAnsi" w:hAnsiTheme="minorHAnsi" w:cstheme="minorHAnsi"/>
          <w:color w:val="0C0C0C"/>
          <w:w w:val="105"/>
        </w:rPr>
        <w:t>domain</w:t>
      </w:r>
      <w:r w:rsidRPr="004A1BA7">
        <w:rPr>
          <w:rFonts w:asciiTheme="minorHAnsi" w:hAnsiTheme="minorHAnsi" w:cstheme="minorHAnsi"/>
          <w:color w:val="0C0C0C"/>
          <w:spacing w:val="25"/>
          <w:w w:val="105"/>
        </w:rPr>
        <w:t xml:space="preserve"> </w:t>
      </w:r>
      <w:r w:rsidRPr="004A1BA7">
        <w:rPr>
          <w:rFonts w:asciiTheme="minorHAnsi" w:hAnsiTheme="minorHAnsi" w:cstheme="minorHAnsi"/>
          <w:color w:val="0C0C0C"/>
          <w:w w:val="105"/>
        </w:rPr>
        <w:t>knowledge</w:t>
      </w:r>
      <w:r w:rsidRPr="004A1BA7">
        <w:rPr>
          <w:rFonts w:asciiTheme="minorHAnsi" w:hAnsiTheme="minorHAnsi" w:cstheme="minorHAnsi"/>
          <w:color w:val="0C0C0C"/>
          <w:spacing w:val="27"/>
          <w:w w:val="105"/>
        </w:rPr>
        <w:t xml:space="preserve"> </w:t>
      </w:r>
      <w:r w:rsidRPr="004A1BA7">
        <w:rPr>
          <w:rFonts w:asciiTheme="minorHAnsi" w:hAnsiTheme="minorHAnsi" w:cstheme="minorHAnsi"/>
          <w:color w:val="0C0C0C"/>
          <w:w w:val="105"/>
        </w:rPr>
        <w:t>or</w:t>
      </w:r>
      <w:r w:rsidRPr="004A1BA7">
        <w:rPr>
          <w:rFonts w:asciiTheme="minorHAnsi" w:hAnsiTheme="minorHAnsi" w:cstheme="minorHAnsi"/>
          <w:color w:val="0C0C0C"/>
          <w:spacing w:val="-58"/>
          <w:w w:val="105"/>
        </w:rPr>
        <w:t xml:space="preserve"> </w:t>
      </w:r>
      <w:r w:rsidRPr="004A1BA7">
        <w:rPr>
          <w:rFonts w:asciiTheme="minorHAnsi" w:hAnsiTheme="minorHAnsi" w:cstheme="minorHAnsi"/>
          <w:color w:val="0C0C0C"/>
          <w:w w:val="105"/>
        </w:rPr>
        <w:t>parameter</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setting,</w:t>
      </w:r>
      <w:r w:rsidRPr="004A1BA7">
        <w:rPr>
          <w:rFonts w:asciiTheme="minorHAnsi" w:hAnsiTheme="minorHAnsi" w:cstheme="minorHAnsi"/>
          <w:color w:val="0C0C0C"/>
          <w:spacing w:val="2"/>
          <w:w w:val="105"/>
        </w:rPr>
        <w:t xml:space="preserve"> </w:t>
      </w:r>
      <w:r w:rsidRPr="004A1BA7">
        <w:rPr>
          <w:rFonts w:asciiTheme="minorHAnsi" w:hAnsiTheme="minorHAnsi" w:cstheme="minorHAnsi"/>
          <w:color w:val="0C0C0C"/>
          <w:w w:val="105"/>
        </w:rPr>
        <w:t>and</w:t>
      </w:r>
      <w:r w:rsidRPr="004A1BA7">
        <w:rPr>
          <w:rFonts w:asciiTheme="minorHAnsi" w:hAnsiTheme="minorHAnsi" w:cstheme="minorHAnsi"/>
          <w:color w:val="0C0C0C"/>
          <w:spacing w:val="-2"/>
          <w:w w:val="105"/>
        </w:rPr>
        <w:t xml:space="preserve"> </w:t>
      </w:r>
      <w:r w:rsidRPr="004A1BA7">
        <w:rPr>
          <w:rFonts w:asciiTheme="minorHAnsi" w:hAnsiTheme="minorHAnsi" w:cstheme="minorHAnsi"/>
          <w:color w:val="0C0C0C"/>
          <w:w w:val="105"/>
        </w:rPr>
        <w:t>therefore</w:t>
      </w:r>
      <w:r w:rsidRPr="004A1BA7">
        <w:rPr>
          <w:rFonts w:asciiTheme="minorHAnsi" w:hAnsiTheme="minorHAnsi" w:cstheme="minorHAnsi"/>
          <w:color w:val="0C0C0C"/>
          <w:spacing w:val="5"/>
          <w:w w:val="105"/>
        </w:rPr>
        <w:t xml:space="preserve"> </w:t>
      </w:r>
      <w:proofErr w:type="gramStart"/>
      <w:r w:rsidR="00D57991" w:rsidRPr="004A1BA7">
        <w:rPr>
          <w:rFonts w:asciiTheme="minorHAnsi" w:hAnsiTheme="minorHAnsi" w:cstheme="minorHAnsi"/>
          <w:color w:val="0C0C0C"/>
          <w:w w:val="105"/>
        </w:rPr>
        <w:t>its</w:t>
      </w:r>
      <w:proofErr w:type="gramEnd"/>
      <w:r w:rsidRPr="004A1BA7">
        <w:rPr>
          <w:rFonts w:asciiTheme="minorHAnsi" w:hAnsiTheme="minorHAnsi" w:cstheme="minorHAnsi"/>
          <w:color w:val="0C0C0C"/>
          <w:spacing w:val="-13"/>
          <w:w w:val="105"/>
        </w:rPr>
        <w:t xml:space="preserve"> </w:t>
      </w:r>
      <w:r w:rsidRPr="004A1BA7">
        <w:rPr>
          <w:rFonts w:asciiTheme="minorHAnsi" w:hAnsiTheme="minorHAnsi" w:cstheme="minorHAnsi"/>
          <w:color w:val="0C0C0C"/>
          <w:w w:val="105"/>
        </w:rPr>
        <w:t>appropriate</w:t>
      </w:r>
      <w:r w:rsidRPr="004A1BA7">
        <w:rPr>
          <w:rFonts w:asciiTheme="minorHAnsi" w:hAnsiTheme="minorHAnsi" w:cstheme="minorHAnsi"/>
          <w:color w:val="0C0C0C"/>
          <w:spacing w:val="9"/>
          <w:w w:val="105"/>
        </w:rPr>
        <w:t xml:space="preserve"> </w:t>
      </w:r>
      <w:r w:rsidRPr="004A1BA7">
        <w:rPr>
          <w:rFonts w:asciiTheme="minorHAnsi" w:hAnsiTheme="minorHAnsi" w:cstheme="minorHAnsi"/>
          <w:color w:val="0C0C0C"/>
          <w:w w:val="105"/>
        </w:rPr>
        <w:t>for</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exploratory</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knowledge</w:t>
      </w:r>
      <w:r w:rsidRPr="004A1BA7">
        <w:rPr>
          <w:rFonts w:asciiTheme="minorHAnsi" w:hAnsiTheme="minorHAnsi" w:cstheme="minorHAnsi"/>
          <w:color w:val="0C0C0C"/>
          <w:spacing w:val="-5"/>
          <w:w w:val="105"/>
        </w:rPr>
        <w:t xml:space="preserve"> </w:t>
      </w:r>
      <w:r w:rsidRPr="004A1BA7">
        <w:rPr>
          <w:rFonts w:asciiTheme="minorHAnsi" w:hAnsiTheme="minorHAnsi" w:cstheme="minorHAnsi"/>
          <w:color w:val="0C0C0C"/>
          <w:w w:val="105"/>
        </w:rPr>
        <w:t>discovery.</w:t>
      </w:r>
    </w:p>
    <w:p w:rsidR="00162BB8" w:rsidRPr="004A1BA7" w:rsidRDefault="00162BB8" w:rsidP="004A1BA7">
      <w:pPr>
        <w:pStyle w:val="BodyText"/>
        <w:numPr>
          <w:ilvl w:val="0"/>
          <w:numId w:val="35"/>
        </w:numPr>
        <w:kinsoku w:val="0"/>
        <w:overflowPunct w:val="0"/>
        <w:jc w:val="both"/>
        <w:rPr>
          <w:rFonts w:asciiTheme="minorHAnsi" w:hAnsiTheme="minorHAnsi" w:cstheme="minorHAnsi"/>
          <w:color w:val="0C0C0C"/>
          <w:w w:val="105"/>
        </w:rPr>
      </w:pPr>
      <w:r w:rsidRPr="004A1BA7">
        <w:rPr>
          <w:rFonts w:asciiTheme="minorHAnsi" w:hAnsiTheme="minorHAnsi" w:cstheme="minorHAnsi"/>
          <w:noProof/>
        </w:rPr>
        <mc:AlternateContent>
          <mc:Choice Requires="wps">
            <w:drawing>
              <wp:anchor distT="0" distB="0" distL="114300" distR="114300" simplePos="0" relativeHeight="251663360" behindDoc="0" locked="0" layoutInCell="0" allowOverlap="1" wp14:anchorId="13338CE5" wp14:editId="3BB0E0E4">
                <wp:simplePos x="0" y="0"/>
                <wp:positionH relativeFrom="page">
                  <wp:posOffset>1143000</wp:posOffset>
                </wp:positionH>
                <wp:positionV relativeFrom="paragraph">
                  <wp:posOffset>95250</wp:posOffset>
                </wp:positionV>
                <wp:extent cx="76200" cy="63500"/>
                <wp:effectExtent l="0" t="2540" r="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left:0;text-align:left;margin-left:90pt;margin-top:7.5pt;width:6pt;height: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" o:allowincell="f" filled="f" stroked="f">
                <v:textbox inset="0,0,0,0">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color w:val="0C0C0C"/>
          <w:w w:val="105"/>
        </w:rPr>
        <w:t>Decision</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trees</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can</w:t>
      </w:r>
      <w:r w:rsidRPr="004A1BA7">
        <w:rPr>
          <w:rFonts w:asciiTheme="minorHAnsi" w:hAnsiTheme="minorHAnsi" w:cstheme="minorHAnsi"/>
          <w:color w:val="0C0C0C"/>
          <w:spacing w:val="-6"/>
          <w:w w:val="105"/>
        </w:rPr>
        <w:t xml:space="preserve"> </w:t>
      </w:r>
      <w:r w:rsidRPr="004A1BA7">
        <w:rPr>
          <w:rFonts w:asciiTheme="minorHAnsi" w:hAnsiTheme="minorHAnsi" w:cstheme="minorHAnsi"/>
          <w:color w:val="0C0C0C"/>
          <w:w w:val="105"/>
        </w:rPr>
        <w:t>handle high</w:t>
      </w:r>
      <w:r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w w:val="105"/>
        </w:rPr>
        <w:t>dimensional</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data.</w:t>
      </w:r>
    </w:p>
    <w:p w:rsidR="00162BB8" w:rsidRPr="004A1BA7" w:rsidRDefault="00162BB8" w:rsidP="004A1BA7">
      <w:pPr>
        <w:pStyle w:val="BodyText"/>
        <w:numPr>
          <w:ilvl w:val="0"/>
          <w:numId w:val="35"/>
        </w:numPr>
        <w:kinsoku w:val="0"/>
        <w:overflowPunct w:val="0"/>
        <w:jc w:val="both"/>
        <w:rPr>
          <w:rFonts w:asciiTheme="minorHAnsi" w:hAnsiTheme="minorHAnsi" w:cstheme="minorHAnsi"/>
          <w:color w:val="0C0C0C"/>
          <w:w w:val="105"/>
        </w:rPr>
      </w:pPr>
      <w:r w:rsidRPr="004A1BA7">
        <w:rPr>
          <w:rFonts w:asciiTheme="minorHAnsi" w:hAnsiTheme="minorHAnsi" w:cstheme="minorHAnsi"/>
          <w:noProof/>
        </w:rPr>
        <mc:AlternateContent>
          <mc:Choice Requires="wps">
            <w:drawing>
              <wp:anchor distT="0" distB="0" distL="114300" distR="114300" simplePos="0" relativeHeight="251664384" behindDoc="0" locked="0" layoutInCell="0" allowOverlap="1" wp14:anchorId="0BB07169" wp14:editId="0AFB6FD0">
                <wp:simplePos x="0" y="0"/>
                <wp:positionH relativeFrom="page">
                  <wp:posOffset>1143000</wp:posOffset>
                </wp:positionH>
                <wp:positionV relativeFrom="paragraph">
                  <wp:posOffset>182245</wp:posOffset>
                </wp:positionV>
                <wp:extent cx="76200" cy="63500"/>
                <wp:effectExtent l="0" t="1270" r="0" b="19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90pt;margin-top:14.35pt;width:6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" o:allowincell="f" filled="f" stroked="f">
                <v:textbox inset="0,0,0,0">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color w:val="0C0C0C"/>
          <w:w w:val="105"/>
        </w:rPr>
        <w:t>Their</w:t>
      </w:r>
      <w:r w:rsidRPr="004A1BA7">
        <w:rPr>
          <w:rFonts w:asciiTheme="minorHAnsi" w:hAnsiTheme="minorHAnsi" w:cstheme="minorHAnsi"/>
          <w:color w:val="0C0C0C"/>
          <w:spacing w:val="11"/>
          <w:w w:val="105"/>
        </w:rPr>
        <w:t xml:space="preserve"> </w:t>
      </w:r>
      <w:r w:rsidRPr="004A1BA7">
        <w:rPr>
          <w:rFonts w:asciiTheme="minorHAnsi" w:hAnsiTheme="minorHAnsi" w:cstheme="minorHAnsi"/>
          <w:color w:val="0C0C0C"/>
          <w:w w:val="105"/>
        </w:rPr>
        <w:t>representation</w:t>
      </w:r>
      <w:r w:rsidRPr="004A1BA7">
        <w:rPr>
          <w:rFonts w:asciiTheme="minorHAnsi" w:hAnsiTheme="minorHAnsi" w:cstheme="minorHAnsi"/>
          <w:color w:val="0C0C0C"/>
          <w:spacing w:val="-8"/>
          <w:w w:val="105"/>
        </w:rPr>
        <w:t xml:space="preserve"> </w:t>
      </w:r>
      <w:r w:rsidRPr="004A1BA7">
        <w:rPr>
          <w:rFonts w:asciiTheme="minorHAnsi" w:hAnsiTheme="minorHAnsi" w:cstheme="minorHAnsi"/>
          <w:color w:val="0C0C0C"/>
          <w:w w:val="105"/>
        </w:rPr>
        <w:t>of</w:t>
      </w:r>
      <w:r w:rsidRPr="004A1BA7">
        <w:rPr>
          <w:rFonts w:asciiTheme="minorHAnsi" w:hAnsiTheme="minorHAnsi" w:cstheme="minorHAnsi"/>
          <w:color w:val="0C0C0C"/>
          <w:spacing w:val="3"/>
          <w:w w:val="105"/>
        </w:rPr>
        <w:t xml:space="preserve"> </w:t>
      </w:r>
      <w:r w:rsidRPr="004A1BA7">
        <w:rPr>
          <w:rFonts w:asciiTheme="minorHAnsi" w:hAnsiTheme="minorHAnsi" w:cstheme="minorHAnsi"/>
          <w:color w:val="0C0C0C"/>
          <w:w w:val="105"/>
        </w:rPr>
        <w:t>acquired</w:t>
      </w:r>
      <w:r w:rsidRPr="004A1BA7">
        <w:rPr>
          <w:rFonts w:asciiTheme="minorHAnsi" w:hAnsiTheme="minorHAnsi" w:cstheme="minorHAnsi"/>
          <w:color w:val="0C0C0C"/>
          <w:spacing w:val="13"/>
          <w:w w:val="105"/>
        </w:rPr>
        <w:t xml:space="preserve"> </w:t>
      </w:r>
      <w:r w:rsidRPr="004A1BA7">
        <w:rPr>
          <w:rFonts w:asciiTheme="minorHAnsi" w:hAnsiTheme="minorHAnsi" w:cstheme="minorHAnsi"/>
          <w:color w:val="0C0C0C"/>
          <w:w w:val="105"/>
        </w:rPr>
        <w:t>knowledge</w:t>
      </w:r>
      <w:r w:rsidRPr="004A1BA7">
        <w:rPr>
          <w:rFonts w:asciiTheme="minorHAnsi" w:hAnsiTheme="minorHAnsi" w:cstheme="minorHAnsi"/>
          <w:color w:val="0C0C0C"/>
          <w:spacing w:val="15"/>
          <w:w w:val="105"/>
        </w:rPr>
        <w:t xml:space="preserve"> </w:t>
      </w:r>
      <w:r w:rsidRPr="004A1BA7">
        <w:rPr>
          <w:rFonts w:asciiTheme="minorHAnsi" w:hAnsiTheme="minorHAnsi" w:cstheme="minorHAnsi"/>
          <w:color w:val="0C0C0C"/>
          <w:w w:val="105"/>
        </w:rPr>
        <w:t>in</w:t>
      </w:r>
      <w:r w:rsidRPr="004A1BA7">
        <w:rPr>
          <w:rFonts w:asciiTheme="minorHAnsi" w:hAnsiTheme="minorHAnsi" w:cstheme="minorHAnsi"/>
          <w:color w:val="0C0C0C"/>
          <w:spacing w:val="5"/>
          <w:w w:val="105"/>
        </w:rPr>
        <w:t xml:space="preserve"> </w:t>
      </w:r>
      <w:r w:rsidRPr="004A1BA7">
        <w:rPr>
          <w:rFonts w:asciiTheme="minorHAnsi" w:hAnsiTheme="minorHAnsi" w:cstheme="minorHAnsi"/>
          <w:color w:val="0C0C0C"/>
          <w:w w:val="105"/>
        </w:rPr>
        <w:t>tree</w:t>
      </w:r>
      <w:r w:rsidRPr="004A1BA7">
        <w:rPr>
          <w:rFonts w:asciiTheme="minorHAnsi" w:hAnsiTheme="minorHAnsi" w:cstheme="minorHAnsi"/>
          <w:color w:val="0C0C0C"/>
          <w:spacing w:val="8"/>
          <w:w w:val="105"/>
        </w:rPr>
        <w:t xml:space="preserve"> </w:t>
      </w:r>
      <w:r w:rsidRPr="004A1BA7">
        <w:rPr>
          <w:rFonts w:asciiTheme="minorHAnsi" w:hAnsiTheme="minorHAnsi" w:cstheme="minorHAnsi"/>
          <w:color w:val="0C0C0C"/>
          <w:w w:val="105"/>
        </w:rPr>
        <w:t>form</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is</w:t>
      </w:r>
      <w:r w:rsidRPr="004A1BA7">
        <w:rPr>
          <w:rFonts w:asciiTheme="minorHAnsi" w:hAnsiTheme="minorHAnsi" w:cstheme="minorHAnsi"/>
          <w:color w:val="0C0C0C"/>
          <w:spacing w:val="12"/>
          <w:w w:val="105"/>
        </w:rPr>
        <w:t xml:space="preserve"> </w:t>
      </w:r>
      <w:r w:rsidRPr="004A1BA7">
        <w:rPr>
          <w:rFonts w:asciiTheme="minorHAnsi" w:hAnsiTheme="minorHAnsi" w:cstheme="minorHAnsi"/>
          <w:color w:val="0C0C0C"/>
          <w:w w:val="105"/>
        </w:rPr>
        <w:t>intuitive</w:t>
      </w:r>
      <w:r w:rsidRPr="004A1BA7">
        <w:rPr>
          <w:rFonts w:asciiTheme="minorHAnsi" w:hAnsiTheme="minorHAnsi" w:cstheme="minorHAnsi"/>
          <w:color w:val="0C0C0C"/>
          <w:spacing w:val="13"/>
          <w:w w:val="105"/>
        </w:rPr>
        <w:t xml:space="preserve"> </w:t>
      </w:r>
      <w:r w:rsidRPr="004A1BA7">
        <w:rPr>
          <w:rFonts w:asciiTheme="minorHAnsi" w:hAnsiTheme="minorHAnsi" w:cstheme="minorHAnsi"/>
          <w:color w:val="0C0C0C"/>
          <w:w w:val="105"/>
        </w:rPr>
        <w:t>and</w:t>
      </w:r>
      <w:r w:rsidRPr="004A1BA7">
        <w:rPr>
          <w:rFonts w:asciiTheme="minorHAnsi" w:hAnsiTheme="minorHAnsi" w:cstheme="minorHAnsi"/>
          <w:color w:val="0C0C0C"/>
          <w:spacing w:val="10"/>
          <w:w w:val="105"/>
        </w:rPr>
        <w:t xml:space="preserve"> </w:t>
      </w:r>
      <w:r w:rsidRPr="004A1BA7">
        <w:rPr>
          <w:rFonts w:asciiTheme="minorHAnsi" w:hAnsiTheme="minorHAnsi" w:cstheme="minorHAnsi"/>
          <w:color w:val="0C0C0C"/>
          <w:w w:val="105"/>
        </w:rPr>
        <w:t>generally</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easy</w:t>
      </w:r>
      <w:r w:rsidRPr="004A1BA7">
        <w:rPr>
          <w:rFonts w:asciiTheme="minorHAnsi" w:hAnsiTheme="minorHAnsi" w:cstheme="minorHAnsi"/>
          <w:color w:val="0C0C0C"/>
          <w:spacing w:val="16"/>
          <w:w w:val="105"/>
        </w:rPr>
        <w:t xml:space="preserve"> </w:t>
      </w:r>
      <w:proofErr w:type="gramStart"/>
      <w:r w:rsidRPr="004A1BA7">
        <w:rPr>
          <w:rFonts w:asciiTheme="minorHAnsi" w:hAnsiTheme="minorHAnsi" w:cstheme="minorHAnsi"/>
          <w:color w:val="0C0C0C"/>
          <w:w w:val="105"/>
        </w:rPr>
        <w:t>to</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spacing w:val="-57"/>
          <w:w w:val="105"/>
        </w:rPr>
        <w:t xml:space="preserve"> </w:t>
      </w:r>
      <w:r w:rsidRPr="004A1BA7">
        <w:rPr>
          <w:rFonts w:asciiTheme="minorHAnsi" w:hAnsiTheme="minorHAnsi" w:cstheme="minorHAnsi"/>
          <w:color w:val="0C0C0C"/>
          <w:w w:val="105"/>
        </w:rPr>
        <w:t>assimilate</w:t>
      </w:r>
      <w:proofErr w:type="gramEnd"/>
      <w:r w:rsidRPr="004A1BA7">
        <w:rPr>
          <w:rFonts w:asciiTheme="minorHAnsi" w:hAnsiTheme="minorHAnsi" w:cstheme="minorHAnsi"/>
          <w:color w:val="0C0C0C"/>
          <w:spacing w:val="10"/>
          <w:w w:val="105"/>
        </w:rPr>
        <w:t xml:space="preserve"> </w:t>
      </w:r>
      <w:r w:rsidRPr="004A1BA7">
        <w:rPr>
          <w:rFonts w:asciiTheme="minorHAnsi" w:hAnsiTheme="minorHAnsi" w:cstheme="minorHAnsi"/>
          <w:color w:val="0C0C0C"/>
          <w:w w:val="105"/>
        </w:rPr>
        <w:t>by</w:t>
      </w:r>
      <w:r w:rsidRPr="004A1BA7">
        <w:rPr>
          <w:rFonts w:asciiTheme="minorHAnsi" w:hAnsiTheme="minorHAnsi" w:cstheme="minorHAnsi"/>
          <w:color w:val="0C0C0C"/>
          <w:spacing w:val="-8"/>
          <w:w w:val="105"/>
        </w:rPr>
        <w:t xml:space="preserve"> </w:t>
      </w:r>
      <w:r w:rsidRPr="004A1BA7">
        <w:rPr>
          <w:rFonts w:asciiTheme="minorHAnsi" w:hAnsiTheme="minorHAnsi" w:cstheme="minorHAnsi"/>
          <w:color w:val="0C0C0C"/>
          <w:w w:val="105"/>
        </w:rPr>
        <w:t>humans.</w:t>
      </w:r>
    </w:p>
    <w:p w:rsidR="00162BB8" w:rsidRPr="004A1BA7" w:rsidRDefault="00162BB8" w:rsidP="004A1BA7">
      <w:pPr>
        <w:pStyle w:val="BodyText"/>
        <w:numPr>
          <w:ilvl w:val="0"/>
          <w:numId w:val="35"/>
        </w:numPr>
        <w:kinsoku w:val="0"/>
        <w:overflowPunct w:val="0"/>
        <w:ind w:right="936"/>
        <w:jc w:val="both"/>
        <w:rPr>
          <w:rFonts w:asciiTheme="minorHAnsi" w:hAnsiTheme="minorHAnsi" w:cstheme="minorHAnsi"/>
          <w:color w:val="0C0C0C"/>
          <w:w w:val="105"/>
        </w:rPr>
      </w:pPr>
      <w:r w:rsidRPr="004A1BA7">
        <w:rPr>
          <w:rFonts w:asciiTheme="minorHAnsi" w:hAnsiTheme="minorHAnsi" w:cstheme="minorHAnsi"/>
          <w:noProof/>
        </w:rPr>
        <mc:AlternateContent>
          <mc:Choice Requires="wps">
            <w:drawing>
              <wp:anchor distT="0" distB="0" distL="114300" distR="114300" simplePos="0" relativeHeight="251665408" behindDoc="0" locked="0" layoutInCell="0" allowOverlap="1" wp14:anchorId="6AFD278C" wp14:editId="0CE30D6A">
                <wp:simplePos x="0" y="0"/>
                <wp:positionH relativeFrom="page">
                  <wp:posOffset>1143000</wp:posOffset>
                </wp:positionH>
                <wp:positionV relativeFrom="paragraph">
                  <wp:posOffset>81280</wp:posOffset>
                </wp:positionV>
                <wp:extent cx="76200" cy="76200"/>
                <wp:effectExtent l="0" t="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90pt;margin-top:6.4pt;width:6pt;height: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" o:allowincell="f" filled="f" stroked="f">
                <v:textbox inset="0,0,0,0">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noProof/>
        </w:rPr>
        <mc:AlternateContent>
          <mc:Choice Requires="wps">
            <w:drawing>
              <wp:anchor distT="0" distB="0" distL="114300" distR="114300" simplePos="0" relativeHeight="251666432" behindDoc="0" locked="0" layoutInCell="0" allowOverlap="1" wp14:anchorId="7D86502E" wp14:editId="24BEE927">
                <wp:simplePos x="0" y="0"/>
                <wp:positionH relativeFrom="page">
                  <wp:posOffset>1143000</wp:posOffset>
                </wp:positionH>
                <wp:positionV relativeFrom="paragraph">
                  <wp:posOffset>361950</wp:posOffset>
                </wp:positionV>
                <wp:extent cx="76200" cy="63500"/>
                <wp:effectExtent l="0" t="127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90pt;margin-top:28.5pt;width:6pt;height: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" o:allowincell="f" filled="f" stroked="f">
                <v:textbox inset="0,0,0,0">
                  <w:txbxContent>
                    <w:p w:rsidR="00162BB8" w:rsidRDefault="00162BB8" w:rsidP="00162BB8">
                      <w:pPr>
                        <w:widowControl/>
                        <w:autoSpaceDE/>
                        <w:autoSpaceDN/>
                        <w:adjustRightInd/>
                        <w:spacing w:line="100" w:lineRule="atLeast"/>
                        <w:rPr>
                          <w:sz w:val="24"/>
                          <w:szCs w:val="24"/>
                        </w:rPr>
                      </w:pPr>
                    </w:p>
                    <w:p w:rsidR="00162BB8" w:rsidRDefault="00162BB8" w:rsidP="00162BB8">
                      <w:pPr>
                        <w:rPr>
                          <w:sz w:val="24"/>
                          <w:szCs w:val="24"/>
                        </w:rPr>
                      </w:pPr>
                    </w:p>
                  </w:txbxContent>
                </v:textbox>
                <w10:wrap anchorx="page"/>
              </v:rect>
            </w:pict>
          </mc:Fallback>
        </mc:AlternateContent>
      </w:r>
      <w:r w:rsidRPr="004A1BA7">
        <w:rPr>
          <w:rFonts w:asciiTheme="minorHAnsi" w:hAnsiTheme="minorHAnsi" w:cstheme="minorHAnsi"/>
          <w:color w:val="0C0C0C"/>
          <w:spacing w:val="-1"/>
          <w:w w:val="105"/>
        </w:rPr>
        <w:t xml:space="preserve">The learning and classification steps of decision </w:t>
      </w:r>
      <w:r w:rsidRPr="004A1BA7">
        <w:rPr>
          <w:rFonts w:asciiTheme="minorHAnsi" w:hAnsiTheme="minorHAnsi" w:cstheme="minorHAnsi"/>
          <w:color w:val="0C0C0C"/>
          <w:w w:val="105"/>
        </w:rPr>
        <w:t>tree</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induction are simple and fast.</w:t>
      </w:r>
      <w:r w:rsidRPr="004A1BA7">
        <w:rPr>
          <w:rFonts w:asciiTheme="minorHAnsi" w:hAnsiTheme="minorHAnsi" w:cstheme="minorHAnsi"/>
          <w:color w:val="0C0C0C"/>
          <w:spacing w:val="-58"/>
          <w:w w:val="105"/>
        </w:rPr>
        <w:t xml:space="preserve"> </w:t>
      </w:r>
      <w:r w:rsidRPr="004A1BA7">
        <w:rPr>
          <w:rFonts w:asciiTheme="minorHAnsi" w:hAnsiTheme="minorHAnsi" w:cstheme="minorHAnsi"/>
          <w:color w:val="0C0C0C"/>
          <w:w w:val="105"/>
        </w:rPr>
        <w:t>In</w:t>
      </w:r>
      <w:r w:rsidRPr="004A1BA7">
        <w:rPr>
          <w:rFonts w:asciiTheme="minorHAnsi" w:hAnsiTheme="minorHAnsi" w:cstheme="minorHAnsi"/>
          <w:color w:val="0C0C0C"/>
          <w:spacing w:val="-6"/>
          <w:w w:val="105"/>
        </w:rPr>
        <w:t xml:space="preserve"> </w:t>
      </w:r>
      <w:r w:rsidRPr="004A1BA7">
        <w:rPr>
          <w:rFonts w:asciiTheme="minorHAnsi" w:hAnsiTheme="minorHAnsi" w:cstheme="minorHAnsi"/>
          <w:color w:val="0C0C0C"/>
          <w:w w:val="105"/>
        </w:rPr>
        <w:t>general,</w:t>
      </w:r>
      <w:r w:rsidRPr="004A1BA7">
        <w:rPr>
          <w:rFonts w:asciiTheme="minorHAnsi" w:hAnsiTheme="minorHAnsi" w:cstheme="minorHAnsi"/>
          <w:color w:val="0C0C0C"/>
          <w:spacing w:val="6"/>
          <w:w w:val="105"/>
        </w:rPr>
        <w:t xml:space="preserve"> </w:t>
      </w:r>
      <w:r w:rsidRPr="004A1BA7">
        <w:rPr>
          <w:rFonts w:asciiTheme="minorHAnsi" w:hAnsiTheme="minorHAnsi" w:cstheme="minorHAnsi"/>
          <w:color w:val="0C0C0C"/>
          <w:w w:val="105"/>
        </w:rPr>
        <w:t>decision</w:t>
      </w:r>
      <w:r w:rsidRPr="004A1BA7">
        <w:rPr>
          <w:rFonts w:asciiTheme="minorHAnsi" w:hAnsiTheme="minorHAnsi" w:cstheme="minorHAnsi"/>
          <w:color w:val="0C0C0C"/>
          <w:spacing w:val="11"/>
          <w:w w:val="105"/>
        </w:rPr>
        <w:t xml:space="preserve"> </w:t>
      </w:r>
      <w:r w:rsidRPr="004A1BA7">
        <w:rPr>
          <w:rFonts w:asciiTheme="minorHAnsi" w:hAnsiTheme="minorHAnsi" w:cstheme="minorHAnsi"/>
          <w:color w:val="0C0C0C"/>
          <w:w w:val="105"/>
        </w:rPr>
        <w:t>tree</w:t>
      </w:r>
      <w:r w:rsidRPr="004A1BA7">
        <w:rPr>
          <w:rFonts w:asciiTheme="minorHAnsi" w:hAnsiTheme="minorHAnsi" w:cstheme="minorHAnsi"/>
          <w:color w:val="0C0C0C"/>
          <w:spacing w:val="-4"/>
          <w:w w:val="105"/>
        </w:rPr>
        <w:t xml:space="preserve"> </w:t>
      </w:r>
      <w:r w:rsidRPr="004A1BA7">
        <w:rPr>
          <w:rFonts w:asciiTheme="minorHAnsi" w:hAnsiTheme="minorHAnsi" w:cstheme="minorHAnsi"/>
          <w:color w:val="0C0C0C"/>
          <w:w w:val="105"/>
        </w:rPr>
        <w:t>classifiers</w:t>
      </w:r>
      <w:r w:rsidRPr="004A1BA7">
        <w:rPr>
          <w:rFonts w:asciiTheme="minorHAnsi" w:hAnsiTheme="minorHAnsi" w:cstheme="minorHAnsi"/>
          <w:color w:val="0C0C0C"/>
          <w:spacing w:val="16"/>
          <w:w w:val="105"/>
        </w:rPr>
        <w:t xml:space="preserve"> </w:t>
      </w:r>
      <w:r w:rsidRPr="004A1BA7">
        <w:rPr>
          <w:rFonts w:asciiTheme="minorHAnsi" w:hAnsiTheme="minorHAnsi" w:cstheme="minorHAnsi"/>
          <w:color w:val="0C0C0C"/>
          <w:w w:val="105"/>
        </w:rPr>
        <w:t>have</w:t>
      </w:r>
      <w:r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w w:val="105"/>
        </w:rPr>
        <w:t>good</w:t>
      </w:r>
      <w:r w:rsidRPr="004A1BA7">
        <w:rPr>
          <w:rFonts w:asciiTheme="minorHAnsi" w:hAnsiTheme="minorHAnsi" w:cstheme="minorHAnsi"/>
          <w:color w:val="0C0C0C"/>
          <w:spacing w:val="9"/>
          <w:w w:val="105"/>
        </w:rPr>
        <w:t xml:space="preserve"> </w:t>
      </w:r>
      <w:r w:rsidRPr="004A1BA7">
        <w:rPr>
          <w:rFonts w:asciiTheme="minorHAnsi" w:hAnsiTheme="minorHAnsi" w:cstheme="minorHAnsi"/>
          <w:color w:val="0C0C0C"/>
          <w:w w:val="105"/>
        </w:rPr>
        <w:t>accuracy.</w:t>
      </w:r>
    </w:p>
    <w:p w:rsidR="00162BB8" w:rsidRPr="004A1BA7" w:rsidRDefault="00162BB8" w:rsidP="004A1BA7">
      <w:pPr>
        <w:pStyle w:val="BodyText"/>
        <w:numPr>
          <w:ilvl w:val="0"/>
          <w:numId w:val="35"/>
        </w:numPr>
        <w:kinsoku w:val="0"/>
        <w:overflowPunct w:val="0"/>
        <w:ind w:right="154"/>
        <w:jc w:val="both"/>
        <w:rPr>
          <w:rFonts w:asciiTheme="minorHAnsi" w:hAnsiTheme="minorHAnsi" w:cstheme="minorHAnsi"/>
          <w:color w:val="0C0C0C"/>
          <w:w w:val="105"/>
        </w:rPr>
      </w:pPr>
      <w:r w:rsidRPr="004A1BA7">
        <w:rPr>
          <w:rFonts w:asciiTheme="minorHAnsi" w:hAnsiTheme="minorHAnsi" w:cstheme="minorHAnsi"/>
          <w:color w:val="0C0C0C"/>
          <w:w w:val="105"/>
        </w:rPr>
        <w:t>Decision tree induction algorithms</w:t>
      </w:r>
      <w:r w:rsidR="00D57991" w:rsidRPr="004A1BA7">
        <w:rPr>
          <w:rFonts w:asciiTheme="minorHAnsi" w:hAnsiTheme="minorHAnsi" w:cstheme="minorHAnsi"/>
          <w:color w:val="0C0C0C"/>
          <w:w w:val="105"/>
        </w:rPr>
        <w:t xml:space="preserve"> </w:t>
      </w:r>
      <w:r w:rsidRPr="004A1BA7">
        <w:rPr>
          <w:rFonts w:asciiTheme="minorHAnsi" w:hAnsiTheme="minorHAnsi" w:cstheme="minorHAnsi"/>
          <w:color w:val="0C0C0C"/>
          <w:w w:val="105"/>
        </w:rPr>
        <w:t>have been used for classification in many application</w:t>
      </w:r>
      <w:r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spacing w:val="-1"/>
          <w:w w:val="105"/>
        </w:rPr>
        <w:t>areas, such as medicine,</w:t>
      </w:r>
      <w:r w:rsidR="00D57991"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spacing w:val="-1"/>
          <w:w w:val="105"/>
        </w:rPr>
        <w:t xml:space="preserve">manufacturing and production, financial </w:t>
      </w:r>
      <w:r w:rsidRPr="004A1BA7">
        <w:rPr>
          <w:rFonts w:asciiTheme="minorHAnsi" w:hAnsiTheme="minorHAnsi" w:cstheme="minorHAnsi"/>
          <w:color w:val="0C0C0C"/>
          <w:w w:val="105"/>
        </w:rPr>
        <w:t>analysis, astronomy, and</w:t>
      </w:r>
      <w:r w:rsidRPr="004A1BA7">
        <w:rPr>
          <w:rFonts w:asciiTheme="minorHAnsi" w:hAnsiTheme="minorHAnsi" w:cstheme="minorHAnsi"/>
          <w:color w:val="0C0C0C"/>
          <w:spacing w:val="1"/>
          <w:w w:val="105"/>
        </w:rPr>
        <w:t xml:space="preserve"> </w:t>
      </w:r>
      <w:r w:rsidRPr="004A1BA7">
        <w:rPr>
          <w:rFonts w:asciiTheme="minorHAnsi" w:hAnsiTheme="minorHAnsi" w:cstheme="minorHAnsi"/>
          <w:color w:val="0C0C0C"/>
          <w:w w:val="105"/>
        </w:rPr>
        <w:t>molecular</w:t>
      </w:r>
      <w:r w:rsidRPr="004A1BA7">
        <w:rPr>
          <w:rFonts w:asciiTheme="minorHAnsi" w:hAnsiTheme="minorHAnsi" w:cstheme="minorHAnsi"/>
          <w:color w:val="0C0C0C"/>
          <w:spacing w:val="13"/>
          <w:w w:val="105"/>
        </w:rPr>
        <w:t xml:space="preserve"> </w:t>
      </w:r>
      <w:r w:rsidRPr="004A1BA7">
        <w:rPr>
          <w:rFonts w:asciiTheme="minorHAnsi" w:hAnsiTheme="minorHAnsi" w:cstheme="minorHAnsi"/>
          <w:color w:val="0C0C0C"/>
          <w:w w:val="105"/>
        </w:rPr>
        <w:t>biology.</w:t>
      </w:r>
    </w:p>
    <w:p w:rsidR="0006758C" w:rsidRPr="0006758C" w:rsidRDefault="0006758C" w:rsidP="003D3762">
      <w:pPr>
        <w:jc w:val="both"/>
      </w:pPr>
    </w:p>
    <w:p w:rsidR="00162BB8" w:rsidRDefault="00162BB8" w:rsidP="003D3762">
      <w:pPr>
        <w:pStyle w:val="Heading2"/>
        <w:kinsoku w:val="0"/>
        <w:overflowPunct w:val="0"/>
        <w:spacing w:before="60"/>
        <w:ind w:left="119" w:right="2104"/>
        <w:jc w:val="both"/>
        <w:rPr>
          <w:color w:val="0C0C0C"/>
        </w:rPr>
      </w:pPr>
      <w:r>
        <w:rPr>
          <w:color w:val="0C0C0C"/>
        </w:rPr>
        <w:t>Algorithm</w:t>
      </w:r>
      <w:r>
        <w:rPr>
          <w:color w:val="0C0C0C"/>
          <w:spacing w:val="33"/>
        </w:rPr>
        <w:t xml:space="preserve"> </w:t>
      </w:r>
      <w:proofErr w:type="gramStart"/>
      <w:r>
        <w:rPr>
          <w:color w:val="0C0C0C"/>
        </w:rPr>
        <w:t>For</w:t>
      </w:r>
      <w:proofErr w:type="gramEnd"/>
      <w:r>
        <w:rPr>
          <w:color w:val="0C0C0C"/>
          <w:spacing w:val="19"/>
        </w:rPr>
        <w:t xml:space="preserve"> </w:t>
      </w:r>
      <w:r>
        <w:rPr>
          <w:color w:val="0C0C0C"/>
        </w:rPr>
        <w:t>Decision</w:t>
      </w:r>
      <w:r>
        <w:rPr>
          <w:color w:val="0C0C0C"/>
          <w:spacing w:val="30"/>
        </w:rPr>
        <w:t xml:space="preserve"> </w:t>
      </w:r>
      <w:r>
        <w:rPr>
          <w:color w:val="0C0C0C"/>
        </w:rPr>
        <w:t>Tree</w:t>
      </w:r>
      <w:r>
        <w:rPr>
          <w:color w:val="0C0C0C"/>
          <w:spacing w:val="4"/>
        </w:rPr>
        <w:t xml:space="preserve"> </w:t>
      </w:r>
      <w:r>
        <w:rPr>
          <w:color w:val="0C0C0C"/>
        </w:rPr>
        <w:t>Induction:</w:t>
      </w:r>
    </w:p>
    <w:p w:rsidR="00162BB8" w:rsidRPr="004A1BA7" w:rsidRDefault="00162BB8" w:rsidP="003D3762">
      <w:pPr>
        <w:pStyle w:val="BodyText"/>
        <w:kinsoku w:val="0"/>
        <w:overflowPunct w:val="0"/>
        <w:jc w:val="both"/>
        <w:rPr>
          <w:b/>
          <w:bCs/>
        </w:rPr>
      </w:pPr>
    </w:p>
    <w:p w:rsidR="00162BB8" w:rsidRPr="004A1BA7" w:rsidRDefault="00D57991" w:rsidP="003D3762">
      <w:pPr>
        <w:pStyle w:val="BodyText"/>
        <w:kinsoku w:val="0"/>
        <w:overflowPunct w:val="0"/>
        <w:jc w:val="both"/>
        <w:rPr>
          <w:color w:val="0C0C0C"/>
          <w:w w:val="105"/>
        </w:rPr>
      </w:pPr>
      <w:r w:rsidRPr="004A1BA7">
        <w:t>T</w:t>
      </w:r>
      <w:r w:rsidR="00162BB8" w:rsidRPr="004A1BA7">
        <w:rPr>
          <w:color w:val="0C0C0C"/>
          <w:w w:val="105"/>
        </w:rPr>
        <w:t>he</w:t>
      </w:r>
      <w:r w:rsidR="00162BB8" w:rsidRPr="004A1BA7">
        <w:rPr>
          <w:color w:val="0C0C0C"/>
          <w:spacing w:val="-7"/>
          <w:w w:val="105"/>
        </w:rPr>
        <w:t xml:space="preserve"> </w:t>
      </w:r>
      <w:r w:rsidR="00162BB8" w:rsidRPr="004A1BA7">
        <w:rPr>
          <w:color w:val="0C0C0C"/>
          <w:w w:val="105"/>
        </w:rPr>
        <w:t>algorithm</w:t>
      </w:r>
      <w:r w:rsidR="00162BB8" w:rsidRPr="004A1BA7">
        <w:rPr>
          <w:color w:val="0C0C0C"/>
          <w:spacing w:val="3"/>
          <w:w w:val="105"/>
        </w:rPr>
        <w:t xml:space="preserve"> </w:t>
      </w:r>
      <w:r w:rsidR="00162BB8" w:rsidRPr="004A1BA7">
        <w:rPr>
          <w:color w:val="0C0C0C"/>
          <w:w w:val="105"/>
        </w:rPr>
        <w:t>is</w:t>
      </w:r>
      <w:r w:rsidR="00162BB8" w:rsidRPr="004A1BA7">
        <w:rPr>
          <w:color w:val="0C0C0C"/>
          <w:spacing w:val="-13"/>
          <w:w w:val="105"/>
        </w:rPr>
        <w:t xml:space="preserve"> </w:t>
      </w:r>
      <w:r w:rsidR="00162BB8" w:rsidRPr="004A1BA7">
        <w:rPr>
          <w:color w:val="0C0C0C"/>
          <w:w w:val="105"/>
        </w:rPr>
        <w:t>called</w:t>
      </w:r>
      <w:r w:rsidR="00162BB8" w:rsidRPr="004A1BA7">
        <w:rPr>
          <w:color w:val="0C0C0C"/>
          <w:spacing w:val="5"/>
          <w:w w:val="105"/>
        </w:rPr>
        <w:t xml:space="preserve"> </w:t>
      </w:r>
      <w:r w:rsidR="00162BB8" w:rsidRPr="004A1BA7">
        <w:rPr>
          <w:color w:val="0C0C0C"/>
          <w:w w:val="105"/>
        </w:rPr>
        <w:t>with</w:t>
      </w:r>
      <w:r w:rsidR="00162BB8" w:rsidRPr="004A1BA7">
        <w:rPr>
          <w:color w:val="0C0C0C"/>
          <w:spacing w:val="-3"/>
          <w:w w:val="105"/>
        </w:rPr>
        <w:t xml:space="preserve"> </w:t>
      </w:r>
      <w:r w:rsidR="00162BB8" w:rsidRPr="004A1BA7">
        <w:rPr>
          <w:color w:val="0C0C0C"/>
          <w:w w:val="105"/>
        </w:rPr>
        <w:t>three</w:t>
      </w:r>
      <w:r w:rsidR="00162BB8" w:rsidRPr="004A1BA7">
        <w:rPr>
          <w:color w:val="0C0C0C"/>
          <w:spacing w:val="-3"/>
          <w:w w:val="105"/>
        </w:rPr>
        <w:t xml:space="preserve"> </w:t>
      </w:r>
      <w:r w:rsidR="00162BB8" w:rsidRPr="004A1BA7">
        <w:rPr>
          <w:color w:val="0C0C0C"/>
          <w:w w:val="105"/>
        </w:rPr>
        <w:t>parameters:</w:t>
      </w:r>
    </w:p>
    <w:p w:rsidR="00162BB8" w:rsidRPr="004A1BA7" w:rsidRDefault="00162BB8" w:rsidP="003D3762">
      <w:pPr>
        <w:pStyle w:val="ListParagraph"/>
        <w:numPr>
          <w:ilvl w:val="0"/>
          <w:numId w:val="8"/>
        </w:numPr>
        <w:tabs>
          <w:tab w:val="left" w:pos="825"/>
        </w:tabs>
        <w:kinsoku w:val="0"/>
        <w:overflowPunct w:val="0"/>
        <w:ind w:left="824" w:hanging="581"/>
        <w:jc w:val="both"/>
        <w:rPr>
          <w:rFonts w:ascii="Arial" w:hAnsi="Arial" w:cs="Arial"/>
          <w:color w:val="0C0C0C"/>
          <w:w w:val="105"/>
          <w:sz w:val="22"/>
          <w:szCs w:val="22"/>
        </w:rPr>
      </w:pPr>
      <w:r w:rsidRPr="004A1BA7">
        <w:rPr>
          <w:color w:val="0C0C0C"/>
          <w:w w:val="105"/>
          <w:sz w:val="22"/>
          <w:szCs w:val="22"/>
        </w:rPr>
        <w:t>Data partition</w:t>
      </w:r>
    </w:p>
    <w:p w:rsidR="00162BB8" w:rsidRPr="004A1BA7" w:rsidRDefault="00162BB8" w:rsidP="003D3762">
      <w:pPr>
        <w:pStyle w:val="ListParagraph"/>
        <w:numPr>
          <w:ilvl w:val="0"/>
          <w:numId w:val="8"/>
        </w:numPr>
        <w:tabs>
          <w:tab w:val="left" w:pos="827"/>
        </w:tabs>
        <w:kinsoku w:val="0"/>
        <w:overflowPunct w:val="0"/>
        <w:ind w:left="826" w:hanging="583"/>
        <w:jc w:val="both"/>
        <w:rPr>
          <w:rFonts w:ascii="Arial" w:hAnsi="Arial" w:cs="Arial"/>
          <w:color w:val="0C0C0C"/>
          <w:w w:val="105"/>
          <w:sz w:val="22"/>
          <w:szCs w:val="22"/>
        </w:rPr>
      </w:pPr>
      <w:r w:rsidRPr="004A1BA7">
        <w:rPr>
          <w:color w:val="0C0C0C"/>
          <w:w w:val="105"/>
          <w:sz w:val="22"/>
          <w:szCs w:val="22"/>
        </w:rPr>
        <w:t>Attribute</w:t>
      </w:r>
      <w:r w:rsidRPr="004A1BA7">
        <w:rPr>
          <w:color w:val="0C0C0C"/>
          <w:spacing w:val="7"/>
          <w:w w:val="105"/>
          <w:sz w:val="22"/>
          <w:szCs w:val="22"/>
        </w:rPr>
        <w:t xml:space="preserve"> </w:t>
      </w:r>
      <w:r w:rsidRPr="004A1BA7">
        <w:rPr>
          <w:color w:val="0C0C0C"/>
          <w:w w:val="105"/>
          <w:sz w:val="22"/>
          <w:szCs w:val="22"/>
        </w:rPr>
        <w:t>list</w:t>
      </w:r>
    </w:p>
    <w:p w:rsidR="00162BB8" w:rsidRPr="004A1BA7" w:rsidRDefault="00162BB8" w:rsidP="003D3762">
      <w:pPr>
        <w:pStyle w:val="ListParagraph"/>
        <w:numPr>
          <w:ilvl w:val="0"/>
          <w:numId w:val="8"/>
        </w:numPr>
        <w:tabs>
          <w:tab w:val="left" w:pos="827"/>
        </w:tabs>
        <w:kinsoku w:val="0"/>
        <w:overflowPunct w:val="0"/>
        <w:ind w:left="826" w:hanging="580"/>
        <w:jc w:val="both"/>
        <w:rPr>
          <w:rFonts w:ascii="Arial" w:hAnsi="Arial" w:cs="Arial"/>
          <w:color w:val="0C0C0C"/>
          <w:w w:val="105"/>
          <w:sz w:val="22"/>
          <w:szCs w:val="22"/>
        </w:rPr>
      </w:pPr>
      <w:r w:rsidRPr="004A1BA7">
        <w:rPr>
          <w:color w:val="0C0C0C"/>
          <w:w w:val="105"/>
          <w:sz w:val="22"/>
          <w:szCs w:val="22"/>
        </w:rPr>
        <w:t>Attribute</w:t>
      </w:r>
      <w:r w:rsidRPr="004A1BA7">
        <w:rPr>
          <w:color w:val="0C0C0C"/>
          <w:spacing w:val="-2"/>
          <w:w w:val="105"/>
          <w:sz w:val="22"/>
          <w:szCs w:val="22"/>
        </w:rPr>
        <w:t xml:space="preserve"> </w:t>
      </w:r>
      <w:r w:rsidRPr="004A1BA7">
        <w:rPr>
          <w:color w:val="0C0C0C"/>
          <w:w w:val="105"/>
          <w:sz w:val="22"/>
          <w:szCs w:val="22"/>
        </w:rPr>
        <w:t>selection</w:t>
      </w:r>
      <w:r w:rsidRPr="004A1BA7">
        <w:rPr>
          <w:color w:val="0C0C0C"/>
          <w:spacing w:val="-3"/>
          <w:w w:val="105"/>
          <w:sz w:val="22"/>
          <w:szCs w:val="22"/>
        </w:rPr>
        <w:t xml:space="preserve"> </w:t>
      </w:r>
      <w:r w:rsidRPr="004A1BA7">
        <w:rPr>
          <w:color w:val="0C0C0C"/>
          <w:w w:val="105"/>
          <w:sz w:val="22"/>
          <w:szCs w:val="22"/>
        </w:rPr>
        <w:t>method</w:t>
      </w:r>
    </w:p>
    <w:p w:rsidR="004A1BA7" w:rsidRPr="004A1BA7" w:rsidRDefault="004A1BA7" w:rsidP="004A1BA7">
      <w:pPr>
        <w:pStyle w:val="ListParagraph"/>
        <w:tabs>
          <w:tab w:val="left" w:pos="827"/>
        </w:tabs>
        <w:kinsoku w:val="0"/>
        <w:overflowPunct w:val="0"/>
        <w:ind w:left="826" w:firstLine="0"/>
        <w:jc w:val="both"/>
        <w:rPr>
          <w:rFonts w:ascii="Arial" w:hAnsi="Arial" w:cs="Arial"/>
          <w:color w:val="0C0C0C"/>
          <w:w w:val="105"/>
          <w:sz w:val="20"/>
          <w:szCs w:val="20"/>
        </w:rPr>
      </w:pPr>
    </w:p>
    <w:p w:rsidR="00162BB8" w:rsidRDefault="00D57991" w:rsidP="00D57991">
      <w:pPr>
        <w:pStyle w:val="BodyText"/>
        <w:kinsoku w:val="0"/>
        <w:overflowPunct w:val="0"/>
        <w:rPr>
          <w:sz w:val="47"/>
          <w:szCs w:val="47"/>
        </w:rPr>
      </w:pPr>
      <w:r w:rsidRPr="00D57991">
        <w:rPr>
          <w:noProof/>
          <w:sz w:val="47"/>
          <w:szCs w:val="47"/>
        </w:rPr>
        <w:lastRenderedPageBreak/>
        <w:drawing>
          <wp:inline distT="0" distB="0" distL="0" distR="0" wp14:anchorId="6BC955C1" wp14:editId="0E509B08">
            <wp:extent cx="4700651" cy="4577610"/>
            <wp:effectExtent l="0" t="0" r="5080" b="0"/>
            <wp:docPr id="1323806114" name="Picture 132380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2106" cy="4579027"/>
                    </a:xfrm>
                    <a:prstGeom prst="rect">
                      <a:avLst/>
                    </a:prstGeom>
                  </pic:spPr>
                </pic:pic>
              </a:graphicData>
            </a:graphic>
          </wp:inline>
        </w:drawing>
      </w:r>
    </w:p>
    <w:p w:rsidR="00D57991" w:rsidRDefault="00D57991" w:rsidP="003D3762">
      <w:pPr>
        <w:pStyle w:val="BodyText"/>
        <w:kinsoku w:val="0"/>
        <w:overflowPunct w:val="0"/>
        <w:ind w:left="821"/>
        <w:jc w:val="both"/>
        <w:rPr>
          <w:color w:val="0C0C0C"/>
          <w:w w:val="105"/>
        </w:rPr>
      </w:pPr>
    </w:p>
    <w:p w:rsidR="00162BB8" w:rsidRPr="004A1BA7" w:rsidRDefault="00162BB8" w:rsidP="003D3762">
      <w:pPr>
        <w:pStyle w:val="BodyText"/>
        <w:kinsoku w:val="0"/>
        <w:overflowPunct w:val="0"/>
        <w:ind w:left="821"/>
        <w:jc w:val="both"/>
        <w:rPr>
          <w:color w:val="0C0C0C"/>
          <w:w w:val="105"/>
        </w:rPr>
      </w:pPr>
      <w:r w:rsidRPr="004A1BA7">
        <w:rPr>
          <w:noProof/>
        </w:rPr>
        <mc:AlternateContent>
          <mc:Choice Requires="wps">
            <w:drawing>
              <wp:anchor distT="0" distB="0" distL="114300" distR="114300" simplePos="0" relativeHeight="251670528" behindDoc="0" locked="0" layoutInCell="0" allowOverlap="1" wp14:anchorId="7EECC0E8" wp14:editId="5BB18A67">
                <wp:simplePos x="0" y="0"/>
                <wp:positionH relativeFrom="page">
                  <wp:posOffset>1143000</wp:posOffset>
                </wp:positionH>
                <wp:positionV relativeFrom="paragraph">
                  <wp:posOffset>73025</wp:posOffset>
                </wp:positionV>
                <wp:extent cx="76200" cy="63500"/>
                <wp:effectExtent l="0" t="1905" r="0" b="12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DD8A2D8" wp14:editId="7AEC3213">
                                  <wp:extent cx="73025" cy="5842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left:0;text-align:left;margin-left:90pt;margin-top:5.75pt;width:6pt;height: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" o:allowincell="f" filled="f" stroked="f">
                <v:textbox inset="0,0,0,0">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DD8A2D8" wp14:editId="7AEC3213">
                            <wp:extent cx="73025" cy="5842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C0C0C"/>
          <w:w w:val="105"/>
        </w:rPr>
        <w:t>The</w:t>
      </w:r>
      <w:r w:rsidRPr="004A1BA7">
        <w:rPr>
          <w:color w:val="0C0C0C"/>
          <w:spacing w:val="-5"/>
          <w:w w:val="105"/>
        </w:rPr>
        <w:t xml:space="preserve"> </w:t>
      </w:r>
      <w:r w:rsidRPr="004A1BA7">
        <w:rPr>
          <w:color w:val="0C0C0C"/>
          <w:w w:val="105"/>
        </w:rPr>
        <w:t>parameter</w:t>
      </w:r>
      <w:r w:rsidRPr="004A1BA7">
        <w:rPr>
          <w:color w:val="0C0C0C"/>
          <w:spacing w:val="5"/>
          <w:w w:val="105"/>
        </w:rPr>
        <w:t xml:space="preserve"> </w:t>
      </w:r>
      <w:r w:rsidRPr="004A1BA7">
        <w:rPr>
          <w:color w:val="0C0C0C"/>
          <w:w w:val="105"/>
        </w:rPr>
        <w:t>attribute</w:t>
      </w:r>
      <w:r w:rsidRPr="004A1BA7">
        <w:rPr>
          <w:color w:val="0C0C0C"/>
          <w:spacing w:val="2"/>
          <w:w w:val="105"/>
        </w:rPr>
        <w:t xml:space="preserve"> </w:t>
      </w:r>
      <w:r w:rsidRPr="004A1BA7">
        <w:rPr>
          <w:color w:val="0C0C0C"/>
          <w:w w:val="105"/>
        </w:rPr>
        <w:t>list</w:t>
      </w:r>
      <w:r w:rsidRPr="004A1BA7">
        <w:rPr>
          <w:color w:val="0C0C0C"/>
          <w:spacing w:val="-3"/>
          <w:w w:val="105"/>
        </w:rPr>
        <w:t xml:space="preserve"> </w:t>
      </w:r>
      <w:r w:rsidRPr="004A1BA7">
        <w:rPr>
          <w:color w:val="0C0C0C"/>
          <w:w w:val="105"/>
        </w:rPr>
        <w:t>is</w:t>
      </w:r>
      <w:r w:rsidRPr="004A1BA7">
        <w:rPr>
          <w:color w:val="0C0C0C"/>
          <w:spacing w:val="-11"/>
          <w:w w:val="105"/>
        </w:rPr>
        <w:t xml:space="preserve"> </w:t>
      </w:r>
      <w:r w:rsidRPr="004A1BA7">
        <w:rPr>
          <w:color w:val="0C0C0C"/>
          <w:w w:val="105"/>
        </w:rPr>
        <w:t>a</w:t>
      </w:r>
      <w:r w:rsidRPr="004A1BA7">
        <w:rPr>
          <w:color w:val="0C0C0C"/>
          <w:spacing w:val="-12"/>
          <w:w w:val="105"/>
        </w:rPr>
        <w:t xml:space="preserve"> </w:t>
      </w:r>
      <w:r w:rsidRPr="004A1BA7">
        <w:rPr>
          <w:color w:val="0C0C0C"/>
          <w:w w:val="105"/>
        </w:rPr>
        <w:t>list</w:t>
      </w:r>
      <w:r w:rsidRPr="004A1BA7">
        <w:rPr>
          <w:color w:val="0C0C0C"/>
          <w:spacing w:val="-8"/>
          <w:w w:val="105"/>
        </w:rPr>
        <w:t xml:space="preserve"> </w:t>
      </w:r>
      <w:r w:rsidRPr="004A1BA7">
        <w:rPr>
          <w:color w:val="0C0C0C"/>
          <w:w w:val="105"/>
        </w:rPr>
        <w:t>of</w:t>
      </w:r>
      <w:r w:rsidR="00D57991" w:rsidRPr="004A1BA7">
        <w:rPr>
          <w:color w:val="0C0C0C"/>
          <w:w w:val="105"/>
        </w:rPr>
        <w:t xml:space="preserve"> </w:t>
      </w:r>
      <w:r w:rsidRPr="004A1BA7">
        <w:rPr>
          <w:color w:val="0C0C0C"/>
          <w:w w:val="105"/>
        </w:rPr>
        <w:t>attributes</w:t>
      </w:r>
      <w:r w:rsidRPr="004A1BA7">
        <w:rPr>
          <w:color w:val="0C0C0C"/>
          <w:spacing w:val="8"/>
          <w:w w:val="105"/>
        </w:rPr>
        <w:t xml:space="preserve"> </w:t>
      </w:r>
      <w:r w:rsidRPr="004A1BA7">
        <w:rPr>
          <w:color w:val="0C0C0C"/>
          <w:w w:val="105"/>
        </w:rPr>
        <w:t>describing the</w:t>
      </w:r>
      <w:r w:rsidRPr="004A1BA7">
        <w:rPr>
          <w:color w:val="0C0C0C"/>
          <w:spacing w:val="-5"/>
          <w:w w:val="105"/>
        </w:rPr>
        <w:t xml:space="preserve"> </w:t>
      </w:r>
      <w:r w:rsidRPr="004A1BA7">
        <w:rPr>
          <w:color w:val="0C0C0C"/>
          <w:w w:val="105"/>
        </w:rPr>
        <w:t>tuples.</w:t>
      </w:r>
    </w:p>
    <w:p w:rsidR="00162BB8" w:rsidRPr="004A1BA7" w:rsidRDefault="00162BB8" w:rsidP="003D3762">
      <w:pPr>
        <w:pStyle w:val="BodyText"/>
        <w:kinsoku w:val="0"/>
        <w:overflowPunct w:val="0"/>
        <w:ind w:left="826"/>
        <w:jc w:val="both"/>
        <w:rPr>
          <w:color w:val="0C0C0C"/>
          <w:w w:val="105"/>
        </w:rPr>
      </w:pPr>
      <w:r w:rsidRPr="004A1BA7">
        <w:rPr>
          <w:noProof/>
        </w:rPr>
        <mc:AlternateContent>
          <mc:Choice Requires="wps">
            <w:drawing>
              <wp:anchor distT="0" distB="0" distL="114300" distR="114300" simplePos="0" relativeHeight="251671552" behindDoc="0" locked="0" layoutInCell="0" allowOverlap="1" wp14:anchorId="451770A7" wp14:editId="2F498B57">
                <wp:simplePos x="0" y="0"/>
                <wp:positionH relativeFrom="page">
                  <wp:posOffset>1143000</wp:posOffset>
                </wp:positionH>
                <wp:positionV relativeFrom="paragraph">
                  <wp:posOffset>169545</wp:posOffset>
                </wp:positionV>
                <wp:extent cx="76200" cy="76200"/>
                <wp:effectExtent l="0" t="0" r="0" b="6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3BC478E4" wp14:editId="7B5EA3C8">
                                  <wp:extent cx="73025" cy="730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left:0;text-align:left;margin-left:90pt;margin-top:13.35pt;width:6pt;height: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" o:allowincell="f" filled="f" stroked="f">
                <v:textbox inset="0,0,0,0">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3BC478E4" wp14:editId="7B5EA3C8">
                            <wp:extent cx="73025" cy="730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C0C0C"/>
          <w:w w:val="105"/>
        </w:rPr>
        <w:t>Attribute</w:t>
      </w:r>
      <w:r w:rsidRPr="004A1BA7">
        <w:rPr>
          <w:color w:val="0C0C0C"/>
          <w:spacing w:val="-6"/>
          <w:w w:val="105"/>
        </w:rPr>
        <w:t xml:space="preserve"> </w:t>
      </w:r>
      <w:r w:rsidRPr="004A1BA7">
        <w:rPr>
          <w:color w:val="0C0C0C"/>
          <w:w w:val="105"/>
        </w:rPr>
        <w:t>selection</w:t>
      </w:r>
      <w:r w:rsidRPr="004A1BA7">
        <w:rPr>
          <w:color w:val="0C0C0C"/>
          <w:spacing w:val="-6"/>
          <w:w w:val="105"/>
        </w:rPr>
        <w:t xml:space="preserve"> </w:t>
      </w:r>
      <w:r w:rsidRPr="004A1BA7">
        <w:rPr>
          <w:color w:val="0C0C0C"/>
          <w:w w:val="105"/>
        </w:rPr>
        <w:t>method</w:t>
      </w:r>
      <w:r w:rsidRPr="004A1BA7">
        <w:rPr>
          <w:color w:val="0C0C0C"/>
          <w:spacing w:val="-3"/>
          <w:w w:val="105"/>
        </w:rPr>
        <w:t xml:space="preserve"> </w:t>
      </w:r>
      <w:r w:rsidRPr="004A1BA7">
        <w:rPr>
          <w:color w:val="0C0C0C"/>
          <w:w w:val="105"/>
        </w:rPr>
        <w:t>specifies</w:t>
      </w:r>
      <w:r w:rsidRPr="004A1BA7">
        <w:rPr>
          <w:color w:val="0C0C0C"/>
          <w:spacing w:val="-2"/>
          <w:w w:val="105"/>
        </w:rPr>
        <w:t xml:space="preserve"> </w:t>
      </w:r>
      <w:r w:rsidRPr="004A1BA7">
        <w:rPr>
          <w:color w:val="0C0C0C"/>
          <w:w w:val="105"/>
        </w:rPr>
        <w:t>a</w:t>
      </w:r>
      <w:r w:rsidRPr="004A1BA7">
        <w:rPr>
          <w:color w:val="0C0C0C"/>
          <w:spacing w:val="-9"/>
          <w:w w:val="105"/>
        </w:rPr>
        <w:t xml:space="preserve"> </w:t>
      </w:r>
      <w:r w:rsidRPr="004A1BA7">
        <w:rPr>
          <w:color w:val="0C0C0C"/>
          <w:w w:val="105"/>
        </w:rPr>
        <w:t>heuristic</w:t>
      </w:r>
      <w:r w:rsidRPr="004A1BA7">
        <w:rPr>
          <w:color w:val="0C0C0C"/>
          <w:spacing w:val="1"/>
          <w:w w:val="105"/>
        </w:rPr>
        <w:t xml:space="preserve"> </w:t>
      </w:r>
      <w:r w:rsidRPr="004A1BA7">
        <w:rPr>
          <w:color w:val="0C0C0C"/>
          <w:w w:val="105"/>
        </w:rPr>
        <w:t>procedure</w:t>
      </w:r>
      <w:r w:rsidR="00D57991" w:rsidRPr="004A1BA7">
        <w:rPr>
          <w:color w:val="0C0C0C"/>
          <w:w w:val="105"/>
        </w:rPr>
        <w:t xml:space="preserve"> </w:t>
      </w:r>
      <w:r w:rsidRPr="004A1BA7">
        <w:rPr>
          <w:color w:val="0C0C0C"/>
          <w:w w:val="105"/>
        </w:rPr>
        <w:t>for</w:t>
      </w:r>
      <w:r w:rsidRPr="004A1BA7">
        <w:rPr>
          <w:color w:val="0C0C0C"/>
          <w:spacing w:val="1"/>
          <w:w w:val="105"/>
        </w:rPr>
        <w:t xml:space="preserve"> </w:t>
      </w:r>
      <w:r w:rsidRPr="004A1BA7">
        <w:rPr>
          <w:color w:val="0C0C0C"/>
          <w:w w:val="105"/>
        </w:rPr>
        <w:t>selecting</w:t>
      </w:r>
      <w:r w:rsidRPr="004A1BA7">
        <w:rPr>
          <w:color w:val="0C0C0C"/>
          <w:spacing w:val="-10"/>
          <w:w w:val="105"/>
        </w:rPr>
        <w:t xml:space="preserve"> </w:t>
      </w:r>
      <w:r w:rsidRPr="004A1BA7">
        <w:rPr>
          <w:color w:val="0C0C0C"/>
          <w:w w:val="105"/>
        </w:rPr>
        <w:t>the</w:t>
      </w:r>
      <w:r w:rsidRPr="004A1BA7">
        <w:rPr>
          <w:color w:val="0C0C0C"/>
          <w:spacing w:val="-12"/>
          <w:w w:val="105"/>
        </w:rPr>
        <w:t xml:space="preserve"> </w:t>
      </w:r>
      <w:r w:rsidRPr="004A1BA7">
        <w:rPr>
          <w:color w:val="0C0C0C"/>
          <w:w w:val="105"/>
        </w:rPr>
        <w:t>attribute</w:t>
      </w:r>
      <w:r w:rsidRPr="004A1BA7">
        <w:rPr>
          <w:color w:val="0C0C0C"/>
          <w:spacing w:val="-9"/>
          <w:w w:val="105"/>
        </w:rPr>
        <w:t xml:space="preserve"> </w:t>
      </w:r>
      <w:r w:rsidRPr="004A1BA7">
        <w:rPr>
          <w:color w:val="0C0C0C"/>
          <w:w w:val="105"/>
        </w:rPr>
        <w:t>that</w:t>
      </w:r>
    </w:p>
    <w:p w:rsidR="00162BB8" w:rsidRPr="004A1BA7" w:rsidRDefault="00162BB8" w:rsidP="003D3762">
      <w:pPr>
        <w:pStyle w:val="BodyText"/>
        <w:kinsoku w:val="0"/>
        <w:overflowPunct w:val="0"/>
        <w:ind w:left="818"/>
        <w:jc w:val="both"/>
        <w:rPr>
          <w:color w:val="0C0C0C"/>
          <w:spacing w:val="-1"/>
          <w:w w:val="103"/>
        </w:rPr>
      </w:pPr>
      <w:r w:rsidRPr="004A1BA7">
        <w:rPr>
          <w:color w:val="0C0C0C"/>
          <w:w w:val="103"/>
        </w:rPr>
        <w:t>-</w:t>
      </w:r>
      <w:r w:rsidRPr="004A1BA7">
        <w:rPr>
          <w:color w:val="0C0C0C"/>
          <w:spacing w:val="-26"/>
        </w:rPr>
        <w:t xml:space="preserve"> </w:t>
      </w:r>
      <w:proofErr w:type="gramStart"/>
      <w:r w:rsidRPr="004A1BA7">
        <w:rPr>
          <w:color w:val="0C0C0C"/>
          <w:w w:val="105"/>
        </w:rPr>
        <w:t>b</w:t>
      </w:r>
      <w:r w:rsidRPr="004A1BA7">
        <w:rPr>
          <w:color w:val="0C0C0C"/>
          <w:spacing w:val="-5"/>
          <w:w w:val="105"/>
        </w:rPr>
        <w:t>e</w:t>
      </w:r>
      <w:r w:rsidRPr="004A1BA7">
        <w:rPr>
          <w:color w:val="0C0C0C"/>
          <w:spacing w:val="-1"/>
          <w:w w:val="87"/>
        </w:rPr>
        <w:t>s</w:t>
      </w:r>
      <w:r w:rsidRPr="004A1BA7">
        <w:rPr>
          <w:color w:val="0C0C0C"/>
          <w:spacing w:val="-5"/>
          <w:w w:val="87"/>
        </w:rPr>
        <w:t>t</w:t>
      </w:r>
      <w:proofErr w:type="gramEnd"/>
      <w:r w:rsidRPr="004A1BA7">
        <w:rPr>
          <w:color w:val="2D2D2D"/>
          <w:spacing w:val="-4"/>
          <w:w w:val="28"/>
        </w:rPr>
        <w:t xml:space="preserve"> </w:t>
      </w:r>
      <w:r w:rsidRPr="004A1BA7">
        <w:rPr>
          <w:color w:val="0C0C0C"/>
          <w:w w:val="103"/>
        </w:rPr>
        <w:t>discriminates</w:t>
      </w:r>
      <w:r w:rsidRPr="004A1BA7">
        <w:rPr>
          <w:color w:val="0C0C0C"/>
          <w:spacing w:val="23"/>
        </w:rPr>
        <w:t xml:space="preserve"> </w:t>
      </w:r>
      <w:r w:rsidRPr="004A1BA7">
        <w:rPr>
          <w:color w:val="0C0C0C"/>
          <w:spacing w:val="-1"/>
          <w:w w:val="104"/>
        </w:rPr>
        <w:t>th</w:t>
      </w:r>
      <w:r w:rsidRPr="004A1BA7">
        <w:rPr>
          <w:color w:val="0C0C0C"/>
          <w:w w:val="104"/>
        </w:rPr>
        <w:t>e</w:t>
      </w:r>
      <w:r w:rsidRPr="004A1BA7">
        <w:rPr>
          <w:color w:val="0C0C0C"/>
          <w:spacing w:val="6"/>
        </w:rPr>
        <w:t xml:space="preserve"> </w:t>
      </w:r>
      <w:r w:rsidRPr="004A1BA7">
        <w:rPr>
          <w:color w:val="0C0C0C"/>
          <w:w w:val="102"/>
        </w:rPr>
        <w:t>given</w:t>
      </w:r>
      <w:r w:rsidRPr="004A1BA7">
        <w:rPr>
          <w:color w:val="0C0C0C"/>
          <w:spacing w:val="11"/>
        </w:rPr>
        <w:t xml:space="preserve"> </w:t>
      </w:r>
      <w:r w:rsidRPr="004A1BA7">
        <w:rPr>
          <w:color w:val="0C0C0C"/>
          <w:spacing w:val="-1"/>
          <w:w w:val="103"/>
        </w:rPr>
        <w:t>tuple</w:t>
      </w:r>
      <w:r w:rsidRPr="004A1BA7">
        <w:rPr>
          <w:color w:val="0C0C0C"/>
          <w:w w:val="103"/>
        </w:rPr>
        <w:t>s</w:t>
      </w:r>
      <w:r w:rsidRPr="004A1BA7">
        <w:rPr>
          <w:color w:val="0C0C0C"/>
          <w:spacing w:val="10"/>
        </w:rPr>
        <w:t xml:space="preserve"> </w:t>
      </w:r>
      <w:r w:rsidRPr="004A1BA7">
        <w:rPr>
          <w:color w:val="0C0C0C"/>
          <w:spacing w:val="-1"/>
          <w:w w:val="103"/>
        </w:rPr>
        <w:t>accordin</w:t>
      </w:r>
      <w:r w:rsidRPr="004A1BA7">
        <w:rPr>
          <w:color w:val="0C0C0C"/>
          <w:w w:val="103"/>
        </w:rPr>
        <w:t>g</w:t>
      </w:r>
      <w:r w:rsidRPr="004A1BA7">
        <w:rPr>
          <w:color w:val="0C0C0C"/>
          <w:spacing w:val="14"/>
        </w:rPr>
        <w:t xml:space="preserve"> </w:t>
      </w:r>
      <w:r w:rsidRPr="004A1BA7">
        <w:rPr>
          <w:color w:val="0C0C0C"/>
          <w:spacing w:val="-1"/>
          <w:w w:val="106"/>
        </w:rPr>
        <w:t>t</w:t>
      </w:r>
      <w:r w:rsidRPr="004A1BA7">
        <w:rPr>
          <w:color w:val="0C0C0C"/>
          <w:w w:val="106"/>
        </w:rPr>
        <w:t>o</w:t>
      </w:r>
      <w:r w:rsidRPr="004A1BA7">
        <w:rPr>
          <w:color w:val="0C0C0C"/>
          <w:spacing w:val="1"/>
        </w:rPr>
        <w:t xml:space="preserve"> </w:t>
      </w:r>
      <w:r w:rsidRPr="004A1BA7">
        <w:rPr>
          <w:color w:val="0C0C0C"/>
          <w:spacing w:val="-1"/>
          <w:w w:val="103"/>
        </w:rPr>
        <w:t>class.</w:t>
      </w:r>
    </w:p>
    <w:p w:rsidR="00162BB8" w:rsidRPr="004A1BA7" w:rsidRDefault="00162BB8" w:rsidP="003D3762">
      <w:pPr>
        <w:pStyle w:val="BodyText"/>
        <w:kinsoku w:val="0"/>
        <w:overflowPunct w:val="0"/>
        <w:ind w:left="826"/>
        <w:jc w:val="both"/>
        <w:rPr>
          <w:i/>
          <w:iCs/>
          <w:color w:val="0C0C0C"/>
        </w:rPr>
      </w:pPr>
      <w:r w:rsidRPr="004A1BA7">
        <w:rPr>
          <w:noProof/>
        </w:rPr>
        <mc:AlternateContent>
          <mc:Choice Requires="wps">
            <w:drawing>
              <wp:anchor distT="0" distB="0" distL="114300" distR="114300" simplePos="0" relativeHeight="251672576" behindDoc="0" locked="0" layoutInCell="0" allowOverlap="1" wp14:anchorId="337345D3" wp14:editId="684A727C">
                <wp:simplePos x="0" y="0"/>
                <wp:positionH relativeFrom="page">
                  <wp:posOffset>1143000</wp:posOffset>
                </wp:positionH>
                <wp:positionV relativeFrom="paragraph">
                  <wp:posOffset>171450</wp:posOffset>
                </wp:positionV>
                <wp:extent cx="76200" cy="76200"/>
                <wp:effectExtent l="0" t="0" r="0" b="444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4074391F" wp14:editId="45C02185">
                                  <wp:extent cx="73025" cy="7302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6" style="position:absolute;left:0;text-align:left;margin-left:90pt;margin-top:13.5pt;width:6pt;height: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" o:allowincell="f" filled="f" stroked="f">
                <v:textbox inset="0,0,0,0">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4074391F" wp14:editId="45C02185">
                            <wp:extent cx="73025" cy="7302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C0C0C"/>
        </w:rPr>
        <w:t>The</w:t>
      </w:r>
      <w:r w:rsidRPr="004A1BA7">
        <w:rPr>
          <w:color w:val="0C0C0C"/>
          <w:spacing w:val="17"/>
        </w:rPr>
        <w:t xml:space="preserve"> </w:t>
      </w:r>
      <w:r w:rsidRPr="004A1BA7">
        <w:rPr>
          <w:color w:val="0C0C0C"/>
        </w:rPr>
        <w:t>tree</w:t>
      </w:r>
      <w:r w:rsidRPr="004A1BA7">
        <w:rPr>
          <w:color w:val="0C0C0C"/>
          <w:spacing w:val="16"/>
        </w:rPr>
        <w:t xml:space="preserve"> </w:t>
      </w:r>
      <w:r w:rsidRPr="004A1BA7">
        <w:rPr>
          <w:color w:val="0C0C0C"/>
        </w:rPr>
        <w:t>starts</w:t>
      </w:r>
      <w:r w:rsidRPr="004A1BA7">
        <w:rPr>
          <w:color w:val="0C0C0C"/>
          <w:spacing w:val="17"/>
        </w:rPr>
        <w:t xml:space="preserve"> </w:t>
      </w:r>
      <w:r w:rsidRPr="004A1BA7">
        <w:rPr>
          <w:color w:val="0C0C0C"/>
        </w:rPr>
        <w:t>as</w:t>
      </w:r>
      <w:r w:rsidRPr="004A1BA7">
        <w:rPr>
          <w:color w:val="0C0C0C"/>
          <w:spacing w:val="10"/>
        </w:rPr>
        <w:t xml:space="preserve"> </w:t>
      </w:r>
      <w:r w:rsidRPr="004A1BA7">
        <w:rPr>
          <w:color w:val="0C0C0C"/>
        </w:rPr>
        <w:t>a</w:t>
      </w:r>
      <w:r w:rsidRPr="004A1BA7">
        <w:rPr>
          <w:color w:val="0C0C0C"/>
          <w:spacing w:val="8"/>
        </w:rPr>
        <w:t xml:space="preserve"> </w:t>
      </w:r>
      <w:r w:rsidRPr="004A1BA7">
        <w:rPr>
          <w:color w:val="0C0C0C"/>
        </w:rPr>
        <w:t>single</w:t>
      </w:r>
      <w:r w:rsidRPr="004A1BA7">
        <w:rPr>
          <w:color w:val="0C0C0C"/>
          <w:spacing w:val="21"/>
        </w:rPr>
        <w:t xml:space="preserve"> </w:t>
      </w:r>
      <w:r w:rsidRPr="004A1BA7">
        <w:rPr>
          <w:color w:val="0C0C0C"/>
        </w:rPr>
        <w:t>node,</w:t>
      </w:r>
      <w:r w:rsidRPr="004A1BA7">
        <w:rPr>
          <w:color w:val="0C0C0C"/>
          <w:spacing w:val="4"/>
        </w:rPr>
        <w:t xml:space="preserve"> </w:t>
      </w:r>
      <w:r w:rsidRPr="004A1BA7">
        <w:rPr>
          <w:i/>
          <w:iCs/>
          <w:color w:val="0C0C0C"/>
        </w:rPr>
        <w:t>N,</w:t>
      </w:r>
      <w:r w:rsidRPr="004A1BA7">
        <w:rPr>
          <w:i/>
          <w:iCs/>
          <w:color w:val="0C0C0C"/>
          <w:spacing w:val="25"/>
        </w:rPr>
        <w:t xml:space="preserve"> </w:t>
      </w:r>
      <w:r w:rsidRPr="004A1BA7">
        <w:rPr>
          <w:color w:val="0C0C0C"/>
        </w:rPr>
        <w:t>representing</w:t>
      </w:r>
      <w:r w:rsidRPr="004A1BA7">
        <w:rPr>
          <w:color w:val="0C0C0C"/>
          <w:spacing w:val="26"/>
        </w:rPr>
        <w:t xml:space="preserve"> </w:t>
      </w:r>
      <w:r w:rsidRPr="004A1BA7">
        <w:rPr>
          <w:color w:val="0C0C0C"/>
        </w:rPr>
        <w:t>the</w:t>
      </w:r>
      <w:r w:rsidRPr="004A1BA7">
        <w:rPr>
          <w:color w:val="0C0C0C"/>
          <w:spacing w:val="15"/>
        </w:rPr>
        <w:t xml:space="preserve"> </w:t>
      </w:r>
      <w:r w:rsidRPr="004A1BA7">
        <w:rPr>
          <w:color w:val="0C0C0C"/>
        </w:rPr>
        <w:t>training</w:t>
      </w:r>
      <w:r w:rsidRPr="004A1BA7">
        <w:rPr>
          <w:color w:val="0C0C0C"/>
          <w:spacing w:val="25"/>
        </w:rPr>
        <w:t xml:space="preserve"> </w:t>
      </w:r>
      <w:r w:rsidRPr="004A1BA7">
        <w:rPr>
          <w:color w:val="0C0C0C"/>
        </w:rPr>
        <w:t>tuples</w:t>
      </w:r>
      <w:r w:rsidRPr="004A1BA7">
        <w:rPr>
          <w:color w:val="0C0C0C"/>
          <w:spacing w:val="23"/>
        </w:rPr>
        <w:t xml:space="preserve"> </w:t>
      </w:r>
      <w:r w:rsidRPr="004A1BA7">
        <w:rPr>
          <w:color w:val="0C0C0C"/>
        </w:rPr>
        <w:t>in</w:t>
      </w:r>
      <w:r w:rsidRPr="004A1BA7">
        <w:rPr>
          <w:color w:val="0C0C0C"/>
          <w:spacing w:val="-5"/>
        </w:rPr>
        <w:t xml:space="preserve"> </w:t>
      </w:r>
      <w:r w:rsidRPr="004A1BA7">
        <w:rPr>
          <w:i/>
          <w:iCs/>
          <w:color w:val="0C0C0C"/>
        </w:rPr>
        <w:t>D.</w:t>
      </w:r>
    </w:p>
    <w:p w:rsidR="00162BB8" w:rsidRPr="004A1BA7" w:rsidRDefault="00162BB8" w:rsidP="003D3762">
      <w:pPr>
        <w:pStyle w:val="BodyText"/>
        <w:kinsoku w:val="0"/>
        <w:overflowPunct w:val="0"/>
        <w:ind w:left="825" w:firstLine="1"/>
        <w:jc w:val="both"/>
        <w:rPr>
          <w:color w:val="0A0A0A"/>
          <w:w w:val="110"/>
        </w:rPr>
      </w:pPr>
      <w:r w:rsidRPr="004A1BA7">
        <w:rPr>
          <w:noProof/>
        </w:rPr>
        <mc:AlternateContent>
          <mc:Choice Requires="wps">
            <w:drawing>
              <wp:anchor distT="0" distB="0" distL="114300" distR="114300" simplePos="0" relativeHeight="251677696" behindDoc="0" locked="0" layoutInCell="0" allowOverlap="1" wp14:anchorId="0B170027" wp14:editId="0C6D8A60">
                <wp:simplePos x="0" y="0"/>
                <wp:positionH relativeFrom="page">
                  <wp:posOffset>1143000</wp:posOffset>
                </wp:positionH>
                <wp:positionV relativeFrom="paragraph">
                  <wp:posOffset>131445</wp:posOffset>
                </wp:positionV>
                <wp:extent cx="76200" cy="63500"/>
                <wp:effectExtent l="0" t="4445"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BA78A48" wp14:editId="6570E22B">
                                  <wp:extent cx="73025" cy="5842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7" style="position:absolute;left:0;text-align:left;margin-left:90pt;margin-top:10.35pt;width:6pt;height: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" o:allowincell="f" filled="f" stroked="f">
                <v:textbox inset="0,0,0,0">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BA78A48" wp14:editId="6570E22B">
                            <wp:extent cx="73025" cy="5842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A0A0A"/>
          <w:w w:val="110"/>
        </w:rPr>
        <w:t>If</w:t>
      </w:r>
      <w:r w:rsidRPr="004A1BA7">
        <w:rPr>
          <w:color w:val="0A0A0A"/>
          <w:spacing w:val="-11"/>
          <w:w w:val="110"/>
        </w:rPr>
        <w:t xml:space="preserve"> </w:t>
      </w:r>
      <w:r w:rsidRPr="004A1BA7">
        <w:rPr>
          <w:color w:val="0A0A0A"/>
          <w:w w:val="110"/>
        </w:rPr>
        <w:t>the</w:t>
      </w:r>
      <w:r w:rsidRPr="004A1BA7">
        <w:rPr>
          <w:color w:val="0A0A0A"/>
          <w:spacing w:val="-6"/>
          <w:w w:val="110"/>
        </w:rPr>
        <w:t xml:space="preserve"> </w:t>
      </w:r>
      <w:r w:rsidRPr="004A1BA7">
        <w:rPr>
          <w:color w:val="0A0A0A"/>
          <w:w w:val="110"/>
        </w:rPr>
        <w:t>tuples</w:t>
      </w:r>
      <w:r w:rsidRPr="004A1BA7">
        <w:rPr>
          <w:color w:val="0A0A0A"/>
          <w:spacing w:val="-2"/>
          <w:w w:val="110"/>
        </w:rPr>
        <w:t xml:space="preserve"> </w:t>
      </w:r>
      <w:r w:rsidRPr="004A1BA7">
        <w:rPr>
          <w:color w:val="0A0A0A"/>
          <w:w w:val="110"/>
        </w:rPr>
        <w:t>in</w:t>
      </w:r>
      <w:r w:rsidRPr="004A1BA7">
        <w:rPr>
          <w:color w:val="0A0A0A"/>
          <w:spacing w:val="-8"/>
          <w:w w:val="110"/>
        </w:rPr>
        <w:t xml:space="preserve"> </w:t>
      </w:r>
      <w:proofErr w:type="spellStart"/>
      <w:r w:rsidRPr="004A1BA7">
        <w:rPr>
          <w:i/>
          <w:iCs/>
          <w:color w:val="0A0A0A"/>
          <w:w w:val="110"/>
        </w:rPr>
        <w:t>D</w:t>
      </w:r>
      <w:r w:rsidRPr="004A1BA7">
        <w:rPr>
          <w:i/>
          <w:iCs/>
          <w:color w:val="0A0A0A"/>
          <w:spacing w:val="-13"/>
          <w:w w:val="110"/>
        </w:rPr>
        <w:t xml:space="preserve"> </w:t>
      </w:r>
      <w:r w:rsidRPr="004A1BA7">
        <w:rPr>
          <w:color w:val="0A0A0A"/>
          <w:w w:val="110"/>
        </w:rPr>
        <w:t>are</w:t>
      </w:r>
      <w:proofErr w:type="spellEnd"/>
      <w:r w:rsidRPr="004A1BA7">
        <w:rPr>
          <w:color w:val="0A0A0A"/>
          <w:spacing w:val="-6"/>
          <w:w w:val="110"/>
        </w:rPr>
        <w:t xml:space="preserve"> </w:t>
      </w:r>
      <w:r w:rsidRPr="004A1BA7">
        <w:rPr>
          <w:color w:val="0A0A0A"/>
          <w:w w:val="110"/>
        </w:rPr>
        <w:t>all</w:t>
      </w:r>
      <w:r w:rsidRPr="004A1BA7">
        <w:rPr>
          <w:color w:val="0A0A0A"/>
          <w:spacing w:val="-5"/>
          <w:w w:val="110"/>
        </w:rPr>
        <w:t xml:space="preserve"> </w:t>
      </w:r>
      <w:r w:rsidRPr="004A1BA7">
        <w:rPr>
          <w:color w:val="0A0A0A"/>
          <w:w w:val="110"/>
        </w:rPr>
        <w:t>of</w:t>
      </w:r>
      <w:r w:rsidRPr="004A1BA7">
        <w:rPr>
          <w:color w:val="0A0A0A"/>
          <w:spacing w:val="-10"/>
          <w:w w:val="110"/>
        </w:rPr>
        <w:t xml:space="preserve"> </w:t>
      </w:r>
      <w:r w:rsidRPr="004A1BA7">
        <w:rPr>
          <w:color w:val="0A0A0A"/>
          <w:w w:val="110"/>
        </w:rPr>
        <w:t>the</w:t>
      </w:r>
      <w:r w:rsidRPr="004A1BA7">
        <w:rPr>
          <w:color w:val="0A0A0A"/>
          <w:spacing w:val="-10"/>
          <w:w w:val="110"/>
        </w:rPr>
        <w:t xml:space="preserve"> </w:t>
      </w:r>
      <w:r w:rsidRPr="004A1BA7">
        <w:rPr>
          <w:color w:val="0A0A0A"/>
          <w:w w:val="110"/>
        </w:rPr>
        <w:t>same</w:t>
      </w:r>
      <w:r w:rsidRPr="004A1BA7">
        <w:rPr>
          <w:color w:val="0A0A0A"/>
          <w:spacing w:val="-2"/>
          <w:w w:val="110"/>
        </w:rPr>
        <w:t xml:space="preserve"> </w:t>
      </w:r>
      <w:r w:rsidRPr="004A1BA7">
        <w:rPr>
          <w:color w:val="0A0A0A"/>
          <w:w w:val="110"/>
        </w:rPr>
        <w:t>class,</w:t>
      </w:r>
      <w:r w:rsidRPr="004A1BA7">
        <w:rPr>
          <w:color w:val="0A0A0A"/>
          <w:spacing w:val="-3"/>
          <w:w w:val="110"/>
        </w:rPr>
        <w:t xml:space="preserve"> </w:t>
      </w:r>
      <w:r w:rsidRPr="004A1BA7">
        <w:rPr>
          <w:color w:val="0A0A0A"/>
          <w:w w:val="110"/>
        </w:rPr>
        <w:t>then</w:t>
      </w:r>
      <w:r w:rsidRPr="004A1BA7">
        <w:rPr>
          <w:color w:val="0A0A0A"/>
          <w:spacing w:val="-6"/>
          <w:w w:val="110"/>
        </w:rPr>
        <w:t xml:space="preserve"> </w:t>
      </w:r>
      <w:r w:rsidRPr="004A1BA7">
        <w:rPr>
          <w:color w:val="0A0A0A"/>
          <w:w w:val="110"/>
        </w:rPr>
        <w:t>node</w:t>
      </w:r>
      <w:r w:rsidRPr="004A1BA7">
        <w:rPr>
          <w:color w:val="0A0A0A"/>
          <w:spacing w:val="-8"/>
          <w:w w:val="110"/>
        </w:rPr>
        <w:t xml:space="preserve"> </w:t>
      </w:r>
      <w:r w:rsidRPr="004A1BA7">
        <w:rPr>
          <w:i/>
          <w:iCs/>
          <w:color w:val="0A0A0A"/>
          <w:w w:val="110"/>
        </w:rPr>
        <w:t>N</w:t>
      </w:r>
      <w:r w:rsidRPr="004A1BA7">
        <w:rPr>
          <w:i/>
          <w:iCs/>
          <w:color w:val="0A0A0A"/>
          <w:spacing w:val="-5"/>
          <w:w w:val="110"/>
        </w:rPr>
        <w:t xml:space="preserve"> </w:t>
      </w:r>
      <w:r w:rsidRPr="004A1BA7">
        <w:rPr>
          <w:color w:val="0A0A0A"/>
          <w:w w:val="110"/>
        </w:rPr>
        <w:t>becomes</w:t>
      </w:r>
      <w:r w:rsidRPr="004A1BA7">
        <w:rPr>
          <w:color w:val="0A0A0A"/>
          <w:spacing w:val="1"/>
          <w:w w:val="110"/>
        </w:rPr>
        <w:t xml:space="preserve"> </w:t>
      </w:r>
      <w:r w:rsidRPr="004A1BA7">
        <w:rPr>
          <w:color w:val="0A0A0A"/>
          <w:w w:val="110"/>
        </w:rPr>
        <w:t>a</w:t>
      </w:r>
      <w:r w:rsidRPr="004A1BA7">
        <w:rPr>
          <w:color w:val="0A0A0A"/>
          <w:spacing w:val="-9"/>
          <w:w w:val="110"/>
        </w:rPr>
        <w:t xml:space="preserve"> </w:t>
      </w:r>
      <w:r w:rsidRPr="004A1BA7">
        <w:rPr>
          <w:color w:val="0A0A0A"/>
          <w:w w:val="110"/>
        </w:rPr>
        <w:t>leaf</w:t>
      </w:r>
      <w:r w:rsidRPr="004A1BA7">
        <w:rPr>
          <w:color w:val="0A0A0A"/>
          <w:spacing w:val="-6"/>
          <w:w w:val="110"/>
        </w:rPr>
        <w:t xml:space="preserve"> </w:t>
      </w:r>
      <w:r w:rsidRPr="004A1BA7">
        <w:rPr>
          <w:color w:val="0A0A0A"/>
          <w:w w:val="110"/>
        </w:rPr>
        <w:t>and</w:t>
      </w:r>
      <w:r w:rsidRPr="004A1BA7">
        <w:rPr>
          <w:color w:val="0A0A0A"/>
          <w:spacing w:val="1"/>
          <w:w w:val="110"/>
        </w:rPr>
        <w:t xml:space="preserve"> </w:t>
      </w:r>
      <w:r w:rsidRPr="004A1BA7">
        <w:rPr>
          <w:color w:val="0A0A0A"/>
          <w:w w:val="110"/>
        </w:rPr>
        <w:t>is</w:t>
      </w:r>
      <w:r w:rsidRPr="004A1BA7">
        <w:rPr>
          <w:color w:val="0A0A0A"/>
          <w:spacing w:val="-5"/>
          <w:w w:val="110"/>
        </w:rPr>
        <w:t xml:space="preserve"> </w:t>
      </w:r>
      <w:r w:rsidR="00D57991" w:rsidRPr="004A1BA7">
        <w:rPr>
          <w:color w:val="0A0A0A"/>
          <w:w w:val="110"/>
        </w:rPr>
        <w:t xml:space="preserve">labelled </w:t>
      </w:r>
      <w:r w:rsidRPr="004A1BA7">
        <w:rPr>
          <w:color w:val="0A0A0A"/>
          <w:w w:val="110"/>
        </w:rPr>
        <w:t>with</w:t>
      </w:r>
      <w:r w:rsidRPr="004A1BA7">
        <w:rPr>
          <w:color w:val="0A0A0A"/>
          <w:spacing w:val="-58"/>
          <w:w w:val="110"/>
        </w:rPr>
        <w:t xml:space="preserve"> </w:t>
      </w:r>
      <w:r w:rsidRPr="004A1BA7">
        <w:rPr>
          <w:color w:val="0A0A0A"/>
          <w:w w:val="110"/>
        </w:rPr>
        <w:t>that</w:t>
      </w:r>
      <w:r w:rsidRPr="004A1BA7">
        <w:rPr>
          <w:color w:val="0A0A0A"/>
          <w:spacing w:val="5"/>
          <w:w w:val="110"/>
        </w:rPr>
        <w:t xml:space="preserve"> </w:t>
      </w:r>
      <w:r w:rsidRPr="004A1BA7">
        <w:rPr>
          <w:color w:val="0A0A0A"/>
          <w:w w:val="110"/>
        </w:rPr>
        <w:t>class.</w:t>
      </w:r>
    </w:p>
    <w:p w:rsidR="00162BB8" w:rsidRPr="004A1BA7" w:rsidRDefault="00162BB8" w:rsidP="003D3762">
      <w:pPr>
        <w:pStyle w:val="BodyText"/>
        <w:kinsoku w:val="0"/>
        <w:overflowPunct w:val="0"/>
        <w:ind w:left="825" w:right="651" w:firstLine="1"/>
        <w:jc w:val="both"/>
        <w:rPr>
          <w:color w:val="0A0A0A"/>
          <w:w w:val="110"/>
        </w:rPr>
      </w:pPr>
      <w:r w:rsidRPr="004A1BA7">
        <w:rPr>
          <w:noProof/>
        </w:rPr>
        <mc:AlternateContent>
          <mc:Choice Requires="wps">
            <w:drawing>
              <wp:anchor distT="0" distB="0" distL="114300" distR="114300" simplePos="0" relativeHeight="251678720" behindDoc="0" locked="0" layoutInCell="0" allowOverlap="1" wp14:anchorId="61622CCF" wp14:editId="0E5DFA49">
                <wp:simplePos x="0" y="0"/>
                <wp:positionH relativeFrom="page">
                  <wp:posOffset>1143000</wp:posOffset>
                </wp:positionH>
                <wp:positionV relativeFrom="paragraph">
                  <wp:posOffset>102235</wp:posOffset>
                </wp:positionV>
                <wp:extent cx="76200" cy="63500"/>
                <wp:effectExtent l="0" t="3175"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37F82FD4" wp14:editId="474FA245">
                                  <wp:extent cx="73025" cy="5842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8" style="position:absolute;left:0;text-align:left;margin-left:90pt;margin-top:8.05pt;width:6pt;height: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" o:allowincell="f" filled="f" stroked="f">
                <v:textbox inset="0,0,0,0">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37F82FD4" wp14:editId="474FA245">
                            <wp:extent cx="73025" cy="5842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noProof/>
        </w:rPr>
        <mc:AlternateContent>
          <mc:Choice Requires="wps">
            <w:drawing>
              <wp:anchor distT="0" distB="0" distL="114300" distR="114300" simplePos="0" relativeHeight="251679744" behindDoc="0" locked="0" layoutInCell="0" allowOverlap="1" wp14:anchorId="46578A60" wp14:editId="27646622">
                <wp:simplePos x="0" y="0"/>
                <wp:positionH relativeFrom="page">
                  <wp:posOffset>1143000</wp:posOffset>
                </wp:positionH>
                <wp:positionV relativeFrom="paragraph">
                  <wp:posOffset>366395</wp:posOffset>
                </wp:positionV>
                <wp:extent cx="76200" cy="76200"/>
                <wp:effectExtent l="0" t="635"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3724A2BE" wp14:editId="13841437">
                                  <wp:extent cx="73025" cy="73025"/>
                                  <wp:effectExtent l="0" t="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9" style="position:absolute;left:0;text-align:left;margin-left:90pt;margin-top:28.85pt;width:6pt;height: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" o:allowincell="f" filled="f" stroked="f">
                <v:textbox inset="0,0,0,0">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3724A2BE" wp14:editId="13841437">
                            <wp:extent cx="73025" cy="73025"/>
                            <wp:effectExtent l="0" t="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A0A0A"/>
          <w:w w:val="110"/>
        </w:rPr>
        <w:t>All</w:t>
      </w:r>
      <w:r w:rsidR="00D57991" w:rsidRPr="004A1BA7">
        <w:rPr>
          <w:color w:val="0A0A0A"/>
          <w:w w:val="110"/>
        </w:rPr>
        <w:t xml:space="preserve"> </w:t>
      </w:r>
      <w:r w:rsidRPr="004A1BA7">
        <w:rPr>
          <w:color w:val="0A0A0A"/>
          <w:w w:val="110"/>
        </w:rPr>
        <w:t>of the terminating conditions are explained at the end of the algorithm.</w:t>
      </w:r>
      <w:r w:rsidRPr="004A1BA7">
        <w:rPr>
          <w:color w:val="0A0A0A"/>
          <w:spacing w:val="1"/>
          <w:w w:val="110"/>
        </w:rPr>
        <w:t xml:space="preserve"> </w:t>
      </w:r>
      <w:r w:rsidRPr="004A1BA7">
        <w:rPr>
          <w:color w:val="0A0A0A"/>
          <w:spacing w:val="-1"/>
          <w:w w:val="110"/>
        </w:rPr>
        <w:t>Otherwise,</w:t>
      </w:r>
      <w:r w:rsidRPr="004A1BA7">
        <w:rPr>
          <w:color w:val="0A0A0A"/>
          <w:spacing w:val="1"/>
          <w:w w:val="110"/>
        </w:rPr>
        <w:t xml:space="preserve"> </w:t>
      </w:r>
      <w:r w:rsidRPr="004A1BA7">
        <w:rPr>
          <w:color w:val="0A0A0A"/>
          <w:spacing w:val="-1"/>
          <w:w w:val="110"/>
        </w:rPr>
        <w:t>the</w:t>
      </w:r>
      <w:r w:rsidRPr="004A1BA7">
        <w:rPr>
          <w:color w:val="0A0A0A"/>
          <w:spacing w:val="-12"/>
          <w:w w:val="110"/>
        </w:rPr>
        <w:t xml:space="preserve"> </w:t>
      </w:r>
      <w:r w:rsidRPr="004A1BA7">
        <w:rPr>
          <w:color w:val="0A0A0A"/>
          <w:spacing w:val="-1"/>
          <w:w w:val="110"/>
        </w:rPr>
        <w:t>algorithm</w:t>
      </w:r>
      <w:r w:rsidRPr="004A1BA7">
        <w:rPr>
          <w:color w:val="0A0A0A"/>
          <w:spacing w:val="-4"/>
          <w:w w:val="110"/>
        </w:rPr>
        <w:t xml:space="preserve"> </w:t>
      </w:r>
      <w:r w:rsidRPr="004A1BA7">
        <w:rPr>
          <w:color w:val="0A0A0A"/>
          <w:spacing w:val="-1"/>
          <w:w w:val="110"/>
        </w:rPr>
        <w:t>calls</w:t>
      </w:r>
      <w:r w:rsidRPr="004A1BA7">
        <w:rPr>
          <w:color w:val="0A0A0A"/>
          <w:spacing w:val="-10"/>
          <w:w w:val="110"/>
        </w:rPr>
        <w:t xml:space="preserve"> </w:t>
      </w:r>
      <w:r w:rsidRPr="004A1BA7">
        <w:rPr>
          <w:color w:val="0A0A0A"/>
          <w:spacing w:val="-1"/>
          <w:w w:val="110"/>
        </w:rPr>
        <w:t>Attribute</w:t>
      </w:r>
      <w:r w:rsidRPr="004A1BA7">
        <w:rPr>
          <w:color w:val="0A0A0A"/>
          <w:spacing w:val="-6"/>
          <w:w w:val="110"/>
        </w:rPr>
        <w:t xml:space="preserve"> </w:t>
      </w:r>
      <w:r w:rsidRPr="004A1BA7">
        <w:rPr>
          <w:color w:val="0A0A0A"/>
          <w:w w:val="110"/>
        </w:rPr>
        <w:t>selection</w:t>
      </w:r>
      <w:r w:rsidRPr="004A1BA7">
        <w:rPr>
          <w:color w:val="0A0A0A"/>
          <w:spacing w:val="-4"/>
          <w:w w:val="110"/>
        </w:rPr>
        <w:t xml:space="preserve"> </w:t>
      </w:r>
      <w:r w:rsidRPr="004A1BA7">
        <w:rPr>
          <w:color w:val="0A0A0A"/>
          <w:w w:val="110"/>
        </w:rPr>
        <w:t>method</w:t>
      </w:r>
      <w:r w:rsidRPr="004A1BA7">
        <w:rPr>
          <w:color w:val="0A0A0A"/>
          <w:spacing w:val="-5"/>
          <w:w w:val="110"/>
        </w:rPr>
        <w:t xml:space="preserve"> </w:t>
      </w:r>
      <w:r w:rsidRPr="004A1BA7">
        <w:rPr>
          <w:color w:val="0A0A0A"/>
          <w:w w:val="110"/>
        </w:rPr>
        <w:t>to</w:t>
      </w:r>
      <w:r w:rsidRPr="004A1BA7">
        <w:rPr>
          <w:color w:val="0A0A0A"/>
          <w:spacing w:val="-10"/>
          <w:w w:val="110"/>
        </w:rPr>
        <w:t xml:space="preserve"> </w:t>
      </w:r>
      <w:r w:rsidRPr="004A1BA7">
        <w:rPr>
          <w:color w:val="0A0A0A"/>
          <w:w w:val="110"/>
        </w:rPr>
        <w:t>determine</w:t>
      </w:r>
      <w:r w:rsidRPr="004A1BA7">
        <w:rPr>
          <w:color w:val="0A0A0A"/>
          <w:spacing w:val="-1"/>
          <w:w w:val="110"/>
        </w:rPr>
        <w:t xml:space="preserve"> </w:t>
      </w:r>
      <w:r w:rsidRPr="004A1BA7">
        <w:rPr>
          <w:color w:val="0A0A0A"/>
          <w:w w:val="110"/>
        </w:rPr>
        <w:t>the</w:t>
      </w:r>
      <w:r w:rsidRPr="004A1BA7">
        <w:rPr>
          <w:color w:val="0A0A0A"/>
          <w:spacing w:val="-15"/>
          <w:w w:val="110"/>
        </w:rPr>
        <w:t xml:space="preserve"> </w:t>
      </w:r>
      <w:r w:rsidRPr="004A1BA7">
        <w:rPr>
          <w:color w:val="0A0A0A"/>
          <w:w w:val="110"/>
        </w:rPr>
        <w:t>splitting</w:t>
      </w:r>
      <w:r w:rsidRPr="004A1BA7">
        <w:rPr>
          <w:color w:val="0A0A0A"/>
          <w:spacing w:val="-57"/>
          <w:w w:val="110"/>
        </w:rPr>
        <w:t xml:space="preserve"> </w:t>
      </w:r>
      <w:r w:rsidRPr="004A1BA7">
        <w:rPr>
          <w:color w:val="0A0A0A"/>
          <w:w w:val="110"/>
        </w:rPr>
        <w:t>criterion.</w:t>
      </w:r>
    </w:p>
    <w:p w:rsidR="00162BB8" w:rsidRPr="004A1BA7" w:rsidRDefault="00162BB8" w:rsidP="003D3762">
      <w:pPr>
        <w:pStyle w:val="BodyText"/>
        <w:kinsoku w:val="0"/>
        <w:overflowPunct w:val="0"/>
        <w:ind w:left="826" w:right="203" w:hanging="6"/>
        <w:jc w:val="both"/>
        <w:rPr>
          <w:color w:val="0A0A0A"/>
          <w:w w:val="110"/>
        </w:rPr>
      </w:pPr>
      <w:r w:rsidRPr="004A1BA7">
        <w:rPr>
          <w:noProof/>
        </w:rPr>
        <mc:AlternateContent>
          <mc:Choice Requires="wps">
            <w:drawing>
              <wp:anchor distT="0" distB="0" distL="114300" distR="114300" simplePos="0" relativeHeight="251680768" behindDoc="0" locked="0" layoutInCell="0" allowOverlap="1" wp14:anchorId="51AEF759" wp14:editId="4053F8BC">
                <wp:simplePos x="0" y="0"/>
                <wp:positionH relativeFrom="page">
                  <wp:posOffset>1143000</wp:posOffset>
                </wp:positionH>
                <wp:positionV relativeFrom="paragraph">
                  <wp:posOffset>85725</wp:posOffset>
                </wp:positionV>
                <wp:extent cx="76200" cy="63500"/>
                <wp:effectExtent l="0" t="1270" r="0" b="19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AB511B9" wp14:editId="0F75CD63">
                                  <wp:extent cx="73025" cy="5842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0" style="position:absolute;left:0;text-align:left;margin-left:90pt;margin-top:6.75pt;width:6pt;height: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" o:allowincell="f" filled="f" stroked="f">
                <v:textbox inset="0,0,0,0">
                  <w:txbxContent>
                    <w:p w:rsidR="00162BB8" w:rsidRDefault="00162BB8" w:rsidP="00162BB8">
                      <w:pPr>
                        <w:widowControl/>
                        <w:autoSpaceDE/>
                        <w:autoSpaceDN/>
                        <w:adjustRightInd/>
                        <w:spacing w:line="100" w:lineRule="atLeast"/>
                        <w:rPr>
                          <w:sz w:val="24"/>
                          <w:szCs w:val="24"/>
                        </w:rPr>
                      </w:pPr>
                      <w:r>
                        <w:rPr>
                          <w:noProof/>
                          <w:sz w:val="24"/>
                          <w:szCs w:val="24"/>
                        </w:rPr>
                        <w:drawing>
                          <wp:inline distT="0" distB="0" distL="0" distR="0" wp14:anchorId="7AB511B9" wp14:editId="0F75CD63">
                            <wp:extent cx="73025" cy="5842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 cy="58420"/>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A0A0A"/>
          <w:w w:val="105"/>
        </w:rPr>
        <w:t>The</w:t>
      </w:r>
      <w:r w:rsidRPr="004A1BA7">
        <w:rPr>
          <w:color w:val="0A0A0A"/>
          <w:spacing w:val="12"/>
          <w:w w:val="105"/>
        </w:rPr>
        <w:t xml:space="preserve"> </w:t>
      </w:r>
      <w:r w:rsidRPr="004A1BA7">
        <w:rPr>
          <w:color w:val="0A0A0A"/>
          <w:w w:val="105"/>
        </w:rPr>
        <w:t>splitting</w:t>
      </w:r>
      <w:r w:rsidRPr="004A1BA7">
        <w:rPr>
          <w:color w:val="0A0A0A"/>
          <w:spacing w:val="18"/>
          <w:w w:val="105"/>
        </w:rPr>
        <w:t xml:space="preserve"> </w:t>
      </w:r>
      <w:r w:rsidRPr="004A1BA7">
        <w:rPr>
          <w:color w:val="0A0A0A"/>
          <w:w w:val="105"/>
        </w:rPr>
        <w:t>criterion</w:t>
      </w:r>
      <w:r w:rsidRPr="004A1BA7">
        <w:rPr>
          <w:color w:val="0A0A0A"/>
          <w:spacing w:val="26"/>
          <w:w w:val="105"/>
        </w:rPr>
        <w:t xml:space="preserve"> </w:t>
      </w:r>
      <w:r w:rsidRPr="004A1BA7">
        <w:rPr>
          <w:color w:val="0A0A0A"/>
          <w:w w:val="105"/>
        </w:rPr>
        <w:t>tells</w:t>
      </w:r>
      <w:r w:rsidRPr="004A1BA7">
        <w:rPr>
          <w:color w:val="0A0A0A"/>
          <w:spacing w:val="20"/>
          <w:w w:val="105"/>
        </w:rPr>
        <w:t xml:space="preserve"> </w:t>
      </w:r>
      <w:r w:rsidRPr="004A1BA7">
        <w:rPr>
          <w:color w:val="0A0A0A"/>
          <w:w w:val="105"/>
        </w:rPr>
        <w:t>us</w:t>
      </w:r>
      <w:r w:rsidRPr="004A1BA7">
        <w:rPr>
          <w:color w:val="0A0A0A"/>
          <w:spacing w:val="8"/>
          <w:w w:val="105"/>
        </w:rPr>
        <w:t xml:space="preserve"> </w:t>
      </w:r>
      <w:r w:rsidRPr="004A1BA7">
        <w:rPr>
          <w:color w:val="0A0A0A"/>
          <w:w w:val="105"/>
        </w:rPr>
        <w:t>which</w:t>
      </w:r>
      <w:r w:rsidRPr="004A1BA7">
        <w:rPr>
          <w:color w:val="0A0A0A"/>
          <w:spacing w:val="20"/>
          <w:w w:val="105"/>
        </w:rPr>
        <w:t xml:space="preserve"> </w:t>
      </w:r>
      <w:r w:rsidRPr="004A1BA7">
        <w:rPr>
          <w:color w:val="0A0A0A"/>
          <w:w w:val="105"/>
        </w:rPr>
        <w:t>attribute</w:t>
      </w:r>
      <w:r w:rsidRPr="004A1BA7">
        <w:rPr>
          <w:color w:val="0A0A0A"/>
          <w:spacing w:val="29"/>
          <w:w w:val="105"/>
        </w:rPr>
        <w:t xml:space="preserve"> </w:t>
      </w:r>
      <w:r w:rsidRPr="004A1BA7">
        <w:rPr>
          <w:color w:val="0A0A0A"/>
          <w:w w:val="105"/>
        </w:rPr>
        <w:t>to</w:t>
      </w:r>
      <w:r w:rsidRPr="004A1BA7">
        <w:rPr>
          <w:color w:val="0A0A0A"/>
          <w:spacing w:val="13"/>
          <w:w w:val="105"/>
        </w:rPr>
        <w:t xml:space="preserve"> </w:t>
      </w:r>
      <w:r w:rsidRPr="004A1BA7">
        <w:rPr>
          <w:color w:val="0A0A0A"/>
          <w:w w:val="105"/>
        </w:rPr>
        <w:t>test</w:t>
      </w:r>
      <w:r w:rsidRPr="004A1BA7">
        <w:rPr>
          <w:color w:val="0A0A0A"/>
          <w:spacing w:val="14"/>
          <w:w w:val="105"/>
        </w:rPr>
        <w:t xml:space="preserve"> </w:t>
      </w:r>
      <w:r w:rsidRPr="004A1BA7">
        <w:rPr>
          <w:color w:val="0A0A0A"/>
          <w:w w:val="105"/>
        </w:rPr>
        <w:t>at</w:t>
      </w:r>
      <w:r w:rsidRPr="004A1BA7">
        <w:rPr>
          <w:color w:val="0A0A0A"/>
          <w:spacing w:val="17"/>
          <w:w w:val="105"/>
        </w:rPr>
        <w:t xml:space="preserve"> </w:t>
      </w:r>
      <w:r w:rsidRPr="004A1BA7">
        <w:rPr>
          <w:color w:val="0A0A0A"/>
          <w:w w:val="105"/>
        </w:rPr>
        <w:t>node</w:t>
      </w:r>
      <w:r w:rsidRPr="004A1BA7">
        <w:rPr>
          <w:color w:val="0A0A0A"/>
          <w:spacing w:val="14"/>
          <w:w w:val="105"/>
        </w:rPr>
        <w:t xml:space="preserve"> </w:t>
      </w:r>
      <w:r w:rsidRPr="004A1BA7">
        <w:rPr>
          <w:color w:val="0A0A0A"/>
          <w:w w:val="105"/>
        </w:rPr>
        <w:t>N</w:t>
      </w:r>
      <w:r w:rsidRPr="004A1BA7">
        <w:rPr>
          <w:color w:val="0A0A0A"/>
          <w:spacing w:val="5"/>
          <w:w w:val="105"/>
        </w:rPr>
        <w:t xml:space="preserve"> </w:t>
      </w:r>
      <w:r w:rsidRPr="004A1BA7">
        <w:rPr>
          <w:color w:val="0A0A0A"/>
          <w:w w:val="105"/>
        </w:rPr>
        <w:t>by</w:t>
      </w:r>
      <w:r w:rsidRPr="004A1BA7">
        <w:rPr>
          <w:color w:val="0A0A0A"/>
          <w:spacing w:val="9"/>
          <w:w w:val="105"/>
        </w:rPr>
        <w:t xml:space="preserve"> </w:t>
      </w:r>
      <w:r w:rsidRPr="004A1BA7">
        <w:rPr>
          <w:color w:val="0A0A0A"/>
          <w:w w:val="105"/>
        </w:rPr>
        <w:t>determining</w:t>
      </w:r>
      <w:r w:rsidR="00D57991" w:rsidRPr="004A1BA7">
        <w:rPr>
          <w:color w:val="0A0A0A"/>
          <w:w w:val="105"/>
        </w:rPr>
        <w:t xml:space="preserve"> </w:t>
      </w:r>
      <w:r w:rsidRPr="004A1BA7">
        <w:rPr>
          <w:color w:val="0A0A0A"/>
          <w:w w:val="105"/>
        </w:rPr>
        <w:t>the</w:t>
      </w:r>
      <w:r w:rsidR="00D57991" w:rsidRPr="004A1BA7">
        <w:rPr>
          <w:color w:val="0A0A0A"/>
          <w:w w:val="105"/>
        </w:rPr>
        <w:t>-best</w:t>
      </w:r>
      <w:r w:rsidRPr="004A1BA7">
        <w:rPr>
          <w:color w:val="0A0A0A"/>
          <w:spacing w:val="-54"/>
          <w:w w:val="105"/>
        </w:rPr>
        <w:t xml:space="preserve"> </w:t>
      </w:r>
      <w:r w:rsidRPr="004A1BA7">
        <w:rPr>
          <w:color w:val="0A0A0A"/>
          <w:w w:val="110"/>
        </w:rPr>
        <w:t>way</w:t>
      </w:r>
      <w:r w:rsidRPr="004A1BA7">
        <w:rPr>
          <w:color w:val="0A0A0A"/>
          <w:spacing w:val="-4"/>
          <w:w w:val="110"/>
        </w:rPr>
        <w:t xml:space="preserve"> </w:t>
      </w:r>
      <w:r w:rsidRPr="004A1BA7">
        <w:rPr>
          <w:color w:val="0A0A0A"/>
          <w:w w:val="110"/>
        </w:rPr>
        <w:t>to</w:t>
      </w:r>
      <w:r w:rsidRPr="004A1BA7">
        <w:rPr>
          <w:color w:val="0A0A0A"/>
          <w:spacing w:val="-2"/>
          <w:w w:val="110"/>
        </w:rPr>
        <w:t xml:space="preserve"> </w:t>
      </w:r>
      <w:r w:rsidRPr="004A1BA7">
        <w:rPr>
          <w:color w:val="0A0A0A"/>
          <w:w w:val="110"/>
        </w:rPr>
        <w:t>separate</w:t>
      </w:r>
      <w:r w:rsidRPr="004A1BA7">
        <w:rPr>
          <w:color w:val="0A0A0A"/>
          <w:spacing w:val="6"/>
          <w:w w:val="110"/>
        </w:rPr>
        <w:t xml:space="preserve"> </w:t>
      </w:r>
      <w:r w:rsidRPr="004A1BA7">
        <w:rPr>
          <w:color w:val="0A0A0A"/>
          <w:w w:val="110"/>
        </w:rPr>
        <w:t>or</w:t>
      </w:r>
      <w:r w:rsidRPr="004A1BA7">
        <w:rPr>
          <w:color w:val="0A0A0A"/>
          <w:spacing w:val="-5"/>
          <w:w w:val="110"/>
        </w:rPr>
        <w:t xml:space="preserve"> </w:t>
      </w:r>
      <w:r w:rsidRPr="004A1BA7">
        <w:rPr>
          <w:color w:val="0A0A0A"/>
          <w:w w:val="110"/>
        </w:rPr>
        <w:t>partition</w:t>
      </w:r>
      <w:r w:rsidRPr="004A1BA7">
        <w:rPr>
          <w:color w:val="0A0A0A"/>
          <w:spacing w:val="6"/>
          <w:w w:val="110"/>
        </w:rPr>
        <w:t xml:space="preserve"> </w:t>
      </w:r>
      <w:r w:rsidRPr="004A1BA7">
        <w:rPr>
          <w:color w:val="0A0A0A"/>
          <w:w w:val="110"/>
        </w:rPr>
        <w:t>the</w:t>
      </w:r>
      <w:r w:rsidRPr="004A1BA7">
        <w:rPr>
          <w:color w:val="0A0A0A"/>
          <w:spacing w:val="-1"/>
          <w:w w:val="110"/>
        </w:rPr>
        <w:t xml:space="preserve"> </w:t>
      </w:r>
      <w:r w:rsidRPr="004A1BA7">
        <w:rPr>
          <w:color w:val="0A0A0A"/>
          <w:w w:val="110"/>
        </w:rPr>
        <w:t>tuples</w:t>
      </w:r>
      <w:r w:rsidRPr="004A1BA7">
        <w:rPr>
          <w:color w:val="0A0A0A"/>
          <w:spacing w:val="3"/>
          <w:w w:val="110"/>
        </w:rPr>
        <w:t xml:space="preserve"> </w:t>
      </w:r>
      <w:r w:rsidRPr="004A1BA7">
        <w:rPr>
          <w:color w:val="0A0A0A"/>
          <w:w w:val="110"/>
        </w:rPr>
        <w:t>in</w:t>
      </w:r>
      <w:r w:rsidRPr="004A1BA7">
        <w:rPr>
          <w:color w:val="0A0A0A"/>
          <w:spacing w:val="-4"/>
          <w:w w:val="110"/>
        </w:rPr>
        <w:t xml:space="preserve"> </w:t>
      </w:r>
      <w:r w:rsidRPr="004A1BA7">
        <w:rPr>
          <w:color w:val="0A0A0A"/>
          <w:w w:val="110"/>
        </w:rPr>
        <w:t>D</w:t>
      </w:r>
      <w:r w:rsidRPr="004A1BA7">
        <w:rPr>
          <w:color w:val="0A0A0A"/>
          <w:spacing w:val="-5"/>
          <w:w w:val="110"/>
        </w:rPr>
        <w:t xml:space="preserve"> </w:t>
      </w:r>
      <w:r w:rsidRPr="004A1BA7">
        <w:rPr>
          <w:color w:val="0A0A0A"/>
          <w:w w:val="110"/>
        </w:rPr>
        <w:t>into</w:t>
      </w:r>
      <w:r w:rsidRPr="004A1BA7">
        <w:rPr>
          <w:color w:val="0A0A0A"/>
          <w:spacing w:val="1"/>
          <w:w w:val="110"/>
        </w:rPr>
        <w:t xml:space="preserve"> </w:t>
      </w:r>
      <w:r w:rsidRPr="004A1BA7">
        <w:rPr>
          <w:color w:val="0A0A0A"/>
          <w:w w:val="110"/>
        </w:rPr>
        <w:t>individual</w:t>
      </w:r>
      <w:r w:rsidRPr="004A1BA7">
        <w:rPr>
          <w:color w:val="0A0A0A"/>
          <w:spacing w:val="9"/>
          <w:w w:val="110"/>
        </w:rPr>
        <w:t xml:space="preserve"> </w:t>
      </w:r>
      <w:r w:rsidRPr="004A1BA7">
        <w:rPr>
          <w:color w:val="0A0A0A"/>
          <w:w w:val="110"/>
        </w:rPr>
        <w:t>classes.</w:t>
      </w:r>
    </w:p>
    <w:p w:rsidR="00162BB8" w:rsidRPr="004A1BA7" w:rsidRDefault="00162BB8" w:rsidP="003D3762">
      <w:pPr>
        <w:pStyle w:val="BodyText"/>
        <w:kinsoku w:val="0"/>
        <w:overflowPunct w:val="0"/>
        <w:spacing w:before="8"/>
        <w:jc w:val="both"/>
      </w:pPr>
    </w:p>
    <w:p w:rsidR="00162BB8" w:rsidRPr="004A1BA7" w:rsidRDefault="00162BB8" w:rsidP="003D3762">
      <w:pPr>
        <w:pStyle w:val="BodyText"/>
        <w:kinsoku w:val="0"/>
        <w:overflowPunct w:val="0"/>
        <w:ind w:left="100"/>
        <w:jc w:val="both"/>
        <w:rPr>
          <w:color w:val="0A0A0A"/>
        </w:rPr>
      </w:pPr>
      <w:r w:rsidRPr="004A1BA7">
        <w:rPr>
          <w:color w:val="0A0A0A"/>
          <w:spacing w:val="-1"/>
          <w:w w:val="108"/>
        </w:rPr>
        <w:t>Ther</w:t>
      </w:r>
      <w:r w:rsidRPr="004A1BA7">
        <w:rPr>
          <w:color w:val="0A0A0A"/>
          <w:w w:val="108"/>
        </w:rPr>
        <w:t>e</w:t>
      </w:r>
      <w:r w:rsidRPr="004A1BA7">
        <w:rPr>
          <w:color w:val="0A0A0A"/>
          <w:spacing w:val="14"/>
        </w:rPr>
        <w:t xml:space="preserve"> </w:t>
      </w:r>
      <w:r w:rsidRPr="004A1BA7">
        <w:rPr>
          <w:color w:val="0A0A0A"/>
          <w:spacing w:val="-1"/>
          <w:w w:val="109"/>
        </w:rPr>
        <w:t>ar</w:t>
      </w:r>
      <w:r w:rsidRPr="004A1BA7">
        <w:rPr>
          <w:color w:val="0A0A0A"/>
          <w:w w:val="109"/>
        </w:rPr>
        <w:t>e</w:t>
      </w:r>
      <w:r w:rsidRPr="004A1BA7">
        <w:rPr>
          <w:color w:val="0A0A0A"/>
          <w:spacing w:val="3"/>
        </w:rPr>
        <w:t xml:space="preserve"> </w:t>
      </w:r>
      <w:r w:rsidRPr="004A1BA7">
        <w:rPr>
          <w:color w:val="0A0A0A"/>
          <w:spacing w:val="-1"/>
          <w:w w:val="109"/>
        </w:rPr>
        <w:t>thre</w:t>
      </w:r>
      <w:r w:rsidRPr="004A1BA7">
        <w:rPr>
          <w:color w:val="0A0A0A"/>
          <w:w w:val="109"/>
        </w:rPr>
        <w:t>e</w:t>
      </w:r>
      <w:r w:rsidRPr="004A1BA7">
        <w:rPr>
          <w:color w:val="0A0A0A"/>
          <w:spacing w:val="7"/>
        </w:rPr>
        <w:t xml:space="preserve"> </w:t>
      </w:r>
      <w:r w:rsidRPr="004A1BA7">
        <w:rPr>
          <w:color w:val="0A0A0A"/>
          <w:w w:val="108"/>
        </w:rPr>
        <w:t>possible</w:t>
      </w:r>
      <w:r w:rsidRPr="004A1BA7">
        <w:rPr>
          <w:color w:val="0A0A0A"/>
          <w:spacing w:val="13"/>
        </w:rPr>
        <w:t xml:space="preserve"> </w:t>
      </w:r>
      <w:r w:rsidRPr="004A1BA7">
        <w:rPr>
          <w:color w:val="0A0A0A"/>
          <w:spacing w:val="-1"/>
          <w:w w:val="104"/>
        </w:rPr>
        <w:t>scenarios.</w:t>
      </w:r>
      <w:r w:rsidR="00D57991" w:rsidRPr="004A1BA7">
        <w:rPr>
          <w:color w:val="0A0A0A"/>
          <w:spacing w:val="-1"/>
          <w:w w:val="104"/>
        </w:rPr>
        <w:t xml:space="preserve"> </w:t>
      </w:r>
      <w:proofErr w:type="gramStart"/>
      <w:r w:rsidRPr="004A1BA7">
        <w:rPr>
          <w:color w:val="0A0A0A"/>
          <w:spacing w:val="-1"/>
          <w:w w:val="104"/>
        </w:rPr>
        <w:t>Le</w:t>
      </w:r>
      <w:r w:rsidRPr="004A1BA7">
        <w:rPr>
          <w:color w:val="0A0A0A"/>
          <w:w w:val="104"/>
        </w:rPr>
        <w:t>t</w:t>
      </w:r>
      <w:r w:rsidRPr="004A1BA7">
        <w:rPr>
          <w:color w:val="0A0A0A"/>
        </w:rPr>
        <w:t xml:space="preserve"> </w:t>
      </w:r>
      <w:r w:rsidRPr="004A1BA7">
        <w:rPr>
          <w:color w:val="0A0A0A"/>
          <w:spacing w:val="-27"/>
        </w:rPr>
        <w:t xml:space="preserve"> </w:t>
      </w:r>
      <w:r w:rsidRPr="004A1BA7">
        <w:rPr>
          <w:i/>
          <w:iCs/>
          <w:color w:val="0A0A0A"/>
          <w:w w:val="105"/>
        </w:rPr>
        <w:t>A</w:t>
      </w:r>
      <w:proofErr w:type="gramEnd"/>
      <w:r w:rsidRPr="004A1BA7">
        <w:rPr>
          <w:i/>
          <w:iCs/>
          <w:color w:val="0A0A0A"/>
          <w:spacing w:val="12"/>
        </w:rPr>
        <w:t xml:space="preserve"> </w:t>
      </w:r>
      <w:r w:rsidRPr="004A1BA7">
        <w:rPr>
          <w:color w:val="0A0A0A"/>
        </w:rPr>
        <w:t>be</w:t>
      </w:r>
      <w:r w:rsidRPr="004A1BA7">
        <w:rPr>
          <w:color w:val="0A0A0A"/>
          <w:spacing w:val="3"/>
        </w:rPr>
        <w:t xml:space="preserve"> </w:t>
      </w:r>
      <w:r w:rsidRPr="004A1BA7">
        <w:rPr>
          <w:color w:val="0A0A0A"/>
          <w:spacing w:val="-1"/>
          <w:w w:val="101"/>
        </w:rPr>
        <w:t>th</w:t>
      </w:r>
      <w:r w:rsidRPr="004A1BA7">
        <w:rPr>
          <w:color w:val="0A0A0A"/>
          <w:w w:val="101"/>
        </w:rPr>
        <w:t>e</w:t>
      </w:r>
      <w:r w:rsidRPr="004A1BA7">
        <w:rPr>
          <w:color w:val="0A0A0A"/>
          <w:spacing w:val="1"/>
        </w:rPr>
        <w:t xml:space="preserve"> </w:t>
      </w:r>
      <w:r w:rsidRPr="004A1BA7">
        <w:rPr>
          <w:color w:val="0A0A0A"/>
          <w:spacing w:val="-1"/>
          <w:w w:val="93"/>
        </w:rPr>
        <w:t>splittin</w:t>
      </w:r>
      <w:r w:rsidRPr="004A1BA7">
        <w:rPr>
          <w:color w:val="0A0A0A"/>
          <w:w w:val="93"/>
        </w:rPr>
        <w:t>g</w:t>
      </w:r>
      <w:r w:rsidRPr="004A1BA7">
        <w:rPr>
          <w:color w:val="0A0A0A"/>
          <w:spacing w:val="12"/>
        </w:rPr>
        <w:t xml:space="preserve"> </w:t>
      </w:r>
      <w:r w:rsidRPr="004A1BA7">
        <w:rPr>
          <w:color w:val="0A0A0A"/>
          <w:spacing w:val="8"/>
          <w:w w:val="105"/>
        </w:rPr>
        <w:t>a</w:t>
      </w:r>
      <w:r w:rsidRPr="004A1BA7">
        <w:rPr>
          <w:color w:val="0A0A0A"/>
          <w:spacing w:val="-1"/>
          <w:w w:val="94"/>
        </w:rPr>
        <w:t>t</w:t>
      </w:r>
      <w:r w:rsidRPr="004A1BA7">
        <w:rPr>
          <w:color w:val="0A0A0A"/>
          <w:spacing w:val="10"/>
          <w:w w:val="94"/>
        </w:rPr>
        <w:t>t</w:t>
      </w:r>
      <w:r w:rsidR="0006758C" w:rsidRPr="004A1BA7">
        <w:rPr>
          <w:color w:val="0A0A0A"/>
          <w:spacing w:val="10"/>
          <w:w w:val="94"/>
        </w:rPr>
        <w:t>ri</w:t>
      </w:r>
      <w:r w:rsidRPr="004A1BA7">
        <w:rPr>
          <w:color w:val="0A0A0A"/>
          <w:w w:val="87"/>
        </w:rPr>
        <w:t>bute</w:t>
      </w:r>
      <w:r w:rsidRPr="004A1BA7">
        <w:rPr>
          <w:color w:val="0A0A0A"/>
          <w:spacing w:val="-8"/>
        </w:rPr>
        <w:t xml:space="preserve"> </w:t>
      </w:r>
      <w:r w:rsidRPr="004A1BA7">
        <w:rPr>
          <w:color w:val="3F3F3F"/>
          <w:w w:val="95"/>
        </w:rPr>
        <w:t>.</w:t>
      </w:r>
      <w:r w:rsidRPr="004A1BA7">
        <w:rPr>
          <w:color w:val="3F3F3F"/>
          <w:spacing w:val="8"/>
        </w:rPr>
        <w:t xml:space="preserve"> </w:t>
      </w:r>
      <w:r w:rsidRPr="004A1BA7">
        <w:rPr>
          <w:i/>
          <w:iCs/>
          <w:color w:val="0A0A0A"/>
          <w:w w:val="105"/>
        </w:rPr>
        <w:t>A</w:t>
      </w:r>
      <w:r w:rsidRPr="004A1BA7">
        <w:rPr>
          <w:i/>
          <w:iCs/>
          <w:color w:val="0A0A0A"/>
          <w:spacing w:val="10"/>
        </w:rPr>
        <w:t xml:space="preserve"> </w:t>
      </w:r>
      <w:r w:rsidRPr="004A1BA7">
        <w:rPr>
          <w:color w:val="0A0A0A"/>
          <w:w w:val="106"/>
        </w:rPr>
        <w:t>has</w:t>
      </w:r>
      <w:r w:rsidRPr="004A1BA7">
        <w:rPr>
          <w:color w:val="0A0A0A"/>
          <w:spacing w:val="15"/>
        </w:rPr>
        <w:t xml:space="preserve"> </w:t>
      </w:r>
      <w:r w:rsidRPr="004A1BA7">
        <w:rPr>
          <w:i/>
          <w:iCs/>
          <w:color w:val="0A0A0A"/>
          <w:w w:val="107"/>
        </w:rPr>
        <w:t>v</w:t>
      </w:r>
      <w:r w:rsidRPr="004A1BA7">
        <w:rPr>
          <w:i/>
          <w:iCs/>
          <w:color w:val="0A0A0A"/>
          <w:spacing w:val="-11"/>
        </w:rPr>
        <w:t xml:space="preserve"> </w:t>
      </w:r>
      <w:r w:rsidRPr="004A1BA7">
        <w:rPr>
          <w:color w:val="0A0A0A"/>
          <w:w w:val="95"/>
        </w:rPr>
        <w:t>distinct</w:t>
      </w:r>
      <w:r w:rsidRPr="004A1BA7">
        <w:rPr>
          <w:color w:val="0A0A0A"/>
          <w:spacing w:val="16"/>
        </w:rPr>
        <w:t xml:space="preserve"> </w:t>
      </w:r>
      <w:r w:rsidRPr="004A1BA7">
        <w:rPr>
          <w:color w:val="0A0A0A"/>
        </w:rPr>
        <w:t>values,</w:t>
      </w:r>
    </w:p>
    <w:p w:rsidR="00162BB8" w:rsidRPr="004A1BA7" w:rsidRDefault="00162BB8" w:rsidP="003D3762">
      <w:pPr>
        <w:pStyle w:val="BodyText"/>
        <w:kinsoku w:val="0"/>
        <w:overflowPunct w:val="0"/>
        <w:ind w:left="106"/>
        <w:jc w:val="both"/>
        <w:rPr>
          <w:color w:val="0A0A0A"/>
        </w:rPr>
      </w:pPr>
      <w:r w:rsidRPr="004A1BA7">
        <w:rPr>
          <w:color w:val="0A0A0A"/>
        </w:rPr>
        <w:t>{a1,</w:t>
      </w:r>
      <w:r w:rsidRPr="004A1BA7">
        <w:rPr>
          <w:color w:val="0A0A0A"/>
          <w:spacing w:val="8"/>
        </w:rPr>
        <w:t xml:space="preserve"> </w:t>
      </w:r>
      <w:r w:rsidRPr="004A1BA7">
        <w:rPr>
          <w:color w:val="0A0A0A"/>
        </w:rPr>
        <w:t>a2,</w:t>
      </w:r>
      <w:r w:rsidRPr="004A1BA7">
        <w:rPr>
          <w:color w:val="0A0A0A"/>
          <w:spacing w:val="12"/>
        </w:rPr>
        <w:t xml:space="preserve"> </w:t>
      </w:r>
      <w:proofErr w:type="gramStart"/>
      <w:r w:rsidRPr="004A1BA7">
        <w:rPr>
          <w:color w:val="0A0A0A"/>
        </w:rPr>
        <w:t>...</w:t>
      </w:r>
      <w:r w:rsidRPr="004A1BA7">
        <w:rPr>
          <w:color w:val="0A0A0A"/>
          <w:spacing w:val="2"/>
        </w:rPr>
        <w:t xml:space="preserve"> </w:t>
      </w:r>
      <w:r w:rsidRPr="004A1BA7">
        <w:rPr>
          <w:color w:val="0A0A0A"/>
        </w:rPr>
        <w:t>,</w:t>
      </w:r>
      <w:proofErr w:type="spellStart"/>
      <w:r w:rsidRPr="004A1BA7">
        <w:rPr>
          <w:color w:val="0A0A0A"/>
        </w:rPr>
        <w:t>av</w:t>
      </w:r>
      <w:proofErr w:type="spellEnd"/>
      <w:proofErr w:type="gramEnd"/>
      <w:r w:rsidRPr="004A1BA7">
        <w:rPr>
          <w:color w:val="0A0A0A"/>
        </w:rPr>
        <w:t>},</w:t>
      </w:r>
      <w:r w:rsidRPr="004A1BA7">
        <w:rPr>
          <w:color w:val="0A0A0A"/>
          <w:spacing w:val="13"/>
        </w:rPr>
        <w:t xml:space="preserve"> </w:t>
      </w:r>
      <w:r w:rsidRPr="004A1BA7">
        <w:rPr>
          <w:color w:val="0A0A0A"/>
        </w:rPr>
        <w:t>based</w:t>
      </w:r>
      <w:r w:rsidRPr="004A1BA7">
        <w:rPr>
          <w:color w:val="0A0A0A"/>
          <w:spacing w:val="19"/>
        </w:rPr>
        <w:t xml:space="preserve"> </w:t>
      </w:r>
      <w:r w:rsidRPr="004A1BA7">
        <w:rPr>
          <w:color w:val="0A0A0A"/>
        </w:rPr>
        <w:t>on</w:t>
      </w:r>
      <w:r w:rsidRPr="004A1BA7">
        <w:rPr>
          <w:color w:val="0A0A0A"/>
          <w:spacing w:val="11"/>
        </w:rPr>
        <w:t xml:space="preserve"> </w:t>
      </w:r>
      <w:r w:rsidRPr="004A1BA7">
        <w:rPr>
          <w:color w:val="0A0A0A"/>
        </w:rPr>
        <w:t>the</w:t>
      </w:r>
      <w:r w:rsidRPr="004A1BA7">
        <w:rPr>
          <w:color w:val="0A0A0A"/>
          <w:spacing w:val="2"/>
        </w:rPr>
        <w:t xml:space="preserve"> </w:t>
      </w:r>
      <w:r w:rsidRPr="004A1BA7">
        <w:rPr>
          <w:color w:val="0A0A0A"/>
        </w:rPr>
        <w:t>training</w:t>
      </w:r>
      <w:r w:rsidRPr="004A1BA7">
        <w:rPr>
          <w:color w:val="0A0A0A"/>
          <w:spacing w:val="18"/>
        </w:rPr>
        <w:t xml:space="preserve"> </w:t>
      </w:r>
      <w:r w:rsidRPr="004A1BA7">
        <w:rPr>
          <w:color w:val="0A0A0A"/>
        </w:rPr>
        <w:t>data.</w:t>
      </w:r>
    </w:p>
    <w:p w:rsidR="00162BB8" w:rsidRPr="004A1BA7" w:rsidRDefault="00162BB8" w:rsidP="003D3762">
      <w:pPr>
        <w:pStyle w:val="BodyText"/>
        <w:kinsoku w:val="0"/>
        <w:overflowPunct w:val="0"/>
        <w:jc w:val="both"/>
      </w:pPr>
    </w:p>
    <w:p w:rsidR="00162BB8" w:rsidRPr="004A1BA7" w:rsidRDefault="00162BB8" w:rsidP="003D3762">
      <w:pPr>
        <w:pStyle w:val="Heading3"/>
        <w:keepNext w:val="0"/>
        <w:keepLines w:val="0"/>
        <w:numPr>
          <w:ilvl w:val="0"/>
          <w:numId w:val="10"/>
        </w:numPr>
        <w:tabs>
          <w:tab w:val="left" w:pos="471"/>
        </w:tabs>
        <w:kinsoku w:val="0"/>
        <w:overflowPunct w:val="0"/>
        <w:spacing w:before="0"/>
        <w:ind w:left="470" w:hanging="187"/>
        <w:jc w:val="both"/>
        <w:rPr>
          <w:rFonts w:ascii="Times New Roman" w:hAnsi="Times New Roman" w:cs="Times New Roman"/>
          <w:color w:val="0A0A0A"/>
          <w:w w:val="105"/>
          <w:sz w:val="22"/>
          <w:szCs w:val="22"/>
        </w:rPr>
      </w:pPr>
      <w:r w:rsidRPr="004A1BA7">
        <w:rPr>
          <w:rFonts w:ascii="Times New Roman" w:hAnsi="Times New Roman" w:cs="Times New Roman"/>
          <w:color w:val="0A0A0A"/>
          <w:w w:val="105"/>
          <w:sz w:val="22"/>
          <w:szCs w:val="22"/>
        </w:rPr>
        <w:t xml:space="preserve"> A</w:t>
      </w:r>
      <w:r w:rsidRPr="004A1BA7">
        <w:rPr>
          <w:rFonts w:ascii="Times New Roman" w:hAnsi="Times New Roman" w:cs="Times New Roman"/>
          <w:color w:val="0A0A0A"/>
          <w:spacing w:val="-2"/>
          <w:w w:val="105"/>
          <w:sz w:val="22"/>
          <w:szCs w:val="22"/>
        </w:rPr>
        <w:t xml:space="preserve"> </w:t>
      </w:r>
      <w:r w:rsidRPr="004A1BA7">
        <w:rPr>
          <w:rFonts w:ascii="Times New Roman" w:hAnsi="Times New Roman" w:cs="Times New Roman"/>
          <w:color w:val="0A0A0A"/>
          <w:w w:val="105"/>
          <w:sz w:val="22"/>
          <w:szCs w:val="22"/>
        </w:rPr>
        <w:t>is</w:t>
      </w:r>
      <w:r w:rsidRPr="004A1BA7">
        <w:rPr>
          <w:rFonts w:ascii="Times New Roman" w:hAnsi="Times New Roman" w:cs="Times New Roman"/>
          <w:color w:val="0A0A0A"/>
          <w:spacing w:val="-7"/>
          <w:w w:val="105"/>
          <w:sz w:val="22"/>
          <w:szCs w:val="22"/>
        </w:rPr>
        <w:t xml:space="preserve"> </w:t>
      </w:r>
      <w:r w:rsidRPr="004A1BA7">
        <w:rPr>
          <w:rFonts w:ascii="Times New Roman" w:hAnsi="Times New Roman" w:cs="Times New Roman"/>
          <w:color w:val="0A0A0A"/>
          <w:w w:val="105"/>
          <w:sz w:val="22"/>
          <w:szCs w:val="22"/>
        </w:rPr>
        <w:t>discrete-valued:</w:t>
      </w:r>
    </w:p>
    <w:p w:rsidR="00162BB8" w:rsidRPr="004A1BA7" w:rsidRDefault="00162BB8" w:rsidP="003D3762">
      <w:pPr>
        <w:pStyle w:val="BodyText"/>
        <w:kinsoku w:val="0"/>
        <w:overflowPunct w:val="0"/>
        <w:jc w:val="both"/>
        <w:rPr>
          <w:b/>
          <w:bCs/>
        </w:rPr>
      </w:pPr>
    </w:p>
    <w:p w:rsidR="00162BB8" w:rsidRPr="004A1BA7" w:rsidRDefault="00162BB8" w:rsidP="003D3762">
      <w:pPr>
        <w:pStyle w:val="BodyText"/>
        <w:kinsoku w:val="0"/>
        <w:overflowPunct w:val="0"/>
        <w:ind w:left="648" w:right="850" w:hanging="4"/>
        <w:jc w:val="both"/>
        <w:rPr>
          <w:color w:val="0A0A0A"/>
          <w:w w:val="110"/>
        </w:rPr>
      </w:pPr>
      <w:r w:rsidRPr="004A1BA7">
        <w:rPr>
          <w:noProof/>
        </w:rPr>
        <mc:AlternateContent>
          <mc:Choice Requires="wps">
            <w:drawing>
              <wp:anchor distT="0" distB="0" distL="114300" distR="114300" simplePos="0" relativeHeight="251674624" behindDoc="0" locked="0" layoutInCell="0" allowOverlap="1" wp14:anchorId="707A113F" wp14:editId="15F48CA2">
                <wp:simplePos x="0" y="0"/>
                <wp:positionH relativeFrom="page">
                  <wp:posOffset>1143000</wp:posOffset>
                </wp:positionH>
                <wp:positionV relativeFrom="paragraph">
                  <wp:posOffset>62865</wp:posOffset>
                </wp:positionV>
                <wp:extent cx="76200" cy="76200"/>
                <wp:effectExtent l="0" t="3175"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665CFC60" wp14:editId="184AECD5">
                                  <wp:extent cx="73025" cy="7302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1" style="position:absolute;left:0;text-align:left;margin-left:90pt;margin-top:4.95pt;width:6pt;height: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" o:allowincell="f" filled="f" stroked="f">
                <v:textbox inset="0,0,0,0">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665CFC60" wp14:editId="184AECD5">
                            <wp:extent cx="73025" cy="7302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color w:val="0A0A0A"/>
          <w:w w:val="105"/>
        </w:rPr>
        <w:t>In</w:t>
      </w:r>
      <w:r w:rsidRPr="004A1BA7">
        <w:rPr>
          <w:color w:val="0A0A0A"/>
          <w:spacing w:val="17"/>
          <w:w w:val="105"/>
        </w:rPr>
        <w:t xml:space="preserve"> </w:t>
      </w:r>
      <w:r w:rsidRPr="004A1BA7">
        <w:rPr>
          <w:color w:val="0A0A0A"/>
          <w:w w:val="105"/>
        </w:rPr>
        <w:t>this</w:t>
      </w:r>
      <w:r w:rsidRPr="004A1BA7">
        <w:rPr>
          <w:color w:val="0A0A0A"/>
          <w:spacing w:val="18"/>
          <w:w w:val="105"/>
        </w:rPr>
        <w:t xml:space="preserve"> </w:t>
      </w:r>
      <w:r w:rsidRPr="004A1BA7">
        <w:rPr>
          <w:color w:val="0A0A0A"/>
          <w:w w:val="105"/>
        </w:rPr>
        <w:t>case,</w:t>
      </w:r>
      <w:r w:rsidRPr="004A1BA7">
        <w:rPr>
          <w:color w:val="0A0A0A"/>
          <w:spacing w:val="18"/>
          <w:w w:val="105"/>
        </w:rPr>
        <w:t xml:space="preserve"> </w:t>
      </w:r>
      <w:r w:rsidRPr="004A1BA7">
        <w:rPr>
          <w:color w:val="0A0A0A"/>
          <w:w w:val="105"/>
        </w:rPr>
        <w:t>the</w:t>
      </w:r>
      <w:r w:rsidRPr="004A1BA7">
        <w:rPr>
          <w:color w:val="0A0A0A"/>
          <w:spacing w:val="19"/>
          <w:w w:val="105"/>
        </w:rPr>
        <w:t xml:space="preserve"> </w:t>
      </w:r>
      <w:r w:rsidRPr="004A1BA7">
        <w:rPr>
          <w:color w:val="0A0A0A"/>
          <w:w w:val="105"/>
        </w:rPr>
        <w:t>outcomes</w:t>
      </w:r>
      <w:r w:rsidRPr="004A1BA7">
        <w:rPr>
          <w:color w:val="0A0A0A"/>
          <w:spacing w:val="33"/>
          <w:w w:val="105"/>
        </w:rPr>
        <w:t xml:space="preserve"> </w:t>
      </w:r>
      <w:r w:rsidRPr="004A1BA7">
        <w:rPr>
          <w:color w:val="0A0A0A"/>
          <w:w w:val="105"/>
        </w:rPr>
        <w:t>of</w:t>
      </w:r>
      <w:r w:rsidRPr="004A1BA7">
        <w:rPr>
          <w:color w:val="0A0A0A"/>
          <w:spacing w:val="14"/>
          <w:w w:val="105"/>
        </w:rPr>
        <w:t xml:space="preserve"> </w:t>
      </w:r>
      <w:r w:rsidRPr="004A1BA7">
        <w:rPr>
          <w:color w:val="0A0A0A"/>
          <w:w w:val="105"/>
        </w:rPr>
        <w:t>the</w:t>
      </w:r>
      <w:r w:rsidRPr="004A1BA7">
        <w:rPr>
          <w:color w:val="0A0A0A"/>
          <w:spacing w:val="20"/>
          <w:w w:val="105"/>
        </w:rPr>
        <w:t xml:space="preserve"> </w:t>
      </w:r>
      <w:r w:rsidRPr="004A1BA7">
        <w:rPr>
          <w:color w:val="0A0A0A"/>
          <w:w w:val="105"/>
        </w:rPr>
        <w:t>test</w:t>
      </w:r>
      <w:r w:rsidRPr="004A1BA7">
        <w:rPr>
          <w:color w:val="0A0A0A"/>
          <w:spacing w:val="18"/>
          <w:w w:val="105"/>
        </w:rPr>
        <w:t xml:space="preserve"> </w:t>
      </w:r>
      <w:r w:rsidRPr="004A1BA7">
        <w:rPr>
          <w:color w:val="0A0A0A"/>
          <w:w w:val="105"/>
        </w:rPr>
        <w:t>at</w:t>
      </w:r>
      <w:r w:rsidRPr="004A1BA7">
        <w:rPr>
          <w:color w:val="0A0A0A"/>
          <w:spacing w:val="25"/>
          <w:w w:val="105"/>
        </w:rPr>
        <w:t xml:space="preserve"> </w:t>
      </w:r>
      <w:r w:rsidRPr="004A1BA7">
        <w:rPr>
          <w:color w:val="0A0A0A"/>
          <w:w w:val="105"/>
        </w:rPr>
        <w:t>node</w:t>
      </w:r>
      <w:r w:rsidRPr="004A1BA7">
        <w:rPr>
          <w:color w:val="0A0A0A"/>
          <w:spacing w:val="23"/>
          <w:w w:val="105"/>
        </w:rPr>
        <w:t xml:space="preserve"> </w:t>
      </w:r>
      <w:r w:rsidRPr="004A1BA7">
        <w:rPr>
          <w:color w:val="0A0A0A"/>
          <w:w w:val="105"/>
        </w:rPr>
        <w:t>N</w:t>
      </w:r>
      <w:r w:rsidRPr="004A1BA7">
        <w:rPr>
          <w:color w:val="0A0A0A"/>
          <w:spacing w:val="9"/>
          <w:w w:val="105"/>
        </w:rPr>
        <w:t xml:space="preserve"> </w:t>
      </w:r>
      <w:r w:rsidRPr="004A1BA7">
        <w:rPr>
          <w:color w:val="0A0A0A"/>
          <w:w w:val="105"/>
        </w:rPr>
        <w:t>correspond</w:t>
      </w:r>
      <w:r w:rsidR="00D23665" w:rsidRPr="004A1BA7">
        <w:rPr>
          <w:color w:val="0A0A0A"/>
          <w:w w:val="105"/>
        </w:rPr>
        <w:t xml:space="preserve"> </w:t>
      </w:r>
      <w:r w:rsidRPr="004A1BA7">
        <w:rPr>
          <w:color w:val="0A0A0A"/>
          <w:w w:val="105"/>
        </w:rPr>
        <w:t>directly</w:t>
      </w:r>
      <w:r w:rsidRPr="004A1BA7">
        <w:rPr>
          <w:color w:val="0A0A0A"/>
          <w:spacing w:val="1"/>
          <w:w w:val="105"/>
        </w:rPr>
        <w:t xml:space="preserve"> </w:t>
      </w:r>
      <w:r w:rsidRPr="004A1BA7">
        <w:rPr>
          <w:color w:val="0A0A0A"/>
          <w:w w:val="105"/>
        </w:rPr>
        <w:t>to</w:t>
      </w:r>
      <w:r w:rsidRPr="004A1BA7">
        <w:rPr>
          <w:color w:val="0A0A0A"/>
          <w:spacing w:val="17"/>
          <w:w w:val="105"/>
        </w:rPr>
        <w:t xml:space="preserve"> </w:t>
      </w:r>
      <w:r w:rsidRPr="004A1BA7">
        <w:rPr>
          <w:color w:val="0A0A0A"/>
          <w:w w:val="105"/>
        </w:rPr>
        <w:t>the</w:t>
      </w:r>
      <w:r w:rsidRPr="004A1BA7">
        <w:rPr>
          <w:color w:val="0A0A0A"/>
          <w:spacing w:val="20"/>
          <w:w w:val="105"/>
        </w:rPr>
        <w:t xml:space="preserve"> </w:t>
      </w:r>
      <w:r w:rsidRPr="004A1BA7">
        <w:rPr>
          <w:color w:val="0A0A0A"/>
          <w:w w:val="105"/>
        </w:rPr>
        <w:t>known</w:t>
      </w:r>
      <w:r w:rsidRPr="004A1BA7">
        <w:rPr>
          <w:color w:val="0A0A0A"/>
          <w:spacing w:val="-55"/>
          <w:w w:val="105"/>
        </w:rPr>
        <w:t xml:space="preserve"> </w:t>
      </w:r>
      <w:r w:rsidRPr="004A1BA7">
        <w:rPr>
          <w:color w:val="0A0A0A"/>
          <w:w w:val="110"/>
        </w:rPr>
        <w:t>values</w:t>
      </w:r>
      <w:r w:rsidRPr="004A1BA7">
        <w:rPr>
          <w:color w:val="0A0A0A"/>
          <w:spacing w:val="3"/>
          <w:w w:val="110"/>
        </w:rPr>
        <w:t xml:space="preserve"> </w:t>
      </w:r>
      <w:r w:rsidRPr="004A1BA7">
        <w:rPr>
          <w:color w:val="0A0A0A"/>
          <w:w w:val="110"/>
        </w:rPr>
        <w:t>of</w:t>
      </w:r>
      <w:r w:rsidRPr="004A1BA7">
        <w:rPr>
          <w:color w:val="0A0A0A"/>
          <w:spacing w:val="-3"/>
          <w:w w:val="110"/>
        </w:rPr>
        <w:t xml:space="preserve"> </w:t>
      </w:r>
      <w:r w:rsidRPr="004A1BA7">
        <w:rPr>
          <w:color w:val="0A0A0A"/>
          <w:w w:val="110"/>
        </w:rPr>
        <w:t>A.</w:t>
      </w:r>
    </w:p>
    <w:p w:rsidR="00162BB8" w:rsidRPr="004A1BA7" w:rsidRDefault="00162BB8" w:rsidP="003D3762">
      <w:pPr>
        <w:pStyle w:val="BodyText"/>
        <w:kinsoku w:val="0"/>
        <w:overflowPunct w:val="0"/>
        <w:ind w:left="648" w:right="850" w:firstLine="4"/>
        <w:jc w:val="both"/>
        <w:rPr>
          <w:color w:val="0A0A0A"/>
          <w:w w:val="110"/>
        </w:rPr>
      </w:pPr>
      <w:r w:rsidRPr="004A1BA7">
        <w:rPr>
          <w:noProof/>
        </w:rPr>
        <mc:AlternateContent>
          <mc:Choice Requires="wps">
            <w:drawing>
              <wp:anchor distT="0" distB="0" distL="114300" distR="114300" simplePos="0" relativeHeight="251675648" behindDoc="0" locked="0" layoutInCell="0" allowOverlap="1" wp14:anchorId="61C3E84F" wp14:editId="33B40726">
                <wp:simplePos x="0" y="0"/>
                <wp:positionH relativeFrom="page">
                  <wp:posOffset>1143000</wp:posOffset>
                </wp:positionH>
                <wp:positionV relativeFrom="paragraph">
                  <wp:posOffset>76835</wp:posOffset>
                </wp:positionV>
                <wp:extent cx="76200" cy="76200"/>
                <wp:effectExtent l="0" t="0" r="0" b="19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21594CF5" wp14:editId="79EA2366">
                                  <wp:extent cx="73025" cy="73025"/>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2" style="position:absolute;left:0;text-align:left;margin-left:90pt;margin-top:6.05pt;width:6pt;height: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" o:allowincell="f" filled="f" stroked="f">
                <v:textbox inset="0,0,0,0">
                  <w:txbxContent>
                    <w:p w:rsidR="00162BB8" w:rsidRDefault="00162BB8" w:rsidP="00162BB8">
                      <w:pPr>
                        <w:widowControl/>
                        <w:autoSpaceDE/>
                        <w:autoSpaceDN/>
                        <w:adjustRightInd/>
                        <w:spacing w:line="120" w:lineRule="atLeast"/>
                        <w:rPr>
                          <w:sz w:val="24"/>
                          <w:szCs w:val="24"/>
                        </w:rPr>
                      </w:pPr>
                      <w:r>
                        <w:rPr>
                          <w:noProof/>
                          <w:sz w:val="24"/>
                          <w:szCs w:val="24"/>
                        </w:rPr>
                        <w:drawing>
                          <wp:inline distT="0" distB="0" distL="0" distR="0" wp14:anchorId="21594CF5" wp14:editId="79EA2366">
                            <wp:extent cx="73025" cy="73025"/>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p>
                    <w:p w:rsidR="00162BB8" w:rsidRDefault="00162BB8" w:rsidP="00162BB8">
                      <w:pPr>
                        <w:rPr>
                          <w:sz w:val="24"/>
                          <w:szCs w:val="24"/>
                        </w:rPr>
                      </w:pPr>
                    </w:p>
                  </w:txbxContent>
                </v:textbox>
                <w10:wrap anchorx="page"/>
              </v:rect>
            </w:pict>
          </mc:Fallback>
        </mc:AlternateContent>
      </w:r>
      <w:r w:rsidRPr="004A1BA7">
        <w:rPr>
          <w:noProof/>
        </w:rPr>
        <mc:AlternateContent>
          <mc:Choice Requires="wps">
            <w:drawing>
              <wp:anchor distT="0" distB="0" distL="114300" distR="114300" simplePos="0" relativeHeight="251676672" behindDoc="0" locked="0" layoutInCell="0" allowOverlap="1" wp14:anchorId="1C831E97" wp14:editId="6D393BE7">
                <wp:simplePos x="0" y="0"/>
                <wp:positionH relativeFrom="page">
                  <wp:posOffset>1143000</wp:posOffset>
                </wp:positionH>
                <wp:positionV relativeFrom="paragraph">
                  <wp:posOffset>349885</wp:posOffset>
                </wp:positionV>
                <wp:extent cx="76200" cy="76200"/>
                <wp:effectExtent l="0" t="4445"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3" style="position:absolute;left:0;text-align:left;margin-left:90pt;margin-top:27.55pt;width:6pt;height: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" o:allowincell="f" filled="f" stroked="f">
                <v:textbox inset="0,0,0,0">
                  <w:txbxContent>
                    <w:p w:rsidR="00162BB8" w:rsidRDefault="00162BB8" w:rsidP="00162BB8">
                      <w:pPr>
                        <w:widowControl/>
                        <w:autoSpaceDE/>
                        <w:autoSpaceDN/>
                        <w:adjustRightInd/>
                        <w:spacing w:line="120" w:lineRule="atLeast"/>
                        <w:rPr>
                          <w:sz w:val="24"/>
                          <w:szCs w:val="24"/>
                        </w:rPr>
                      </w:pPr>
                    </w:p>
                    <w:p w:rsidR="00162BB8" w:rsidRDefault="00162BB8" w:rsidP="00162BB8">
                      <w:pPr>
                        <w:rPr>
                          <w:sz w:val="24"/>
                          <w:szCs w:val="24"/>
                        </w:rPr>
                      </w:pPr>
                    </w:p>
                  </w:txbxContent>
                </v:textbox>
                <w10:wrap anchorx="page"/>
              </v:rect>
            </w:pict>
          </mc:Fallback>
        </mc:AlternateContent>
      </w:r>
      <w:r w:rsidRPr="004A1BA7">
        <w:rPr>
          <w:color w:val="0A0A0A"/>
          <w:w w:val="110"/>
        </w:rPr>
        <w:t>A</w:t>
      </w:r>
      <w:r w:rsidRPr="004A1BA7">
        <w:rPr>
          <w:color w:val="0A0A0A"/>
          <w:spacing w:val="-9"/>
          <w:w w:val="110"/>
        </w:rPr>
        <w:t xml:space="preserve"> </w:t>
      </w:r>
      <w:r w:rsidRPr="004A1BA7">
        <w:rPr>
          <w:color w:val="0A0A0A"/>
          <w:w w:val="110"/>
        </w:rPr>
        <w:t>branch</w:t>
      </w:r>
      <w:r w:rsidRPr="004A1BA7">
        <w:rPr>
          <w:color w:val="0A0A0A"/>
          <w:spacing w:val="-4"/>
          <w:w w:val="110"/>
        </w:rPr>
        <w:t xml:space="preserve"> </w:t>
      </w:r>
      <w:r w:rsidRPr="004A1BA7">
        <w:rPr>
          <w:color w:val="0A0A0A"/>
          <w:w w:val="110"/>
        </w:rPr>
        <w:t>is</w:t>
      </w:r>
      <w:r w:rsidRPr="004A1BA7">
        <w:rPr>
          <w:color w:val="0A0A0A"/>
          <w:spacing w:val="-8"/>
          <w:w w:val="110"/>
        </w:rPr>
        <w:t xml:space="preserve"> </w:t>
      </w:r>
      <w:r w:rsidRPr="004A1BA7">
        <w:rPr>
          <w:color w:val="0A0A0A"/>
          <w:w w:val="110"/>
        </w:rPr>
        <w:t>created</w:t>
      </w:r>
      <w:r w:rsidRPr="004A1BA7">
        <w:rPr>
          <w:color w:val="0A0A0A"/>
          <w:spacing w:val="1"/>
          <w:w w:val="110"/>
        </w:rPr>
        <w:t xml:space="preserve"> </w:t>
      </w:r>
      <w:r w:rsidRPr="004A1BA7">
        <w:rPr>
          <w:color w:val="0A0A0A"/>
          <w:w w:val="110"/>
        </w:rPr>
        <w:t>for</w:t>
      </w:r>
      <w:r w:rsidRPr="004A1BA7">
        <w:rPr>
          <w:color w:val="0A0A0A"/>
          <w:spacing w:val="-7"/>
          <w:w w:val="110"/>
        </w:rPr>
        <w:t xml:space="preserve"> </w:t>
      </w:r>
      <w:r w:rsidRPr="004A1BA7">
        <w:rPr>
          <w:color w:val="0A0A0A"/>
          <w:w w:val="110"/>
        </w:rPr>
        <w:t>each</w:t>
      </w:r>
      <w:r w:rsidRPr="004A1BA7">
        <w:rPr>
          <w:color w:val="0A0A0A"/>
          <w:spacing w:val="-4"/>
          <w:w w:val="110"/>
        </w:rPr>
        <w:t xml:space="preserve"> </w:t>
      </w:r>
      <w:r w:rsidRPr="004A1BA7">
        <w:rPr>
          <w:color w:val="0A0A0A"/>
          <w:w w:val="110"/>
        </w:rPr>
        <w:t>known</w:t>
      </w:r>
      <w:r w:rsidRPr="004A1BA7">
        <w:rPr>
          <w:color w:val="0A0A0A"/>
          <w:spacing w:val="-4"/>
          <w:w w:val="110"/>
        </w:rPr>
        <w:t xml:space="preserve"> </w:t>
      </w:r>
      <w:r w:rsidRPr="004A1BA7">
        <w:rPr>
          <w:color w:val="0A0A0A"/>
          <w:w w:val="110"/>
        </w:rPr>
        <w:t>value,</w:t>
      </w:r>
      <w:r w:rsidRPr="004A1BA7">
        <w:rPr>
          <w:color w:val="0A0A0A"/>
          <w:spacing w:val="-7"/>
          <w:w w:val="110"/>
        </w:rPr>
        <w:t xml:space="preserve"> </w:t>
      </w:r>
      <w:proofErr w:type="spellStart"/>
      <w:r w:rsidRPr="004A1BA7">
        <w:rPr>
          <w:color w:val="0A0A0A"/>
          <w:w w:val="110"/>
        </w:rPr>
        <w:t>aj</w:t>
      </w:r>
      <w:proofErr w:type="spellEnd"/>
      <w:r w:rsidRPr="004A1BA7">
        <w:rPr>
          <w:color w:val="0A0A0A"/>
          <w:w w:val="110"/>
        </w:rPr>
        <w:t>,</w:t>
      </w:r>
      <w:r w:rsidRPr="004A1BA7">
        <w:rPr>
          <w:color w:val="0A0A0A"/>
          <w:spacing w:val="-10"/>
          <w:w w:val="110"/>
        </w:rPr>
        <w:t xml:space="preserve"> </w:t>
      </w:r>
      <w:r w:rsidRPr="004A1BA7">
        <w:rPr>
          <w:color w:val="0A0A0A"/>
          <w:w w:val="110"/>
        </w:rPr>
        <w:t>of</w:t>
      </w:r>
      <w:r w:rsidRPr="004A1BA7">
        <w:rPr>
          <w:color w:val="0A0A0A"/>
          <w:spacing w:val="-3"/>
          <w:w w:val="110"/>
        </w:rPr>
        <w:t xml:space="preserve"> </w:t>
      </w:r>
      <w:r w:rsidRPr="004A1BA7">
        <w:rPr>
          <w:color w:val="0A0A0A"/>
          <w:w w:val="110"/>
        </w:rPr>
        <w:t>A</w:t>
      </w:r>
      <w:r w:rsidRPr="004A1BA7">
        <w:rPr>
          <w:color w:val="0A0A0A"/>
          <w:spacing w:val="-15"/>
          <w:w w:val="110"/>
        </w:rPr>
        <w:t xml:space="preserve"> </w:t>
      </w:r>
      <w:r w:rsidRPr="004A1BA7">
        <w:rPr>
          <w:color w:val="0A0A0A"/>
          <w:w w:val="110"/>
        </w:rPr>
        <w:t>and</w:t>
      </w:r>
      <w:r w:rsidRPr="004A1BA7">
        <w:rPr>
          <w:color w:val="0A0A0A"/>
          <w:spacing w:val="-5"/>
          <w:w w:val="110"/>
        </w:rPr>
        <w:t xml:space="preserve"> </w:t>
      </w:r>
      <w:proofErr w:type="spellStart"/>
      <w:r w:rsidRPr="004A1BA7">
        <w:rPr>
          <w:color w:val="0A0A0A"/>
          <w:w w:val="110"/>
        </w:rPr>
        <w:t>labeled</w:t>
      </w:r>
      <w:proofErr w:type="spellEnd"/>
      <w:r w:rsidRPr="004A1BA7">
        <w:rPr>
          <w:color w:val="0A0A0A"/>
          <w:spacing w:val="7"/>
          <w:w w:val="110"/>
        </w:rPr>
        <w:t xml:space="preserve"> </w:t>
      </w:r>
      <w:r w:rsidRPr="004A1BA7">
        <w:rPr>
          <w:color w:val="0A0A0A"/>
          <w:w w:val="110"/>
        </w:rPr>
        <w:t>with</w:t>
      </w:r>
      <w:r w:rsidRPr="004A1BA7">
        <w:rPr>
          <w:color w:val="0A0A0A"/>
          <w:spacing w:val="-10"/>
          <w:w w:val="110"/>
        </w:rPr>
        <w:t xml:space="preserve"> </w:t>
      </w:r>
      <w:r w:rsidRPr="004A1BA7">
        <w:rPr>
          <w:color w:val="0A0A0A"/>
          <w:w w:val="110"/>
        </w:rPr>
        <w:t>that</w:t>
      </w:r>
      <w:r w:rsidRPr="004A1BA7">
        <w:rPr>
          <w:color w:val="0A0A0A"/>
          <w:spacing w:val="-3"/>
          <w:w w:val="110"/>
        </w:rPr>
        <w:t xml:space="preserve"> </w:t>
      </w:r>
      <w:r w:rsidRPr="004A1BA7">
        <w:rPr>
          <w:color w:val="0A0A0A"/>
          <w:w w:val="110"/>
        </w:rPr>
        <w:t>value.</w:t>
      </w:r>
      <w:r w:rsidRPr="004A1BA7">
        <w:rPr>
          <w:color w:val="0A0A0A"/>
          <w:spacing w:val="-58"/>
          <w:w w:val="110"/>
        </w:rPr>
        <w:t xml:space="preserve"> </w:t>
      </w:r>
      <w:proofErr w:type="spellStart"/>
      <w:r w:rsidRPr="004A1BA7">
        <w:rPr>
          <w:color w:val="0A0A0A"/>
          <w:w w:val="110"/>
        </w:rPr>
        <w:t>Aneed</w:t>
      </w:r>
      <w:proofErr w:type="spellEnd"/>
      <w:r w:rsidRPr="004A1BA7">
        <w:rPr>
          <w:color w:val="0A0A0A"/>
          <w:spacing w:val="12"/>
          <w:w w:val="110"/>
        </w:rPr>
        <w:t xml:space="preserve"> </w:t>
      </w:r>
      <w:r w:rsidRPr="004A1BA7">
        <w:rPr>
          <w:color w:val="0A0A0A"/>
          <w:w w:val="110"/>
        </w:rPr>
        <w:t>not</w:t>
      </w:r>
      <w:r w:rsidRPr="004A1BA7">
        <w:rPr>
          <w:color w:val="0A0A0A"/>
          <w:spacing w:val="-1"/>
          <w:w w:val="110"/>
        </w:rPr>
        <w:t xml:space="preserve"> </w:t>
      </w:r>
      <w:r w:rsidRPr="004A1BA7">
        <w:rPr>
          <w:color w:val="0A0A0A"/>
          <w:w w:val="110"/>
        </w:rPr>
        <w:t>be</w:t>
      </w:r>
      <w:r w:rsidRPr="004A1BA7">
        <w:rPr>
          <w:color w:val="0A0A0A"/>
          <w:spacing w:val="-4"/>
          <w:w w:val="110"/>
        </w:rPr>
        <w:t xml:space="preserve"> </w:t>
      </w:r>
      <w:r w:rsidRPr="004A1BA7">
        <w:rPr>
          <w:color w:val="0A0A0A"/>
          <w:w w:val="110"/>
        </w:rPr>
        <w:t>considered</w:t>
      </w:r>
      <w:r w:rsidRPr="004A1BA7">
        <w:rPr>
          <w:color w:val="0A0A0A"/>
          <w:spacing w:val="16"/>
          <w:w w:val="110"/>
        </w:rPr>
        <w:t xml:space="preserve"> </w:t>
      </w:r>
      <w:r w:rsidRPr="004A1BA7">
        <w:rPr>
          <w:color w:val="0A0A0A"/>
          <w:w w:val="110"/>
        </w:rPr>
        <w:t>in any</w:t>
      </w:r>
      <w:r w:rsidRPr="004A1BA7">
        <w:rPr>
          <w:color w:val="0A0A0A"/>
          <w:spacing w:val="-8"/>
          <w:w w:val="110"/>
        </w:rPr>
        <w:t xml:space="preserve"> </w:t>
      </w:r>
      <w:r w:rsidRPr="004A1BA7">
        <w:rPr>
          <w:color w:val="0A0A0A"/>
          <w:w w:val="110"/>
        </w:rPr>
        <w:t>future</w:t>
      </w:r>
      <w:r w:rsidRPr="004A1BA7">
        <w:rPr>
          <w:color w:val="0A0A0A"/>
          <w:spacing w:val="-5"/>
          <w:w w:val="110"/>
        </w:rPr>
        <w:t xml:space="preserve"> </w:t>
      </w:r>
      <w:r w:rsidRPr="004A1BA7">
        <w:rPr>
          <w:color w:val="0A0A0A"/>
          <w:w w:val="110"/>
        </w:rPr>
        <w:t>partitioning</w:t>
      </w:r>
      <w:r w:rsidRPr="004A1BA7">
        <w:rPr>
          <w:color w:val="0A0A0A"/>
          <w:spacing w:val="13"/>
          <w:w w:val="110"/>
        </w:rPr>
        <w:t xml:space="preserve"> </w:t>
      </w:r>
      <w:r w:rsidRPr="004A1BA7">
        <w:rPr>
          <w:color w:val="0A0A0A"/>
          <w:w w:val="110"/>
        </w:rPr>
        <w:t>of</w:t>
      </w:r>
      <w:r w:rsidRPr="004A1BA7">
        <w:rPr>
          <w:color w:val="0A0A0A"/>
          <w:spacing w:val="-2"/>
          <w:w w:val="110"/>
        </w:rPr>
        <w:t xml:space="preserve"> </w:t>
      </w:r>
      <w:r w:rsidRPr="004A1BA7">
        <w:rPr>
          <w:color w:val="0A0A0A"/>
          <w:w w:val="110"/>
        </w:rPr>
        <w:t>the</w:t>
      </w:r>
      <w:r w:rsidRPr="004A1BA7">
        <w:rPr>
          <w:color w:val="0A0A0A"/>
          <w:spacing w:val="3"/>
          <w:w w:val="110"/>
        </w:rPr>
        <w:t xml:space="preserve"> </w:t>
      </w:r>
      <w:r w:rsidRPr="004A1BA7">
        <w:rPr>
          <w:color w:val="0A0A0A"/>
          <w:w w:val="110"/>
        </w:rPr>
        <w:t>tuples.</w:t>
      </w:r>
    </w:p>
    <w:p w:rsidR="0006758C" w:rsidRPr="004A1BA7" w:rsidRDefault="0006758C" w:rsidP="003D3762">
      <w:pPr>
        <w:pStyle w:val="BodyText"/>
        <w:kinsoku w:val="0"/>
        <w:overflowPunct w:val="0"/>
        <w:ind w:left="648" w:right="850" w:firstLine="4"/>
        <w:jc w:val="both"/>
        <w:rPr>
          <w:color w:val="0A0A0A"/>
          <w:w w:val="110"/>
        </w:rPr>
      </w:pPr>
    </w:p>
    <w:p w:rsidR="00162BB8" w:rsidRPr="004A1BA7" w:rsidRDefault="00162BB8" w:rsidP="003D3762">
      <w:pPr>
        <w:pStyle w:val="Heading3"/>
        <w:keepNext w:val="0"/>
        <w:keepLines w:val="0"/>
        <w:numPr>
          <w:ilvl w:val="0"/>
          <w:numId w:val="10"/>
        </w:numPr>
        <w:tabs>
          <w:tab w:val="left" w:pos="466"/>
        </w:tabs>
        <w:kinsoku w:val="0"/>
        <w:overflowPunct w:val="0"/>
        <w:spacing w:before="0"/>
        <w:ind w:left="465" w:hanging="177"/>
        <w:jc w:val="both"/>
        <w:rPr>
          <w:rFonts w:ascii="Times New Roman" w:hAnsi="Times New Roman" w:cs="Times New Roman"/>
          <w:color w:val="0A0A0A"/>
          <w:w w:val="105"/>
          <w:sz w:val="22"/>
          <w:szCs w:val="22"/>
        </w:rPr>
      </w:pPr>
      <w:r w:rsidRPr="004A1BA7">
        <w:rPr>
          <w:rFonts w:ascii="Times New Roman" w:hAnsi="Times New Roman" w:cs="Times New Roman"/>
          <w:color w:val="0A0A0A"/>
          <w:w w:val="105"/>
          <w:sz w:val="22"/>
          <w:szCs w:val="22"/>
        </w:rPr>
        <w:t>A</w:t>
      </w:r>
      <w:r w:rsidRPr="004A1BA7">
        <w:rPr>
          <w:rFonts w:ascii="Times New Roman" w:hAnsi="Times New Roman" w:cs="Times New Roman"/>
          <w:color w:val="0A0A0A"/>
          <w:spacing w:val="-1"/>
          <w:w w:val="105"/>
          <w:sz w:val="22"/>
          <w:szCs w:val="22"/>
        </w:rPr>
        <w:t xml:space="preserve"> </w:t>
      </w:r>
      <w:r w:rsidRPr="004A1BA7">
        <w:rPr>
          <w:rFonts w:ascii="Times New Roman" w:hAnsi="Times New Roman" w:cs="Times New Roman"/>
          <w:color w:val="0A0A0A"/>
          <w:w w:val="105"/>
          <w:sz w:val="22"/>
          <w:szCs w:val="22"/>
        </w:rPr>
        <w:t>is</w:t>
      </w:r>
      <w:r w:rsidRPr="004A1BA7">
        <w:rPr>
          <w:rFonts w:ascii="Times New Roman" w:hAnsi="Times New Roman" w:cs="Times New Roman"/>
          <w:color w:val="0A0A0A"/>
          <w:spacing w:val="-6"/>
          <w:w w:val="105"/>
          <w:sz w:val="22"/>
          <w:szCs w:val="22"/>
        </w:rPr>
        <w:t xml:space="preserve"> </w:t>
      </w:r>
      <w:r w:rsidRPr="004A1BA7">
        <w:rPr>
          <w:rFonts w:ascii="Times New Roman" w:hAnsi="Times New Roman" w:cs="Times New Roman"/>
          <w:color w:val="0A0A0A"/>
          <w:w w:val="105"/>
          <w:sz w:val="22"/>
          <w:szCs w:val="22"/>
        </w:rPr>
        <w:t>continuous-valued:</w:t>
      </w:r>
    </w:p>
    <w:p w:rsidR="00162BB8" w:rsidRPr="004A1BA7" w:rsidRDefault="00162BB8" w:rsidP="003D3762">
      <w:pPr>
        <w:pStyle w:val="BodyText"/>
        <w:kinsoku w:val="0"/>
        <w:overflowPunct w:val="0"/>
        <w:jc w:val="both"/>
        <w:rPr>
          <w:b/>
          <w:bCs/>
        </w:rPr>
      </w:pPr>
    </w:p>
    <w:p w:rsidR="00162BB8" w:rsidRPr="004A1BA7" w:rsidRDefault="00162BB8" w:rsidP="003D3762">
      <w:pPr>
        <w:pStyle w:val="BodyText"/>
        <w:kinsoku w:val="0"/>
        <w:overflowPunct w:val="0"/>
        <w:ind w:left="465" w:right="382" w:firstLine="1"/>
        <w:jc w:val="both"/>
        <w:rPr>
          <w:color w:val="0A0A0A"/>
          <w:w w:val="110"/>
        </w:rPr>
      </w:pPr>
      <w:r w:rsidRPr="004A1BA7">
        <w:rPr>
          <w:color w:val="0A0A0A"/>
          <w:w w:val="110"/>
        </w:rPr>
        <w:t>In</w:t>
      </w:r>
      <w:r w:rsidRPr="004A1BA7">
        <w:rPr>
          <w:color w:val="0A0A0A"/>
          <w:spacing w:val="-10"/>
          <w:w w:val="110"/>
        </w:rPr>
        <w:t xml:space="preserve"> </w:t>
      </w:r>
      <w:r w:rsidRPr="004A1BA7">
        <w:rPr>
          <w:color w:val="0A0A0A"/>
          <w:w w:val="110"/>
        </w:rPr>
        <w:t>this</w:t>
      </w:r>
      <w:r w:rsidRPr="004A1BA7">
        <w:rPr>
          <w:color w:val="0A0A0A"/>
          <w:spacing w:val="-13"/>
          <w:w w:val="110"/>
        </w:rPr>
        <w:t xml:space="preserve"> </w:t>
      </w:r>
      <w:r w:rsidRPr="004A1BA7">
        <w:rPr>
          <w:color w:val="0A0A0A"/>
          <w:w w:val="110"/>
        </w:rPr>
        <w:t>case,</w:t>
      </w:r>
      <w:r w:rsidRPr="004A1BA7">
        <w:rPr>
          <w:color w:val="0A0A0A"/>
          <w:spacing w:val="-1"/>
          <w:w w:val="110"/>
        </w:rPr>
        <w:t xml:space="preserve"> </w:t>
      </w:r>
      <w:r w:rsidRPr="004A1BA7">
        <w:rPr>
          <w:color w:val="0A0A0A"/>
          <w:w w:val="110"/>
        </w:rPr>
        <w:t>the</w:t>
      </w:r>
      <w:r w:rsidRPr="004A1BA7">
        <w:rPr>
          <w:color w:val="0A0A0A"/>
          <w:spacing w:val="-7"/>
          <w:w w:val="110"/>
        </w:rPr>
        <w:t xml:space="preserve"> </w:t>
      </w:r>
      <w:r w:rsidRPr="004A1BA7">
        <w:rPr>
          <w:color w:val="0A0A0A"/>
          <w:w w:val="110"/>
        </w:rPr>
        <w:t>test</w:t>
      </w:r>
      <w:r w:rsidRPr="004A1BA7">
        <w:rPr>
          <w:color w:val="0A0A0A"/>
          <w:spacing w:val="-10"/>
          <w:w w:val="110"/>
        </w:rPr>
        <w:t xml:space="preserve"> </w:t>
      </w:r>
      <w:r w:rsidRPr="004A1BA7">
        <w:rPr>
          <w:color w:val="0A0A0A"/>
          <w:w w:val="110"/>
        </w:rPr>
        <w:t>at</w:t>
      </w:r>
      <w:r w:rsidRPr="004A1BA7">
        <w:rPr>
          <w:color w:val="0A0A0A"/>
          <w:spacing w:val="-4"/>
          <w:w w:val="110"/>
        </w:rPr>
        <w:t xml:space="preserve"> </w:t>
      </w:r>
      <w:r w:rsidRPr="004A1BA7">
        <w:rPr>
          <w:color w:val="0A0A0A"/>
          <w:w w:val="110"/>
        </w:rPr>
        <w:t>node</w:t>
      </w:r>
      <w:r w:rsidRPr="004A1BA7">
        <w:rPr>
          <w:color w:val="0A0A0A"/>
          <w:spacing w:val="-9"/>
          <w:w w:val="110"/>
        </w:rPr>
        <w:t xml:space="preserve"> </w:t>
      </w:r>
      <w:r w:rsidRPr="004A1BA7">
        <w:rPr>
          <w:color w:val="0A0A0A"/>
          <w:w w:val="110"/>
        </w:rPr>
        <w:t>N</w:t>
      </w:r>
      <w:r w:rsidRPr="004A1BA7">
        <w:rPr>
          <w:color w:val="0A0A0A"/>
          <w:spacing w:val="-10"/>
          <w:w w:val="110"/>
        </w:rPr>
        <w:t xml:space="preserve"> </w:t>
      </w:r>
      <w:r w:rsidRPr="004A1BA7">
        <w:rPr>
          <w:color w:val="0A0A0A"/>
          <w:w w:val="110"/>
        </w:rPr>
        <w:t>has</w:t>
      </w:r>
      <w:r w:rsidRPr="004A1BA7">
        <w:rPr>
          <w:color w:val="0A0A0A"/>
          <w:spacing w:val="-5"/>
          <w:w w:val="110"/>
        </w:rPr>
        <w:t xml:space="preserve"> </w:t>
      </w:r>
      <w:r w:rsidRPr="004A1BA7">
        <w:rPr>
          <w:color w:val="0A0A0A"/>
          <w:w w:val="110"/>
        </w:rPr>
        <w:t>two</w:t>
      </w:r>
      <w:r w:rsidRPr="004A1BA7">
        <w:rPr>
          <w:color w:val="0A0A0A"/>
          <w:spacing w:val="-9"/>
          <w:w w:val="110"/>
        </w:rPr>
        <w:t xml:space="preserve"> </w:t>
      </w:r>
      <w:r w:rsidRPr="004A1BA7">
        <w:rPr>
          <w:color w:val="0A0A0A"/>
          <w:w w:val="110"/>
        </w:rPr>
        <w:t>possible</w:t>
      </w:r>
      <w:r w:rsidRPr="004A1BA7">
        <w:rPr>
          <w:color w:val="0A0A0A"/>
          <w:spacing w:val="-7"/>
          <w:w w:val="110"/>
        </w:rPr>
        <w:t xml:space="preserve"> </w:t>
      </w:r>
      <w:r w:rsidRPr="004A1BA7">
        <w:rPr>
          <w:color w:val="0A0A0A"/>
          <w:w w:val="110"/>
        </w:rPr>
        <w:t>outcomes,</w:t>
      </w:r>
      <w:r w:rsidRPr="004A1BA7">
        <w:rPr>
          <w:color w:val="0A0A0A"/>
          <w:spacing w:val="-1"/>
          <w:w w:val="110"/>
        </w:rPr>
        <w:t xml:space="preserve"> </w:t>
      </w:r>
      <w:r w:rsidRPr="004A1BA7">
        <w:rPr>
          <w:color w:val="0A0A0A"/>
          <w:w w:val="110"/>
        </w:rPr>
        <w:t>corresponding</w:t>
      </w:r>
      <w:r w:rsidRPr="004A1BA7">
        <w:rPr>
          <w:color w:val="0A0A0A"/>
          <w:spacing w:val="6"/>
          <w:w w:val="110"/>
        </w:rPr>
        <w:t xml:space="preserve"> </w:t>
      </w:r>
      <w:r w:rsidRPr="004A1BA7">
        <w:rPr>
          <w:color w:val="0A0A0A"/>
          <w:w w:val="110"/>
        </w:rPr>
        <w:t>to</w:t>
      </w:r>
      <w:r w:rsidRPr="004A1BA7">
        <w:rPr>
          <w:color w:val="0A0A0A"/>
          <w:spacing w:val="-6"/>
          <w:w w:val="110"/>
        </w:rPr>
        <w:t xml:space="preserve"> </w:t>
      </w:r>
      <w:r w:rsidRPr="004A1BA7">
        <w:rPr>
          <w:color w:val="0A0A0A"/>
          <w:w w:val="110"/>
        </w:rPr>
        <w:t>the</w:t>
      </w:r>
      <w:r w:rsidRPr="004A1BA7">
        <w:rPr>
          <w:color w:val="0A0A0A"/>
          <w:spacing w:val="-8"/>
          <w:w w:val="110"/>
        </w:rPr>
        <w:t xml:space="preserve"> </w:t>
      </w:r>
      <w:r w:rsidRPr="004A1BA7">
        <w:rPr>
          <w:color w:val="0A0A0A"/>
          <w:w w:val="110"/>
        </w:rPr>
        <w:t>conditions</w:t>
      </w:r>
      <w:r w:rsidRPr="004A1BA7">
        <w:rPr>
          <w:color w:val="0A0A0A"/>
          <w:spacing w:val="-58"/>
          <w:w w:val="110"/>
        </w:rPr>
        <w:t xml:space="preserve"> </w:t>
      </w:r>
      <w:r w:rsidRPr="004A1BA7">
        <w:rPr>
          <w:color w:val="0A0A0A"/>
          <w:w w:val="110"/>
        </w:rPr>
        <w:t>A</w:t>
      </w:r>
      <w:r w:rsidRPr="004A1BA7">
        <w:rPr>
          <w:color w:val="0A0A0A"/>
          <w:spacing w:val="1"/>
          <w:w w:val="110"/>
        </w:rPr>
        <w:t xml:space="preserve"> </w:t>
      </w:r>
      <w:r w:rsidRPr="004A1BA7">
        <w:rPr>
          <w:color w:val="232323"/>
          <w:w w:val="110"/>
        </w:rPr>
        <w:t>&lt;=split</w:t>
      </w:r>
      <w:r w:rsidRPr="004A1BA7">
        <w:rPr>
          <w:color w:val="232323"/>
          <w:spacing w:val="12"/>
          <w:w w:val="110"/>
        </w:rPr>
        <w:t xml:space="preserve"> </w:t>
      </w:r>
      <w:r w:rsidRPr="004A1BA7">
        <w:rPr>
          <w:color w:val="0A0A0A"/>
          <w:w w:val="110"/>
        </w:rPr>
        <w:t>point</w:t>
      </w:r>
      <w:r w:rsidRPr="004A1BA7">
        <w:rPr>
          <w:color w:val="0A0A0A"/>
          <w:spacing w:val="2"/>
          <w:w w:val="110"/>
        </w:rPr>
        <w:t xml:space="preserve"> </w:t>
      </w:r>
      <w:r w:rsidRPr="004A1BA7">
        <w:rPr>
          <w:color w:val="0A0A0A"/>
          <w:w w:val="110"/>
        </w:rPr>
        <w:t>and</w:t>
      </w:r>
      <w:r w:rsidRPr="004A1BA7">
        <w:rPr>
          <w:color w:val="0A0A0A"/>
          <w:spacing w:val="5"/>
          <w:w w:val="110"/>
        </w:rPr>
        <w:t xml:space="preserve"> </w:t>
      </w:r>
      <w:r w:rsidRPr="004A1BA7">
        <w:rPr>
          <w:color w:val="0A0A0A"/>
          <w:w w:val="110"/>
        </w:rPr>
        <w:t>A</w:t>
      </w:r>
      <w:r w:rsidRPr="004A1BA7">
        <w:rPr>
          <w:color w:val="0A0A0A"/>
          <w:spacing w:val="-4"/>
          <w:w w:val="110"/>
        </w:rPr>
        <w:t xml:space="preserve"> </w:t>
      </w:r>
      <w:r w:rsidRPr="004A1BA7">
        <w:rPr>
          <w:color w:val="232323"/>
          <w:w w:val="110"/>
        </w:rPr>
        <w:t>&gt;split</w:t>
      </w:r>
      <w:r w:rsidRPr="004A1BA7">
        <w:rPr>
          <w:color w:val="232323"/>
          <w:spacing w:val="1"/>
          <w:w w:val="110"/>
        </w:rPr>
        <w:t xml:space="preserve"> </w:t>
      </w:r>
      <w:r w:rsidRPr="004A1BA7">
        <w:rPr>
          <w:color w:val="0A0A0A"/>
          <w:w w:val="110"/>
        </w:rPr>
        <w:t>point,</w:t>
      </w:r>
      <w:r w:rsidRPr="004A1BA7">
        <w:rPr>
          <w:color w:val="0A0A0A"/>
          <w:spacing w:val="7"/>
          <w:w w:val="110"/>
        </w:rPr>
        <w:t xml:space="preserve"> </w:t>
      </w:r>
      <w:r w:rsidRPr="004A1BA7">
        <w:rPr>
          <w:color w:val="0A0A0A"/>
          <w:w w:val="110"/>
        </w:rPr>
        <w:t>respectively</w:t>
      </w:r>
    </w:p>
    <w:p w:rsidR="00162BB8" w:rsidRPr="004A1BA7" w:rsidRDefault="00162BB8" w:rsidP="003D3762">
      <w:pPr>
        <w:pStyle w:val="BodyText"/>
        <w:kinsoku w:val="0"/>
        <w:overflowPunct w:val="0"/>
        <w:ind w:left="466" w:right="176" w:hanging="1"/>
        <w:jc w:val="both"/>
        <w:rPr>
          <w:color w:val="0A0A0A"/>
          <w:w w:val="110"/>
        </w:rPr>
      </w:pPr>
      <w:proofErr w:type="spellStart"/>
      <w:proofErr w:type="gramStart"/>
      <w:r w:rsidRPr="004A1BA7">
        <w:rPr>
          <w:color w:val="0A0A0A"/>
          <w:spacing w:val="-1"/>
          <w:w w:val="110"/>
        </w:rPr>
        <w:t>wheresplit</w:t>
      </w:r>
      <w:proofErr w:type="spellEnd"/>
      <w:proofErr w:type="gramEnd"/>
      <w:r w:rsidRPr="004A1BA7">
        <w:rPr>
          <w:color w:val="0A0A0A"/>
          <w:spacing w:val="2"/>
          <w:w w:val="110"/>
        </w:rPr>
        <w:t xml:space="preserve"> </w:t>
      </w:r>
      <w:r w:rsidRPr="004A1BA7">
        <w:rPr>
          <w:color w:val="0A0A0A"/>
          <w:w w:val="110"/>
        </w:rPr>
        <w:t>point</w:t>
      </w:r>
      <w:r w:rsidRPr="004A1BA7">
        <w:rPr>
          <w:color w:val="0A0A0A"/>
          <w:spacing w:val="-7"/>
          <w:w w:val="110"/>
        </w:rPr>
        <w:t xml:space="preserve"> </w:t>
      </w:r>
      <w:r w:rsidRPr="004A1BA7">
        <w:rPr>
          <w:color w:val="0A0A0A"/>
          <w:w w:val="110"/>
        </w:rPr>
        <w:t>is</w:t>
      </w:r>
      <w:r w:rsidRPr="004A1BA7">
        <w:rPr>
          <w:color w:val="0A0A0A"/>
          <w:spacing w:val="-6"/>
          <w:w w:val="110"/>
        </w:rPr>
        <w:t xml:space="preserve"> </w:t>
      </w:r>
      <w:r w:rsidRPr="004A1BA7">
        <w:rPr>
          <w:color w:val="0A0A0A"/>
          <w:w w:val="110"/>
        </w:rPr>
        <w:t>the</w:t>
      </w:r>
      <w:r w:rsidRPr="004A1BA7">
        <w:rPr>
          <w:color w:val="0A0A0A"/>
          <w:spacing w:val="-9"/>
          <w:w w:val="110"/>
        </w:rPr>
        <w:t xml:space="preserve"> </w:t>
      </w:r>
      <w:r w:rsidRPr="004A1BA7">
        <w:rPr>
          <w:color w:val="0A0A0A"/>
          <w:w w:val="110"/>
        </w:rPr>
        <w:t>split-point returned</w:t>
      </w:r>
      <w:r w:rsidRPr="004A1BA7">
        <w:rPr>
          <w:color w:val="0A0A0A"/>
          <w:spacing w:val="-8"/>
          <w:w w:val="110"/>
        </w:rPr>
        <w:t xml:space="preserve"> </w:t>
      </w:r>
      <w:r w:rsidRPr="004A1BA7">
        <w:rPr>
          <w:color w:val="0A0A0A"/>
          <w:w w:val="110"/>
        </w:rPr>
        <w:t>by</w:t>
      </w:r>
      <w:r w:rsidRPr="004A1BA7">
        <w:rPr>
          <w:color w:val="0A0A0A"/>
          <w:spacing w:val="-13"/>
          <w:w w:val="110"/>
        </w:rPr>
        <w:t xml:space="preserve"> </w:t>
      </w:r>
      <w:r w:rsidRPr="004A1BA7">
        <w:rPr>
          <w:color w:val="0A0A0A"/>
          <w:w w:val="110"/>
        </w:rPr>
        <w:t>Attribute</w:t>
      </w:r>
      <w:r w:rsidRPr="004A1BA7">
        <w:rPr>
          <w:color w:val="0A0A0A"/>
          <w:spacing w:val="-4"/>
          <w:w w:val="110"/>
        </w:rPr>
        <w:t xml:space="preserve"> </w:t>
      </w:r>
      <w:r w:rsidRPr="004A1BA7">
        <w:rPr>
          <w:color w:val="0A0A0A"/>
          <w:w w:val="110"/>
        </w:rPr>
        <w:t>selection</w:t>
      </w:r>
      <w:r w:rsidRPr="004A1BA7">
        <w:rPr>
          <w:color w:val="0A0A0A"/>
          <w:spacing w:val="-3"/>
          <w:w w:val="110"/>
        </w:rPr>
        <w:t xml:space="preserve"> </w:t>
      </w:r>
      <w:r w:rsidRPr="004A1BA7">
        <w:rPr>
          <w:color w:val="0A0A0A"/>
          <w:w w:val="110"/>
        </w:rPr>
        <w:t>method</w:t>
      </w:r>
      <w:r w:rsidRPr="004A1BA7">
        <w:rPr>
          <w:color w:val="0A0A0A"/>
          <w:spacing w:val="1"/>
          <w:w w:val="110"/>
        </w:rPr>
        <w:t xml:space="preserve"> </w:t>
      </w:r>
      <w:r w:rsidRPr="004A1BA7">
        <w:rPr>
          <w:color w:val="0A0A0A"/>
          <w:w w:val="110"/>
        </w:rPr>
        <w:t>as</w:t>
      </w:r>
      <w:r w:rsidRPr="004A1BA7">
        <w:rPr>
          <w:color w:val="0A0A0A"/>
          <w:spacing w:val="-15"/>
          <w:w w:val="110"/>
        </w:rPr>
        <w:t xml:space="preserve"> </w:t>
      </w:r>
      <w:r w:rsidRPr="004A1BA7">
        <w:rPr>
          <w:color w:val="0A0A0A"/>
          <w:w w:val="110"/>
        </w:rPr>
        <w:t>part</w:t>
      </w:r>
      <w:r w:rsidRPr="004A1BA7">
        <w:rPr>
          <w:color w:val="0A0A0A"/>
          <w:spacing w:val="-5"/>
          <w:w w:val="110"/>
        </w:rPr>
        <w:t xml:space="preserve"> </w:t>
      </w:r>
      <w:r w:rsidRPr="004A1BA7">
        <w:rPr>
          <w:color w:val="0A0A0A"/>
          <w:w w:val="110"/>
        </w:rPr>
        <w:t>of</w:t>
      </w:r>
      <w:r w:rsidRPr="004A1BA7">
        <w:rPr>
          <w:color w:val="0A0A0A"/>
          <w:spacing w:val="-13"/>
          <w:w w:val="110"/>
        </w:rPr>
        <w:t xml:space="preserve"> </w:t>
      </w:r>
      <w:r w:rsidRPr="004A1BA7">
        <w:rPr>
          <w:color w:val="0A0A0A"/>
          <w:w w:val="110"/>
        </w:rPr>
        <w:t>the</w:t>
      </w:r>
      <w:r w:rsidRPr="004A1BA7">
        <w:rPr>
          <w:color w:val="0A0A0A"/>
          <w:spacing w:val="-58"/>
          <w:w w:val="110"/>
        </w:rPr>
        <w:t xml:space="preserve"> </w:t>
      </w:r>
      <w:r w:rsidRPr="004A1BA7">
        <w:rPr>
          <w:color w:val="0A0A0A"/>
          <w:w w:val="110"/>
        </w:rPr>
        <w:t>splitting</w:t>
      </w:r>
      <w:r w:rsidRPr="004A1BA7">
        <w:rPr>
          <w:color w:val="0A0A0A"/>
          <w:spacing w:val="3"/>
          <w:w w:val="110"/>
        </w:rPr>
        <w:t xml:space="preserve"> </w:t>
      </w:r>
      <w:r w:rsidRPr="004A1BA7">
        <w:rPr>
          <w:color w:val="0A0A0A"/>
          <w:w w:val="110"/>
        </w:rPr>
        <w:t>criterion.</w:t>
      </w:r>
    </w:p>
    <w:p w:rsidR="00162BB8" w:rsidRPr="004A1BA7" w:rsidRDefault="00162BB8" w:rsidP="003D3762">
      <w:pPr>
        <w:pStyle w:val="BodyText"/>
        <w:kinsoku w:val="0"/>
        <w:overflowPunct w:val="0"/>
        <w:jc w:val="both"/>
      </w:pPr>
    </w:p>
    <w:p w:rsidR="00162BB8" w:rsidRPr="004A1BA7" w:rsidRDefault="00162BB8" w:rsidP="003D3762">
      <w:pPr>
        <w:pStyle w:val="Heading3"/>
        <w:keepNext w:val="0"/>
        <w:keepLines w:val="0"/>
        <w:numPr>
          <w:ilvl w:val="0"/>
          <w:numId w:val="10"/>
        </w:numPr>
        <w:tabs>
          <w:tab w:val="left" w:pos="466"/>
        </w:tabs>
        <w:kinsoku w:val="0"/>
        <w:overflowPunct w:val="0"/>
        <w:spacing w:before="0"/>
        <w:ind w:left="465" w:hanging="180"/>
        <w:jc w:val="both"/>
        <w:rPr>
          <w:rFonts w:ascii="Times New Roman" w:hAnsi="Times New Roman" w:cs="Times New Roman"/>
          <w:color w:val="0A0A0A"/>
          <w:sz w:val="22"/>
          <w:szCs w:val="22"/>
        </w:rPr>
      </w:pPr>
      <w:r w:rsidRPr="004A1BA7">
        <w:rPr>
          <w:rFonts w:ascii="Times New Roman" w:hAnsi="Times New Roman" w:cs="Times New Roman"/>
          <w:color w:val="0A0A0A"/>
          <w:sz w:val="22"/>
          <w:szCs w:val="22"/>
        </w:rPr>
        <w:lastRenderedPageBreak/>
        <w:t>A</w:t>
      </w:r>
      <w:r w:rsidRPr="004A1BA7">
        <w:rPr>
          <w:rFonts w:ascii="Times New Roman" w:hAnsi="Times New Roman" w:cs="Times New Roman"/>
          <w:color w:val="0A0A0A"/>
          <w:spacing w:val="18"/>
          <w:sz w:val="22"/>
          <w:szCs w:val="22"/>
        </w:rPr>
        <w:t xml:space="preserve"> </w:t>
      </w:r>
      <w:r w:rsidRPr="004A1BA7">
        <w:rPr>
          <w:rFonts w:ascii="Times New Roman" w:hAnsi="Times New Roman" w:cs="Times New Roman"/>
          <w:color w:val="0A0A0A"/>
          <w:sz w:val="22"/>
          <w:szCs w:val="22"/>
        </w:rPr>
        <w:t>is</w:t>
      </w:r>
      <w:r w:rsidRPr="004A1BA7">
        <w:rPr>
          <w:rFonts w:ascii="Times New Roman" w:hAnsi="Times New Roman" w:cs="Times New Roman"/>
          <w:color w:val="0A0A0A"/>
          <w:spacing w:val="12"/>
          <w:sz w:val="22"/>
          <w:szCs w:val="22"/>
        </w:rPr>
        <w:t xml:space="preserve"> </w:t>
      </w:r>
      <w:r w:rsidRPr="004A1BA7">
        <w:rPr>
          <w:rFonts w:ascii="Times New Roman" w:hAnsi="Times New Roman" w:cs="Times New Roman"/>
          <w:color w:val="0A0A0A"/>
          <w:sz w:val="22"/>
          <w:szCs w:val="22"/>
        </w:rPr>
        <w:t>discrete-valued</w:t>
      </w:r>
      <w:r w:rsidRPr="004A1BA7">
        <w:rPr>
          <w:rFonts w:ascii="Times New Roman" w:hAnsi="Times New Roman" w:cs="Times New Roman"/>
          <w:color w:val="0A0A0A"/>
          <w:spacing w:val="-1"/>
          <w:sz w:val="22"/>
          <w:szCs w:val="22"/>
        </w:rPr>
        <w:t xml:space="preserve"> </w:t>
      </w:r>
      <w:r w:rsidRPr="004A1BA7">
        <w:rPr>
          <w:rFonts w:ascii="Times New Roman" w:hAnsi="Times New Roman" w:cs="Times New Roman"/>
          <w:color w:val="0A0A0A"/>
          <w:sz w:val="22"/>
          <w:szCs w:val="22"/>
        </w:rPr>
        <w:t>and</w:t>
      </w:r>
      <w:r w:rsidRPr="004A1BA7">
        <w:rPr>
          <w:rFonts w:ascii="Times New Roman" w:hAnsi="Times New Roman" w:cs="Times New Roman"/>
          <w:color w:val="0A0A0A"/>
          <w:spacing w:val="26"/>
          <w:sz w:val="22"/>
          <w:szCs w:val="22"/>
        </w:rPr>
        <w:t xml:space="preserve"> </w:t>
      </w:r>
      <w:r w:rsidRPr="004A1BA7">
        <w:rPr>
          <w:rFonts w:ascii="Times New Roman" w:hAnsi="Times New Roman" w:cs="Times New Roman"/>
          <w:color w:val="0A0A0A"/>
          <w:sz w:val="22"/>
          <w:szCs w:val="22"/>
        </w:rPr>
        <w:t>a</w:t>
      </w:r>
      <w:r w:rsidRPr="004A1BA7">
        <w:rPr>
          <w:rFonts w:ascii="Times New Roman" w:hAnsi="Times New Roman" w:cs="Times New Roman"/>
          <w:color w:val="0A0A0A"/>
          <w:spacing w:val="16"/>
          <w:sz w:val="22"/>
          <w:szCs w:val="22"/>
        </w:rPr>
        <w:t xml:space="preserve"> </w:t>
      </w:r>
      <w:r w:rsidRPr="004A1BA7">
        <w:rPr>
          <w:rFonts w:ascii="Times New Roman" w:hAnsi="Times New Roman" w:cs="Times New Roman"/>
          <w:color w:val="0A0A0A"/>
          <w:sz w:val="22"/>
          <w:szCs w:val="22"/>
        </w:rPr>
        <w:t>binary</w:t>
      </w:r>
      <w:r w:rsidRPr="004A1BA7">
        <w:rPr>
          <w:rFonts w:ascii="Times New Roman" w:hAnsi="Times New Roman" w:cs="Times New Roman"/>
          <w:color w:val="0A0A0A"/>
          <w:spacing w:val="26"/>
          <w:sz w:val="22"/>
          <w:szCs w:val="22"/>
        </w:rPr>
        <w:t xml:space="preserve"> </w:t>
      </w:r>
      <w:r w:rsidRPr="004A1BA7">
        <w:rPr>
          <w:rFonts w:ascii="Times New Roman" w:hAnsi="Times New Roman" w:cs="Times New Roman"/>
          <w:color w:val="0A0A0A"/>
          <w:sz w:val="22"/>
          <w:szCs w:val="22"/>
        </w:rPr>
        <w:t>tree</w:t>
      </w:r>
      <w:r w:rsidRPr="004A1BA7">
        <w:rPr>
          <w:rFonts w:ascii="Times New Roman" w:hAnsi="Times New Roman" w:cs="Times New Roman"/>
          <w:color w:val="0A0A0A"/>
          <w:spacing w:val="19"/>
          <w:sz w:val="22"/>
          <w:szCs w:val="22"/>
        </w:rPr>
        <w:t xml:space="preserve"> </w:t>
      </w:r>
      <w:r w:rsidRPr="004A1BA7">
        <w:rPr>
          <w:rFonts w:ascii="Times New Roman" w:hAnsi="Times New Roman" w:cs="Times New Roman"/>
          <w:color w:val="0A0A0A"/>
          <w:sz w:val="22"/>
          <w:szCs w:val="22"/>
        </w:rPr>
        <w:t>must</w:t>
      </w:r>
      <w:r w:rsidRPr="004A1BA7">
        <w:rPr>
          <w:rFonts w:ascii="Times New Roman" w:hAnsi="Times New Roman" w:cs="Times New Roman"/>
          <w:color w:val="0A0A0A"/>
          <w:spacing w:val="21"/>
          <w:sz w:val="22"/>
          <w:szCs w:val="22"/>
        </w:rPr>
        <w:t xml:space="preserve"> </w:t>
      </w:r>
      <w:r w:rsidRPr="004A1BA7">
        <w:rPr>
          <w:rFonts w:ascii="Times New Roman" w:hAnsi="Times New Roman" w:cs="Times New Roman"/>
          <w:color w:val="0A0A0A"/>
          <w:sz w:val="22"/>
          <w:szCs w:val="22"/>
        </w:rPr>
        <w:t>be</w:t>
      </w:r>
      <w:r w:rsidRPr="004A1BA7">
        <w:rPr>
          <w:rFonts w:ascii="Times New Roman" w:hAnsi="Times New Roman" w:cs="Times New Roman"/>
          <w:color w:val="0A0A0A"/>
          <w:spacing w:val="17"/>
          <w:sz w:val="22"/>
          <w:szCs w:val="22"/>
        </w:rPr>
        <w:t xml:space="preserve"> </w:t>
      </w:r>
      <w:r w:rsidRPr="004A1BA7">
        <w:rPr>
          <w:rFonts w:ascii="Times New Roman" w:hAnsi="Times New Roman" w:cs="Times New Roman"/>
          <w:color w:val="0A0A0A"/>
          <w:sz w:val="22"/>
          <w:szCs w:val="22"/>
        </w:rPr>
        <w:t>produced:</w:t>
      </w:r>
    </w:p>
    <w:p w:rsidR="00162BB8" w:rsidRPr="004A1BA7" w:rsidRDefault="00162BB8" w:rsidP="003D3762">
      <w:pPr>
        <w:pStyle w:val="BodyText"/>
        <w:kinsoku w:val="0"/>
        <w:overflowPunct w:val="0"/>
        <w:jc w:val="both"/>
        <w:rPr>
          <w:b/>
          <w:bCs/>
        </w:rPr>
      </w:pPr>
    </w:p>
    <w:p w:rsidR="00162BB8" w:rsidRPr="004A1BA7" w:rsidRDefault="00162BB8" w:rsidP="003D3762">
      <w:pPr>
        <w:pStyle w:val="BodyText"/>
        <w:kinsoku w:val="0"/>
        <w:overflowPunct w:val="0"/>
        <w:ind w:left="465"/>
        <w:jc w:val="both"/>
        <w:rPr>
          <w:color w:val="0A0A0A"/>
          <w:w w:val="110"/>
        </w:rPr>
      </w:pPr>
      <w:r w:rsidRPr="004A1BA7">
        <w:rPr>
          <w:color w:val="0A0A0A"/>
          <w:w w:val="110"/>
        </w:rPr>
        <w:t>The</w:t>
      </w:r>
      <w:r w:rsidRPr="004A1BA7">
        <w:rPr>
          <w:color w:val="0A0A0A"/>
          <w:spacing w:val="-1"/>
          <w:w w:val="110"/>
        </w:rPr>
        <w:t xml:space="preserve"> </w:t>
      </w:r>
      <w:r w:rsidRPr="004A1BA7">
        <w:rPr>
          <w:color w:val="0A0A0A"/>
          <w:w w:val="110"/>
        </w:rPr>
        <w:t>test at</w:t>
      </w:r>
      <w:r w:rsidRPr="004A1BA7">
        <w:rPr>
          <w:color w:val="0A0A0A"/>
          <w:spacing w:val="5"/>
          <w:w w:val="110"/>
        </w:rPr>
        <w:t xml:space="preserve"> </w:t>
      </w:r>
      <w:r w:rsidRPr="004A1BA7">
        <w:rPr>
          <w:color w:val="0A0A0A"/>
          <w:w w:val="110"/>
        </w:rPr>
        <w:t>node</w:t>
      </w:r>
      <w:r w:rsidRPr="004A1BA7">
        <w:rPr>
          <w:color w:val="0A0A0A"/>
          <w:spacing w:val="6"/>
          <w:w w:val="110"/>
        </w:rPr>
        <w:t xml:space="preserve"> </w:t>
      </w:r>
      <w:r w:rsidRPr="004A1BA7">
        <w:rPr>
          <w:color w:val="0A0A0A"/>
          <w:w w:val="110"/>
        </w:rPr>
        <w:t>N is</w:t>
      </w:r>
      <w:r w:rsidRPr="004A1BA7">
        <w:rPr>
          <w:color w:val="0A0A0A"/>
          <w:spacing w:val="2"/>
          <w:w w:val="110"/>
        </w:rPr>
        <w:t xml:space="preserve"> </w:t>
      </w:r>
      <w:r w:rsidRPr="004A1BA7">
        <w:rPr>
          <w:color w:val="0A0A0A"/>
          <w:w w:val="110"/>
        </w:rPr>
        <w:t>of</w:t>
      </w:r>
      <w:r w:rsidRPr="004A1BA7">
        <w:rPr>
          <w:color w:val="0A0A0A"/>
          <w:spacing w:val="-1"/>
          <w:w w:val="110"/>
        </w:rPr>
        <w:t xml:space="preserve"> </w:t>
      </w:r>
      <w:r w:rsidRPr="004A1BA7">
        <w:rPr>
          <w:color w:val="0A0A0A"/>
          <w:w w:val="110"/>
        </w:rPr>
        <w:t>the</w:t>
      </w:r>
      <w:r w:rsidRPr="004A1BA7">
        <w:rPr>
          <w:color w:val="0A0A0A"/>
          <w:spacing w:val="3"/>
          <w:w w:val="110"/>
        </w:rPr>
        <w:t xml:space="preserve"> </w:t>
      </w:r>
      <w:r w:rsidRPr="004A1BA7">
        <w:rPr>
          <w:color w:val="0A0A0A"/>
          <w:w w:val="110"/>
        </w:rPr>
        <w:t>form-A€SA</w:t>
      </w:r>
      <w:proofErr w:type="gramStart"/>
      <w:r w:rsidRPr="004A1BA7">
        <w:rPr>
          <w:color w:val="0A0A0A"/>
          <w:w w:val="110"/>
        </w:rPr>
        <w:t>?II</w:t>
      </w:r>
      <w:proofErr w:type="gramEnd"/>
      <w:r w:rsidRPr="004A1BA7">
        <w:rPr>
          <w:color w:val="0A0A0A"/>
          <w:w w:val="110"/>
        </w:rPr>
        <w:t>.</w:t>
      </w:r>
    </w:p>
    <w:p w:rsidR="00162BB8" w:rsidRPr="004A1BA7" w:rsidRDefault="00162BB8" w:rsidP="003D3762">
      <w:pPr>
        <w:pStyle w:val="BodyText"/>
        <w:kinsoku w:val="0"/>
        <w:overflowPunct w:val="0"/>
        <w:ind w:left="464" w:right="203" w:hanging="2"/>
        <w:jc w:val="both"/>
        <w:rPr>
          <w:color w:val="0A0A0A"/>
          <w:w w:val="110"/>
        </w:rPr>
      </w:pPr>
      <w:r w:rsidRPr="004A1BA7">
        <w:rPr>
          <w:color w:val="0A0A0A"/>
          <w:w w:val="110"/>
        </w:rPr>
        <w:t>SA</w:t>
      </w:r>
      <w:r w:rsidRPr="004A1BA7">
        <w:rPr>
          <w:color w:val="0A0A0A"/>
          <w:spacing w:val="-8"/>
          <w:w w:val="110"/>
        </w:rPr>
        <w:t xml:space="preserve"> </w:t>
      </w:r>
      <w:r w:rsidRPr="004A1BA7">
        <w:rPr>
          <w:color w:val="0A0A0A"/>
          <w:w w:val="110"/>
        </w:rPr>
        <w:t>is</w:t>
      </w:r>
      <w:r w:rsidRPr="004A1BA7">
        <w:rPr>
          <w:color w:val="0A0A0A"/>
          <w:spacing w:val="-11"/>
          <w:w w:val="110"/>
        </w:rPr>
        <w:t xml:space="preserve"> </w:t>
      </w:r>
      <w:r w:rsidRPr="004A1BA7">
        <w:rPr>
          <w:color w:val="0A0A0A"/>
          <w:w w:val="110"/>
        </w:rPr>
        <w:t>the</w:t>
      </w:r>
      <w:r w:rsidRPr="004A1BA7">
        <w:rPr>
          <w:color w:val="0A0A0A"/>
          <w:spacing w:val="-11"/>
          <w:w w:val="110"/>
        </w:rPr>
        <w:t xml:space="preserve"> </w:t>
      </w:r>
      <w:r w:rsidRPr="004A1BA7">
        <w:rPr>
          <w:color w:val="0A0A0A"/>
          <w:w w:val="110"/>
        </w:rPr>
        <w:t>splitting subset for</w:t>
      </w:r>
      <w:r w:rsidRPr="004A1BA7">
        <w:rPr>
          <w:color w:val="0A0A0A"/>
          <w:spacing w:val="-14"/>
          <w:w w:val="110"/>
        </w:rPr>
        <w:t xml:space="preserve"> </w:t>
      </w:r>
      <w:r w:rsidRPr="004A1BA7">
        <w:rPr>
          <w:color w:val="0A0A0A"/>
          <w:w w:val="110"/>
        </w:rPr>
        <w:t>A,</w:t>
      </w:r>
      <w:r w:rsidRPr="004A1BA7">
        <w:rPr>
          <w:color w:val="0A0A0A"/>
          <w:spacing w:val="-12"/>
          <w:w w:val="110"/>
        </w:rPr>
        <w:t xml:space="preserve"> </w:t>
      </w:r>
      <w:r w:rsidRPr="004A1BA7">
        <w:rPr>
          <w:color w:val="0A0A0A"/>
          <w:w w:val="110"/>
        </w:rPr>
        <w:t>returned</w:t>
      </w:r>
      <w:r w:rsidRPr="004A1BA7">
        <w:rPr>
          <w:color w:val="0A0A0A"/>
          <w:spacing w:val="-2"/>
          <w:w w:val="110"/>
        </w:rPr>
        <w:t xml:space="preserve"> </w:t>
      </w:r>
      <w:r w:rsidRPr="004A1BA7">
        <w:rPr>
          <w:color w:val="0A0A0A"/>
          <w:w w:val="110"/>
        </w:rPr>
        <w:t>by</w:t>
      </w:r>
      <w:r w:rsidRPr="004A1BA7">
        <w:rPr>
          <w:color w:val="0A0A0A"/>
          <w:spacing w:val="-12"/>
          <w:w w:val="110"/>
        </w:rPr>
        <w:t xml:space="preserve"> </w:t>
      </w:r>
      <w:r w:rsidRPr="004A1BA7">
        <w:rPr>
          <w:color w:val="0A0A0A"/>
          <w:w w:val="110"/>
        </w:rPr>
        <w:t>Attribute</w:t>
      </w:r>
      <w:r w:rsidRPr="004A1BA7">
        <w:rPr>
          <w:color w:val="0A0A0A"/>
          <w:spacing w:val="-1"/>
          <w:w w:val="110"/>
        </w:rPr>
        <w:t xml:space="preserve"> </w:t>
      </w:r>
      <w:r w:rsidRPr="004A1BA7">
        <w:rPr>
          <w:color w:val="0A0A0A"/>
          <w:w w:val="110"/>
        </w:rPr>
        <w:t>selection</w:t>
      </w:r>
      <w:r w:rsidRPr="004A1BA7">
        <w:rPr>
          <w:color w:val="0A0A0A"/>
          <w:spacing w:val="-1"/>
          <w:w w:val="110"/>
        </w:rPr>
        <w:t xml:space="preserve"> </w:t>
      </w:r>
      <w:proofErr w:type="spellStart"/>
      <w:r w:rsidRPr="004A1BA7">
        <w:rPr>
          <w:color w:val="0A0A0A"/>
          <w:w w:val="110"/>
        </w:rPr>
        <w:t>methodas</w:t>
      </w:r>
      <w:proofErr w:type="spellEnd"/>
      <w:r w:rsidRPr="004A1BA7">
        <w:rPr>
          <w:color w:val="0A0A0A"/>
          <w:spacing w:val="-2"/>
          <w:w w:val="110"/>
        </w:rPr>
        <w:t xml:space="preserve"> </w:t>
      </w:r>
      <w:r w:rsidRPr="004A1BA7">
        <w:rPr>
          <w:color w:val="0A0A0A"/>
          <w:w w:val="110"/>
        </w:rPr>
        <w:t>part</w:t>
      </w:r>
      <w:r w:rsidRPr="004A1BA7">
        <w:rPr>
          <w:color w:val="0A0A0A"/>
          <w:spacing w:val="-3"/>
          <w:w w:val="110"/>
        </w:rPr>
        <w:t xml:space="preserve"> </w:t>
      </w:r>
      <w:r w:rsidRPr="004A1BA7">
        <w:rPr>
          <w:color w:val="0A0A0A"/>
          <w:w w:val="110"/>
        </w:rPr>
        <w:t>of</w:t>
      </w:r>
      <w:r w:rsidRPr="004A1BA7">
        <w:rPr>
          <w:color w:val="0A0A0A"/>
          <w:spacing w:val="-11"/>
          <w:w w:val="110"/>
        </w:rPr>
        <w:t xml:space="preserve"> </w:t>
      </w:r>
      <w:r w:rsidRPr="004A1BA7">
        <w:rPr>
          <w:color w:val="0A0A0A"/>
          <w:w w:val="110"/>
        </w:rPr>
        <w:t>the</w:t>
      </w:r>
      <w:r w:rsidRPr="004A1BA7">
        <w:rPr>
          <w:color w:val="0A0A0A"/>
          <w:spacing w:val="-12"/>
          <w:w w:val="110"/>
        </w:rPr>
        <w:t xml:space="preserve"> </w:t>
      </w:r>
      <w:r w:rsidRPr="004A1BA7">
        <w:rPr>
          <w:color w:val="0A0A0A"/>
          <w:w w:val="110"/>
        </w:rPr>
        <w:t>splitting</w:t>
      </w:r>
      <w:r w:rsidRPr="004A1BA7">
        <w:rPr>
          <w:color w:val="0A0A0A"/>
          <w:spacing w:val="-57"/>
          <w:w w:val="110"/>
        </w:rPr>
        <w:t xml:space="preserve"> </w:t>
      </w:r>
      <w:r w:rsidRPr="004A1BA7">
        <w:rPr>
          <w:color w:val="0A0A0A"/>
          <w:w w:val="110"/>
        </w:rPr>
        <w:t>criterion.</w:t>
      </w:r>
      <w:r w:rsidRPr="004A1BA7">
        <w:rPr>
          <w:color w:val="0A0A0A"/>
          <w:spacing w:val="17"/>
          <w:w w:val="110"/>
        </w:rPr>
        <w:t xml:space="preserve"> </w:t>
      </w:r>
      <w:r w:rsidRPr="004A1BA7">
        <w:rPr>
          <w:color w:val="0A0A0A"/>
          <w:w w:val="110"/>
        </w:rPr>
        <w:t>It</w:t>
      </w:r>
      <w:r w:rsidRPr="004A1BA7">
        <w:rPr>
          <w:color w:val="0A0A0A"/>
          <w:spacing w:val="-4"/>
          <w:w w:val="110"/>
        </w:rPr>
        <w:t xml:space="preserve"> </w:t>
      </w:r>
      <w:r w:rsidRPr="004A1BA7">
        <w:rPr>
          <w:color w:val="0A0A0A"/>
          <w:w w:val="110"/>
        </w:rPr>
        <w:t>is</w:t>
      </w:r>
      <w:r w:rsidRPr="004A1BA7">
        <w:rPr>
          <w:color w:val="0A0A0A"/>
          <w:spacing w:val="-2"/>
          <w:w w:val="110"/>
        </w:rPr>
        <w:t xml:space="preserve"> </w:t>
      </w:r>
      <w:r w:rsidRPr="004A1BA7">
        <w:rPr>
          <w:color w:val="0A0A0A"/>
          <w:w w:val="110"/>
        </w:rPr>
        <w:t>a</w:t>
      </w:r>
      <w:r w:rsidRPr="004A1BA7">
        <w:rPr>
          <w:color w:val="0A0A0A"/>
          <w:spacing w:val="2"/>
          <w:w w:val="110"/>
        </w:rPr>
        <w:t xml:space="preserve"> </w:t>
      </w:r>
      <w:r w:rsidRPr="004A1BA7">
        <w:rPr>
          <w:color w:val="0A0A0A"/>
          <w:w w:val="110"/>
        </w:rPr>
        <w:t>subset</w:t>
      </w:r>
      <w:r w:rsidRPr="004A1BA7">
        <w:rPr>
          <w:color w:val="0A0A0A"/>
          <w:spacing w:val="5"/>
          <w:w w:val="110"/>
        </w:rPr>
        <w:t xml:space="preserve"> </w:t>
      </w:r>
      <w:r w:rsidRPr="004A1BA7">
        <w:rPr>
          <w:color w:val="0A0A0A"/>
          <w:w w:val="110"/>
        </w:rPr>
        <w:t>of</w:t>
      </w:r>
      <w:r w:rsidRPr="004A1BA7">
        <w:rPr>
          <w:color w:val="0A0A0A"/>
          <w:spacing w:val="1"/>
          <w:w w:val="110"/>
        </w:rPr>
        <w:t xml:space="preserve"> </w:t>
      </w:r>
      <w:r w:rsidRPr="004A1BA7">
        <w:rPr>
          <w:color w:val="0A0A0A"/>
          <w:w w:val="110"/>
        </w:rPr>
        <w:t>the</w:t>
      </w:r>
      <w:r w:rsidRPr="004A1BA7">
        <w:rPr>
          <w:color w:val="0A0A0A"/>
          <w:spacing w:val="1"/>
          <w:w w:val="110"/>
        </w:rPr>
        <w:t xml:space="preserve"> </w:t>
      </w:r>
      <w:r w:rsidRPr="004A1BA7">
        <w:rPr>
          <w:color w:val="0A0A0A"/>
          <w:w w:val="110"/>
        </w:rPr>
        <w:t>known</w:t>
      </w:r>
      <w:r w:rsidRPr="004A1BA7">
        <w:rPr>
          <w:color w:val="0A0A0A"/>
          <w:spacing w:val="6"/>
          <w:w w:val="110"/>
        </w:rPr>
        <w:t xml:space="preserve"> </w:t>
      </w:r>
      <w:r w:rsidRPr="004A1BA7">
        <w:rPr>
          <w:color w:val="232323"/>
          <w:w w:val="110"/>
        </w:rPr>
        <w:t>values</w:t>
      </w:r>
      <w:r w:rsidRPr="004A1BA7">
        <w:rPr>
          <w:color w:val="232323"/>
          <w:spacing w:val="-3"/>
          <w:w w:val="110"/>
        </w:rPr>
        <w:t xml:space="preserve"> </w:t>
      </w:r>
      <w:r w:rsidRPr="004A1BA7">
        <w:rPr>
          <w:color w:val="0A0A0A"/>
          <w:w w:val="110"/>
        </w:rPr>
        <w:t>of</w:t>
      </w:r>
      <w:r w:rsidRPr="004A1BA7">
        <w:rPr>
          <w:color w:val="0A0A0A"/>
          <w:spacing w:val="6"/>
          <w:w w:val="110"/>
        </w:rPr>
        <w:t xml:space="preserve"> </w:t>
      </w:r>
      <w:r w:rsidRPr="004A1BA7">
        <w:rPr>
          <w:color w:val="0A0A0A"/>
          <w:w w:val="110"/>
        </w:rPr>
        <w:t>A.</w:t>
      </w:r>
    </w:p>
    <w:p w:rsidR="00D57991" w:rsidRDefault="00D57991" w:rsidP="003D3762">
      <w:pPr>
        <w:pStyle w:val="BodyText"/>
        <w:kinsoku w:val="0"/>
        <w:overflowPunct w:val="0"/>
        <w:ind w:left="464" w:right="203" w:hanging="2"/>
        <w:jc w:val="both"/>
        <w:rPr>
          <w:color w:val="0A0A0A"/>
          <w:w w:val="110"/>
        </w:rPr>
      </w:pPr>
    </w:p>
    <w:p w:rsidR="00162BB8" w:rsidRDefault="00162BB8" w:rsidP="004A1BA7">
      <w:pPr>
        <w:pStyle w:val="BodyText"/>
        <w:kinsoku w:val="0"/>
        <w:overflowPunct w:val="0"/>
        <w:ind w:left="1031"/>
        <w:jc w:val="center"/>
        <w:rPr>
          <w:sz w:val="20"/>
          <w:szCs w:val="20"/>
        </w:rPr>
      </w:pPr>
      <w:r>
        <w:rPr>
          <w:noProof/>
          <w:sz w:val="20"/>
          <w:szCs w:val="20"/>
        </w:rPr>
        <w:drawing>
          <wp:inline distT="0" distB="0" distL="0" distR="0" wp14:anchorId="1E116F82" wp14:editId="1DEF8BD2">
            <wp:extent cx="5033010" cy="33502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3010" cy="3350260"/>
                    </a:xfrm>
                    <a:prstGeom prst="rect">
                      <a:avLst/>
                    </a:prstGeom>
                    <a:noFill/>
                    <a:ln>
                      <a:noFill/>
                    </a:ln>
                  </pic:spPr>
                </pic:pic>
              </a:graphicData>
            </a:graphic>
          </wp:inline>
        </w:drawing>
      </w:r>
    </w:p>
    <w:p w:rsidR="00162BB8" w:rsidRPr="0006758C" w:rsidRDefault="00162BB8" w:rsidP="003D3762">
      <w:pPr>
        <w:pStyle w:val="BodyText"/>
        <w:kinsoku w:val="0"/>
        <w:overflowPunct w:val="0"/>
        <w:spacing w:before="4"/>
        <w:jc w:val="both"/>
        <w:rPr>
          <w:sz w:val="12"/>
          <w:szCs w:val="18"/>
        </w:rPr>
      </w:pPr>
    </w:p>
    <w:p w:rsidR="00162BB8" w:rsidRPr="0006758C" w:rsidRDefault="00162BB8" w:rsidP="004A1BA7">
      <w:pPr>
        <w:pStyle w:val="ListParagraph"/>
        <w:tabs>
          <w:tab w:val="left" w:pos="773"/>
          <w:tab w:val="left" w:pos="8625"/>
        </w:tabs>
        <w:kinsoku w:val="0"/>
        <w:overflowPunct w:val="0"/>
        <w:ind w:left="1985" w:right="-306" w:hanging="2269"/>
        <w:jc w:val="center"/>
        <w:rPr>
          <w:color w:val="0C0C0C"/>
          <w:w w:val="105"/>
          <w:sz w:val="19"/>
          <w:szCs w:val="23"/>
        </w:rPr>
      </w:pPr>
      <w:r w:rsidRPr="0006758C">
        <w:rPr>
          <w:color w:val="0C0C0C"/>
          <w:w w:val="105"/>
          <w:sz w:val="19"/>
          <w:szCs w:val="23"/>
        </w:rPr>
        <w:t>If</w:t>
      </w:r>
      <w:r w:rsidRPr="0006758C">
        <w:rPr>
          <w:color w:val="0C0C0C"/>
          <w:spacing w:val="-6"/>
          <w:w w:val="105"/>
          <w:sz w:val="19"/>
          <w:szCs w:val="23"/>
        </w:rPr>
        <w:t xml:space="preserve"> </w:t>
      </w:r>
      <w:r w:rsidRPr="0006758C">
        <w:rPr>
          <w:color w:val="0C0C0C"/>
          <w:w w:val="105"/>
          <w:sz w:val="19"/>
          <w:szCs w:val="23"/>
        </w:rPr>
        <w:t>A</w:t>
      </w:r>
      <w:r w:rsidRPr="0006758C">
        <w:rPr>
          <w:color w:val="0C0C0C"/>
          <w:spacing w:val="-4"/>
          <w:w w:val="105"/>
          <w:sz w:val="19"/>
          <w:szCs w:val="23"/>
        </w:rPr>
        <w:t xml:space="preserve"> </w:t>
      </w:r>
      <w:r w:rsidRPr="0006758C">
        <w:rPr>
          <w:color w:val="0C0C0C"/>
          <w:w w:val="105"/>
          <w:sz w:val="19"/>
          <w:szCs w:val="23"/>
        </w:rPr>
        <w:t>is</w:t>
      </w:r>
      <w:r w:rsidRPr="0006758C">
        <w:rPr>
          <w:color w:val="0C0C0C"/>
          <w:spacing w:val="-10"/>
          <w:w w:val="105"/>
          <w:sz w:val="19"/>
          <w:szCs w:val="23"/>
        </w:rPr>
        <w:t xml:space="preserve"> </w:t>
      </w:r>
      <w:proofErr w:type="gramStart"/>
      <w:r w:rsidRPr="0006758C">
        <w:rPr>
          <w:color w:val="0C0C0C"/>
          <w:w w:val="105"/>
          <w:sz w:val="19"/>
          <w:szCs w:val="23"/>
        </w:rPr>
        <w:t>Discrete</w:t>
      </w:r>
      <w:proofErr w:type="gramEnd"/>
      <w:r w:rsidRPr="0006758C">
        <w:rPr>
          <w:color w:val="0C0C0C"/>
          <w:spacing w:val="2"/>
          <w:w w:val="105"/>
          <w:sz w:val="19"/>
          <w:szCs w:val="23"/>
        </w:rPr>
        <w:t xml:space="preserve"> </w:t>
      </w:r>
      <w:r w:rsidRPr="0006758C">
        <w:rPr>
          <w:color w:val="0C0C0C"/>
          <w:w w:val="105"/>
          <w:sz w:val="19"/>
          <w:szCs w:val="23"/>
        </w:rPr>
        <w:t>valued</w:t>
      </w:r>
      <w:r w:rsidRPr="0006758C">
        <w:rPr>
          <w:color w:val="0C0C0C"/>
          <w:spacing w:val="3"/>
          <w:w w:val="105"/>
          <w:sz w:val="19"/>
          <w:szCs w:val="23"/>
        </w:rPr>
        <w:t xml:space="preserve"> </w:t>
      </w:r>
      <w:r w:rsidRPr="0006758C">
        <w:rPr>
          <w:color w:val="0C0C0C"/>
          <w:w w:val="105"/>
          <w:sz w:val="19"/>
          <w:szCs w:val="23"/>
        </w:rPr>
        <w:t>(b)</w:t>
      </w:r>
      <w:r w:rsidR="00D57991" w:rsidRPr="0006758C">
        <w:rPr>
          <w:color w:val="0C0C0C"/>
          <w:w w:val="105"/>
          <w:sz w:val="19"/>
          <w:szCs w:val="23"/>
        </w:rPr>
        <w:t xml:space="preserve"> </w:t>
      </w:r>
      <w:r w:rsidRPr="0006758C">
        <w:rPr>
          <w:color w:val="0C0C0C"/>
          <w:w w:val="105"/>
          <w:sz w:val="19"/>
          <w:szCs w:val="23"/>
        </w:rPr>
        <w:t>If</w:t>
      </w:r>
      <w:r w:rsidRPr="0006758C">
        <w:rPr>
          <w:color w:val="0C0C0C"/>
          <w:spacing w:val="-1"/>
          <w:w w:val="105"/>
          <w:sz w:val="19"/>
          <w:szCs w:val="23"/>
        </w:rPr>
        <w:t xml:space="preserve"> </w:t>
      </w:r>
      <w:r w:rsidRPr="0006758C">
        <w:rPr>
          <w:color w:val="0C0C0C"/>
          <w:w w:val="105"/>
          <w:sz w:val="19"/>
          <w:szCs w:val="23"/>
        </w:rPr>
        <w:t>A</w:t>
      </w:r>
      <w:r w:rsidRPr="0006758C">
        <w:rPr>
          <w:color w:val="0C0C0C"/>
          <w:spacing w:val="-3"/>
          <w:w w:val="105"/>
          <w:sz w:val="19"/>
          <w:szCs w:val="23"/>
        </w:rPr>
        <w:t xml:space="preserve"> </w:t>
      </w:r>
      <w:r w:rsidRPr="0006758C">
        <w:rPr>
          <w:color w:val="0C0C0C"/>
          <w:w w:val="105"/>
          <w:sz w:val="19"/>
          <w:szCs w:val="23"/>
        </w:rPr>
        <w:t>is</w:t>
      </w:r>
      <w:r w:rsidRPr="0006758C">
        <w:rPr>
          <w:color w:val="0C0C0C"/>
          <w:spacing w:val="-11"/>
          <w:w w:val="105"/>
          <w:sz w:val="19"/>
          <w:szCs w:val="23"/>
        </w:rPr>
        <w:t xml:space="preserve"> </w:t>
      </w:r>
      <w:r w:rsidRPr="0006758C">
        <w:rPr>
          <w:color w:val="0C0C0C"/>
          <w:w w:val="105"/>
          <w:sz w:val="19"/>
          <w:szCs w:val="23"/>
        </w:rPr>
        <w:t>continuous</w:t>
      </w:r>
      <w:r w:rsidR="0006758C" w:rsidRPr="0006758C">
        <w:rPr>
          <w:color w:val="0C0C0C"/>
          <w:w w:val="105"/>
          <w:sz w:val="19"/>
          <w:szCs w:val="23"/>
        </w:rPr>
        <w:t xml:space="preserve"> </w:t>
      </w:r>
      <w:r w:rsidRPr="0006758C">
        <w:rPr>
          <w:color w:val="0C0C0C"/>
          <w:w w:val="105"/>
          <w:sz w:val="19"/>
          <w:szCs w:val="23"/>
        </w:rPr>
        <w:t>valued</w:t>
      </w:r>
      <w:r w:rsidR="0006758C" w:rsidRPr="0006758C">
        <w:rPr>
          <w:color w:val="0C0C0C"/>
          <w:w w:val="105"/>
          <w:sz w:val="19"/>
          <w:szCs w:val="23"/>
        </w:rPr>
        <w:t xml:space="preserve"> </w:t>
      </w:r>
      <w:r w:rsidRPr="0006758C">
        <w:rPr>
          <w:color w:val="0C0C0C"/>
          <w:w w:val="105"/>
          <w:sz w:val="19"/>
          <w:szCs w:val="23"/>
        </w:rPr>
        <w:t>(c)</w:t>
      </w:r>
      <w:r w:rsidRPr="0006758C">
        <w:rPr>
          <w:color w:val="0C0C0C"/>
          <w:spacing w:val="-8"/>
          <w:w w:val="105"/>
          <w:sz w:val="19"/>
          <w:szCs w:val="23"/>
        </w:rPr>
        <w:t xml:space="preserve"> </w:t>
      </w:r>
      <w:r w:rsidRPr="0006758C">
        <w:rPr>
          <w:color w:val="0C0C0C"/>
          <w:w w:val="105"/>
          <w:sz w:val="19"/>
          <w:szCs w:val="23"/>
        </w:rPr>
        <w:t>If</w:t>
      </w:r>
      <w:r w:rsidR="00D57991" w:rsidRPr="0006758C">
        <w:rPr>
          <w:color w:val="0C0C0C"/>
          <w:w w:val="105"/>
          <w:sz w:val="19"/>
          <w:szCs w:val="23"/>
        </w:rPr>
        <w:t xml:space="preserve"> </w:t>
      </w:r>
      <w:r w:rsidRPr="0006758C">
        <w:rPr>
          <w:color w:val="0C0C0C"/>
          <w:w w:val="105"/>
          <w:sz w:val="19"/>
          <w:szCs w:val="23"/>
        </w:rPr>
        <w:t>A</w:t>
      </w:r>
      <w:r w:rsidRPr="0006758C">
        <w:rPr>
          <w:color w:val="0C0C0C"/>
          <w:spacing w:val="4"/>
          <w:w w:val="105"/>
          <w:sz w:val="19"/>
          <w:szCs w:val="23"/>
        </w:rPr>
        <w:t xml:space="preserve"> </w:t>
      </w:r>
      <w:r w:rsidRPr="0006758C">
        <w:rPr>
          <w:color w:val="0C0C0C"/>
          <w:w w:val="105"/>
          <w:sz w:val="19"/>
          <w:szCs w:val="23"/>
        </w:rPr>
        <w:t>is</w:t>
      </w:r>
      <w:r w:rsidRPr="0006758C">
        <w:rPr>
          <w:color w:val="0C0C0C"/>
          <w:spacing w:val="-9"/>
          <w:w w:val="105"/>
          <w:sz w:val="19"/>
          <w:szCs w:val="23"/>
        </w:rPr>
        <w:t xml:space="preserve"> </w:t>
      </w:r>
      <w:r w:rsidRPr="0006758C">
        <w:rPr>
          <w:color w:val="0C0C0C"/>
          <w:w w:val="105"/>
          <w:sz w:val="19"/>
          <w:szCs w:val="23"/>
        </w:rPr>
        <w:t>discrete-valued</w:t>
      </w:r>
      <w:r w:rsidR="00D57991" w:rsidRPr="0006758C">
        <w:rPr>
          <w:color w:val="0C0C0C"/>
          <w:spacing w:val="-12"/>
          <w:w w:val="105"/>
          <w:sz w:val="19"/>
          <w:szCs w:val="23"/>
        </w:rPr>
        <w:t xml:space="preserve"> </w:t>
      </w:r>
      <w:r w:rsidRPr="0006758C">
        <w:rPr>
          <w:color w:val="0C0C0C"/>
          <w:w w:val="105"/>
          <w:sz w:val="19"/>
          <w:szCs w:val="23"/>
        </w:rPr>
        <w:t>and a</w:t>
      </w:r>
      <w:r w:rsidRPr="0006758C">
        <w:rPr>
          <w:color w:val="0C0C0C"/>
          <w:spacing w:val="-9"/>
          <w:w w:val="105"/>
          <w:sz w:val="19"/>
          <w:szCs w:val="23"/>
        </w:rPr>
        <w:t xml:space="preserve"> </w:t>
      </w:r>
      <w:r w:rsidRPr="0006758C">
        <w:rPr>
          <w:color w:val="0C0C0C"/>
          <w:w w:val="105"/>
          <w:sz w:val="19"/>
          <w:szCs w:val="23"/>
        </w:rPr>
        <w:t>binary</w:t>
      </w:r>
      <w:r w:rsidRPr="0006758C">
        <w:rPr>
          <w:color w:val="0C0C0C"/>
          <w:spacing w:val="-57"/>
          <w:w w:val="105"/>
          <w:sz w:val="19"/>
          <w:szCs w:val="23"/>
        </w:rPr>
        <w:t xml:space="preserve"> </w:t>
      </w:r>
      <w:r w:rsidRPr="0006758C">
        <w:rPr>
          <w:color w:val="0C0C0C"/>
          <w:w w:val="105"/>
          <w:sz w:val="19"/>
          <w:szCs w:val="23"/>
        </w:rPr>
        <w:t>tree must</w:t>
      </w:r>
      <w:r w:rsidRPr="0006758C">
        <w:rPr>
          <w:color w:val="0C0C0C"/>
          <w:spacing w:val="4"/>
          <w:w w:val="105"/>
          <w:sz w:val="19"/>
          <w:szCs w:val="23"/>
        </w:rPr>
        <w:t xml:space="preserve"> </w:t>
      </w:r>
      <w:r w:rsidRPr="0006758C">
        <w:rPr>
          <w:color w:val="0C0C0C"/>
          <w:w w:val="105"/>
          <w:sz w:val="19"/>
          <w:szCs w:val="23"/>
        </w:rPr>
        <w:t>be</w:t>
      </w:r>
      <w:r w:rsidRPr="0006758C">
        <w:rPr>
          <w:color w:val="0C0C0C"/>
          <w:spacing w:val="-5"/>
          <w:w w:val="105"/>
          <w:sz w:val="19"/>
          <w:szCs w:val="23"/>
        </w:rPr>
        <w:t xml:space="preserve"> </w:t>
      </w:r>
      <w:r w:rsidR="0006758C" w:rsidRPr="0006758C">
        <w:rPr>
          <w:color w:val="0C0C0C"/>
          <w:w w:val="105"/>
          <w:sz w:val="19"/>
          <w:szCs w:val="23"/>
        </w:rPr>
        <w:t>produced</w:t>
      </w:r>
      <w:r w:rsidR="0006758C">
        <w:rPr>
          <w:color w:val="0C0C0C"/>
          <w:w w:val="105"/>
          <w:sz w:val="19"/>
          <w:szCs w:val="23"/>
        </w:rPr>
        <w:t>.</w:t>
      </w:r>
    </w:p>
    <w:p w:rsidR="0006758C" w:rsidRPr="0006758C" w:rsidRDefault="0006758C" w:rsidP="003D3762">
      <w:pPr>
        <w:pStyle w:val="Heading1"/>
        <w:kinsoku w:val="0"/>
        <w:overflowPunct w:val="0"/>
        <w:spacing w:before="240"/>
        <w:ind w:left="-284" w:right="-472"/>
        <w:rPr>
          <w:rFonts w:ascii="Calibri" w:hAnsi="Calibri" w:cs="Calibri"/>
          <w:bCs w:val="0"/>
        </w:rPr>
      </w:pPr>
    </w:p>
    <w:p w:rsidR="00650EB5" w:rsidRDefault="00162BB8" w:rsidP="003D3762">
      <w:pPr>
        <w:pStyle w:val="Heading1"/>
        <w:kinsoku w:val="0"/>
        <w:overflowPunct w:val="0"/>
        <w:spacing w:before="240"/>
        <w:ind w:left="-284" w:right="-472"/>
        <w:rPr>
          <w:rFonts w:ascii="Calibri" w:hAnsi="Calibri" w:cs="Calibri"/>
          <w:b w:val="0"/>
          <w:bCs w:val="0"/>
        </w:rPr>
      </w:pPr>
      <w:r w:rsidRPr="00162BB8">
        <w:rPr>
          <w:rFonts w:ascii="Calibri" w:hAnsi="Calibri" w:cs="Calibri"/>
          <w:b w:val="0"/>
          <w:bCs w:val="0"/>
        </w:rPr>
        <w:t xml:space="preserve">Bayes’ theorem is named after Thomas Bayes, a nonconformist English clergyman who did early work in probability and decision theory during the 18th century. Let X </w:t>
      </w:r>
      <w:proofErr w:type="gramStart"/>
      <w:r w:rsidRPr="00162BB8">
        <w:rPr>
          <w:rFonts w:ascii="Calibri" w:hAnsi="Calibri" w:cs="Calibri"/>
          <w:b w:val="0"/>
          <w:bCs w:val="0"/>
        </w:rPr>
        <w:t>be</w:t>
      </w:r>
      <w:proofErr w:type="gramEnd"/>
      <w:r w:rsidRPr="00162BB8">
        <w:rPr>
          <w:rFonts w:ascii="Calibri" w:hAnsi="Calibri" w:cs="Calibri"/>
          <w:b w:val="0"/>
          <w:bCs w:val="0"/>
        </w:rPr>
        <w:t xml:space="preserve"> a data tuple. In Bayesian terms, X is considered “evidence.” As usual, it is described by measurements made on a set of n attributes. Let H be some hypothesis such as that the data tuple X belongs to a specified class C. For classification problems, we want to determine </w:t>
      </w:r>
      <w:proofErr w:type="gramStart"/>
      <w:r w:rsidRPr="00162BB8">
        <w:rPr>
          <w:rFonts w:ascii="Calibri" w:hAnsi="Calibri" w:cs="Calibri"/>
          <w:b w:val="0"/>
          <w:bCs w:val="0"/>
        </w:rPr>
        <w:t>P(</w:t>
      </w:r>
      <w:proofErr w:type="gramEnd"/>
      <w:r w:rsidRPr="00162BB8">
        <w:rPr>
          <w:rFonts w:ascii="Calibri" w:hAnsi="Calibri" w:cs="Calibri"/>
          <w:b w:val="0"/>
          <w:bCs w:val="0"/>
        </w:rPr>
        <w:t>H|X), the probability that the hypothesis H holds given the “evidence” or observed data tuple X. In other words, we are looking for the probability that tuple X belongs to class C, given that we know the attribute description of X.</w:t>
      </w:r>
    </w:p>
    <w:p w:rsidR="00650EB5" w:rsidRPr="00650EB5" w:rsidRDefault="00162BB8" w:rsidP="003D3762">
      <w:pPr>
        <w:pStyle w:val="Heading1"/>
        <w:kinsoku w:val="0"/>
        <w:overflowPunct w:val="0"/>
        <w:spacing w:before="240"/>
        <w:ind w:left="-284" w:right="-472"/>
        <w:rPr>
          <w:b w:val="0"/>
        </w:rPr>
      </w:pPr>
      <w:proofErr w:type="gramStart"/>
      <w:r w:rsidRPr="00650EB5">
        <w:rPr>
          <w:b w:val="0"/>
        </w:rPr>
        <w:t>P(</w:t>
      </w:r>
      <w:proofErr w:type="gramEnd"/>
      <w:r w:rsidRPr="00650EB5">
        <w:rPr>
          <w:b w:val="0"/>
        </w:rPr>
        <w:t xml:space="preserve">H|X) is the posterior probability, or a posteriori probability, of H conditioned on X. For example, suppose our world of data tuples is confined to customers described by the attributes age and income, respectively, and that X is a 35-year-old customer with an income of $40,000. Suppose that H is the hypothesis that our customer will buy a computer. Then </w:t>
      </w:r>
      <w:proofErr w:type="gramStart"/>
      <w:r w:rsidRPr="00650EB5">
        <w:rPr>
          <w:b w:val="0"/>
        </w:rPr>
        <w:t>P(</w:t>
      </w:r>
      <w:proofErr w:type="gramEnd"/>
      <w:r w:rsidRPr="00650EB5">
        <w:rPr>
          <w:b w:val="0"/>
        </w:rPr>
        <w:t>H|X) reflects the probability that customer X will buy a computer given that we know the customer’s age and income.</w:t>
      </w:r>
    </w:p>
    <w:p w:rsidR="00650EB5" w:rsidRDefault="00162BB8" w:rsidP="003D3762">
      <w:pPr>
        <w:pStyle w:val="Heading1"/>
        <w:kinsoku w:val="0"/>
        <w:overflowPunct w:val="0"/>
        <w:spacing w:before="240"/>
        <w:ind w:left="-284" w:right="-472"/>
        <w:rPr>
          <w:b w:val="0"/>
        </w:rPr>
      </w:pPr>
      <w:r w:rsidRPr="00650EB5">
        <w:rPr>
          <w:b w:val="0"/>
        </w:rPr>
        <w:t xml:space="preserve">In contrast, </w:t>
      </w:r>
      <w:proofErr w:type="gramStart"/>
      <w:r w:rsidRPr="00650EB5">
        <w:rPr>
          <w:b w:val="0"/>
        </w:rPr>
        <w:t>P(</w:t>
      </w:r>
      <w:proofErr w:type="gramEnd"/>
      <w:r w:rsidRPr="00650EB5">
        <w:rPr>
          <w:b w:val="0"/>
        </w:rPr>
        <w:t xml:space="preserve">H) is the prior probability, or a priori probability, of H. For our example, this is the probability that any given customer will buy a computer, regardless of age, income, or any other information, for that matter. The posterior probability, </w:t>
      </w:r>
      <w:proofErr w:type="gramStart"/>
      <w:r w:rsidRPr="00650EB5">
        <w:rPr>
          <w:b w:val="0"/>
        </w:rPr>
        <w:t>P(</w:t>
      </w:r>
      <w:proofErr w:type="gramEnd"/>
      <w:r w:rsidRPr="00650EB5">
        <w:rPr>
          <w:b w:val="0"/>
        </w:rPr>
        <w:t>H|X), is based on more information (e.g., customer information) than the prior probability, P(H), which is independent of X.</w:t>
      </w:r>
    </w:p>
    <w:p w:rsidR="0006758C" w:rsidRDefault="0006758C" w:rsidP="003D3762">
      <w:pPr>
        <w:jc w:val="both"/>
      </w:pPr>
    </w:p>
    <w:p w:rsidR="004A1BA7" w:rsidRPr="0006758C" w:rsidRDefault="004A1BA7" w:rsidP="003D3762">
      <w:pPr>
        <w:jc w:val="both"/>
      </w:pPr>
    </w:p>
    <w:p w:rsidR="00650EB5" w:rsidRPr="00650EB5" w:rsidRDefault="00162BB8" w:rsidP="003D3762">
      <w:pPr>
        <w:pStyle w:val="Heading1"/>
        <w:kinsoku w:val="0"/>
        <w:overflowPunct w:val="0"/>
        <w:spacing w:before="240"/>
        <w:ind w:left="-284" w:right="-472"/>
        <w:rPr>
          <w:b w:val="0"/>
        </w:rPr>
      </w:pPr>
      <w:r w:rsidRPr="00650EB5">
        <w:rPr>
          <w:b w:val="0"/>
        </w:rPr>
        <w:t xml:space="preserve">Similarly, </w:t>
      </w:r>
      <w:proofErr w:type="gramStart"/>
      <w:r w:rsidRPr="00650EB5">
        <w:rPr>
          <w:b w:val="0"/>
        </w:rPr>
        <w:t>P(</w:t>
      </w:r>
      <w:proofErr w:type="gramEnd"/>
      <w:r w:rsidRPr="00650EB5">
        <w:rPr>
          <w:b w:val="0"/>
        </w:rPr>
        <w:t xml:space="preserve">X|H) is the posterior probability of X conditioned on H. That is, it is the probability that </w:t>
      </w:r>
      <w:proofErr w:type="gramStart"/>
      <w:r w:rsidRPr="00650EB5">
        <w:rPr>
          <w:b w:val="0"/>
        </w:rPr>
        <w:t>a customer</w:t>
      </w:r>
      <w:proofErr w:type="gramEnd"/>
      <w:r w:rsidRPr="00650EB5">
        <w:rPr>
          <w:b w:val="0"/>
        </w:rPr>
        <w:t>, X, is 35 years old and earns $40,000, given that we know the customer will buy a computer.</w:t>
      </w:r>
    </w:p>
    <w:p w:rsidR="00650EB5" w:rsidRPr="00650EB5" w:rsidRDefault="00162BB8" w:rsidP="003D3762">
      <w:pPr>
        <w:pStyle w:val="Heading1"/>
        <w:kinsoku w:val="0"/>
        <w:overflowPunct w:val="0"/>
        <w:spacing w:before="240"/>
        <w:ind w:left="-284" w:right="-472"/>
        <w:rPr>
          <w:b w:val="0"/>
        </w:rPr>
      </w:pPr>
      <w:r w:rsidRPr="00650EB5">
        <w:rPr>
          <w:b w:val="0"/>
        </w:rPr>
        <w:t>P(X) is the prior probability of X. Using our example, it is the probability that a person from our set of customers is 35 years old and earns $40,000.</w:t>
      </w:r>
    </w:p>
    <w:p w:rsidR="00162BB8" w:rsidRDefault="00162BB8" w:rsidP="003D3762">
      <w:pPr>
        <w:pStyle w:val="Heading1"/>
        <w:kinsoku w:val="0"/>
        <w:overflowPunct w:val="0"/>
        <w:spacing w:before="240"/>
        <w:ind w:left="-284" w:right="-472"/>
        <w:rPr>
          <w:b w:val="0"/>
        </w:rPr>
      </w:pPr>
      <w:r w:rsidRPr="00650EB5">
        <w:rPr>
          <w:b w:val="0"/>
        </w:rPr>
        <w:t xml:space="preserve">“How are these probabilities estimated?” </w:t>
      </w:r>
      <w:proofErr w:type="gramStart"/>
      <w:r w:rsidRPr="00650EB5">
        <w:rPr>
          <w:b w:val="0"/>
        </w:rPr>
        <w:t>P(</w:t>
      </w:r>
      <w:proofErr w:type="gramEnd"/>
      <w:r w:rsidRPr="00650EB5">
        <w:rPr>
          <w:b w:val="0"/>
        </w:rPr>
        <w:t xml:space="preserve">H), P(X|H), and P(X) may be estimated from the given data, </w:t>
      </w:r>
      <w:r w:rsidRPr="00650EB5">
        <w:rPr>
          <w:b w:val="0"/>
        </w:rPr>
        <w:lastRenderedPageBreak/>
        <w:t xml:space="preserve">as we shall see next. Bayes’ theorem is useful in that it provides a way of calculating the posterior probability, </w:t>
      </w:r>
      <w:proofErr w:type="gramStart"/>
      <w:r w:rsidRPr="00650EB5">
        <w:rPr>
          <w:b w:val="0"/>
        </w:rPr>
        <w:t>P(</w:t>
      </w:r>
      <w:proofErr w:type="gramEnd"/>
      <w:r w:rsidRPr="00650EB5">
        <w:rPr>
          <w:b w:val="0"/>
        </w:rPr>
        <w:t>H|X), from P(H), P(X|H), and P(X). Bayes’ theorem is</w:t>
      </w:r>
    </w:p>
    <w:p w:rsidR="00650EB5" w:rsidRDefault="00650EB5" w:rsidP="003D3762">
      <w:pPr>
        <w:jc w:val="both"/>
      </w:pPr>
    </w:p>
    <w:p w:rsidR="00650EB5" w:rsidRDefault="00650EB5" w:rsidP="003D3762">
      <w:pPr>
        <w:jc w:val="both"/>
      </w:pPr>
      <w:r>
        <w:rPr>
          <w:noProof/>
          <w:sz w:val="24"/>
          <w:szCs w:val="24"/>
        </w:rPr>
        <w:drawing>
          <wp:inline distT="0" distB="0" distL="0" distR="0" wp14:anchorId="09D3B69B" wp14:editId="1A111E72">
            <wp:extent cx="1499870" cy="358140"/>
            <wp:effectExtent l="0" t="0" r="5080" b="3810"/>
            <wp:docPr id="1323806095" name="Picture 1323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9870" cy="358140"/>
                    </a:xfrm>
                    <a:prstGeom prst="rect">
                      <a:avLst/>
                    </a:prstGeom>
                    <a:noFill/>
                    <a:ln>
                      <a:noFill/>
                    </a:ln>
                  </pic:spPr>
                </pic:pic>
              </a:graphicData>
            </a:graphic>
          </wp:inline>
        </w:drawing>
      </w:r>
    </w:p>
    <w:p w:rsidR="00650EB5" w:rsidRDefault="00650EB5" w:rsidP="003D3762">
      <w:pPr>
        <w:jc w:val="both"/>
      </w:pPr>
    </w:p>
    <w:p w:rsidR="00650EB5" w:rsidRPr="00AD6CBC" w:rsidRDefault="00650EB5" w:rsidP="003D3762">
      <w:pPr>
        <w:jc w:val="both"/>
        <w:rPr>
          <w:rFonts w:ascii="Calibri" w:hAnsi="Calibri" w:cs="Calibri"/>
          <w:b/>
          <w:bCs/>
        </w:rPr>
      </w:pPr>
    </w:p>
    <w:p w:rsidR="0006758C" w:rsidRDefault="0006758C" w:rsidP="003D3762">
      <w:pPr>
        <w:jc w:val="both"/>
      </w:pPr>
    </w:p>
    <w:p w:rsidR="00650EB5" w:rsidRDefault="00650EB5" w:rsidP="003D3762">
      <w:pPr>
        <w:jc w:val="both"/>
      </w:pPr>
      <w:r>
        <w:t>The nai</w:t>
      </w:r>
      <w:r w:rsidRPr="00650EB5">
        <w:t>ve Bayesian classifier, or simple Bayesian classifier, works as follows:</w:t>
      </w:r>
    </w:p>
    <w:p w:rsidR="004A1BA7" w:rsidRDefault="004A1BA7" w:rsidP="003D3762">
      <w:pPr>
        <w:jc w:val="both"/>
      </w:pPr>
    </w:p>
    <w:p w:rsidR="00650EB5" w:rsidRDefault="00650EB5" w:rsidP="003D3762">
      <w:pPr>
        <w:jc w:val="both"/>
      </w:pPr>
      <w:r>
        <w:t>1.</w:t>
      </w:r>
      <w:r>
        <w:tab/>
        <w:t>Let D be a training set of tuples and their associated class labels. As usual, each tuple is represented by an n-dimensional attribute vector, X = (x1, x2</w:t>
      </w:r>
      <w:proofErr w:type="gramStart"/>
      <w:r>
        <w:t>,...,</w:t>
      </w:r>
      <w:proofErr w:type="gramEnd"/>
      <w:r>
        <w:t xml:space="preserve"> </w:t>
      </w:r>
      <w:proofErr w:type="spellStart"/>
      <w:r>
        <w:t>xn</w:t>
      </w:r>
      <w:proofErr w:type="spellEnd"/>
      <w:r>
        <w:t>), depicting n measurements made on the tuple from n attributes, respectively, A1, A2,..., An.</w:t>
      </w:r>
    </w:p>
    <w:p w:rsidR="00650EB5" w:rsidRDefault="00650EB5" w:rsidP="003D3762">
      <w:pPr>
        <w:jc w:val="both"/>
      </w:pPr>
      <w:r>
        <w:t>2.</w:t>
      </w:r>
      <w:r>
        <w:tab/>
        <w:t>Suppose that there are m classes, C1, C2</w:t>
      </w:r>
      <w:proofErr w:type="gramStart"/>
      <w:r>
        <w:t>,...,</w:t>
      </w:r>
      <w:proofErr w:type="gramEnd"/>
      <w:r>
        <w:t xml:space="preserve"> Cm. Given a tuple, X, the classifier will predict that X belongs to the class having the highest posterior probability, </w:t>
      </w:r>
      <w:proofErr w:type="spellStart"/>
      <w:r>
        <w:t>condi-tioned</w:t>
      </w:r>
      <w:proofErr w:type="spellEnd"/>
      <w:r>
        <w:t xml:space="preserve"> on X. That is, the </w:t>
      </w:r>
      <w:proofErr w:type="spellStart"/>
      <w:r>
        <w:t>na¨ıve</w:t>
      </w:r>
      <w:proofErr w:type="spellEnd"/>
      <w:r>
        <w:t xml:space="preserve"> Bayesian classifier predicts that tuple X belongs to the class </w:t>
      </w:r>
      <w:proofErr w:type="spellStart"/>
      <w:r>
        <w:t>Ci</w:t>
      </w:r>
      <w:proofErr w:type="spellEnd"/>
      <w:r>
        <w:t xml:space="preserve"> if and only if</w:t>
      </w:r>
    </w:p>
    <w:p w:rsidR="00650EB5" w:rsidRDefault="00650EB5" w:rsidP="003D3762">
      <w:pPr>
        <w:jc w:val="both"/>
      </w:pPr>
    </w:p>
    <w:p w:rsidR="00650EB5" w:rsidRDefault="00650EB5" w:rsidP="003D3762">
      <w:pPr>
        <w:jc w:val="both"/>
      </w:pPr>
      <w:r w:rsidRPr="00650EB5">
        <w:rPr>
          <w:noProof/>
        </w:rPr>
        <w:drawing>
          <wp:inline distT="0" distB="0" distL="0" distR="0" wp14:anchorId="1DC9AF7E" wp14:editId="5D5E3177">
            <wp:extent cx="2465222" cy="235056"/>
            <wp:effectExtent l="0" t="0" r="0" b="0"/>
            <wp:docPr id="1323806096" name="Picture 132380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9736" cy="240254"/>
                    </a:xfrm>
                    <a:prstGeom prst="rect">
                      <a:avLst/>
                    </a:prstGeom>
                  </pic:spPr>
                </pic:pic>
              </a:graphicData>
            </a:graphic>
          </wp:inline>
        </w:drawing>
      </w:r>
    </w:p>
    <w:p w:rsidR="00650EB5" w:rsidRDefault="000B712C" w:rsidP="003D3762">
      <w:pPr>
        <w:jc w:val="both"/>
      </w:pPr>
      <w:r>
        <w:t>T</w:t>
      </w:r>
      <w:r w:rsidR="00650EB5" w:rsidRPr="00650EB5">
        <w:t xml:space="preserve">hus, we maximize </w:t>
      </w:r>
      <w:proofErr w:type="gramStart"/>
      <w:r w:rsidR="00650EB5" w:rsidRPr="00650EB5">
        <w:t>P(</w:t>
      </w:r>
      <w:proofErr w:type="spellStart"/>
      <w:proofErr w:type="gramEnd"/>
      <w:r w:rsidR="00650EB5" w:rsidRPr="00650EB5">
        <w:t>Ci|X</w:t>
      </w:r>
      <w:proofErr w:type="spellEnd"/>
      <w:r w:rsidR="00650EB5" w:rsidRPr="00650EB5">
        <w:t xml:space="preserve">). The class </w:t>
      </w:r>
      <w:proofErr w:type="spellStart"/>
      <w:r w:rsidR="00650EB5" w:rsidRPr="00650EB5">
        <w:t>Ci</w:t>
      </w:r>
      <w:proofErr w:type="spellEnd"/>
      <w:r w:rsidR="00650EB5" w:rsidRPr="00650EB5">
        <w:t xml:space="preserve"> for which </w:t>
      </w:r>
      <w:proofErr w:type="gramStart"/>
      <w:r w:rsidR="00650EB5" w:rsidRPr="00650EB5">
        <w:t>P(</w:t>
      </w:r>
      <w:proofErr w:type="spellStart"/>
      <w:proofErr w:type="gramEnd"/>
      <w:r w:rsidR="00650EB5" w:rsidRPr="00650EB5">
        <w:t>Ci|X</w:t>
      </w:r>
      <w:proofErr w:type="spellEnd"/>
      <w:r w:rsidR="00650EB5" w:rsidRPr="00650EB5">
        <w:t>) is maximized is called the maximum posterior</w:t>
      </w:r>
      <w:r w:rsidR="00650EB5">
        <w:t>i hypothesis. By Bayes’ theorem</w:t>
      </w:r>
    </w:p>
    <w:p w:rsidR="00650EB5" w:rsidRDefault="00650EB5" w:rsidP="003D3762">
      <w:pPr>
        <w:jc w:val="both"/>
      </w:pPr>
      <w:r w:rsidRPr="00650EB5">
        <w:rPr>
          <w:noProof/>
        </w:rPr>
        <w:drawing>
          <wp:inline distT="0" distB="0" distL="0" distR="0" wp14:anchorId="019C8105" wp14:editId="6C0E47AC">
            <wp:extent cx="1594714" cy="427722"/>
            <wp:effectExtent l="0" t="0" r="5715" b="0"/>
            <wp:docPr id="1323806097" name="Picture 132380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1729" cy="429604"/>
                    </a:xfrm>
                    <a:prstGeom prst="rect">
                      <a:avLst/>
                    </a:prstGeom>
                  </pic:spPr>
                </pic:pic>
              </a:graphicData>
            </a:graphic>
          </wp:inline>
        </w:drawing>
      </w:r>
    </w:p>
    <w:p w:rsidR="00650EB5" w:rsidRDefault="00650EB5" w:rsidP="003D3762">
      <w:pPr>
        <w:jc w:val="both"/>
      </w:pPr>
      <w:r>
        <w:t>3.</w:t>
      </w:r>
      <w:r>
        <w:tab/>
        <w:t xml:space="preserve">As P(X) is constant for all classes, only </w:t>
      </w:r>
      <w:proofErr w:type="gramStart"/>
      <w:r>
        <w:t>P(</w:t>
      </w:r>
      <w:proofErr w:type="spellStart"/>
      <w:proofErr w:type="gramEnd"/>
      <w:r>
        <w:t>X|Ci</w:t>
      </w:r>
      <w:proofErr w:type="spellEnd"/>
      <w:r>
        <w:t>)P(</w:t>
      </w:r>
      <w:proofErr w:type="spellStart"/>
      <w:r>
        <w:t>Ci</w:t>
      </w:r>
      <w:proofErr w:type="spellEnd"/>
      <w:r>
        <w:t xml:space="preserve">) needs to be maximized. If the class prior probabilities are not known, then it is commonly assumed that the classes are equally likely, that is, </w:t>
      </w:r>
      <w:proofErr w:type="gramStart"/>
      <w:r>
        <w:t>P(</w:t>
      </w:r>
      <w:proofErr w:type="gramEnd"/>
      <w:r>
        <w:t>C1) = P(C2) = ··· = P(Cm), and we would therefore maximize P(</w:t>
      </w:r>
      <w:proofErr w:type="spellStart"/>
      <w:r>
        <w:t>X|Ci</w:t>
      </w:r>
      <w:proofErr w:type="spellEnd"/>
      <w:r>
        <w:t xml:space="preserve">). Otherwise, we maximize </w:t>
      </w:r>
      <w:proofErr w:type="gramStart"/>
      <w:r>
        <w:t>P(</w:t>
      </w:r>
      <w:proofErr w:type="spellStart"/>
      <w:proofErr w:type="gramEnd"/>
      <w:r>
        <w:t>X|Ci</w:t>
      </w:r>
      <w:proofErr w:type="spellEnd"/>
      <w:r>
        <w:t>)P(</w:t>
      </w:r>
      <w:proofErr w:type="spellStart"/>
      <w:r>
        <w:t>Ci</w:t>
      </w:r>
      <w:proofErr w:type="spellEnd"/>
      <w:r>
        <w:t xml:space="preserve">). Note that the class prior probabilities may be estimated by </w:t>
      </w:r>
      <w:proofErr w:type="gramStart"/>
      <w:r>
        <w:t>P(</w:t>
      </w:r>
      <w:proofErr w:type="spellStart"/>
      <w:proofErr w:type="gramEnd"/>
      <w:r>
        <w:t>Ci</w:t>
      </w:r>
      <w:proofErr w:type="spellEnd"/>
      <w:r>
        <w:t>) = |</w:t>
      </w:r>
      <w:proofErr w:type="spellStart"/>
      <w:r>
        <w:t>Ci,D</w:t>
      </w:r>
      <w:proofErr w:type="spellEnd"/>
      <w:r>
        <w:t>|/|D|, where |</w:t>
      </w:r>
      <w:proofErr w:type="spellStart"/>
      <w:r>
        <w:t>Ci,D</w:t>
      </w:r>
      <w:proofErr w:type="spellEnd"/>
      <w:r>
        <w:t xml:space="preserve">| is the number of training tuples of class </w:t>
      </w:r>
      <w:proofErr w:type="spellStart"/>
      <w:r>
        <w:t>Ci</w:t>
      </w:r>
      <w:proofErr w:type="spellEnd"/>
      <w:r>
        <w:t xml:space="preserve"> in D.</w:t>
      </w:r>
    </w:p>
    <w:p w:rsidR="00650EB5" w:rsidRDefault="00650EB5" w:rsidP="003D3762">
      <w:pPr>
        <w:jc w:val="both"/>
      </w:pPr>
      <w:r>
        <w:t>4.</w:t>
      </w:r>
      <w:r>
        <w:tab/>
        <w:t xml:space="preserve">Given data sets with many attributes, it would be extremely computationally expensive to compute </w:t>
      </w:r>
      <w:proofErr w:type="gramStart"/>
      <w:r>
        <w:t>P(</w:t>
      </w:r>
      <w:proofErr w:type="spellStart"/>
      <w:proofErr w:type="gramEnd"/>
      <w:r>
        <w:t>X|Ci</w:t>
      </w:r>
      <w:proofErr w:type="spellEnd"/>
      <w:r>
        <w:t xml:space="preserve">). To reduce computation in evaluating </w:t>
      </w:r>
      <w:proofErr w:type="gramStart"/>
      <w:r>
        <w:t>P(</w:t>
      </w:r>
      <w:proofErr w:type="spellStart"/>
      <w:proofErr w:type="gramEnd"/>
      <w:r>
        <w:t>X|Ci</w:t>
      </w:r>
      <w:proofErr w:type="spellEnd"/>
      <w:r>
        <w:t xml:space="preserve">), the </w:t>
      </w:r>
      <w:proofErr w:type="spellStart"/>
      <w:r>
        <w:t>na¨ıve</w:t>
      </w:r>
      <w:proofErr w:type="spellEnd"/>
      <w:r>
        <w:t xml:space="preserve"> assumption of class-conditional independence is made. This presumes that the attributes’ values are conditionally independent of one another, given the class label of the tuple (i.e., that there are no dependence relationships among the attributes). Thus,</w:t>
      </w:r>
    </w:p>
    <w:p w:rsidR="00650EB5" w:rsidRDefault="00650EB5" w:rsidP="003D3762">
      <w:pPr>
        <w:jc w:val="both"/>
      </w:pPr>
    </w:p>
    <w:p w:rsidR="00650EB5" w:rsidRDefault="00650EB5" w:rsidP="00650EB5">
      <w:r w:rsidRPr="00650EB5">
        <w:rPr>
          <w:noProof/>
        </w:rPr>
        <w:drawing>
          <wp:inline distT="0" distB="0" distL="0" distR="0" wp14:anchorId="0B60233C" wp14:editId="30269061">
            <wp:extent cx="2468463" cy="621792"/>
            <wp:effectExtent l="0" t="0" r="8255" b="6985"/>
            <wp:docPr id="1323806098" name="Picture 132380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0022" cy="624704"/>
                    </a:xfrm>
                    <a:prstGeom prst="rect">
                      <a:avLst/>
                    </a:prstGeom>
                  </pic:spPr>
                </pic:pic>
              </a:graphicData>
            </a:graphic>
          </wp:inline>
        </w:drawing>
      </w:r>
    </w:p>
    <w:p w:rsidR="004A1BA7" w:rsidRDefault="004A1BA7" w:rsidP="00650EB5"/>
    <w:p w:rsidR="00650EB5" w:rsidRDefault="00650EB5" w:rsidP="003D3762">
      <w:pPr>
        <w:jc w:val="both"/>
      </w:pPr>
      <w:r w:rsidRPr="00650EB5">
        <w:t xml:space="preserve">We can easily estimate the probabilities </w:t>
      </w:r>
      <w:proofErr w:type="gramStart"/>
      <w:r w:rsidRPr="00650EB5">
        <w:t>P(</w:t>
      </w:r>
      <w:proofErr w:type="gramEnd"/>
      <w:r w:rsidRPr="00650EB5">
        <w:t>x1|Ci), P(x2|Ci),..., P(</w:t>
      </w:r>
      <w:proofErr w:type="spellStart"/>
      <w:r w:rsidRPr="00650EB5">
        <w:t>xn|Ci</w:t>
      </w:r>
      <w:proofErr w:type="spellEnd"/>
      <w:r w:rsidRPr="00650EB5">
        <w:t xml:space="preserve">) from the training tuples. Recall that here </w:t>
      </w:r>
      <w:proofErr w:type="spellStart"/>
      <w:r w:rsidRPr="00650EB5">
        <w:t>xk</w:t>
      </w:r>
      <w:proofErr w:type="spellEnd"/>
      <w:r w:rsidRPr="00650EB5">
        <w:t xml:space="preserve"> refers to the value of attribute </w:t>
      </w:r>
      <w:proofErr w:type="spellStart"/>
      <w:proofErr w:type="gramStart"/>
      <w:r w:rsidRPr="00650EB5">
        <w:t>Ak</w:t>
      </w:r>
      <w:proofErr w:type="spellEnd"/>
      <w:proofErr w:type="gramEnd"/>
      <w:r w:rsidRPr="00650EB5">
        <w:t xml:space="preserve"> for tuple X. For each attribute, we look at whether the attribute is categorical or continuous-valued. For instance, to compute </w:t>
      </w:r>
      <w:proofErr w:type="gramStart"/>
      <w:r w:rsidRPr="00650EB5">
        <w:t>P(</w:t>
      </w:r>
      <w:proofErr w:type="spellStart"/>
      <w:proofErr w:type="gramEnd"/>
      <w:r w:rsidRPr="00650EB5">
        <w:t>X|Ci</w:t>
      </w:r>
      <w:proofErr w:type="spellEnd"/>
      <w:r w:rsidRPr="00650EB5">
        <w:t>), we consider the following:</w:t>
      </w:r>
    </w:p>
    <w:p w:rsidR="00650EB5" w:rsidRDefault="00650EB5" w:rsidP="003D3762">
      <w:pPr>
        <w:jc w:val="both"/>
      </w:pPr>
      <w:r>
        <w:t>(a)</w:t>
      </w:r>
      <w:r>
        <w:tab/>
        <w:t xml:space="preserve">If </w:t>
      </w:r>
      <w:proofErr w:type="spellStart"/>
      <w:r>
        <w:t>Ak</w:t>
      </w:r>
      <w:proofErr w:type="spellEnd"/>
      <w:r>
        <w:t xml:space="preserve"> is categorical, then </w:t>
      </w:r>
      <w:proofErr w:type="gramStart"/>
      <w:r>
        <w:t>P(</w:t>
      </w:r>
      <w:proofErr w:type="spellStart"/>
      <w:proofErr w:type="gramEnd"/>
      <w:r>
        <w:t>xk|Ci</w:t>
      </w:r>
      <w:proofErr w:type="spellEnd"/>
      <w:r>
        <w:t xml:space="preserve">) is the number of tuples of class </w:t>
      </w:r>
      <w:proofErr w:type="spellStart"/>
      <w:r>
        <w:t>Ci</w:t>
      </w:r>
      <w:proofErr w:type="spellEnd"/>
      <w:r>
        <w:t xml:space="preserve"> in D having the value </w:t>
      </w:r>
      <w:proofErr w:type="spellStart"/>
      <w:r>
        <w:t>xk</w:t>
      </w:r>
      <w:proofErr w:type="spellEnd"/>
      <w:r>
        <w:t xml:space="preserve"> for </w:t>
      </w:r>
      <w:proofErr w:type="spellStart"/>
      <w:r>
        <w:t>Ak</w:t>
      </w:r>
      <w:proofErr w:type="spellEnd"/>
      <w:r>
        <w:t>, divided by |</w:t>
      </w:r>
      <w:proofErr w:type="spellStart"/>
      <w:r>
        <w:t>Ci,D</w:t>
      </w:r>
      <w:proofErr w:type="spellEnd"/>
      <w:r>
        <w:t xml:space="preserve">|, the number of tuples of class </w:t>
      </w:r>
      <w:proofErr w:type="spellStart"/>
      <w:r>
        <w:t>Ci</w:t>
      </w:r>
      <w:proofErr w:type="spellEnd"/>
      <w:r>
        <w:t xml:space="preserve"> in D.</w:t>
      </w:r>
    </w:p>
    <w:p w:rsidR="00650EB5" w:rsidRDefault="00650EB5" w:rsidP="003D3762">
      <w:pPr>
        <w:jc w:val="both"/>
      </w:pPr>
      <w:r>
        <w:t>(b)</w:t>
      </w:r>
      <w:r>
        <w:tab/>
        <w:t xml:space="preserve">If </w:t>
      </w:r>
      <w:proofErr w:type="spellStart"/>
      <w:proofErr w:type="gramStart"/>
      <w:r>
        <w:t>Ak</w:t>
      </w:r>
      <w:proofErr w:type="spellEnd"/>
      <w:proofErr w:type="gramEnd"/>
      <w:r>
        <w:t xml:space="preserve"> is continuous-valued, then we need to do a bit more work, but the </w:t>
      </w:r>
      <w:proofErr w:type="spellStart"/>
      <w:r>
        <w:t>cal-culation</w:t>
      </w:r>
      <w:proofErr w:type="spellEnd"/>
      <w:r>
        <w:t xml:space="preserve"> is pretty straightforward. A continuous-valued attribute is typically assumed to have a Gaussian distribution with a mean µ and standard deviation </w:t>
      </w:r>
      <w:proofErr w:type="gramStart"/>
      <w:r>
        <w:t>σ ,</w:t>
      </w:r>
      <w:proofErr w:type="gramEnd"/>
      <w:r>
        <w:t xml:space="preserve"> defined by</w:t>
      </w:r>
    </w:p>
    <w:p w:rsidR="00650EB5" w:rsidRDefault="00650EB5" w:rsidP="003D3762">
      <w:pPr>
        <w:jc w:val="both"/>
      </w:pPr>
    </w:p>
    <w:p w:rsidR="00650EB5" w:rsidRDefault="00650EB5" w:rsidP="003D3762">
      <w:pPr>
        <w:jc w:val="both"/>
      </w:pPr>
      <w:r w:rsidRPr="00650EB5">
        <w:rPr>
          <w:noProof/>
        </w:rPr>
        <w:drawing>
          <wp:inline distT="0" distB="0" distL="0" distR="0" wp14:anchorId="594A70F8" wp14:editId="17DCBA74">
            <wp:extent cx="3080694" cy="873851"/>
            <wp:effectExtent l="0" t="0" r="5715" b="2540"/>
            <wp:docPr id="1323806099" name="Picture 132380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9451" cy="873499"/>
                    </a:xfrm>
                    <a:prstGeom prst="rect">
                      <a:avLst/>
                    </a:prstGeom>
                  </pic:spPr>
                </pic:pic>
              </a:graphicData>
            </a:graphic>
          </wp:inline>
        </w:drawing>
      </w:r>
    </w:p>
    <w:p w:rsidR="00650EB5" w:rsidRDefault="00650EB5" w:rsidP="003D3762">
      <w:pPr>
        <w:jc w:val="both"/>
      </w:pPr>
      <w:r w:rsidRPr="00650EB5">
        <w:t>These equations may appear daunting, We need to compute µ</w:t>
      </w:r>
      <w:proofErr w:type="spellStart"/>
      <w:r w:rsidRPr="00650EB5">
        <w:t>Ci</w:t>
      </w:r>
      <w:proofErr w:type="spellEnd"/>
      <w:r w:rsidRPr="00650EB5">
        <w:t xml:space="preserve"> and </w:t>
      </w:r>
      <w:proofErr w:type="spellStart"/>
      <w:proofErr w:type="gramStart"/>
      <w:r w:rsidRPr="00650EB5">
        <w:t>σCi</w:t>
      </w:r>
      <w:proofErr w:type="spellEnd"/>
      <w:r w:rsidRPr="00650EB5">
        <w:t xml:space="preserve"> ,</w:t>
      </w:r>
      <w:proofErr w:type="gramEnd"/>
      <w:r w:rsidRPr="00650EB5">
        <w:t xml:space="preserve"> which are the mean (i.e., average) and standard deviation, respectively, of the values of attribute </w:t>
      </w:r>
      <w:proofErr w:type="spellStart"/>
      <w:r w:rsidRPr="00650EB5">
        <w:t>Ak</w:t>
      </w:r>
      <w:proofErr w:type="spellEnd"/>
      <w:r w:rsidRPr="00650EB5">
        <w:t xml:space="preserve"> for training tuples of class </w:t>
      </w:r>
      <w:proofErr w:type="spellStart"/>
      <w:r w:rsidRPr="00650EB5">
        <w:t>Ci</w:t>
      </w:r>
      <w:proofErr w:type="spellEnd"/>
      <w:r w:rsidRPr="00650EB5">
        <w:t xml:space="preserve">. We then plug these two quantities into Eq. (8.13), together with </w:t>
      </w:r>
      <w:proofErr w:type="spellStart"/>
      <w:r w:rsidRPr="00650EB5">
        <w:t>xk</w:t>
      </w:r>
      <w:proofErr w:type="spellEnd"/>
      <w:r w:rsidRPr="00650EB5">
        <w:t xml:space="preserve">, to estimate </w:t>
      </w:r>
      <w:proofErr w:type="gramStart"/>
      <w:r w:rsidRPr="00650EB5">
        <w:t>P(</w:t>
      </w:r>
      <w:proofErr w:type="spellStart"/>
      <w:proofErr w:type="gramEnd"/>
      <w:r w:rsidRPr="00650EB5">
        <w:t>xk|Ci</w:t>
      </w:r>
      <w:proofErr w:type="spellEnd"/>
      <w:r w:rsidRPr="00650EB5">
        <w:t>).</w:t>
      </w:r>
    </w:p>
    <w:p w:rsidR="00650EB5" w:rsidRDefault="00650EB5" w:rsidP="003D3762">
      <w:pPr>
        <w:jc w:val="both"/>
      </w:pPr>
      <w:proofErr w:type="gramStart"/>
      <w:r>
        <w:t>5.</w:t>
      </w:r>
      <w:r w:rsidRPr="00650EB5">
        <w:t>To</w:t>
      </w:r>
      <w:proofErr w:type="gramEnd"/>
      <w:r w:rsidRPr="00650EB5">
        <w:t xml:space="preserve"> predict the class label of X, P(</w:t>
      </w:r>
      <w:proofErr w:type="spellStart"/>
      <w:r w:rsidRPr="00650EB5">
        <w:t>X|Ci</w:t>
      </w:r>
      <w:proofErr w:type="spellEnd"/>
      <w:r w:rsidRPr="00650EB5">
        <w:t>)P(</w:t>
      </w:r>
      <w:proofErr w:type="spellStart"/>
      <w:r w:rsidRPr="00650EB5">
        <w:t>Ci</w:t>
      </w:r>
      <w:proofErr w:type="spellEnd"/>
      <w:r w:rsidRPr="00650EB5">
        <w:t xml:space="preserve">) is evaluated for each class </w:t>
      </w:r>
      <w:proofErr w:type="spellStart"/>
      <w:r w:rsidRPr="00650EB5">
        <w:t>Ci</w:t>
      </w:r>
      <w:proofErr w:type="spellEnd"/>
      <w:r w:rsidRPr="00650EB5">
        <w:t>. The</w:t>
      </w:r>
      <w:r>
        <w:t xml:space="preserve"> </w:t>
      </w:r>
      <w:r w:rsidRPr="00650EB5">
        <w:t xml:space="preserve">classifier </w:t>
      </w:r>
      <w:r w:rsidRPr="00650EB5">
        <w:lastRenderedPageBreak/>
        <w:t xml:space="preserve">predicts that the class label of tuple X is the class </w:t>
      </w:r>
      <w:proofErr w:type="spellStart"/>
      <w:r w:rsidRPr="00650EB5">
        <w:t>Ci</w:t>
      </w:r>
      <w:proofErr w:type="spellEnd"/>
      <w:r w:rsidRPr="00650EB5">
        <w:t xml:space="preserve"> if and only if</w:t>
      </w:r>
    </w:p>
    <w:p w:rsidR="00650EB5" w:rsidRDefault="00650EB5" w:rsidP="003D3762">
      <w:pPr>
        <w:jc w:val="both"/>
      </w:pPr>
    </w:p>
    <w:p w:rsidR="00650EB5" w:rsidRDefault="00650EB5" w:rsidP="003D3762">
      <w:pPr>
        <w:jc w:val="both"/>
      </w:pPr>
      <w:r w:rsidRPr="00650EB5">
        <w:rPr>
          <w:noProof/>
        </w:rPr>
        <w:drawing>
          <wp:inline distT="0" distB="0" distL="0" distR="0" wp14:anchorId="09E9BE40" wp14:editId="67344303">
            <wp:extent cx="3577133" cy="232200"/>
            <wp:effectExtent l="0" t="0" r="0" b="0"/>
            <wp:docPr id="1323806100" name="Picture 132380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90825" cy="233089"/>
                    </a:xfrm>
                    <a:prstGeom prst="rect">
                      <a:avLst/>
                    </a:prstGeom>
                  </pic:spPr>
                </pic:pic>
              </a:graphicData>
            </a:graphic>
          </wp:inline>
        </w:drawing>
      </w:r>
    </w:p>
    <w:p w:rsidR="00650EB5" w:rsidRDefault="00650EB5" w:rsidP="003D3762">
      <w:pPr>
        <w:jc w:val="both"/>
      </w:pPr>
      <w:r w:rsidRPr="00650EB5">
        <w:t xml:space="preserve">In other words, the predicted class label is the class </w:t>
      </w:r>
      <w:proofErr w:type="spellStart"/>
      <w:r w:rsidRPr="00650EB5">
        <w:t>Ci</w:t>
      </w:r>
      <w:proofErr w:type="spellEnd"/>
      <w:r w:rsidRPr="00650EB5">
        <w:t xml:space="preserve"> for which </w:t>
      </w:r>
      <w:proofErr w:type="gramStart"/>
      <w:r w:rsidRPr="00650EB5">
        <w:t>P(</w:t>
      </w:r>
      <w:proofErr w:type="spellStart"/>
      <w:proofErr w:type="gramEnd"/>
      <w:r w:rsidRPr="00650EB5">
        <w:t>X|Ci</w:t>
      </w:r>
      <w:proofErr w:type="spellEnd"/>
      <w:r w:rsidRPr="00650EB5">
        <w:t>)P(</w:t>
      </w:r>
      <w:proofErr w:type="spellStart"/>
      <w:r w:rsidRPr="00650EB5">
        <w:t>Ci</w:t>
      </w:r>
      <w:proofErr w:type="spellEnd"/>
      <w:r w:rsidRPr="00650EB5">
        <w:t>) is the maximum.</w:t>
      </w:r>
    </w:p>
    <w:p w:rsidR="0006758C" w:rsidRPr="00AD6CBC" w:rsidRDefault="0006758C" w:rsidP="003D3762">
      <w:pPr>
        <w:jc w:val="both"/>
        <w:rPr>
          <w:rFonts w:ascii="Calibri" w:hAnsi="Calibri" w:cs="Calibri"/>
          <w:b/>
          <w:bCs/>
        </w:rPr>
      </w:pPr>
    </w:p>
    <w:p w:rsidR="0006758C" w:rsidRDefault="0006758C" w:rsidP="003D3762">
      <w:pPr>
        <w:jc w:val="both"/>
      </w:pPr>
    </w:p>
    <w:p w:rsidR="00650EB5" w:rsidRDefault="00650EB5" w:rsidP="003D3762">
      <w:pPr>
        <w:jc w:val="both"/>
      </w:pPr>
      <w:proofErr w:type="gramStart"/>
      <w:r>
        <w:t>R</w:t>
      </w:r>
      <w:r w:rsidRPr="00650EB5">
        <w:t>ule-based classifiers, where the learned model is represented as a set of IF-THEN rules.</w:t>
      </w:r>
      <w:proofErr w:type="gramEnd"/>
      <w:r w:rsidRPr="00650EB5">
        <w:t xml:space="preserve"> We first examine how such rules are used for classification. We then study ways in which they can b</w:t>
      </w:r>
      <w:r>
        <w:t>e generated, either from a deci</w:t>
      </w:r>
      <w:r w:rsidRPr="00650EB5">
        <w:t xml:space="preserve">sion </w:t>
      </w:r>
      <w:proofErr w:type="gramStart"/>
      <w:r w:rsidRPr="00650EB5">
        <w:t>tree  or</w:t>
      </w:r>
      <w:proofErr w:type="gramEnd"/>
      <w:r w:rsidRPr="00650EB5">
        <w:t xml:space="preserve"> directly from the training data using a sequential covering algorithm.</w:t>
      </w:r>
    </w:p>
    <w:p w:rsidR="00650EB5" w:rsidRDefault="00650EB5" w:rsidP="003D3762">
      <w:pPr>
        <w:jc w:val="both"/>
      </w:pPr>
    </w:p>
    <w:p w:rsidR="00650EB5" w:rsidRDefault="00650EB5" w:rsidP="003D3762">
      <w:pPr>
        <w:jc w:val="both"/>
      </w:pPr>
      <w:r w:rsidRPr="00650EB5">
        <w:t>Using IF-THEN Rules for Classification</w:t>
      </w:r>
    </w:p>
    <w:p w:rsidR="004A1BA7" w:rsidRDefault="004A1BA7" w:rsidP="003D3762">
      <w:pPr>
        <w:jc w:val="both"/>
      </w:pPr>
    </w:p>
    <w:p w:rsidR="00650EB5" w:rsidRDefault="00650EB5" w:rsidP="004A1BA7">
      <w:pPr>
        <w:jc w:val="both"/>
      </w:pPr>
      <w:r w:rsidRPr="00650EB5">
        <w:t xml:space="preserve">Rules are a good way of representing information or bits of knowledge. A rule-based classifier uses a set of IF-THEN rules for classification. An IF-THEN rule is an </w:t>
      </w:r>
      <w:proofErr w:type="spellStart"/>
      <w:r w:rsidRPr="00650EB5">
        <w:t>expres-sion</w:t>
      </w:r>
      <w:proofErr w:type="spellEnd"/>
      <w:r w:rsidRPr="00650EB5">
        <w:t xml:space="preserve"> of the form</w:t>
      </w:r>
    </w:p>
    <w:p w:rsidR="00650EB5" w:rsidRDefault="00650EB5" w:rsidP="003D3762">
      <w:pPr>
        <w:jc w:val="both"/>
      </w:pPr>
    </w:p>
    <w:p w:rsidR="00650EB5" w:rsidRDefault="00650EB5" w:rsidP="003D3762">
      <w:pPr>
        <w:jc w:val="both"/>
      </w:pPr>
      <w:r w:rsidRPr="00650EB5">
        <w:t>IF condition THEN conclusion</w:t>
      </w:r>
    </w:p>
    <w:p w:rsidR="00650EB5" w:rsidRDefault="00650EB5" w:rsidP="003D3762">
      <w:pPr>
        <w:jc w:val="both"/>
      </w:pPr>
    </w:p>
    <w:p w:rsidR="00650EB5" w:rsidRDefault="00650EB5" w:rsidP="003D3762">
      <w:pPr>
        <w:jc w:val="both"/>
      </w:pPr>
      <w:r>
        <w:t>An example is rule R1,</w:t>
      </w:r>
    </w:p>
    <w:p w:rsidR="00650EB5" w:rsidRDefault="00650EB5" w:rsidP="003D3762">
      <w:pPr>
        <w:jc w:val="both"/>
      </w:pPr>
      <w:r>
        <w:t>R1: IF age = youth AND student = yes THEN buys computer = yes.</w:t>
      </w:r>
    </w:p>
    <w:p w:rsidR="00650EB5" w:rsidRDefault="00650EB5" w:rsidP="003D3762">
      <w:pPr>
        <w:jc w:val="both"/>
      </w:pPr>
      <w:r>
        <w:t>The “IF” part (or left side) of a rule is known as the rule antecedent or precondition. The “THEN” part (or right side) is the rule consequent. In the rule antecedent, the condition consists of one or more attribute tests (e.g., age = youth and student = yes)</w:t>
      </w:r>
    </w:p>
    <w:p w:rsidR="00650EB5" w:rsidRDefault="00650EB5" w:rsidP="003D3762">
      <w:pPr>
        <w:jc w:val="both"/>
      </w:pPr>
      <w:proofErr w:type="gramStart"/>
      <w:r>
        <w:t>that</w:t>
      </w:r>
      <w:proofErr w:type="gramEnd"/>
      <w:r>
        <w:t xml:space="preserve"> are logically </w:t>
      </w:r>
      <w:proofErr w:type="spellStart"/>
      <w:r>
        <w:t>ANDed</w:t>
      </w:r>
      <w:proofErr w:type="spellEnd"/>
      <w:r>
        <w:t>. The rule’s consequent contains a class prediction (in this case, we are predicting whether a customer will buy a computer). R1 can also be written as</w:t>
      </w:r>
    </w:p>
    <w:p w:rsidR="00650EB5" w:rsidRDefault="00650EB5" w:rsidP="003D3762">
      <w:pPr>
        <w:jc w:val="both"/>
      </w:pPr>
      <w:r>
        <w:t xml:space="preserve">R1: (age = youth) </w:t>
      </w:r>
      <w:r>
        <w:rPr>
          <w:rFonts w:ascii="Cambria Math" w:hAnsi="Cambria Math" w:cs="Cambria Math"/>
        </w:rPr>
        <w:t>∧</w:t>
      </w:r>
      <w:r>
        <w:t xml:space="preserve"> (student = yes) </w:t>
      </w:r>
      <w:r>
        <w:rPr>
          <w:rFonts w:ascii="Cambria Math" w:hAnsi="Cambria Math" w:cs="Cambria Math"/>
        </w:rPr>
        <w:t>⇒</w:t>
      </w:r>
      <w:r>
        <w:t xml:space="preserve"> (buys computer = yes).</w:t>
      </w:r>
    </w:p>
    <w:p w:rsidR="00650EB5" w:rsidRDefault="00650EB5" w:rsidP="003D3762">
      <w:pPr>
        <w:jc w:val="both"/>
      </w:pPr>
      <w:r>
        <w:t>If the condition (i.e., all the attribute tests) in a rule antecedent holds true for a given tuple, we say that the rule antecedent is satisfied (or simply, that the rule is satisfied) and that the rule covers the tuple.</w:t>
      </w:r>
    </w:p>
    <w:p w:rsidR="00650EB5" w:rsidRDefault="00650EB5" w:rsidP="003D3762">
      <w:pPr>
        <w:jc w:val="both"/>
      </w:pPr>
      <w:r>
        <w:t>A rule R can be assessed by its coverage and accuracy. Given a tuple, X, from a class-</w:t>
      </w:r>
      <w:proofErr w:type="spellStart"/>
      <w:r>
        <w:t>labeled</w:t>
      </w:r>
      <w:proofErr w:type="spellEnd"/>
      <w:r>
        <w:t xml:space="preserve"> data set, D, let </w:t>
      </w:r>
      <w:proofErr w:type="spellStart"/>
      <w:r>
        <w:t>ncovers</w:t>
      </w:r>
      <w:proofErr w:type="spellEnd"/>
      <w:r>
        <w:t xml:space="preserve"> be the number of tuples covered by R; </w:t>
      </w:r>
      <w:proofErr w:type="spellStart"/>
      <w:r>
        <w:t>ncorrect</w:t>
      </w:r>
      <w:proofErr w:type="spellEnd"/>
      <w:r>
        <w:t xml:space="preserve"> be the number of tuples correctly classified by R; and |D| be the number of tuples in D. We can define the coverage and accuracy of R as</w:t>
      </w:r>
    </w:p>
    <w:p w:rsidR="006B5344" w:rsidRDefault="006B5344" w:rsidP="003D3762">
      <w:pPr>
        <w:jc w:val="both"/>
      </w:pPr>
    </w:p>
    <w:p w:rsidR="006B5344" w:rsidRDefault="006B5344" w:rsidP="003D3762">
      <w:pPr>
        <w:jc w:val="both"/>
      </w:pPr>
      <w:r w:rsidRPr="006B5344">
        <w:rPr>
          <w:noProof/>
        </w:rPr>
        <w:drawing>
          <wp:inline distT="0" distB="0" distL="0" distR="0" wp14:anchorId="5AFBB8E8" wp14:editId="05F18EED">
            <wp:extent cx="1420537" cy="751403"/>
            <wp:effectExtent l="0" t="0" r="8255" b="0"/>
            <wp:docPr id="1323806101" name="Picture 132380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8342" cy="750242"/>
                    </a:xfrm>
                    <a:prstGeom prst="rect">
                      <a:avLst/>
                    </a:prstGeom>
                  </pic:spPr>
                </pic:pic>
              </a:graphicData>
            </a:graphic>
          </wp:inline>
        </w:drawing>
      </w:r>
    </w:p>
    <w:p w:rsidR="004A1BA7" w:rsidRDefault="004A1BA7" w:rsidP="003D3762">
      <w:pPr>
        <w:jc w:val="both"/>
      </w:pPr>
    </w:p>
    <w:p w:rsidR="006B5344" w:rsidRDefault="006B5344" w:rsidP="003D3762">
      <w:pPr>
        <w:jc w:val="both"/>
      </w:pPr>
      <w:r w:rsidRPr="006B5344">
        <w:t>That is, a rule’s coverage is the percentage of tuples that are covered by the rule (i.e., their attribute values hold true for the rule’s antecedent). For a rule’s accuracy, we look at the tuples that it covers and see what percentage of them the rule can correctly classify.</w:t>
      </w:r>
    </w:p>
    <w:p w:rsidR="006B5344" w:rsidRDefault="006B5344" w:rsidP="003D3762">
      <w:pPr>
        <w:jc w:val="both"/>
      </w:pPr>
    </w:p>
    <w:p w:rsidR="00450EF0" w:rsidRDefault="00450EF0" w:rsidP="003D3762">
      <w:pPr>
        <w:jc w:val="both"/>
      </w:pPr>
    </w:p>
    <w:p w:rsidR="006B5344" w:rsidRDefault="006B5344" w:rsidP="003D3762">
      <w:pPr>
        <w:jc w:val="both"/>
      </w:pPr>
      <w:r w:rsidRPr="006B5344">
        <w:t>Rule Extraction from a Decision Tree</w:t>
      </w:r>
    </w:p>
    <w:p w:rsidR="006B5344" w:rsidRDefault="006B5344" w:rsidP="003D3762">
      <w:pPr>
        <w:jc w:val="both"/>
      </w:pPr>
      <w:r>
        <w:t>Decision tree classifiers are a popular method of classification—it is easy to under-stand how decision trees work and they are known for their accuracy. Decision trees can become large and difficult to interpret. In this subsection, we look at how to build a rule-based classifier by extracting IF-THEN rules from a decision tree. In comparison with a decision tree, the IF-THEN rules may be easier for humans to understand, particularly if the decision tree is very large.</w:t>
      </w:r>
    </w:p>
    <w:p w:rsidR="004A1BA7" w:rsidRDefault="004A1BA7" w:rsidP="003D3762">
      <w:pPr>
        <w:jc w:val="both"/>
      </w:pPr>
    </w:p>
    <w:p w:rsidR="006B5344" w:rsidRDefault="006B5344" w:rsidP="003D3762">
      <w:pPr>
        <w:jc w:val="both"/>
      </w:pPr>
      <w:r>
        <w:t xml:space="preserve">To extract rules from a decision tree, one rule is created for each path from the root to a leaf node. Each splitting criterion along a given path is logically </w:t>
      </w:r>
      <w:proofErr w:type="spellStart"/>
      <w:r>
        <w:t>ANDed</w:t>
      </w:r>
      <w:proofErr w:type="spellEnd"/>
      <w:r>
        <w:t xml:space="preserve"> to form the</w:t>
      </w:r>
      <w:r w:rsidR="004A1BA7">
        <w:t xml:space="preserve"> </w:t>
      </w:r>
      <w:r w:rsidRPr="006B5344">
        <w:t>rule antecedent (“IF” part). The leaf node holds the class prediction, forming the rule consequent (“THEN” part).</w:t>
      </w:r>
    </w:p>
    <w:p w:rsidR="006B5344" w:rsidRDefault="006B5344" w:rsidP="003D3762">
      <w:pPr>
        <w:jc w:val="both"/>
      </w:pPr>
    </w:p>
    <w:p w:rsidR="006B5344" w:rsidRDefault="006B5344" w:rsidP="004A1BA7">
      <w:pPr>
        <w:jc w:val="center"/>
      </w:pPr>
      <w:r w:rsidRPr="006B5344">
        <w:rPr>
          <w:noProof/>
        </w:rPr>
        <w:lastRenderedPageBreak/>
        <w:drawing>
          <wp:inline distT="0" distB="0" distL="0" distR="0" wp14:anchorId="1F04CA21" wp14:editId="15CB1807">
            <wp:extent cx="4630522" cy="1474742"/>
            <wp:effectExtent l="0" t="0" r="0" b="0"/>
            <wp:docPr id="1323806102" name="Picture 132380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8654" cy="1474147"/>
                    </a:xfrm>
                    <a:prstGeom prst="rect">
                      <a:avLst/>
                    </a:prstGeom>
                  </pic:spPr>
                </pic:pic>
              </a:graphicData>
            </a:graphic>
          </wp:inline>
        </w:drawing>
      </w:r>
    </w:p>
    <w:p w:rsidR="006B5344" w:rsidRDefault="006B5344" w:rsidP="003D3762">
      <w:pPr>
        <w:jc w:val="both"/>
      </w:pPr>
    </w:p>
    <w:p w:rsidR="006B5344" w:rsidRDefault="006B5344" w:rsidP="003D3762">
      <w:pPr>
        <w:jc w:val="both"/>
      </w:pPr>
      <w:r>
        <w:t>A disjunction (logical OR) is implied between each of the extracted rules. Because the rules are extracted directly from the tree, they are mutually exclusive and exhaustive. Mutually exclusive means that we cannot have rule conflicts here because no two rules will be triggered for the same tuple. (We have one rule per leaf, and any tuple can map to only one leaf.) Exhaustive means there is one rule for each possible attribute–value combination, so that this set of rules does not require a default rule. Therefore, the order of the rules does not matter—they are unordered.</w:t>
      </w:r>
    </w:p>
    <w:p w:rsidR="006B5344" w:rsidRDefault="006B5344" w:rsidP="003D3762">
      <w:pPr>
        <w:jc w:val="both"/>
      </w:pPr>
      <w:r>
        <w:t>Since we end up with one rule per leaf, the set of extracted rules is not much simpler than the corresponding decision tree! The extracted rules may be even more difficult to interpret than the original trees in some cases. The resulting set of rules extracted can be large and difficult to follow, because some of the attribute tests may be irrelevant or redundant. So, the plot thickens. Although it is easy to extract rules from a decision tree, we may need to do some more work by pruning the resulting rule set.</w:t>
      </w:r>
    </w:p>
    <w:p w:rsidR="006B5344" w:rsidRDefault="006B5344" w:rsidP="003D3762">
      <w:pPr>
        <w:jc w:val="both"/>
      </w:pPr>
      <w:r>
        <w:t xml:space="preserve">“How can we prune the rule set?” For a given rule antecedent, any condition that does not improve the estimated accuracy of the rule can be pruned (i.e., removed), thereby generalizing the rule. C4.5 extracts rules from an </w:t>
      </w:r>
      <w:proofErr w:type="spellStart"/>
      <w:r>
        <w:t>unpruned</w:t>
      </w:r>
      <w:proofErr w:type="spellEnd"/>
      <w:r>
        <w:t xml:space="preserve"> tree, and then prunes the rules using a pessimistic approach similar to its tree pruning method. The training tuples and their associated class labels are used to estimate rule accuracy. However, because this would result in an optimistic estimate, alternatively, the estimate is adjusted to </w:t>
      </w:r>
      <w:proofErr w:type="spellStart"/>
      <w:r>
        <w:t>compen</w:t>
      </w:r>
      <w:proofErr w:type="spellEnd"/>
      <w:r>
        <w:t>-sate for the bias, resulting in a pessimistic estimate. In addition, any rule that does not contribute to the overall accuracy of the entire rule set can also be pruned.</w:t>
      </w:r>
    </w:p>
    <w:p w:rsidR="006B5344" w:rsidRDefault="006B5344" w:rsidP="003D3762">
      <w:pPr>
        <w:jc w:val="both"/>
      </w:pPr>
      <w:r>
        <w:t xml:space="preserve">Other problems arise during rule pruning, however, as the rules will no longer be mutually exclusive and exhaustive. For conflict resolution, C4.5 adopts a class-based ordering scheme. It groups together all rules for a single class, and then determines a ranking of these class rule sets. Within a rule set, the rules are not ordered. C4.5 orders the class rule sets so as to minimize the number of false-positive errors (i.e., where a rule predicts a class, C, but the actual class is not C). The class rule set with the least number of false positives is examined first. Once pruning is complete, a final check is </w:t>
      </w:r>
      <w:r w:rsidRPr="006B5344">
        <w:t>done to remove any duplicates. When choosing a default class, C4.5 does not choose the majority class, because this class will likely have many rules for its tuples. Instead, it selects the class that contains the most training tuples that were not covered by any rule.</w:t>
      </w:r>
    </w:p>
    <w:p w:rsidR="007977E8" w:rsidRDefault="007977E8" w:rsidP="003D3762">
      <w:pPr>
        <w:jc w:val="both"/>
      </w:pPr>
    </w:p>
    <w:p w:rsidR="004A1BA7" w:rsidRDefault="004A1BA7" w:rsidP="003D3762">
      <w:pPr>
        <w:jc w:val="both"/>
      </w:pPr>
    </w:p>
    <w:p w:rsidR="006B5344" w:rsidRDefault="006B5344" w:rsidP="003D3762">
      <w:pPr>
        <w:jc w:val="both"/>
      </w:pPr>
      <w:r w:rsidRPr="006B5344">
        <w:t>Rule Induction Using a Sequential Covering Algorithm</w:t>
      </w:r>
    </w:p>
    <w:p w:rsidR="006B5344" w:rsidRDefault="006B5344" w:rsidP="003D3762">
      <w:pPr>
        <w:jc w:val="both"/>
      </w:pPr>
    </w:p>
    <w:p w:rsidR="006B5344" w:rsidRDefault="006B5344" w:rsidP="003D3762">
      <w:pPr>
        <w:jc w:val="both"/>
      </w:pPr>
      <w:r>
        <w:t>IF-THEN rules can be extracted directly from the training data (i.e., without having to generate a decision tree first) using a sequential covering algorithm. The name comes from the notion that the rules are learned sequentially (one at a time)</w:t>
      </w:r>
      <w:proofErr w:type="gramStart"/>
      <w:r>
        <w:t>,</w:t>
      </w:r>
      <w:proofErr w:type="gramEnd"/>
      <w:r>
        <w:t xml:space="preserve"> where each rule for a given class will ideally cover many of the class’s tuples (and hopefully none of the tuples of other classes). Sequential covering algorithms are the most widely used approach to mining disjunctive sets of classification rules, and form the topic of this subsection.</w:t>
      </w:r>
    </w:p>
    <w:p w:rsidR="006B5344" w:rsidRDefault="006B5344" w:rsidP="003D3762">
      <w:pPr>
        <w:jc w:val="both"/>
      </w:pPr>
      <w:r>
        <w:t>There are many sequential covering algorithms. Popular variations include AQ, CN2, and the more recent RIPPER. The general strategy is as follows. Rules are learned one at a time. Each time a rule is learned, the tuples covered by the rule are removed, and the process repeats on the remaining tuples. This sequential learning of rules is in contrast to decision tree induction. Because the path to each leaf in a decision tree corresponds to a rule, we can consider decision tree induction as learning a set of rules simultaneously.</w:t>
      </w:r>
    </w:p>
    <w:p w:rsidR="006B5344" w:rsidRDefault="006B5344" w:rsidP="003D3762">
      <w:pPr>
        <w:jc w:val="both"/>
      </w:pPr>
      <w:r>
        <w:t xml:space="preserve">A basic sequential covering algorithm is shown </w:t>
      </w:r>
      <w:r w:rsidR="00E468C2">
        <w:t>below</w:t>
      </w:r>
      <w:r>
        <w:t>. Here, rules are learned for one class at a time. Ideally, when learning a rule for a class, C, we would like the rule to cover all (or many) of the training tuples of class C and none (or few) of the tuples</w:t>
      </w:r>
    </w:p>
    <w:p w:rsidR="006B5344" w:rsidRDefault="006B5344" w:rsidP="003D3762">
      <w:pPr>
        <w:jc w:val="both"/>
      </w:pPr>
      <w:r w:rsidRPr="006B5344">
        <w:lastRenderedPageBreak/>
        <w:t xml:space="preserve">Algorithm: Sequential covering. Learn a set of IF-THEN rules for classification. </w:t>
      </w:r>
    </w:p>
    <w:p w:rsidR="006B5344" w:rsidRDefault="006B5344" w:rsidP="003D3762">
      <w:pPr>
        <w:jc w:val="both"/>
      </w:pPr>
      <w:r w:rsidRPr="006B5344">
        <w:t>Input:</w:t>
      </w:r>
    </w:p>
    <w:p w:rsidR="006B5344" w:rsidRDefault="006B5344" w:rsidP="003D3762">
      <w:pPr>
        <w:jc w:val="both"/>
      </w:pPr>
      <w:r>
        <w:t>D, a data set of class-</w:t>
      </w:r>
      <w:proofErr w:type="spellStart"/>
      <w:r>
        <w:t>labeled</w:t>
      </w:r>
      <w:proofErr w:type="spellEnd"/>
      <w:r>
        <w:t xml:space="preserve"> tuples;</w:t>
      </w:r>
    </w:p>
    <w:p w:rsidR="006B5344" w:rsidRDefault="006B5344" w:rsidP="003D3762">
      <w:pPr>
        <w:jc w:val="both"/>
      </w:pPr>
      <w:proofErr w:type="spellStart"/>
      <w:r>
        <w:t>Att</w:t>
      </w:r>
      <w:proofErr w:type="spellEnd"/>
      <w:r>
        <w:t xml:space="preserve"> </w:t>
      </w:r>
      <w:proofErr w:type="spellStart"/>
      <w:proofErr w:type="gramStart"/>
      <w:r>
        <w:t>vals</w:t>
      </w:r>
      <w:proofErr w:type="spellEnd"/>
      <w:proofErr w:type="gramEnd"/>
      <w:r>
        <w:t>, the set of all attributes and their possible values.</w:t>
      </w:r>
    </w:p>
    <w:p w:rsidR="006B5344" w:rsidRDefault="006B5344" w:rsidP="003D3762">
      <w:pPr>
        <w:jc w:val="both"/>
      </w:pPr>
      <w:r w:rsidRPr="006B5344">
        <w:t>Output: A set of IF-THEN rules.</w:t>
      </w:r>
    </w:p>
    <w:p w:rsidR="006B5344" w:rsidRDefault="006B5344" w:rsidP="003D3762">
      <w:pPr>
        <w:jc w:val="both"/>
      </w:pPr>
      <w:r w:rsidRPr="006B5344">
        <w:t>Method:</w:t>
      </w:r>
    </w:p>
    <w:p w:rsidR="006B5344" w:rsidRDefault="006B5344" w:rsidP="003D3762">
      <w:pPr>
        <w:jc w:val="both"/>
      </w:pPr>
      <w:r>
        <w:t>(1)</w:t>
      </w:r>
      <w:r>
        <w:tab/>
        <w:t>Rule set = {}; // initial set of rules learned is empty</w:t>
      </w:r>
    </w:p>
    <w:p w:rsidR="006B5344" w:rsidRDefault="006B5344" w:rsidP="003D3762">
      <w:pPr>
        <w:jc w:val="both"/>
      </w:pPr>
      <w:r>
        <w:t>(2)</w:t>
      </w:r>
      <w:r>
        <w:tab/>
      </w:r>
      <w:proofErr w:type="gramStart"/>
      <w:r>
        <w:t>for</w:t>
      </w:r>
      <w:proofErr w:type="gramEnd"/>
      <w:r>
        <w:t xml:space="preserve"> each class c do</w:t>
      </w:r>
    </w:p>
    <w:p w:rsidR="006B5344" w:rsidRDefault="006B5344" w:rsidP="003D3762">
      <w:pPr>
        <w:jc w:val="both"/>
      </w:pPr>
      <w:r>
        <w:t>(3)</w:t>
      </w:r>
      <w:r>
        <w:tab/>
      </w:r>
      <w:proofErr w:type="gramStart"/>
      <w:r>
        <w:t>repeat</w:t>
      </w:r>
      <w:proofErr w:type="gramEnd"/>
    </w:p>
    <w:p w:rsidR="006B5344" w:rsidRDefault="006B5344" w:rsidP="003D3762">
      <w:pPr>
        <w:jc w:val="both"/>
      </w:pPr>
      <w:r>
        <w:t>(4)</w:t>
      </w:r>
      <w:r>
        <w:tab/>
        <w:t xml:space="preserve">Rule = Learn One </w:t>
      </w:r>
      <w:proofErr w:type="gramStart"/>
      <w:r>
        <w:t>Rule(</w:t>
      </w:r>
      <w:proofErr w:type="gramEnd"/>
      <w:r>
        <w:t xml:space="preserve">D, </w:t>
      </w:r>
      <w:proofErr w:type="spellStart"/>
      <w:r>
        <w:t>Att</w:t>
      </w:r>
      <w:proofErr w:type="spellEnd"/>
      <w:r>
        <w:t xml:space="preserve"> </w:t>
      </w:r>
      <w:proofErr w:type="spellStart"/>
      <w:r>
        <w:t>vals</w:t>
      </w:r>
      <w:proofErr w:type="spellEnd"/>
      <w:r>
        <w:t>, c);</w:t>
      </w:r>
    </w:p>
    <w:p w:rsidR="006B5344" w:rsidRDefault="006B5344" w:rsidP="003D3762">
      <w:pPr>
        <w:jc w:val="both"/>
      </w:pPr>
      <w:r>
        <w:t>(5)</w:t>
      </w:r>
      <w:r>
        <w:tab/>
        <w:t>remove tuples covered by Rule from D;</w:t>
      </w:r>
    </w:p>
    <w:p w:rsidR="006B5344" w:rsidRDefault="006B5344" w:rsidP="003D3762">
      <w:pPr>
        <w:jc w:val="both"/>
      </w:pPr>
      <w:r>
        <w:t>(6)</w:t>
      </w:r>
      <w:r>
        <w:tab/>
        <w:t>Rule set = Rule set + Rule; // add new rule to rule set</w:t>
      </w:r>
    </w:p>
    <w:p w:rsidR="006B5344" w:rsidRDefault="006B5344" w:rsidP="003D3762">
      <w:pPr>
        <w:jc w:val="both"/>
      </w:pPr>
      <w:r>
        <w:t>(7)</w:t>
      </w:r>
      <w:r>
        <w:tab/>
      </w:r>
      <w:proofErr w:type="gramStart"/>
      <w:r>
        <w:t>until</w:t>
      </w:r>
      <w:proofErr w:type="gramEnd"/>
      <w:r>
        <w:t xml:space="preserve"> terminating condition;</w:t>
      </w:r>
    </w:p>
    <w:p w:rsidR="006B5344" w:rsidRDefault="006B5344" w:rsidP="003D3762">
      <w:pPr>
        <w:jc w:val="both"/>
      </w:pPr>
      <w:r>
        <w:t>(8)</w:t>
      </w:r>
      <w:r>
        <w:tab/>
      </w:r>
      <w:proofErr w:type="spellStart"/>
      <w:proofErr w:type="gramStart"/>
      <w:r>
        <w:t>endfor</w:t>
      </w:r>
      <w:proofErr w:type="spellEnd"/>
      <w:proofErr w:type="gramEnd"/>
    </w:p>
    <w:p w:rsidR="006B5344" w:rsidRDefault="006B5344" w:rsidP="003D3762">
      <w:pPr>
        <w:jc w:val="both"/>
      </w:pPr>
      <w:r>
        <w:t>(9)</w:t>
      </w:r>
      <w:r>
        <w:tab/>
      </w:r>
      <w:proofErr w:type="gramStart"/>
      <w:r>
        <w:t>return</w:t>
      </w:r>
      <w:proofErr w:type="gramEnd"/>
      <w:r>
        <w:t xml:space="preserve"> Rule Set;</w:t>
      </w:r>
    </w:p>
    <w:p w:rsidR="006B5344" w:rsidRDefault="006B5344" w:rsidP="003D3762">
      <w:pPr>
        <w:jc w:val="both"/>
      </w:pPr>
      <w:proofErr w:type="gramStart"/>
      <w:r>
        <w:t>from</w:t>
      </w:r>
      <w:proofErr w:type="gramEnd"/>
      <w:r>
        <w:t xml:space="preserve"> other classes. In this way, the rules learned should be of high accuracy. The rules need not necessarily be of high coverage. This is because we can have more than one rule for a class, so that different rules may cover different tuples within the same class. The process continues until the terminating condition is met, such as when there are no more training tuples or the quality of a rule returned is below a user-specified threshold. The Learn One Rule procedure finds the “best” rule for the current class, given the current set of training tuples.</w:t>
      </w:r>
    </w:p>
    <w:p w:rsidR="006B5344" w:rsidRDefault="006B5344" w:rsidP="003D3762">
      <w:pPr>
        <w:jc w:val="both"/>
      </w:pPr>
      <w:r>
        <w:t>“How are rules learned?” Typically, rules are grown in a general-to-specific manner. We can think of this as a beam search, where we start off with an empty rule and then gradually keep appending attribute tests to it. We append by adding the attribute test as a logical conjunct to the existing condition of the rule antecedent. Sup-pose our training set, D, consists of loan application data. Attributes regarding each applicant include their age, income, education level, residence, credit rating, and the term of the loan. The classifying attribute is loan decision, which indicates whether a loan is accepted (considered safe) or rejected (considered risky). To learn a rule for the class “accept,” we start off with the most general rule possible, that is, the condition of the rule antecedent is empty. The rule is</w:t>
      </w:r>
    </w:p>
    <w:p w:rsidR="006B5344" w:rsidRDefault="006B5344" w:rsidP="003D3762">
      <w:pPr>
        <w:jc w:val="both"/>
      </w:pPr>
      <w:r>
        <w:t>IF THEN loan decision = accept.</w:t>
      </w:r>
    </w:p>
    <w:p w:rsidR="006B5344" w:rsidRDefault="006B5344" w:rsidP="003D3762">
      <w:pPr>
        <w:jc w:val="both"/>
      </w:pPr>
      <w:r>
        <w:t xml:space="preserve">We then consider each possible attribute test that may be added to the rule. These can be derived from the parameter </w:t>
      </w:r>
      <w:proofErr w:type="spellStart"/>
      <w:r>
        <w:t>Att</w:t>
      </w:r>
      <w:proofErr w:type="spellEnd"/>
      <w:r>
        <w:t xml:space="preserve"> </w:t>
      </w:r>
      <w:proofErr w:type="spellStart"/>
      <w:proofErr w:type="gramStart"/>
      <w:r>
        <w:t>vals</w:t>
      </w:r>
      <w:proofErr w:type="spellEnd"/>
      <w:proofErr w:type="gramEnd"/>
      <w:r>
        <w:t>, which contains a list of attributes with their associated values. For example, for an attribute–value pair (</w:t>
      </w:r>
      <w:proofErr w:type="spellStart"/>
      <w:r>
        <w:t>att</w:t>
      </w:r>
      <w:proofErr w:type="spellEnd"/>
      <w:r>
        <w:t xml:space="preserve">, </w:t>
      </w:r>
      <w:proofErr w:type="spellStart"/>
      <w:proofErr w:type="gramStart"/>
      <w:r>
        <w:t>val</w:t>
      </w:r>
      <w:proofErr w:type="spellEnd"/>
      <w:proofErr w:type="gramEnd"/>
      <w:r>
        <w:t xml:space="preserve">), we can consider attribute tests such as </w:t>
      </w:r>
      <w:proofErr w:type="spellStart"/>
      <w:r>
        <w:t>att</w:t>
      </w:r>
      <w:proofErr w:type="spellEnd"/>
      <w:r>
        <w:t xml:space="preserve"> = </w:t>
      </w:r>
      <w:proofErr w:type="spellStart"/>
      <w:r>
        <w:t>val</w:t>
      </w:r>
      <w:proofErr w:type="spellEnd"/>
      <w:r>
        <w:t xml:space="preserve">, </w:t>
      </w:r>
      <w:proofErr w:type="spellStart"/>
      <w:r>
        <w:t>att</w:t>
      </w:r>
      <w:proofErr w:type="spellEnd"/>
      <w:r>
        <w:t xml:space="preserve"> ≤ </w:t>
      </w:r>
      <w:proofErr w:type="spellStart"/>
      <w:r>
        <w:t>val</w:t>
      </w:r>
      <w:proofErr w:type="spellEnd"/>
      <w:r>
        <w:t xml:space="preserve">, </w:t>
      </w:r>
      <w:proofErr w:type="spellStart"/>
      <w:r>
        <w:t>att</w:t>
      </w:r>
      <w:proofErr w:type="spellEnd"/>
      <w:r>
        <w:t xml:space="preserve"> &gt; </w:t>
      </w:r>
      <w:proofErr w:type="spellStart"/>
      <w:r>
        <w:t>val</w:t>
      </w:r>
      <w:proofErr w:type="spellEnd"/>
      <w:r>
        <w:t>, and so on. Typically, the training data will contain many attributes, each of which may have several possible values. Find-</w:t>
      </w:r>
      <w:proofErr w:type="spellStart"/>
      <w:r>
        <w:t>ing</w:t>
      </w:r>
      <w:proofErr w:type="spellEnd"/>
      <w:r>
        <w:t xml:space="preserve"> an optimal rule set becomes computationally explosive. Instead, Learn One Rule</w:t>
      </w:r>
    </w:p>
    <w:p w:rsidR="006B5344" w:rsidRDefault="006B5344" w:rsidP="003D3762">
      <w:pPr>
        <w:jc w:val="both"/>
      </w:pPr>
      <w:r w:rsidRPr="006B5344">
        <w:rPr>
          <w:noProof/>
        </w:rPr>
        <w:drawing>
          <wp:inline distT="0" distB="0" distL="0" distR="0" wp14:anchorId="2B657553" wp14:editId="6E52AE24">
            <wp:extent cx="5476875" cy="2711521"/>
            <wp:effectExtent l="0" t="0" r="0" b="0"/>
            <wp:docPr id="1323806103" name="Picture 132380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711521"/>
                    </a:xfrm>
                    <a:prstGeom prst="rect">
                      <a:avLst/>
                    </a:prstGeom>
                  </pic:spPr>
                </pic:pic>
              </a:graphicData>
            </a:graphic>
          </wp:inline>
        </w:drawing>
      </w:r>
    </w:p>
    <w:p w:rsidR="006B5344" w:rsidRDefault="006B5344" w:rsidP="003D3762">
      <w:pPr>
        <w:jc w:val="both"/>
      </w:pPr>
      <w:proofErr w:type="gramStart"/>
      <w:r>
        <w:t>adopts</w:t>
      </w:r>
      <w:proofErr w:type="gramEnd"/>
      <w:r>
        <w:t xml:space="preserve"> a greedy depth-first strategy. Each time it is faced with adding a new attribute test (conjunct) to the current rule, it picks the one that most improves the rule </w:t>
      </w:r>
      <w:proofErr w:type="spellStart"/>
      <w:r>
        <w:t>qual-ity</w:t>
      </w:r>
      <w:proofErr w:type="spellEnd"/>
      <w:r>
        <w:t xml:space="preserve">, based on the training samples. We will say more about rule quality measures in a minute. For the moment, let’s say we use rule accuracy as our quality measure. </w:t>
      </w:r>
      <w:proofErr w:type="gramStart"/>
      <w:r>
        <w:t>suppose</w:t>
      </w:r>
      <w:proofErr w:type="gramEnd"/>
      <w:r>
        <w:t xml:space="preserve"> Learn One Rule finds that the attribute test income = high best improves the accuracy of our current (empty) rule. We append it </w:t>
      </w:r>
      <w:r>
        <w:lastRenderedPageBreak/>
        <w:t>to the condition, so that the current rule becomes</w:t>
      </w:r>
    </w:p>
    <w:p w:rsidR="006B5344" w:rsidRDefault="006B5344" w:rsidP="003D3762">
      <w:pPr>
        <w:jc w:val="both"/>
      </w:pPr>
      <w:r>
        <w:t>IF income = high THEN loan decision = accept.</w:t>
      </w:r>
    </w:p>
    <w:p w:rsidR="006B5344" w:rsidRDefault="006B5344" w:rsidP="003D3762">
      <w:pPr>
        <w:jc w:val="both"/>
      </w:pPr>
      <w:r>
        <w:t>Each time we add an attribute test to a rule, the resulting rule should cover relatively more of the “accept” tuples. During the next iteration, we again consider the possible attribute tests and end up selecting credit rating = excellent. Our current rule grows to become</w:t>
      </w:r>
    </w:p>
    <w:p w:rsidR="006B5344" w:rsidRDefault="006B5344" w:rsidP="003D3762">
      <w:pPr>
        <w:jc w:val="both"/>
      </w:pPr>
      <w:r>
        <w:t>IF income = high AND credit rating = excellent THEN loan decision = accept.</w:t>
      </w:r>
    </w:p>
    <w:p w:rsidR="006B5344" w:rsidRDefault="006B5344" w:rsidP="003D3762">
      <w:pPr>
        <w:jc w:val="both"/>
      </w:pPr>
      <w:r>
        <w:t>The process repeats, where at each step we continue to greedily grow rules until the resulting rule meets an acceptable quality level.</w:t>
      </w:r>
    </w:p>
    <w:p w:rsidR="006B5344" w:rsidRDefault="006B5344" w:rsidP="003D3762">
      <w:pPr>
        <w:jc w:val="both"/>
      </w:pPr>
      <w:r>
        <w:t>Greedy search does not allow for backtracking. At each step, we heuristically add what appears to be the best choice at the moment. What if we unknowingly made a poor choice along the way? To lessen the chance of this happening, instead of selecting the best attribute test to append to the current rule, we can select the best k attribute tests. In this way, we perform a beam search of width k, wherein we maintain the k best candidates overall at each step, rather than a single best candidate.</w:t>
      </w:r>
    </w:p>
    <w:p w:rsidR="006B5344" w:rsidRDefault="006B5344" w:rsidP="003D3762">
      <w:pPr>
        <w:jc w:val="both"/>
      </w:pPr>
    </w:p>
    <w:p w:rsidR="006B5344" w:rsidRDefault="006B5344" w:rsidP="003D3762">
      <w:pPr>
        <w:jc w:val="both"/>
      </w:pPr>
      <w:r w:rsidRPr="006B5344">
        <w:t>Model Evaluation and Selection</w:t>
      </w:r>
    </w:p>
    <w:p w:rsidR="006B5344" w:rsidRDefault="006B5344" w:rsidP="003D3762">
      <w:pPr>
        <w:jc w:val="both"/>
      </w:pPr>
    </w:p>
    <w:p w:rsidR="00183BEF" w:rsidRDefault="006B5344" w:rsidP="003D3762">
      <w:pPr>
        <w:jc w:val="both"/>
      </w:pPr>
      <w:proofErr w:type="gramStart"/>
      <w:r w:rsidRPr="006B5344">
        <w:t>various</w:t>
      </w:r>
      <w:proofErr w:type="gramEnd"/>
      <w:r w:rsidRPr="006B5344">
        <w:t xml:space="preserve"> evaluation metrics for the predictive accuracy of a classifier. Holdout and random subsampling, cross-validation, and bootstrap methods are common techniques for assessing accuracy, based on randomly sampled partitions of the given data.</w:t>
      </w:r>
    </w:p>
    <w:p w:rsidR="006B5344" w:rsidRDefault="006B5344" w:rsidP="003D3762">
      <w:pPr>
        <w:jc w:val="both"/>
      </w:pPr>
    </w:p>
    <w:p w:rsidR="00183BEF" w:rsidRDefault="00183BEF" w:rsidP="003D3762">
      <w:pPr>
        <w:jc w:val="both"/>
      </w:pPr>
      <w:r w:rsidRPr="00183BEF">
        <w:t>Holdout Method and Random Subsampling</w:t>
      </w:r>
    </w:p>
    <w:p w:rsidR="00183BEF" w:rsidRDefault="00183BEF" w:rsidP="003D3762">
      <w:pPr>
        <w:jc w:val="both"/>
      </w:pPr>
      <w:r>
        <w:t>The holdout method is what we have alluded to so far in our discussions about accuracy. In this method, the given data are randomly partitioned into two independent sets, a training set and a test set. Typically, two-thirds of the data are allocated to the training set, and the remaining one-third is allocated to the test set. The training set is used to derive the model. The model’s accuracy is then estimated with the test set. The estimate is pessimistic because only a portion of the initial data is used to derive the model.</w:t>
      </w:r>
    </w:p>
    <w:p w:rsidR="00183BEF" w:rsidRDefault="00183BEF" w:rsidP="003D3762">
      <w:pPr>
        <w:jc w:val="both"/>
      </w:pPr>
      <w:r>
        <w:t xml:space="preserve">Random subsampling is a variation of the holdout method in which the holdout method is repeated k times. The overall accuracy estimate is taken as the average of the accuracies obtained </w:t>
      </w:r>
      <w:proofErr w:type="gramStart"/>
      <w:r>
        <w:t>from each iteration</w:t>
      </w:r>
      <w:proofErr w:type="gramEnd"/>
      <w:r>
        <w:t>.</w:t>
      </w:r>
    </w:p>
    <w:p w:rsidR="00183BEF" w:rsidRDefault="00183BEF" w:rsidP="003D3762">
      <w:pPr>
        <w:jc w:val="both"/>
      </w:pPr>
    </w:p>
    <w:p w:rsidR="00183BEF" w:rsidRDefault="00183BEF" w:rsidP="003D3762">
      <w:pPr>
        <w:jc w:val="both"/>
      </w:pPr>
      <w:r w:rsidRPr="00183BEF">
        <w:rPr>
          <w:noProof/>
        </w:rPr>
        <w:drawing>
          <wp:inline distT="0" distB="0" distL="0" distR="0" wp14:anchorId="74EF95BC" wp14:editId="2650347A">
            <wp:extent cx="5476875" cy="2338789"/>
            <wp:effectExtent l="0" t="0" r="0" b="4445"/>
            <wp:docPr id="1323806104" name="Picture 13238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6875" cy="2338789"/>
                    </a:xfrm>
                    <a:prstGeom prst="rect">
                      <a:avLst/>
                    </a:prstGeom>
                  </pic:spPr>
                </pic:pic>
              </a:graphicData>
            </a:graphic>
          </wp:inline>
        </w:drawing>
      </w:r>
    </w:p>
    <w:p w:rsidR="00183BEF" w:rsidRDefault="00183BEF" w:rsidP="003D3762">
      <w:pPr>
        <w:jc w:val="both"/>
      </w:pPr>
      <w:r w:rsidRPr="00183BEF">
        <w:t>Cross-Validation</w:t>
      </w:r>
    </w:p>
    <w:p w:rsidR="00183BEF" w:rsidRDefault="00183BEF" w:rsidP="003D3762">
      <w:pPr>
        <w:jc w:val="both"/>
      </w:pPr>
      <w:r w:rsidRPr="00183BEF">
        <w:t>In k-fold cross-validation, the initial data are randomly partitioned into k mutually exclusive subsets or “folds,” D1, D2</w:t>
      </w:r>
      <w:proofErr w:type="gramStart"/>
      <w:r w:rsidRPr="00183BEF">
        <w:t>,...,</w:t>
      </w:r>
      <w:proofErr w:type="gramEnd"/>
      <w:r w:rsidRPr="00183BEF">
        <w:t xml:space="preserve"> </w:t>
      </w:r>
      <w:proofErr w:type="spellStart"/>
      <w:r w:rsidRPr="00183BEF">
        <w:t>Dk</w:t>
      </w:r>
      <w:proofErr w:type="spellEnd"/>
      <w:r w:rsidRPr="00183BEF">
        <w:t xml:space="preserve">, each of approximately equal size. Training and testing is performed k times. In iteration i, partition Di is reserved as the test set, and the remaining partitions are collectively used to train the model. That is, in the first iteration, subsets D2,..., </w:t>
      </w:r>
      <w:proofErr w:type="spellStart"/>
      <w:r w:rsidRPr="00183BEF">
        <w:t>Dk</w:t>
      </w:r>
      <w:proofErr w:type="spellEnd"/>
      <w:r w:rsidRPr="00183BEF">
        <w:t xml:space="preserve"> collectively serve as the training set to obtain a first model, which is tested on D1; the second iteration is trained on subsets D1, D3,..., </w:t>
      </w:r>
      <w:proofErr w:type="spellStart"/>
      <w:r w:rsidRPr="00183BEF">
        <w:t>Dk</w:t>
      </w:r>
      <w:proofErr w:type="spellEnd"/>
      <w:r w:rsidRPr="00183BEF">
        <w:t xml:space="preserve"> and tested on D2; and so on. Unlike the holdout and random subsampling methods, here each sample is used the same number of times for training and once for testing. For classification, the accuracy estimate is the overall number of correct classifications from the k iterations, divided by the total number of tuples in the initial data.</w:t>
      </w:r>
    </w:p>
    <w:p w:rsidR="00183BEF" w:rsidRDefault="00183BEF" w:rsidP="003D3762">
      <w:pPr>
        <w:jc w:val="both"/>
      </w:pPr>
      <w:r>
        <w:t xml:space="preserve">Leave-one-out is a special case of k-fold cross-validation where k is set to the number of initial tuples. That is, only one sample is “left out” at a time for the test set. In </w:t>
      </w:r>
      <w:proofErr w:type="spellStart"/>
      <w:r>
        <w:t>strat-ified</w:t>
      </w:r>
      <w:proofErr w:type="spellEnd"/>
      <w:r>
        <w:t xml:space="preserve"> cross-validation, the folds are stratified so that the class distribution of the tuples in each fold is </w:t>
      </w:r>
      <w:r>
        <w:lastRenderedPageBreak/>
        <w:t>approximately the same as that in the initial data.</w:t>
      </w:r>
    </w:p>
    <w:p w:rsidR="00183BEF" w:rsidRDefault="00183BEF" w:rsidP="003D3762">
      <w:pPr>
        <w:jc w:val="both"/>
      </w:pPr>
      <w:r>
        <w:t xml:space="preserve">In general, stratified 10-fold cross-validation is recommended for estimating </w:t>
      </w:r>
      <w:proofErr w:type="spellStart"/>
      <w:r>
        <w:t>accu</w:t>
      </w:r>
      <w:proofErr w:type="spellEnd"/>
      <w:r>
        <w:t>-racy (even if computation power allows using more folds) due to its relatively low bias and variance.</w:t>
      </w:r>
    </w:p>
    <w:p w:rsidR="00183BEF" w:rsidRDefault="00183BEF" w:rsidP="003D3762">
      <w:pPr>
        <w:jc w:val="both"/>
      </w:pPr>
      <w:r w:rsidRPr="00183BEF">
        <w:t>Bootstrap</w:t>
      </w:r>
    </w:p>
    <w:p w:rsidR="00183BEF" w:rsidRDefault="00183BEF" w:rsidP="003D3762">
      <w:pPr>
        <w:jc w:val="both"/>
      </w:pPr>
      <w:r>
        <w:t xml:space="preserve">Unlike the accuracy estimation methods just mentioned, the bootstrap method </w:t>
      </w:r>
      <w:proofErr w:type="spellStart"/>
      <w:r>
        <w:t>sam-ples</w:t>
      </w:r>
      <w:proofErr w:type="spellEnd"/>
      <w:r>
        <w:t xml:space="preserve"> the given training tuples uniformly with replacement. That is, each time a tuple is selected, it is equally likely to be selected again and re-added to the training set. For instance, imagine a machine that randomly selects tuples for our training set. In </w:t>
      </w:r>
      <w:proofErr w:type="spellStart"/>
      <w:r>
        <w:t>sam-pling</w:t>
      </w:r>
      <w:proofErr w:type="spellEnd"/>
      <w:r>
        <w:t xml:space="preserve"> with replacement, the machine is allowed to select the same tuple more than once.</w:t>
      </w:r>
    </w:p>
    <w:p w:rsidR="00183BEF" w:rsidRDefault="00183BEF" w:rsidP="003D3762">
      <w:pPr>
        <w:jc w:val="both"/>
      </w:pPr>
    </w:p>
    <w:p w:rsidR="00183BEF" w:rsidRDefault="00183BEF" w:rsidP="003D3762">
      <w:pPr>
        <w:jc w:val="both"/>
      </w:pPr>
      <w:r w:rsidRPr="00183BEF">
        <w:t>Techniques to Improve Classification Accuracy</w:t>
      </w:r>
    </w:p>
    <w:p w:rsidR="00183BEF" w:rsidRDefault="00183BEF" w:rsidP="003D3762">
      <w:pPr>
        <w:jc w:val="both"/>
      </w:pPr>
    </w:p>
    <w:p w:rsidR="00183BEF" w:rsidRDefault="00183BEF" w:rsidP="003D3762">
      <w:pPr>
        <w:jc w:val="both"/>
      </w:pPr>
      <w:r>
        <w:t xml:space="preserve">We focus on ensemble methods. An ensemble for classification is a composite model, made up of a combination of classifiers. The individual classifiers </w:t>
      </w:r>
      <w:proofErr w:type="gramStart"/>
      <w:r>
        <w:t>vote,</w:t>
      </w:r>
      <w:proofErr w:type="gramEnd"/>
      <w:r>
        <w:t xml:space="preserve"> and a class label prediction is returned by the ensemble based on the collection of votes. Ensembles tend to be more accurate than their component classifiers. </w:t>
      </w:r>
      <w:proofErr w:type="gramStart"/>
      <w:r>
        <w:t>ensemble</w:t>
      </w:r>
      <w:proofErr w:type="gramEnd"/>
      <w:r>
        <w:t xml:space="preserve"> methods in general. Bagging, boosting, and random </w:t>
      </w:r>
      <w:proofErr w:type="gramStart"/>
      <w:r>
        <w:t>forests  are</w:t>
      </w:r>
      <w:proofErr w:type="gramEnd"/>
      <w:r>
        <w:t xml:space="preserve"> popular ensemble methods.</w:t>
      </w:r>
    </w:p>
    <w:p w:rsidR="00D549F0" w:rsidRDefault="00D549F0" w:rsidP="003D3762">
      <w:pPr>
        <w:jc w:val="both"/>
      </w:pPr>
    </w:p>
    <w:p w:rsidR="00183BEF" w:rsidRDefault="00183BEF" w:rsidP="003D3762">
      <w:pPr>
        <w:jc w:val="both"/>
      </w:pPr>
      <w:r>
        <w:t xml:space="preserve">Traditional learning models assume that the data classes are well distributed. In many real-world data domains, however, the data are class-imbalanced, where the main class of interest is represented by only a few tuples. This is known as the class </w:t>
      </w:r>
      <w:r w:rsidRPr="00183BEF">
        <w:t xml:space="preserve">imbalance problem. We also study techniques for improving the classification accuracy of class-imbalanced data. </w:t>
      </w:r>
    </w:p>
    <w:p w:rsidR="00D549F0" w:rsidRDefault="00D549F0" w:rsidP="003D3762">
      <w:pPr>
        <w:jc w:val="both"/>
      </w:pPr>
    </w:p>
    <w:p w:rsidR="00183BEF" w:rsidRDefault="00183BEF" w:rsidP="003D3762">
      <w:pPr>
        <w:jc w:val="both"/>
      </w:pPr>
      <w:r w:rsidRPr="00183BEF">
        <w:t>Introducing Ensemble Methods</w:t>
      </w:r>
    </w:p>
    <w:p w:rsidR="00183BEF" w:rsidRDefault="00183BEF" w:rsidP="003D3762">
      <w:pPr>
        <w:jc w:val="both"/>
      </w:pPr>
    </w:p>
    <w:p w:rsidR="00183BEF" w:rsidRDefault="00183BEF" w:rsidP="003D3762">
      <w:pPr>
        <w:jc w:val="both"/>
      </w:pPr>
      <w:r>
        <w:t>Bagging, boosting, and random forests are examples of ensemble methods.</w:t>
      </w:r>
    </w:p>
    <w:p w:rsidR="00183BEF" w:rsidRDefault="00183BEF" w:rsidP="003D3762">
      <w:pPr>
        <w:jc w:val="both"/>
      </w:pPr>
      <w:r>
        <w:t>An ensemble combines a series of k learned models (or base classifiers), M1, M2</w:t>
      </w:r>
      <w:proofErr w:type="gramStart"/>
      <w:r>
        <w:t>,...,</w:t>
      </w:r>
      <w:proofErr w:type="gramEnd"/>
      <w:r>
        <w:t xml:space="preserve"> Mk, with the aim of creating an improved composite classification model, M</w:t>
      </w:r>
      <w:r>
        <w:rPr>
          <w:rFonts w:ascii="Cambria Math" w:hAnsi="Cambria Math" w:cs="Cambria Math"/>
        </w:rPr>
        <w:t>∗</w:t>
      </w:r>
      <w:r>
        <w:t>. A given data</w:t>
      </w:r>
    </w:p>
    <w:p w:rsidR="00183BEF" w:rsidRDefault="00183BEF" w:rsidP="003D3762">
      <w:pPr>
        <w:jc w:val="both"/>
      </w:pPr>
      <w:proofErr w:type="gramStart"/>
      <w:r>
        <w:t>set</w:t>
      </w:r>
      <w:proofErr w:type="gramEnd"/>
      <w:r>
        <w:t xml:space="preserve">, D, is used to create k training sets, D1, D2,..., </w:t>
      </w:r>
      <w:proofErr w:type="spellStart"/>
      <w:r>
        <w:t>Dk</w:t>
      </w:r>
      <w:proofErr w:type="spellEnd"/>
      <w:r>
        <w:t>, where Di (1 ≤ i ≤ k − 1) is used to generate classifier Mi. Given a new data tuple to classify, the base classifiers each vote by returning a class prediction. The ensemble returns a class prediction based on the votes of the base classifiers.</w:t>
      </w:r>
    </w:p>
    <w:p w:rsidR="00183BEF" w:rsidRDefault="00183BEF" w:rsidP="003D3762">
      <w:pPr>
        <w:jc w:val="both"/>
      </w:pPr>
      <w:r>
        <w:t xml:space="preserve">An ensemble tends to be more accurate than its base classifiers. </w:t>
      </w:r>
      <w:proofErr w:type="gramStart"/>
      <w:r>
        <w:t>For example, con-sider an ensemble that performs majority voting.</w:t>
      </w:r>
      <w:proofErr w:type="gramEnd"/>
      <w:r>
        <w:t xml:space="preserve"> That is, given a tuple X to classify, it collects the class label predictions returned from the base classifiers and outputs the class in majority. The base classifiers may make mistakes, but the ensemble will misclassify X only if over half of the base classifiers are in error. Ensembles yield better results when there is significant diversity among the models. That is, ideally, there is little correlation among classifiers. The classifiers should also perform better than random guessing. Each base classifier can be allocated to a different CPU and so ensemble methods are parallelizable.</w:t>
      </w:r>
    </w:p>
    <w:p w:rsidR="00183BEF" w:rsidRDefault="00183BEF" w:rsidP="003D3762">
      <w:pPr>
        <w:jc w:val="both"/>
      </w:pPr>
      <w:r w:rsidRPr="00183BEF">
        <w:t xml:space="preserve">To help illustrate the power of an ensemble, consider a simple two-class problem described by two attributes, x1 and x2. The problem has a linear decision boundary. </w:t>
      </w:r>
      <w:proofErr w:type="gramStart"/>
      <w:r w:rsidR="00D549F0">
        <w:t>T</w:t>
      </w:r>
      <w:r w:rsidRPr="00183BEF">
        <w:t>he decision boundary of an ensemble of decision tree classifiers on the same problem.</w:t>
      </w:r>
      <w:proofErr w:type="gramEnd"/>
      <w:r w:rsidRPr="00183BEF">
        <w:t xml:space="preserve"> Although the ensemble’s decision boundary is still piecewise constant, it has a finer resolution and is better than that of a single tree.</w:t>
      </w:r>
    </w:p>
    <w:p w:rsidR="00183BEF" w:rsidRDefault="00183BEF" w:rsidP="00450EF0">
      <w:pPr>
        <w:jc w:val="center"/>
      </w:pPr>
      <w:r w:rsidRPr="00183BEF">
        <w:rPr>
          <w:noProof/>
        </w:rPr>
        <w:drawing>
          <wp:inline distT="0" distB="0" distL="0" distR="0" wp14:anchorId="53808544" wp14:editId="04856729">
            <wp:extent cx="4302606" cy="2457450"/>
            <wp:effectExtent l="0" t="0" r="3175" b="0"/>
            <wp:docPr id="1323806106" name="Picture 132380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8029" cy="2460548"/>
                    </a:xfrm>
                    <a:prstGeom prst="rect">
                      <a:avLst/>
                    </a:prstGeom>
                  </pic:spPr>
                </pic:pic>
              </a:graphicData>
            </a:graphic>
          </wp:inline>
        </w:drawing>
      </w:r>
    </w:p>
    <w:p w:rsidR="00183BEF" w:rsidRDefault="00183BEF" w:rsidP="003D3762">
      <w:pPr>
        <w:jc w:val="both"/>
      </w:pPr>
    </w:p>
    <w:p w:rsidR="00D549F0" w:rsidRDefault="00D549F0" w:rsidP="003D3762">
      <w:pPr>
        <w:jc w:val="both"/>
      </w:pPr>
    </w:p>
    <w:p w:rsidR="00183BEF" w:rsidRDefault="00183BEF" w:rsidP="003D3762">
      <w:pPr>
        <w:jc w:val="both"/>
      </w:pPr>
      <w:r w:rsidRPr="00183BEF">
        <w:t>Bagging</w:t>
      </w:r>
    </w:p>
    <w:p w:rsidR="00183BEF" w:rsidRDefault="00183BEF" w:rsidP="003D3762">
      <w:pPr>
        <w:jc w:val="both"/>
      </w:pPr>
      <w:r w:rsidRPr="00183BEF">
        <w:t>We now take an intuitive look at how bagging works as a method of increasing accuracy. Suppose that you are a patient and would like to have a diagnosis made based on your symptoms. Instead of asking one doctor, you may choose to ask several. If a certain diagnosis occurs more than any other, you may choose this as the final or best diagnosis. That is, the final diagnosis is made based on a majority vote, where each doctor gets an equal vote. Now replace each doctor by a classifier, and you have the basic idea behind bagging. Intuitively, a majority vote made by a large group of doctors may be more reliable than a majority vote made by a small group.</w:t>
      </w:r>
    </w:p>
    <w:p w:rsidR="00183BEF" w:rsidRDefault="00183BEF" w:rsidP="003D3762">
      <w:pPr>
        <w:jc w:val="both"/>
      </w:pPr>
      <w:r>
        <w:t>Given a set, D, of d tuples, bagging works as follows. For iteration i (i = 1, 2</w:t>
      </w:r>
      <w:proofErr w:type="gramStart"/>
      <w:r>
        <w:t>,...,</w:t>
      </w:r>
      <w:proofErr w:type="gramEnd"/>
      <w:r>
        <w:t xml:space="preserve"> k), a training set, Di, of d tuples is sampled with replacement from the original set of tuples, D. Note that the term bagging stands for bootstrap aggregation. Each tra</w:t>
      </w:r>
      <w:r w:rsidR="00D549F0">
        <w:t>ining set is a bootstrap sample</w:t>
      </w:r>
      <w:r>
        <w:t xml:space="preserve">. Because sampling with replacement is used, some of the original tuples of D may not be included in Di, whereas others may occur more than once. A classifier model, </w:t>
      </w:r>
      <w:proofErr w:type="spellStart"/>
      <w:r>
        <w:t>Mi</w:t>
      </w:r>
      <w:proofErr w:type="spellEnd"/>
      <w:r>
        <w:t xml:space="preserve">, is learned for each training set, Di. To classify an unknown tuple, X, each classifier, </w:t>
      </w:r>
      <w:proofErr w:type="spellStart"/>
      <w:r>
        <w:t>Mi</w:t>
      </w:r>
      <w:proofErr w:type="spellEnd"/>
      <w:r>
        <w:t>, returns its class prediction, which counts as one vote. The bagged classifier, M</w:t>
      </w:r>
      <w:r>
        <w:rPr>
          <w:rFonts w:ascii="Cambria Math" w:hAnsi="Cambria Math" w:cs="Cambria Math"/>
        </w:rPr>
        <w:t>∗</w:t>
      </w:r>
      <w:r>
        <w:t xml:space="preserve">, counts the votes and assigns the class with the most votes to X. Bagging can be applied to the prediction of continuous values by taking the average value of each prediction for a given test tuple. </w:t>
      </w:r>
    </w:p>
    <w:p w:rsidR="00D549F0" w:rsidRDefault="00D549F0" w:rsidP="003D3762">
      <w:pPr>
        <w:jc w:val="both"/>
      </w:pPr>
    </w:p>
    <w:p w:rsidR="00183BEF" w:rsidRDefault="00183BEF" w:rsidP="003D3762">
      <w:pPr>
        <w:jc w:val="both"/>
      </w:pPr>
      <w:r>
        <w:t xml:space="preserve">The bagged classifier often has significantly greater accuracy than a single classifier derived from D, the original training data. It will not be considerably worse and is more </w:t>
      </w:r>
      <w:r w:rsidRPr="00183BEF">
        <w:t xml:space="preserve">robust to the effects of noisy data and </w:t>
      </w:r>
      <w:proofErr w:type="spellStart"/>
      <w:r w:rsidRPr="00183BEF">
        <w:t>overfitting</w:t>
      </w:r>
      <w:proofErr w:type="spellEnd"/>
      <w:r w:rsidRPr="00183BEF">
        <w:t>. The increased accuracy occurs because the composite model reduces the variance of the individual classifiers.</w:t>
      </w:r>
    </w:p>
    <w:p w:rsidR="00183BEF" w:rsidRDefault="00183BEF" w:rsidP="003D3762">
      <w:pPr>
        <w:jc w:val="both"/>
      </w:pPr>
    </w:p>
    <w:p w:rsidR="00183BEF" w:rsidRDefault="00183BEF" w:rsidP="003D3762">
      <w:pPr>
        <w:jc w:val="both"/>
      </w:pPr>
      <w:r>
        <w:t>Algorithm: Bagging. The bagging algorithm—create an ensemble of classification models</w:t>
      </w:r>
    </w:p>
    <w:p w:rsidR="00183BEF" w:rsidRDefault="00183BEF" w:rsidP="003D3762">
      <w:pPr>
        <w:jc w:val="both"/>
      </w:pPr>
      <w:proofErr w:type="gramStart"/>
      <w:r>
        <w:t>for</w:t>
      </w:r>
      <w:proofErr w:type="gramEnd"/>
      <w:r>
        <w:t xml:space="preserve"> a learning scheme where each model gives an equally weighted prediction.</w:t>
      </w:r>
    </w:p>
    <w:p w:rsidR="00183BEF" w:rsidRDefault="00183BEF" w:rsidP="003D3762">
      <w:pPr>
        <w:jc w:val="both"/>
      </w:pPr>
      <w:r>
        <w:t>Input:</w:t>
      </w:r>
    </w:p>
    <w:p w:rsidR="00183BEF" w:rsidRDefault="00183BEF" w:rsidP="003D3762">
      <w:pPr>
        <w:jc w:val="both"/>
      </w:pPr>
      <w:r>
        <w:t>D, a set of d training tuples;</w:t>
      </w:r>
    </w:p>
    <w:p w:rsidR="00183BEF" w:rsidRDefault="00183BEF" w:rsidP="003D3762">
      <w:pPr>
        <w:jc w:val="both"/>
      </w:pPr>
      <w:proofErr w:type="gramStart"/>
      <w:r>
        <w:t>k</w:t>
      </w:r>
      <w:proofErr w:type="gramEnd"/>
      <w:r>
        <w:t>, the number of models in the ensemble;</w:t>
      </w:r>
    </w:p>
    <w:p w:rsidR="00183BEF" w:rsidRDefault="00183BEF" w:rsidP="003D3762">
      <w:pPr>
        <w:jc w:val="both"/>
      </w:pPr>
      <w:proofErr w:type="gramStart"/>
      <w:r>
        <w:t>a</w:t>
      </w:r>
      <w:proofErr w:type="gramEnd"/>
      <w:r>
        <w:t xml:space="preserve"> classification learning scheme (decision tree algorithm, </w:t>
      </w:r>
      <w:proofErr w:type="spellStart"/>
      <w:r>
        <w:t>na¨ıve</w:t>
      </w:r>
      <w:proofErr w:type="spellEnd"/>
      <w:r>
        <w:t xml:space="preserve"> Bayesian, etc.).</w:t>
      </w:r>
    </w:p>
    <w:p w:rsidR="00183BEF" w:rsidRDefault="00183BEF" w:rsidP="003D3762">
      <w:pPr>
        <w:jc w:val="both"/>
      </w:pPr>
      <w:r w:rsidRPr="00183BEF">
        <w:t>Output: The ensemble—a composite model, M</w:t>
      </w:r>
      <w:r w:rsidRPr="00183BEF">
        <w:rPr>
          <w:rFonts w:ascii="Cambria Math" w:hAnsi="Cambria Math" w:cs="Cambria Math"/>
        </w:rPr>
        <w:t>∗</w:t>
      </w:r>
      <w:r w:rsidRPr="00183BEF">
        <w:t xml:space="preserve">. </w:t>
      </w:r>
    </w:p>
    <w:p w:rsidR="00183BEF" w:rsidRDefault="00183BEF" w:rsidP="003D3762">
      <w:pPr>
        <w:jc w:val="both"/>
      </w:pPr>
    </w:p>
    <w:p w:rsidR="00183BEF" w:rsidRDefault="00183BEF" w:rsidP="003D3762">
      <w:pPr>
        <w:jc w:val="both"/>
      </w:pPr>
      <w:r w:rsidRPr="00183BEF">
        <w:t>Method:</w:t>
      </w:r>
    </w:p>
    <w:p w:rsidR="00183BEF" w:rsidRDefault="00183BEF" w:rsidP="003D3762">
      <w:pPr>
        <w:jc w:val="both"/>
      </w:pPr>
      <w:r>
        <w:t>(1)</w:t>
      </w:r>
      <w:r>
        <w:tab/>
      </w:r>
      <w:proofErr w:type="gramStart"/>
      <w:r>
        <w:t>for</w:t>
      </w:r>
      <w:proofErr w:type="gramEnd"/>
      <w:r>
        <w:t xml:space="preserve"> i = 1 to k do // create k models:</w:t>
      </w:r>
    </w:p>
    <w:p w:rsidR="00183BEF" w:rsidRDefault="00183BEF" w:rsidP="003D3762">
      <w:pPr>
        <w:jc w:val="both"/>
      </w:pPr>
      <w:r>
        <w:t>(2)</w:t>
      </w:r>
      <w:r>
        <w:tab/>
      </w:r>
      <w:proofErr w:type="gramStart"/>
      <w:r>
        <w:t>create</w:t>
      </w:r>
      <w:proofErr w:type="gramEnd"/>
      <w:r>
        <w:t xml:space="preserve"> bootstrap sample, Di, by sampling D with replacement;</w:t>
      </w:r>
    </w:p>
    <w:p w:rsidR="00183BEF" w:rsidRDefault="00183BEF" w:rsidP="003D3762">
      <w:pPr>
        <w:jc w:val="both"/>
      </w:pPr>
      <w:r>
        <w:t>(3)</w:t>
      </w:r>
      <w:r>
        <w:tab/>
        <w:t xml:space="preserve">use Di and the learning scheme to derive a model, </w:t>
      </w:r>
      <w:proofErr w:type="spellStart"/>
      <w:r>
        <w:t>Mi</w:t>
      </w:r>
      <w:proofErr w:type="spellEnd"/>
      <w:r>
        <w:t>;</w:t>
      </w:r>
    </w:p>
    <w:p w:rsidR="00183BEF" w:rsidRDefault="00183BEF" w:rsidP="003D3762">
      <w:pPr>
        <w:jc w:val="both"/>
      </w:pPr>
      <w:r>
        <w:t>(4)</w:t>
      </w:r>
      <w:r>
        <w:tab/>
      </w:r>
      <w:proofErr w:type="spellStart"/>
      <w:proofErr w:type="gramStart"/>
      <w:r>
        <w:t>endfor</w:t>
      </w:r>
      <w:proofErr w:type="spellEnd"/>
      <w:proofErr w:type="gramEnd"/>
    </w:p>
    <w:p w:rsidR="00183BEF" w:rsidRDefault="00183BEF" w:rsidP="003D3762">
      <w:pPr>
        <w:jc w:val="both"/>
      </w:pPr>
      <w:r>
        <w:t>T</w:t>
      </w:r>
      <w:r w:rsidRPr="00183BEF">
        <w:t>o use the ensemble to classify a tuple, X:</w:t>
      </w:r>
    </w:p>
    <w:p w:rsidR="00183BEF" w:rsidRDefault="00183BEF" w:rsidP="003D3762">
      <w:pPr>
        <w:jc w:val="both"/>
      </w:pPr>
      <w:proofErr w:type="gramStart"/>
      <w:r w:rsidRPr="00183BEF">
        <w:t>let</w:t>
      </w:r>
      <w:proofErr w:type="gramEnd"/>
      <w:r w:rsidRPr="00183BEF">
        <w:t xml:space="preserve"> each of the k models classify X and return the majority vote;</w:t>
      </w:r>
    </w:p>
    <w:p w:rsidR="00183BEF" w:rsidRDefault="00183BEF" w:rsidP="003D3762">
      <w:pPr>
        <w:jc w:val="both"/>
      </w:pPr>
    </w:p>
    <w:p w:rsidR="00183BEF" w:rsidRDefault="00183BEF" w:rsidP="003D3762">
      <w:pPr>
        <w:jc w:val="both"/>
      </w:pPr>
      <w:r w:rsidRPr="00183BEF">
        <w:t xml:space="preserve">Boosting and </w:t>
      </w:r>
      <w:proofErr w:type="spellStart"/>
      <w:r w:rsidRPr="00183BEF">
        <w:t>AdaBoost</w:t>
      </w:r>
      <w:proofErr w:type="spellEnd"/>
    </w:p>
    <w:p w:rsidR="00183BEF" w:rsidRDefault="00183BEF" w:rsidP="003D3762">
      <w:pPr>
        <w:jc w:val="both"/>
      </w:pPr>
      <w:r>
        <w:t>We now look at the ensemble method of boosting. As in the previous section, suppose that as a patient, you have certain symptoms. Instead of consulting one doctor, you choose to consult several. Suppose you assign weights to the value or worth of each doc-tor’s diagnosis, based on the accuracies of previous diagnoses they have made. The final diagnosis is then a combination of the weighted diagnoses. This is the essence behind boosting.</w:t>
      </w:r>
    </w:p>
    <w:p w:rsidR="00183BEF" w:rsidRDefault="00183BEF" w:rsidP="003D3762">
      <w:pPr>
        <w:jc w:val="both"/>
      </w:pPr>
      <w:r>
        <w:t xml:space="preserve">In boosting, weights are also assigned to each training tuple. A series of k classifiers is iteratively learned. After a classifier, </w:t>
      </w:r>
      <w:proofErr w:type="spellStart"/>
      <w:r>
        <w:t>Mi</w:t>
      </w:r>
      <w:proofErr w:type="spellEnd"/>
      <w:r>
        <w:t xml:space="preserve">, is learned, the weights are updated to allow the subsequent classifier, Mi+1, to “pay more attention” to the training tuples that were </w:t>
      </w:r>
      <w:proofErr w:type="spellStart"/>
      <w:r>
        <w:t>mis</w:t>
      </w:r>
      <w:proofErr w:type="spellEnd"/>
      <w:r>
        <w:t>-classified by Mi. The final boosted classifier, M</w:t>
      </w:r>
      <w:r>
        <w:rPr>
          <w:rFonts w:ascii="Cambria Math" w:hAnsi="Cambria Math" w:cs="Cambria Math"/>
        </w:rPr>
        <w:t>∗</w:t>
      </w:r>
      <w:r>
        <w:t>, combines the votes of each individual classifier, where the weight of each classifier’s vote is a function of its accuracy.</w:t>
      </w:r>
    </w:p>
    <w:p w:rsidR="00183BEF" w:rsidRDefault="00183BEF" w:rsidP="003D3762">
      <w:pPr>
        <w:jc w:val="both"/>
      </w:pPr>
      <w:proofErr w:type="spellStart"/>
      <w:r>
        <w:t>AdaBoost</w:t>
      </w:r>
      <w:proofErr w:type="spellEnd"/>
      <w:r>
        <w:t xml:space="preserve"> (short for Adaptive Boosting) is a popular boosting algorithm. Suppose we want to boost the accuracy of a learning method. We are given D, a data set of d class-</w:t>
      </w:r>
      <w:proofErr w:type="spellStart"/>
      <w:r>
        <w:t>labeled</w:t>
      </w:r>
      <w:proofErr w:type="spellEnd"/>
      <w:r>
        <w:t xml:space="preserve"> tuples, (X1</w:t>
      </w:r>
      <w:proofErr w:type="gramStart"/>
      <w:r>
        <w:t>,y1</w:t>
      </w:r>
      <w:proofErr w:type="gramEnd"/>
      <w:r>
        <w:t>),(X2,y2),...,(</w:t>
      </w:r>
      <w:proofErr w:type="spellStart"/>
      <w:r>
        <w:t>Xd,yd</w:t>
      </w:r>
      <w:proofErr w:type="spellEnd"/>
      <w:r>
        <w:t xml:space="preserve">), where </w:t>
      </w:r>
      <w:proofErr w:type="spellStart"/>
      <w:r>
        <w:t>yi</w:t>
      </w:r>
      <w:proofErr w:type="spellEnd"/>
      <w:r>
        <w:t xml:space="preserve"> is the class label of tuple Xi. Initially, </w:t>
      </w:r>
      <w:proofErr w:type="spellStart"/>
      <w:r>
        <w:t>AdaBoost</w:t>
      </w:r>
      <w:proofErr w:type="spellEnd"/>
      <w:r>
        <w:t xml:space="preserve"> assigns each training tuple an equal weight of 1/d. Generating k classifiers for the ensemble requires k rounds through the rest of the algorithm. In round i, the tuples from </w:t>
      </w:r>
      <w:proofErr w:type="spellStart"/>
      <w:r>
        <w:t>D are</w:t>
      </w:r>
      <w:proofErr w:type="spellEnd"/>
      <w:r>
        <w:t xml:space="preserve"> sampled to form a training set, Di, of size d. Sampling</w:t>
      </w:r>
    </w:p>
    <w:p w:rsidR="00183BEF" w:rsidRDefault="00183BEF" w:rsidP="003D3762">
      <w:pPr>
        <w:jc w:val="both"/>
      </w:pPr>
      <w:proofErr w:type="gramStart"/>
      <w:r>
        <w:t>with</w:t>
      </w:r>
      <w:proofErr w:type="gramEnd"/>
      <w:r>
        <w:t xml:space="preserve"> replacement is used—the same tuple may be selected more than once. Each tuple’s chance </w:t>
      </w:r>
      <w:r>
        <w:lastRenderedPageBreak/>
        <w:t xml:space="preserve">of being selected is based on its weight. A classifier model, </w:t>
      </w:r>
      <w:proofErr w:type="spellStart"/>
      <w:r>
        <w:t>Mi</w:t>
      </w:r>
      <w:proofErr w:type="spellEnd"/>
      <w:r>
        <w:t>, is derived from the training tuples of Di. Its error is then calculated using Di as a test set. The weights of the training tuples are then adjusted according to how they were classified.</w:t>
      </w:r>
    </w:p>
    <w:p w:rsidR="00183BEF" w:rsidRDefault="00183BEF" w:rsidP="003D3762">
      <w:pPr>
        <w:jc w:val="both"/>
      </w:pPr>
      <w:r>
        <w:t xml:space="preserve">If a tuple was incorrectly classified, its weight is increased. If a tuple was correctly classified, its weight is decreased. A tuple’s weight reflects how difficult it is to classify—the higher the weight, the more often it has been misclassified. These weights will be used to generate the training samples for the classifier of the next round. The basic idea is that when we build a classifier, we want it to focus more on the misclassified tuples of the previous round. Some classifiers may be better at classifying some “difficult” tuples than others. In this way, we build a series of classifiers that complement each other. The algorithm is summarized </w:t>
      </w:r>
      <w:r w:rsidR="00E468C2">
        <w:t>below</w:t>
      </w:r>
      <w:r>
        <w:t>.</w:t>
      </w:r>
    </w:p>
    <w:p w:rsidR="00183BEF" w:rsidRDefault="00183BEF" w:rsidP="003D3762">
      <w:pPr>
        <w:jc w:val="both"/>
      </w:pPr>
      <w:r>
        <w:t xml:space="preserve">Now, let’s look at some of the math that’s involved in the algorithm. To compute the error rate of model </w:t>
      </w:r>
      <w:proofErr w:type="spellStart"/>
      <w:r>
        <w:t>Mi</w:t>
      </w:r>
      <w:proofErr w:type="spellEnd"/>
      <w:r>
        <w:t xml:space="preserve">, we sum the weights of each of the tuples in Di that </w:t>
      </w:r>
      <w:proofErr w:type="spellStart"/>
      <w:r>
        <w:t>Mi</w:t>
      </w:r>
      <w:proofErr w:type="spellEnd"/>
      <w:r>
        <w:t xml:space="preserve"> misclassified. That is,</w:t>
      </w:r>
    </w:p>
    <w:p w:rsidR="00183BEF" w:rsidRDefault="00183BEF" w:rsidP="003D3762">
      <w:pPr>
        <w:jc w:val="both"/>
      </w:pPr>
      <w:r w:rsidRPr="00183BEF">
        <w:rPr>
          <w:noProof/>
        </w:rPr>
        <w:drawing>
          <wp:inline distT="0" distB="0" distL="0" distR="0" wp14:anchorId="4304581C" wp14:editId="18B4FFF8">
            <wp:extent cx="1514246" cy="449180"/>
            <wp:effectExtent l="0" t="0" r="0" b="8255"/>
            <wp:docPr id="1323806107" name="Picture 132380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13680" cy="449012"/>
                    </a:xfrm>
                    <a:prstGeom prst="rect">
                      <a:avLst/>
                    </a:prstGeom>
                  </pic:spPr>
                </pic:pic>
              </a:graphicData>
            </a:graphic>
          </wp:inline>
        </w:drawing>
      </w:r>
    </w:p>
    <w:p w:rsidR="00183BEF" w:rsidRDefault="00183BEF" w:rsidP="003D3762">
      <w:pPr>
        <w:jc w:val="both"/>
      </w:pPr>
      <w:proofErr w:type="gramStart"/>
      <w:r>
        <w:t>where</w:t>
      </w:r>
      <w:proofErr w:type="gramEnd"/>
      <w:r>
        <w:t xml:space="preserve"> err(</w:t>
      </w:r>
      <w:proofErr w:type="spellStart"/>
      <w:r>
        <w:t>Xj</w:t>
      </w:r>
      <w:proofErr w:type="spellEnd"/>
      <w:r>
        <w:t xml:space="preserve">) is the misclassification error of tuple </w:t>
      </w:r>
      <w:proofErr w:type="spellStart"/>
      <w:r>
        <w:t>Xj</w:t>
      </w:r>
      <w:proofErr w:type="spellEnd"/>
      <w:r>
        <w:t>: If the tuple was misclassified, then err(</w:t>
      </w:r>
      <w:proofErr w:type="spellStart"/>
      <w:r>
        <w:t>Xj</w:t>
      </w:r>
      <w:proofErr w:type="spellEnd"/>
      <w:r>
        <w:t xml:space="preserve">) is 1; otherwise, it is 0. If the performance of classifier </w:t>
      </w:r>
      <w:proofErr w:type="spellStart"/>
      <w:r>
        <w:t>Mi</w:t>
      </w:r>
      <w:proofErr w:type="spellEnd"/>
      <w:r>
        <w:t xml:space="preserve"> is so poor that its error exceeds 0.5, then we abandon it. Instead, we try again by generating a new Di training set, from which we derive a new Mi.</w:t>
      </w:r>
    </w:p>
    <w:p w:rsidR="00183BEF" w:rsidRDefault="00183BEF" w:rsidP="003D3762">
      <w:pPr>
        <w:jc w:val="both"/>
      </w:pPr>
      <w:r>
        <w:t xml:space="preserve">The error rate of </w:t>
      </w:r>
      <w:proofErr w:type="spellStart"/>
      <w:r>
        <w:t>Mi</w:t>
      </w:r>
      <w:proofErr w:type="spellEnd"/>
      <w:r>
        <w:t xml:space="preserve"> affects how the weights of the training tuples are updated. If a tuple in round i was correctly classified, its weight is multiplied by </w:t>
      </w:r>
      <w:proofErr w:type="gramStart"/>
      <w:r>
        <w:t>error(</w:t>
      </w:r>
      <w:proofErr w:type="spellStart"/>
      <w:proofErr w:type="gramEnd"/>
      <w:r>
        <w:t>Mi</w:t>
      </w:r>
      <w:proofErr w:type="spellEnd"/>
      <w:r>
        <w:t>)/(1 − error(</w:t>
      </w:r>
      <w:proofErr w:type="spellStart"/>
      <w:r>
        <w:t>Mi</w:t>
      </w:r>
      <w:proofErr w:type="spellEnd"/>
      <w:r>
        <w:t xml:space="preserve">)). Once the weights of all the correctly classified tuples are updated, the weights for all tuples (including the misclassified ones) are normalized so that their sum remains the same as it was before. To normalize a weight, we multiply it by the sum of the old weights, divided by the sum of the new weights. As a result, the weights of </w:t>
      </w:r>
      <w:proofErr w:type="spellStart"/>
      <w:r>
        <w:t>mis</w:t>
      </w:r>
      <w:proofErr w:type="spellEnd"/>
      <w:r>
        <w:t>-classified tuples are increased and the weights of correctly classified tuples are decreased, as described before.</w:t>
      </w:r>
    </w:p>
    <w:p w:rsidR="00183BEF" w:rsidRDefault="00183BEF" w:rsidP="003D3762">
      <w:pPr>
        <w:jc w:val="both"/>
      </w:pPr>
      <w:r>
        <w:t xml:space="preserve">“Once boosting is complete, how is the ensemble of classifiers used to predict the class label of a tuple, X?” Unlike bagging, where each classifier was assigned an equal vote, boosting assigns a weight to each classifier’s vote, based on how well the classifier performed. The lower a classifier’s error rate, the more accurate it is, and therefore, the higher its weight for voting should be. The weight of classifier </w:t>
      </w:r>
      <w:proofErr w:type="spellStart"/>
      <w:r>
        <w:t>Mi’s</w:t>
      </w:r>
      <w:proofErr w:type="spellEnd"/>
      <w:r>
        <w:t xml:space="preserve"> vote is</w:t>
      </w:r>
    </w:p>
    <w:p w:rsidR="00183BEF" w:rsidRDefault="00183BEF" w:rsidP="003D3762">
      <w:pPr>
        <w:jc w:val="both"/>
      </w:pPr>
      <w:r w:rsidRPr="00183BEF">
        <w:rPr>
          <w:noProof/>
        </w:rPr>
        <w:drawing>
          <wp:inline distT="0" distB="0" distL="0" distR="0" wp14:anchorId="72CC7FBE" wp14:editId="2A4D9423">
            <wp:extent cx="1294790" cy="517916"/>
            <wp:effectExtent l="0" t="0" r="635" b="0"/>
            <wp:docPr id="1323806108" name="Picture 132380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22007" cy="528803"/>
                    </a:xfrm>
                    <a:prstGeom prst="rect">
                      <a:avLst/>
                    </a:prstGeom>
                  </pic:spPr>
                </pic:pic>
              </a:graphicData>
            </a:graphic>
          </wp:inline>
        </w:drawing>
      </w:r>
    </w:p>
    <w:p w:rsidR="00183BEF" w:rsidRDefault="00183BEF" w:rsidP="003D3762">
      <w:pPr>
        <w:jc w:val="both"/>
      </w:pPr>
      <w:r w:rsidRPr="00183BEF">
        <w:t xml:space="preserve">For each class, c, we sum the weights of each classifier that assigned class c to X. The class with the highest sum is the “winner” and is returned as the class prediction for tuple X. “How does boosting compare with bagging?” Because of the way boosting focuses on the misclassified tuples, it risks </w:t>
      </w:r>
      <w:proofErr w:type="spellStart"/>
      <w:r w:rsidRPr="00183BEF">
        <w:t>overfitting</w:t>
      </w:r>
      <w:proofErr w:type="spellEnd"/>
      <w:r w:rsidRPr="00183BEF">
        <w:t xml:space="preserve"> the resulting composite model to such data.</w:t>
      </w:r>
    </w:p>
    <w:p w:rsidR="00654155" w:rsidRDefault="00654155" w:rsidP="003D3762">
      <w:pPr>
        <w:jc w:val="both"/>
      </w:pPr>
    </w:p>
    <w:p w:rsidR="00183BEF" w:rsidRDefault="00183BEF" w:rsidP="003D3762">
      <w:pPr>
        <w:jc w:val="both"/>
      </w:pPr>
      <w:r>
        <w:t xml:space="preserve">Algorithm: </w:t>
      </w:r>
      <w:proofErr w:type="spellStart"/>
      <w:r>
        <w:t>AdaBoost</w:t>
      </w:r>
      <w:proofErr w:type="spellEnd"/>
      <w:r>
        <w:t xml:space="preserve">. </w:t>
      </w:r>
      <w:proofErr w:type="gramStart"/>
      <w:r>
        <w:t>A boosting algorithm—create an</w:t>
      </w:r>
      <w:proofErr w:type="gramEnd"/>
      <w:r>
        <w:t xml:space="preserve"> ensemble of classifiers. Each one</w:t>
      </w:r>
    </w:p>
    <w:p w:rsidR="00183BEF" w:rsidRDefault="00183BEF" w:rsidP="003D3762">
      <w:pPr>
        <w:jc w:val="both"/>
      </w:pPr>
      <w:proofErr w:type="gramStart"/>
      <w:r>
        <w:t>gives</w:t>
      </w:r>
      <w:proofErr w:type="gramEnd"/>
      <w:r>
        <w:t xml:space="preserve"> a weighted vote.</w:t>
      </w:r>
    </w:p>
    <w:p w:rsidR="00654155" w:rsidRDefault="00654155" w:rsidP="003D3762">
      <w:pPr>
        <w:jc w:val="both"/>
      </w:pPr>
    </w:p>
    <w:p w:rsidR="00183BEF" w:rsidRDefault="00183BEF" w:rsidP="003D3762">
      <w:pPr>
        <w:jc w:val="both"/>
      </w:pPr>
      <w:r>
        <w:t>Input:</w:t>
      </w:r>
    </w:p>
    <w:p w:rsidR="00183BEF" w:rsidRDefault="00183BEF" w:rsidP="003D3762">
      <w:pPr>
        <w:jc w:val="both"/>
      </w:pPr>
      <w:r>
        <w:t>D, a set of d class-</w:t>
      </w:r>
      <w:proofErr w:type="spellStart"/>
      <w:r>
        <w:t>labeled</w:t>
      </w:r>
      <w:proofErr w:type="spellEnd"/>
      <w:r>
        <w:t xml:space="preserve"> training tuples;</w:t>
      </w:r>
    </w:p>
    <w:p w:rsidR="00183BEF" w:rsidRDefault="00183BEF" w:rsidP="003D3762">
      <w:pPr>
        <w:jc w:val="both"/>
      </w:pPr>
      <w:proofErr w:type="gramStart"/>
      <w:r>
        <w:t>k</w:t>
      </w:r>
      <w:proofErr w:type="gramEnd"/>
      <w:r>
        <w:t>, the number of rounds (one classifier is generated per round); a classification learning scheme.</w:t>
      </w:r>
    </w:p>
    <w:p w:rsidR="00183BEF" w:rsidRDefault="00183BEF" w:rsidP="003D3762">
      <w:pPr>
        <w:jc w:val="both"/>
      </w:pPr>
    </w:p>
    <w:p w:rsidR="00183BEF" w:rsidRDefault="00183BEF" w:rsidP="003D3762">
      <w:pPr>
        <w:jc w:val="both"/>
      </w:pPr>
      <w:r w:rsidRPr="00183BEF">
        <w:t xml:space="preserve">Output: A composite model. </w:t>
      </w:r>
    </w:p>
    <w:p w:rsidR="00183BEF" w:rsidRDefault="00183BEF" w:rsidP="00183BEF"/>
    <w:p w:rsidR="00183BEF" w:rsidRDefault="00183BEF" w:rsidP="003D3762">
      <w:pPr>
        <w:jc w:val="both"/>
      </w:pPr>
      <w:r w:rsidRPr="00183BEF">
        <w:rPr>
          <w:noProof/>
        </w:rPr>
        <w:lastRenderedPageBreak/>
        <w:drawing>
          <wp:inline distT="0" distB="0" distL="0" distR="0" wp14:anchorId="379D9BC2" wp14:editId="5A7B8746">
            <wp:extent cx="5476875" cy="4830299"/>
            <wp:effectExtent l="0" t="0" r="0" b="8890"/>
            <wp:docPr id="1323806110" name="Picture 132380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76875" cy="4830299"/>
                    </a:xfrm>
                    <a:prstGeom prst="rect">
                      <a:avLst/>
                    </a:prstGeom>
                  </pic:spPr>
                </pic:pic>
              </a:graphicData>
            </a:graphic>
          </wp:inline>
        </w:drawing>
      </w:r>
    </w:p>
    <w:p w:rsidR="00183BEF" w:rsidRDefault="00183BEF" w:rsidP="003D3762">
      <w:pPr>
        <w:jc w:val="both"/>
      </w:pPr>
      <w:r w:rsidRPr="00183BEF">
        <w:t xml:space="preserve">Therefore, sometimes the resulting “boosted” model may be less accurate than a single model derived from the same data. Bagging is less susceptible to model </w:t>
      </w:r>
      <w:proofErr w:type="spellStart"/>
      <w:r w:rsidRPr="00183BEF">
        <w:t>overfitting</w:t>
      </w:r>
      <w:proofErr w:type="spellEnd"/>
      <w:r w:rsidRPr="00183BEF">
        <w:t>. While both can significantly improve accuracy in comparison to a single model, boosting tends to achieve greater accuracy.</w:t>
      </w:r>
    </w:p>
    <w:p w:rsidR="00450EF0" w:rsidRDefault="00450EF0" w:rsidP="003D3762">
      <w:pPr>
        <w:jc w:val="both"/>
      </w:pPr>
      <w:bookmarkStart w:id="0" w:name="_GoBack"/>
      <w:bookmarkEnd w:id="0"/>
    </w:p>
    <w:p w:rsidR="00183BEF" w:rsidRDefault="00183BEF" w:rsidP="003D3762">
      <w:pPr>
        <w:jc w:val="both"/>
      </w:pPr>
      <w:r w:rsidRPr="00183BEF">
        <w:t>Random Forests</w:t>
      </w:r>
    </w:p>
    <w:p w:rsidR="00183BEF" w:rsidRDefault="00183BEF" w:rsidP="003D3762">
      <w:pPr>
        <w:jc w:val="both"/>
      </w:pPr>
      <w:r w:rsidRPr="00183BEF">
        <w:t>We now present another ensemble method called random forests. Imagine that each of the classifiers in the ensemble is a decision tree classifier so that the collection of classifiers</w:t>
      </w:r>
    </w:p>
    <w:p w:rsidR="00183BEF" w:rsidRDefault="00183BEF" w:rsidP="003D3762">
      <w:pPr>
        <w:jc w:val="both"/>
      </w:pPr>
      <w:proofErr w:type="gramStart"/>
      <w:r>
        <w:t>is</w:t>
      </w:r>
      <w:proofErr w:type="gramEnd"/>
      <w:r>
        <w:t xml:space="preserve"> a “forest.” The individual decision trees are generated using a random selection of attributes at each node to determine the split. More formally, each tree depends on the values of a random vector sampled independently and with the same distribution for all trees in the forest. During classification, each tree votes and the most popular class is returned.</w:t>
      </w:r>
    </w:p>
    <w:p w:rsidR="00183BEF" w:rsidRDefault="00183BEF" w:rsidP="003D3762">
      <w:pPr>
        <w:jc w:val="both"/>
      </w:pPr>
      <w:r>
        <w:t>Random forests can be built using bagging in tandem with random attribute selection. A training set, D, of d tuples is given. The general procedure to gen-</w:t>
      </w:r>
      <w:proofErr w:type="spellStart"/>
      <w:r>
        <w:t>erate</w:t>
      </w:r>
      <w:proofErr w:type="spellEnd"/>
      <w:r>
        <w:t xml:space="preserve"> k decision trees for the ensemble is as follows. For each iteration, i (i = 1, 2</w:t>
      </w:r>
      <w:proofErr w:type="gramStart"/>
      <w:r>
        <w:t>,...,</w:t>
      </w:r>
      <w:proofErr w:type="gramEnd"/>
      <w:r>
        <w:t xml:space="preserve"> k), a training set, Di, of d tuples is sampled with replacement from D. That is, each Di is a bootstrap sample of D (Section 8.5.4)</w:t>
      </w:r>
      <w:proofErr w:type="gramStart"/>
      <w:r>
        <w:t>,</w:t>
      </w:r>
      <w:proofErr w:type="gramEnd"/>
      <w:r>
        <w:t xml:space="preserve"> so that some tuples may occur more than once in Di, while others may be excluded. Let F be the number of attributes to be used to determine the split at each node, where F is much smaller than the number of avail-able attributes. To construct a decision tree classifier, </w:t>
      </w:r>
      <w:proofErr w:type="spellStart"/>
      <w:r>
        <w:t>Mi</w:t>
      </w:r>
      <w:proofErr w:type="spellEnd"/>
      <w:r>
        <w:t>, randomly select, at each node, F attributes as candidates for the split at the node. The CART methodology is used to grow the trees. The trees are grown to maximum size and are not pruned. Random forests formed this way, with random input selection, are called Forest-RI.</w:t>
      </w:r>
    </w:p>
    <w:p w:rsidR="00183BEF" w:rsidRDefault="00183BEF" w:rsidP="003D3762">
      <w:pPr>
        <w:jc w:val="both"/>
      </w:pPr>
      <w:r>
        <w:t>Another form of random forest, called Forest-RC, uses random linear combinations of the input attributes. Instead of randomly selecting a subset of the attributes, it creates new attributes (or features) that are a linear combination of the existing attributes. That is, an attribute is generated by specifying L, the number of original attributes to be combined. At a given node, L attributes are randomly selected and added together with coefficients that are uniform random numbers on [−1</w:t>
      </w:r>
      <w:proofErr w:type="gramStart"/>
      <w:r>
        <w:t>,1</w:t>
      </w:r>
      <w:proofErr w:type="gramEnd"/>
      <w:r>
        <w:t xml:space="preserve">]. F linear combinations are generated, and a search is made over these for the best split. This form of random forest is useful when there are only a few attributes available, so as to </w:t>
      </w:r>
      <w:r>
        <w:lastRenderedPageBreak/>
        <w:t>reduce the correlation between individual classifiers.</w:t>
      </w:r>
    </w:p>
    <w:p w:rsidR="00183BEF" w:rsidRPr="00650EB5" w:rsidRDefault="00183BEF" w:rsidP="003D3762">
      <w:pPr>
        <w:jc w:val="both"/>
      </w:pPr>
      <w:r>
        <w:t xml:space="preserve">Random forests are comparable in accuracy to </w:t>
      </w:r>
      <w:proofErr w:type="spellStart"/>
      <w:r>
        <w:t>AdaBoost</w:t>
      </w:r>
      <w:proofErr w:type="spellEnd"/>
      <w:r>
        <w:t xml:space="preserve">, yet are more robust to errors and outliers. The generalization error for a forest converges as long as the </w:t>
      </w:r>
      <w:proofErr w:type="spellStart"/>
      <w:r>
        <w:t>num-ber</w:t>
      </w:r>
      <w:proofErr w:type="spellEnd"/>
      <w:r>
        <w:t xml:space="preserve"> of trees in the forest is large. Thus, </w:t>
      </w:r>
      <w:proofErr w:type="spellStart"/>
      <w:r>
        <w:t>overfitting</w:t>
      </w:r>
      <w:proofErr w:type="spellEnd"/>
      <w:r>
        <w:t xml:space="preserve"> is not a problem. The accuracy of a random forest depends on the strength of the individual classifiers and a measure of the dependence between them. The ideal is to maintain the strength of individual classifiers without increasing their correlation. Random forests are insensitive to the number of attributes selected for consideration at each split. Typically, up to log2d + 1 are chosen</w:t>
      </w:r>
      <w:proofErr w:type="gramStart"/>
      <w:r>
        <w:t>.(</w:t>
      </w:r>
      <w:proofErr w:type="gramEnd"/>
      <w:r>
        <w:t>An interesting empirical observation was that using a single random input attribute may result in good accuracy that is often higher than when using several attributes.) Because random forests consider many fewer attributes for each split, they are efficient on very large databases. They can be faster than either bagging or boosting. Random forests give internal estimates of variable importance.</w:t>
      </w:r>
      <w:r w:rsidR="006865C8">
        <w:t xml:space="preserve"> </w:t>
      </w:r>
    </w:p>
    <w:sectPr w:rsidR="00183BEF" w:rsidRPr="00650EB5" w:rsidSect="006F4E1B">
      <w:pgSz w:w="11906" w:h="16838"/>
      <w:pgMar w:top="851" w:right="1841"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visibility:visible;mso-wrap-style:square" o:bullet="t">
        <v:imagedata r:id="rId1" o:title=""/>
        <o:lock v:ext="edit" aspectratio="f"/>
      </v:shape>
    </w:pict>
  </w:numPicBullet>
  <w:abstractNum w:abstractNumId="0">
    <w:nsid w:val="00000402"/>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
    <w:nsid w:val="00000403"/>
    <w:multiLevelType w:val="multilevel"/>
    <w:tmpl w:val="00000886"/>
    <w:lvl w:ilvl="0">
      <w:numFmt w:val="bullet"/>
      <w:lvlText w:val=""/>
      <w:lvlJc w:val="left"/>
      <w:pPr>
        <w:ind w:left="1048" w:hanging="339"/>
      </w:pPr>
      <w:rPr>
        <w:rFonts w:ascii="Symbol" w:hAnsi="Symbol" w:cs="Symbol"/>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2">
    <w:nsid w:val="00000404"/>
    <w:multiLevelType w:val="multilevel"/>
    <w:tmpl w:val="00000887"/>
    <w:lvl w:ilvl="0">
      <w:start w:val="1"/>
      <w:numFmt w:val="decimal"/>
      <w:lvlText w:val="%1."/>
      <w:lvlJc w:val="left"/>
      <w:pPr>
        <w:ind w:left="712" w:hanging="341"/>
      </w:pPr>
      <w:rPr>
        <w:rFonts w:ascii="Times New Roman" w:hAnsi="Times New Roman" w:cs="Times New Roman"/>
        <w:b/>
        <w:bCs/>
        <w:w w:val="102"/>
        <w:sz w:val="22"/>
        <w:szCs w:val="22"/>
      </w:rPr>
    </w:lvl>
    <w:lvl w:ilvl="1">
      <w:numFmt w:val="bullet"/>
      <w:lvlText w:val="•"/>
      <w:lvlJc w:val="left"/>
      <w:pPr>
        <w:ind w:left="1576" w:hanging="341"/>
      </w:pPr>
    </w:lvl>
    <w:lvl w:ilvl="2">
      <w:numFmt w:val="bullet"/>
      <w:lvlText w:val="•"/>
      <w:lvlJc w:val="left"/>
      <w:pPr>
        <w:ind w:left="2432" w:hanging="341"/>
      </w:pPr>
    </w:lvl>
    <w:lvl w:ilvl="3">
      <w:numFmt w:val="bullet"/>
      <w:lvlText w:val="•"/>
      <w:lvlJc w:val="left"/>
      <w:pPr>
        <w:ind w:left="3288" w:hanging="341"/>
      </w:pPr>
    </w:lvl>
    <w:lvl w:ilvl="4">
      <w:numFmt w:val="bullet"/>
      <w:lvlText w:val="•"/>
      <w:lvlJc w:val="left"/>
      <w:pPr>
        <w:ind w:left="4144" w:hanging="341"/>
      </w:pPr>
    </w:lvl>
    <w:lvl w:ilvl="5">
      <w:numFmt w:val="bullet"/>
      <w:lvlText w:val="•"/>
      <w:lvlJc w:val="left"/>
      <w:pPr>
        <w:ind w:left="5000" w:hanging="341"/>
      </w:pPr>
    </w:lvl>
    <w:lvl w:ilvl="6">
      <w:numFmt w:val="bullet"/>
      <w:lvlText w:val="•"/>
      <w:lvlJc w:val="left"/>
      <w:pPr>
        <w:ind w:left="5856" w:hanging="341"/>
      </w:pPr>
    </w:lvl>
    <w:lvl w:ilvl="7">
      <w:numFmt w:val="bullet"/>
      <w:lvlText w:val="•"/>
      <w:lvlJc w:val="left"/>
      <w:pPr>
        <w:ind w:left="6712" w:hanging="341"/>
      </w:pPr>
    </w:lvl>
    <w:lvl w:ilvl="8">
      <w:numFmt w:val="bullet"/>
      <w:lvlText w:val="•"/>
      <w:lvlJc w:val="left"/>
      <w:pPr>
        <w:ind w:left="7568" w:hanging="341"/>
      </w:pPr>
    </w:lvl>
  </w:abstractNum>
  <w:abstractNum w:abstractNumId="3">
    <w:nsid w:val="00000405"/>
    <w:multiLevelType w:val="multilevel"/>
    <w:tmpl w:val="71100B7E"/>
    <w:lvl w:ilvl="0">
      <w:start w:val="1"/>
      <w:numFmt w:val="decimal"/>
      <w:lvlText w:val="%1."/>
      <w:lvlJc w:val="left"/>
      <w:pPr>
        <w:ind w:left="458" w:hanging="341"/>
      </w:pPr>
      <w:rPr>
        <w:b w:val="0"/>
        <w:bCs w:val="0"/>
        <w:w w:val="103"/>
        <w:sz w:val="18"/>
        <w:szCs w:val="18"/>
      </w:rPr>
    </w:lvl>
    <w:lvl w:ilvl="1">
      <w:numFmt w:val="bullet"/>
      <w:lvlText w:val="■"/>
      <w:lvlJc w:val="left"/>
      <w:pPr>
        <w:ind w:left="372" w:hanging="194"/>
      </w:pPr>
      <w:rPr>
        <w:rFonts w:ascii="Times New Roman" w:hAnsi="Times New Roman" w:cs="Times New Roman"/>
        <w:b w:val="0"/>
        <w:bCs w:val="0"/>
        <w:color w:val="333333"/>
        <w:w w:val="102"/>
        <w:sz w:val="22"/>
        <w:szCs w:val="22"/>
      </w:rPr>
    </w:lvl>
    <w:lvl w:ilvl="2">
      <w:numFmt w:val="bullet"/>
      <w:lvlText w:val="•"/>
      <w:lvlJc w:val="left"/>
      <w:pPr>
        <w:ind w:left="1440" w:hanging="194"/>
      </w:pPr>
    </w:lvl>
    <w:lvl w:ilvl="3">
      <w:numFmt w:val="bullet"/>
      <w:lvlText w:val="•"/>
      <w:lvlJc w:val="left"/>
      <w:pPr>
        <w:ind w:left="2420" w:hanging="194"/>
      </w:pPr>
    </w:lvl>
    <w:lvl w:ilvl="4">
      <w:numFmt w:val="bullet"/>
      <w:lvlText w:val="•"/>
      <w:lvlJc w:val="left"/>
      <w:pPr>
        <w:ind w:left="3400" w:hanging="194"/>
      </w:pPr>
    </w:lvl>
    <w:lvl w:ilvl="5">
      <w:numFmt w:val="bullet"/>
      <w:lvlText w:val="•"/>
      <w:lvlJc w:val="left"/>
      <w:pPr>
        <w:ind w:left="4380" w:hanging="194"/>
      </w:pPr>
    </w:lvl>
    <w:lvl w:ilvl="6">
      <w:numFmt w:val="bullet"/>
      <w:lvlText w:val="•"/>
      <w:lvlJc w:val="left"/>
      <w:pPr>
        <w:ind w:left="5360" w:hanging="194"/>
      </w:pPr>
    </w:lvl>
    <w:lvl w:ilvl="7">
      <w:numFmt w:val="bullet"/>
      <w:lvlText w:val="•"/>
      <w:lvlJc w:val="left"/>
      <w:pPr>
        <w:ind w:left="6340" w:hanging="194"/>
      </w:pPr>
    </w:lvl>
    <w:lvl w:ilvl="8">
      <w:numFmt w:val="bullet"/>
      <w:lvlText w:val="•"/>
      <w:lvlJc w:val="left"/>
      <w:pPr>
        <w:ind w:left="7320" w:hanging="194"/>
      </w:pPr>
    </w:lvl>
  </w:abstractNum>
  <w:abstractNum w:abstractNumId="4">
    <w:nsid w:val="00000408"/>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5">
    <w:nsid w:val="00000409"/>
    <w:multiLevelType w:val="multilevel"/>
    <w:tmpl w:val="0000088C"/>
    <w:lvl w:ilvl="0">
      <w:numFmt w:val="bullet"/>
      <w:lvlText w:val=""/>
      <w:lvlJc w:val="left"/>
      <w:pPr>
        <w:ind w:left="1725" w:hanging="339"/>
      </w:pPr>
      <w:rPr>
        <w:rFonts w:ascii="Symbol" w:hAnsi="Symbol" w:cs="Symbol"/>
        <w:b w:val="0"/>
        <w:bCs w:val="0"/>
        <w:w w:val="102"/>
        <w:sz w:val="22"/>
        <w:szCs w:val="22"/>
      </w:rPr>
    </w:lvl>
    <w:lvl w:ilvl="1">
      <w:numFmt w:val="bullet"/>
      <w:lvlText w:val="•"/>
      <w:lvlJc w:val="left"/>
      <w:pPr>
        <w:ind w:left="2476" w:hanging="339"/>
      </w:pPr>
    </w:lvl>
    <w:lvl w:ilvl="2">
      <w:numFmt w:val="bullet"/>
      <w:lvlText w:val="•"/>
      <w:lvlJc w:val="left"/>
      <w:pPr>
        <w:ind w:left="3232" w:hanging="339"/>
      </w:pPr>
    </w:lvl>
    <w:lvl w:ilvl="3">
      <w:numFmt w:val="bullet"/>
      <w:lvlText w:val="•"/>
      <w:lvlJc w:val="left"/>
      <w:pPr>
        <w:ind w:left="3988" w:hanging="339"/>
      </w:pPr>
    </w:lvl>
    <w:lvl w:ilvl="4">
      <w:numFmt w:val="bullet"/>
      <w:lvlText w:val="•"/>
      <w:lvlJc w:val="left"/>
      <w:pPr>
        <w:ind w:left="4744" w:hanging="339"/>
      </w:pPr>
    </w:lvl>
    <w:lvl w:ilvl="5">
      <w:numFmt w:val="bullet"/>
      <w:lvlText w:val="•"/>
      <w:lvlJc w:val="left"/>
      <w:pPr>
        <w:ind w:left="5500" w:hanging="339"/>
      </w:pPr>
    </w:lvl>
    <w:lvl w:ilvl="6">
      <w:numFmt w:val="bullet"/>
      <w:lvlText w:val="•"/>
      <w:lvlJc w:val="left"/>
      <w:pPr>
        <w:ind w:left="6256" w:hanging="339"/>
      </w:pPr>
    </w:lvl>
    <w:lvl w:ilvl="7">
      <w:numFmt w:val="bullet"/>
      <w:lvlText w:val="•"/>
      <w:lvlJc w:val="left"/>
      <w:pPr>
        <w:ind w:left="7012" w:hanging="339"/>
      </w:pPr>
    </w:lvl>
    <w:lvl w:ilvl="8">
      <w:numFmt w:val="bullet"/>
      <w:lvlText w:val="•"/>
      <w:lvlJc w:val="left"/>
      <w:pPr>
        <w:ind w:left="7768" w:hanging="339"/>
      </w:pPr>
    </w:lvl>
  </w:abstractNum>
  <w:abstractNum w:abstractNumId="6">
    <w:nsid w:val="06B90D0C"/>
    <w:multiLevelType w:val="multilevel"/>
    <w:tmpl w:val="4F7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C76CD4"/>
    <w:multiLevelType w:val="hybridMultilevel"/>
    <w:tmpl w:val="E36ADBE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0A5D3298"/>
    <w:multiLevelType w:val="hybridMultilevel"/>
    <w:tmpl w:val="5DFC1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183E58"/>
    <w:multiLevelType w:val="hybridMultilevel"/>
    <w:tmpl w:val="F22A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08770A"/>
    <w:multiLevelType w:val="hybridMultilevel"/>
    <w:tmpl w:val="88C458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nsid w:val="198D6D47"/>
    <w:multiLevelType w:val="hybridMultilevel"/>
    <w:tmpl w:val="2696BA40"/>
    <w:lvl w:ilvl="0" w:tplc="40090001">
      <w:start w:val="1"/>
      <w:numFmt w:val="bullet"/>
      <w:lvlText w:val=""/>
      <w:lvlJc w:val="left"/>
      <w:pPr>
        <w:ind w:left="-392" w:hanging="360"/>
      </w:pPr>
      <w:rPr>
        <w:rFonts w:ascii="Symbol" w:hAnsi="Symbol" w:hint="default"/>
      </w:rPr>
    </w:lvl>
    <w:lvl w:ilvl="1" w:tplc="40090003" w:tentative="1">
      <w:start w:val="1"/>
      <w:numFmt w:val="bullet"/>
      <w:lvlText w:val="o"/>
      <w:lvlJc w:val="left"/>
      <w:pPr>
        <w:ind w:left="328" w:hanging="360"/>
      </w:pPr>
      <w:rPr>
        <w:rFonts w:ascii="Courier New" w:hAnsi="Courier New" w:cs="Courier New" w:hint="default"/>
      </w:rPr>
    </w:lvl>
    <w:lvl w:ilvl="2" w:tplc="40090005" w:tentative="1">
      <w:start w:val="1"/>
      <w:numFmt w:val="bullet"/>
      <w:lvlText w:val=""/>
      <w:lvlJc w:val="left"/>
      <w:pPr>
        <w:ind w:left="1048" w:hanging="360"/>
      </w:pPr>
      <w:rPr>
        <w:rFonts w:ascii="Wingdings" w:hAnsi="Wingdings" w:hint="default"/>
      </w:rPr>
    </w:lvl>
    <w:lvl w:ilvl="3" w:tplc="40090001" w:tentative="1">
      <w:start w:val="1"/>
      <w:numFmt w:val="bullet"/>
      <w:lvlText w:val=""/>
      <w:lvlJc w:val="left"/>
      <w:pPr>
        <w:ind w:left="1768" w:hanging="360"/>
      </w:pPr>
      <w:rPr>
        <w:rFonts w:ascii="Symbol" w:hAnsi="Symbol" w:hint="default"/>
      </w:rPr>
    </w:lvl>
    <w:lvl w:ilvl="4" w:tplc="40090003" w:tentative="1">
      <w:start w:val="1"/>
      <w:numFmt w:val="bullet"/>
      <w:lvlText w:val="o"/>
      <w:lvlJc w:val="left"/>
      <w:pPr>
        <w:ind w:left="2488" w:hanging="360"/>
      </w:pPr>
      <w:rPr>
        <w:rFonts w:ascii="Courier New" w:hAnsi="Courier New" w:cs="Courier New" w:hint="default"/>
      </w:rPr>
    </w:lvl>
    <w:lvl w:ilvl="5" w:tplc="40090005" w:tentative="1">
      <w:start w:val="1"/>
      <w:numFmt w:val="bullet"/>
      <w:lvlText w:val=""/>
      <w:lvlJc w:val="left"/>
      <w:pPr>
        <w:ind w:left="3208" w:hanging="360"/>
      </w:pPr>
      <w:rPr>
        <w:rFonts w:ascii="Wingdings" w:hAnsi="Wingdings" w:hint="default"/>
      </w:rPr>
    </w:lvl>
    <w:lvl w:ilvl="6" w:tplc="40090001" w:tentative="1">
      <w:start w:val="1"/>
      <w:numFmt w:val="bullet"/>
      <w:lvlText w:val=""/>
      <w:lvlJc w:val="left"/>
      <w:pPr>
        <w:ind w:left="3928" w:hanging="360"/>
      </w:pPr>
      <w:rPr>
        <w:rFonts w:ascii="Symbol" w:hAnsi="Symbol" w:hint="default"/>
      </w:rPr>
    </w:lvl>
    <w:lvl w:ilvl="7" w:tplc="40090003" w:tentative="1">
      <w:start w:val="1"/>
      <w:numFmt w:val="bullet"/>
      <w:lvlText w:val="o"/>
      <w:lvlJc w:val="left"/>
      <w:pPr>
        <w:ind w:left="4648" w:hanging="360"/>
      </w:pPr>
      <w:rPr>
        <w:rFonts w:ascii="Courier New" w:hAnsi="Courier New" w:cs="Courier New" w:hint="default"/>
      </w:rPr>
    </w:lvl>
    <w:lvl w:ilvl="8" w:tplc="40090005" w:tentative="1">
      <w:start w:val="1"/>
      <w:numFmt w:val="bullet"/>
      <w:lvlText w:val=""/>
      <w:lvlJc w:val="left"/>
      <w:pPr>
        <w:ind w:left="5368" w:hanging="360"/>
      </w:pPr>
      <w:rPr>
        <w:rFonts w:ascii="Wingdings" w:hAnsi="Wingdings" w:hint="default"/>
      </w:rPr>
    </w:lvl>
  </w:abstractNum>
  <w:abstractNum w:abstractNumId="12">
    <w:nsid w:val="1BF94E55"/>
    <w:multiLevelType w:val="hybridMultilevel"/>
    <w:tmpl w:val="9A146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C081DEE"/>
    <w:multiLevelType w:val="hybridMultilevel"/>
    <w:tmpl w:val="B5EEF944"/>
    <w:lvl w:ilvl="0" w:tplc="924E1C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4">
    <w:nsid w:val="1D917369"/>
    <w:multiLevelType w:val="hybridMultilevel"/>
    <w:tmpl w:val="933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59602C"/>
    <w:multiLevelType w:val="multilevel"/>
    <w:tmpl w:val="5224B434"/>
    <w:lvl w:ilvl="0">
      <w:start w:val="1"/>
      <w:numFmt w:val="decimal"/>
      <w:lvlText w:val="%1."/>
      <w:lvlJc w:val="left"/>
      <w:pPr>
        <w:ind w:left="76" w:hanging="360"/>
      </w:pPr>
      <w:rPr>
        <w:rFonts w:hint="default"/>
      </w:rPr>
    </w:lvl>
    <w:lvl w:ilvl="1">
      <w:start w:val="2"/>
      <w:numFmt w:val="decimal"/>
      <w:isLgl/>
      <w:lvlText w:val="%1.%2"/>
      <w:lvlJc w:val="left"/>
      <w:pPr>
        <w:ind w:left="76" w:hanging="36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16">
    <w:nsid w:val="28A336CD"/>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abstractNum w:abstractNumId="17">
    <w:nsid w:val="28C139E9"/>
    <w:multiLevelType w:val="multilevel"/>
    <w:tmpl w:val="B136D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90D2018"/>
    <w:multiLevelType w:val="multilevel"/>
    <w:tmpl w:val="00000885"/>
    <w:lvl w:ilvl="0">
      <w:start w:val="1"/>
      <w:numFmt w:val="decimal"/>
      <w:lvlText w:val="%1"/>
      <w:lvlJc w:val="left"/>
      <w:pPr>
        <w:ind w:left="658" w:hanging="287"/>
      </w:pPr>
    </w:lvl>
    <w:lvl w:ilvl="1">
      <w:start w:val="1"/>
      <w:numFmt w:val="decimal"/>
      <w:lvlText w:val="%1.%2"/>
      <w:lvlJc w:val="left"/>
      <w:pPr>
        <w:ind w:left="658" w:hanging="287"/>
      </w:pPr>
      <w:rPr>
        <w:rFonts w:ascii="Times New Roman" w:hAnsi="Times New Roman" w:cs="Times New Roman"/>
        <w:b/>
        <w:bCs/>
        <w:w w:val="102"/>
        <w:sz w:val="20"/>
        <w:szCs w:val="20"/>
      </w:rPr>
    </w:lvl>
    <w:lvl w:ilvl="2">
      <w:numFmt w:val="bullet"/>
      <w:lvlText w:val=""/>
      <w:lvlJc w:val="left"/>
      <w:pPr>
        <w:ind w:left="2402" w:hanging="339"/>
      </w:pPr>
      <w:rPr>
        <w:rFonts w:ascii="Symbol" w:hAnsi="Symbol" w:cs="Symbol"/>
        <w:b w:val="0"/>
        <w:bCs w:val="0"/>
        <w:w w:val="102"/>
        <w:sz w:val="22"/>
        <w:szCs w:val="22"/>
      </w:rPr>
    </w:lvl>
    <w:lvl w:ilvl="3">
      <w:numFmt w:val="bullet"/>
      <w:lvlText w:val=""/>
      <w:lvlJc w:val="left"/>
      <w:pPr>
        <w:ind w:left="2064" w:hanging="339"/>
      </w:pPr>
      <w:rPr>
        <w:rFonts w:ascii="Symbol" w:hAnsi="Symbol" w:cs="Symbol"/>
        <w:b w:val="0"/>
        <w:bCs w:val="0"/>
        <w:w w:val="102"/>
        <w:sz w:val="22"/>
        <w:szCs w:val="22"/>
      </w:rPr>
    </w:lvl>
    <w:lvl w:ilvl="4">
      <w:numFmt w:val="bullet"/>
      <w:lvlText w:val="•"/>
      <w:lvlJc w:val="left"/>
      <w:pPr>
        <w:ind w:left="2400" w:hanging="339"/>
      </w:pPr>
    </w:lvl>
    <w:lvl w:ilvl="5">
      <w:numFmt w:val="bullet"/>
      <w:lvlText w:val="•"/>
      <w:lvlJc w:val="left"/>
      <w:pPr>
        <w:ind w:left="3546" w:hanging="339"/>
      </w:pPr>
    </w:lvl>
    <w:lvl w:ilvl="6">
      <w:numFmt w:val="bullet"/>
      <w:lvlText w:val="•"/>
      <w:lvlJc w:val="left"/>
      <w:pPr>
        <w:ind w:left="4693" w:hanging="339"/>
      </w:pPr>
    </w:lvl>
    <w:lvl w:ilvl="7">
      <w:numFmt w:val="bullet"/>
      <w:lvlText w:val="•"/>
      <w:lvlJc w:val="left"/>
      <w:pPr>
        <w:ind w:left="5840" w:hanging="339"/>
      </w:pPr>
    </w:lvl>
    <w:lvl w:ilvl="8">
      <w:numFmt w:val="bullet"/>
      <w:lvlText w:val="•"/>
      <w:lvlJc w:val="left"/>
      <w:pPr>
        <w:ind w:left="6986" w:hanging="339"/>
      </w:pPr>
    </w:lvl>
  </w:abstractNum>
  <w:abstractNum w:abstractNumId="19">
    <w:nsid w:val="301139FC"/>
    <w:multiLevelType w:val="hybridMultilevel"/>
    <w:tmpl w:val="76A89ACE"/>
    <w:lvl w:ilvl="0" w:tplc="70341276">
      <w:numFmt w:val="bullet"/>
      <w:lvlText w:val="➢"/>
      <w:lvlJc w:val="left"/>
      <w:pPr>
        <w:ind w:left="1621" w:hanging="361"/>
      </w:pPr>
      <w:rPr>
        <w:rFonts w:ascii="Segoe UI Symbol" w:eastAsia="Segoe UI Symbol" w:hAnsi="Segoe UI Symbol" w:cs="Segoe UI Symbol" w:hint="default"/>
        <w:b w:val="0"/>
        <w:bCs w:val="0"/>
        <w:i w:val="0"/>
        <w:iCs w:val="0"/>
        <w:spacing w:val="0"/>
        <w:w w:val="78"/>
        <w:sz w:val="24"/>
        <w:szCs w:val="24"/>
        <w:lang w:val="en-US" w:eastAsia="en-US" w:bidi="ar-SA"/>
      </w:rPr>
    </w:lvl>
    <w:lvl w:ilvl="1" w:tplc="BA7A6862">
      <w:numFmt w:val="bullet"/>
      <w:lvlText w:val="•"/>
      <w:lvlJc w:val="left"/>
      <w:pPr>
        <w:ind w:left="2576" w:hanging="361"/>
      </w:pPr>
      <w:rPr>
        <w:rFonts w:hint="default"/>
        <w:lang w:val="en-US" w:eastAsia="en-US" w:bidi="ar-SA"/>
      </w:rPr>
    </w:lvl>
    <w:lvl w:ilvl="2" w:tplc="0EB2419E">
      <w:numFmt w:val="bullet"/>
      <w:lvlText w:val="•"/>
      <w:lvlJc w:val="left"/>
      <w:pPr>
        <w:ind w:left="3532" w:hanging="361"/>
      </w:pPr>
      <w:rPr>
        <w:rFonts w:hint="default"/>
        <w:lang w:val="en-US" w:eastAsia="en-US" w:bidi="ar-SA"/>
      </w:rPr>
    </w:lvl>
    <w:lvl w:ilvl="3" w:tplc="C3041692">
      <w:numFmt w:val="bullet"/>
      <w:lvlText w:val="•"/>
      <w:lvlJc w:val="left"/>
      <w:pPr>
        <w:ind w:left="4488" w:hanging="361"/>
      </w:pPr>
      <w:rPr>
        <w:rFonts w:hint="default"/>
        <w:lang w:val="en-US" w:eastAsia="en-US" w:bidi="ar-SA"/>
      </w:rPr>
    </w:lvl>
    <w:lvl w:ilvl="4" w:tplc="55E0E896">
      <w:numFmt w:val="bullet"/>
      <w:lvlText w:val="•"/>
      <w:lvlJc w:val="left"/>
      <w:pPr>
        <w:ind w:left="5444" w:hanging="361"/>
      </w:pPr>
      <w:rPr>
        <w:rFonts w:hint="default"/>
        <w:lang w:val="en-US" w:eastAsia="en-US" w:bidi="ar-SA"/>
      </w:rPr>
    </w:lvl>
    <w:lvl w:ilvl="5" w:tplc="5488571E">
      <w:numFmt w:val="bullet"/>
      <w:lvlText w:val="•"/>
      <w:lvlJc w:val="left"/>
      <w:pPr>
        <w:ind w:left="6400" w:hanging="361"/>
      </w:pPr>
      <w:rPr>
        <w:rFonts w:hint="default"/>
        <w:lang w:val="en-US" w:eastAsia="en-US" w:bidi="ar-SA"/>
      </w:rPr>
    </w:lvl>
    <w:lvl w:ilvl="6" w:tplc="A6FED2A2">
      <w:numFmt w:val="bullet"/>
      <w:lvlText w:val="•"/>
      <w:lvlJc w:val="left"/>
      <w:pPr>
        <w:ind w:left="7356" w:hanging="361"/>
      </w:pPr>
      <w:rPr>
        <w:rFonts w:hint="default"/>
        <w:lang w:val="en-US" w:eastAsia="en-US" w:bidi="ar-SA"/>
      </w:rPr>
    </w:lvl>
    <w:lvl w:ilvl="7" w:tplc="30C6A0B6">
      <w:numFmt w:val="bullet"/>
      <w:lvlText w:val="•"/>
      <w:lvlJc w:val="left"/>
      <w:pPr>
        <w:ind w:left="8312" w:hanging="361"/>
      </w:pPr>
      <w:rPr>
        <w:rFonts w:hint="default"/>
        <w:lang w:val="en-US" w:eastAsia="en-US" w:bidi="ar-SA"/>
      </w:rPr>
    </w:lvl>
    <w:lvl w:ilvl="8" w:tplc="F1781A78">
      <w:numFmt w:val="bullet"/>
      <w:lvlText w:val="•"/>
      <w:lvlJc w:val="left"/>
      <w:pPr>
        <w:ind w:left="9268" w:hanging="361"/>
      </w:pPr>
      <w:rPr>
        <w:rFonts w:hint="default"/>
        <w:lang w:val="en-US" w:eastAsia="en-US" w:bidi="ar-SA"/>
      </w:rPr>
    </w:lvl>
  </w:abstractNum>
  <w:abstractNum w:abstractNumId="20">
    <w:nsid w:val="318D3044"/>
    <w:multiLevelType w:val="multilevel"/>
    <w:tmpl w:val="D58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506117"/>
    <w:multiLevelType w:val="hybridMultilevel"/>
    <w:tmpl w:val="F6F847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3E033268"/>
    <w:multiLevelType w:val="multilevel"/>
    <w:tmpl w:val="E248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7B78A4"/>
    <w:multiLevelType w:val="multilevel"/>
    <w:tmpl w:val="D63A0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B8365C"/>
    <w:multiLevelType w:val="hybridMultilevel"/>
    <w:tmpl w:val="45A6826A"/>
    <w:lvl w:ilvl="0" w:tplc="40090001">
      <w:start w:val="1"/>
      <w:numFmt w:val="bullet"/>
      <w:lvlText w:val=""/>
      <w:lvlJc w:val="left"/>
      <w:pPr>
        <w:ind w:left="515" w:hanging="360"/>
      </w:pPr>
      <w:rPr>
        <w:rFonts w:ascii="Symbol" w:hAnsi="Symbol" w:hint="default"/>
      </w:rPr>
    </w:lvl>
    <w:lvl w:ilvl="1" w:tplc="40090003" w:tentative="1">
      <w:start w:val="1"/>
      <w:numFmt w:val="bullet"/>
      <w:lvlText w:val="o"/>
      <w:lvlJc w:val="left"/>
      <w:pPr>
        <w:ind w:left="1235" w:hanging="360"/>
      </w:pPr>
      <w:rPr>
        <w:rFonts w:ascii="Courier New" w:hAnsi="Courier New" w:cs="Courier New" w:hint="default"/>
      </w:rPr>
    </w:lvl>
    <w:lvl w:ilvl="2" w:tplc="40090005" w:tentative="1">
      <w:start w:val="1"/>
      <w:numFmt w:val="bullet"/>
      <w:lvlText w:val=""/>
      <w:lvlJc w:val="left"/>
      <w:pPr>
        <w:ind w:left="1955" w:hanging="360"/>
      </w:pPr>
      <w:rPr>
        <w:rFonts w:ascii="Wingdings" w:hAnsi="Wingdings" w:hint="default"/>
      </w:rPr>
    </w:lvl>
    <w:lvl w:ilvl="3" w:tplc="40090001" w:tentative="1">
      <w:start w:val="1"/>
      <w:numFmt w:val="bullet"/>
      <w:lvlText w:val=""/>
      <w:lvlJc w:val="left"/>
      <w:pPr>
        <w:ind w:left="2675" w:hanging="360"/>
      </w:pPr>
      <w:rPr>
        <w:rFonts w:ascii="Symbol" w:hAnsi="Symbol" w:hint="default"/>
      </w:rPr>
    </w:lvl>
    <w:lvl w:ilvl="4" w:tplc="40090003" w:tentative="1">
      <w:start w:val="1"/>
      <w:numFmt w:val="bullet"/>
      <w:lvlText w:val="o"/>
      <w:lvlJc w:val="left"/>
      <w:pPr>
        <w:ind w:left="3395" w:hanging="360"/>
      </w:pPr>
      <w:rPr>
        <w:rFonts w:ascii="Courier New" w:hAnsi="Courier New" w:cs="Courier New" w:hint="default"/>
      </w:rPr>
    </w:lvl>
    <w:lvl w:ilvl="5" w:tplc="40090005" w:tentative="1">
      <w:start w:val="1"/>
      <w:numFmt w:val="bullet"/>
      <w:lvlText w:val=""/>
      <w:lvlJc w:val="left"/>
      <w:pPr>
        <w:ind w:left="4115" w:hanging="360"/>
      </w:pPr>
      <w:rPr>
        <w:rFonts w:ascii="Wingdings" w:hAnsi="Wingdings" w:hint="default"/>
      </w:rPr>
    </w:lvl>
    <w:lvl w:ilvl="6" w:tplc="40090001" w:tentative="1">
      <w:start w:val="1"/>
      <w:numFmt w:val="bullet"/>
      <w:lvlText w:val=""/>
      <w:lvlJc w:val="left"/>
      <w:pPr>
        <w:ind w:left="4835" w:hanging="360"/>
      </w:pPr>
      <w:rPr>
        <w:rFonts w:ascii="Symbol" w:hAnsi="Symbol" w:hint="default"/>
      </w:rPr>
    </w:lvl>
    <w:lvl w:ilvl="7" w:tplc="40090003" w:tentative="1">
      <w:start w:val="1"/>
      <w:numFmt w:val="bullet"/>
      <w:lvlText w:val="o"/>
      <w:lvlJc w:val="left"/>
      <w:pPr>
        <w:ind w:left="5555" w:hanging="360"/>
      </w:pPr>
      <w:rPr>
        <w:rFonts w:ascii="Courier New" w:hAnsi="Courier New" w:cs="Courier New" w:hint="default"/>
      </w:rPr>
    </w:lvl>
    <w:lvl w:ilvl="8" w:tplc="40090005" w:tentative="1">
      <w:start w:val="1"/>
      <w:numFmt w:val="bullet"/>
      <w:lvlText w:val=""/>
      <w:lvlJc w:val="left"/>
      <w:pPr>
        <w:ind w:left="6275" w:hanging="360"/>
      </w:pPr>
      <w:rPr>
        <w:rFonts w:ascii="Wingdings" w:hAnsi="Wingdings" w:hint="default"/>
      </w:rPr>
    </w:lvl>
  </w:abstractNum>
  <w:abstractNum w:abstractNumId="25">
    <w:nsid w:val="4F856EC1"/>
    <w:multiLevelType w:val="multilevel"/>
    <w:tmpl w:val="74541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AF00B9"/>
    <w:multiLevelType w:val="hybridMultilevel"/>
    <w:tmpl w:val="D916C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2B40D5F"/>
    <w:multiLevelType w:val="hybridMultilevel"/>
    <w:tmpl w:val="6574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DF392D"/>
    <w:multiLevelType w:val="hybridMultilevel"/>
    <w:tmpl w:val="F21EFE1E"/>
    <w:lvl w:ilvl="0" w:tplc="4766AC0E">
      <w:start w:val="1"/>
      <w:numFmt w:val="decimal"/>
      <w:lvlText w:val="%1."/>
      <w:lvlJc w:val="left"/>
      <w:pPr>
        <w:ind w:left="1260" w:hanging="361"/>
        <w:jc w:val="right"/>
      </w:pPr>
      <w:rPr>
        <w:rFonts w:hint="default"/>
        <w:b/>
        <w:bCs/>
        <w:i w:val="0"/>
        <w:iCs w:val="0"/>
        <w:color w:val="auto"/>
        <w:spacing w:val="0"/>
        <w:w w:val="99"/>
        <w:lang w:val="en-US" w:eastAsia="en-US" w:bidi="ar-SA"/>
      </w:rPr>
    </w:lvl>
    <w:lvl w:ilvl="1" w:tplc="8AB85C94">
      <w:numFmt w:val="bullet"/>
      <w:lvlText w:val="•"/>
      <w:lvlJc w:val="left"/>
      <w:pPr>
        <w:ind w:left="2252" w:hanging="361"/>
      </w:pPr>
      <w:rPr>
        <w:rFonts w:hint="default"/>
        <w:lang w:val="en-US" w:eastAsia="en-US" w:bidi="ar-SA"/>
      </w:rPr>
    </w:lvl>
    <w:lvl w:ilvl="2" w:tplc="033C82EE">
      <w:numFmt w:val="bullet"/>
      <w:lvlText w:val="•"/>
      <w:lvlJc w:val="left"/>
      <w:pPr>
        <w:ind w:left="3244" w:hanging="361"/>
      </w:pPr>
      <w:rPr>
        <w:rFonts w:hint="default"/>
        <w:lang w:val="en-US" w:eastAsia="en-US" w:bidi="ar-SA"/>
      </w:rPr>
    </w:lvl>
    <w:lvl w:ilvl="3" w:tplc="6226BE70">
      <w:numFmt w:val="bullet"/>
      <w:lvlText w:val="•"/>
      <w:lvlJc w:val="left"/>
      <w:pPr>
        <w:ind w:left="4236" w:hanging="361"/>
      </w:pPr>
      <w:rPr>
        <w:rFonts w:hint="default"/>
        <w:lang w:val="en-US" w:eastAsia="en-US" w:bidi="ar-SA"/>
      </w:rPr>
    </w:lvl>
    <w:lvl w:ilvl="4" w:tplc="3E64E306">
      <w:numFmt w:val="bullet"/>
      <w:lvlText w:val="•"/>
      <w:lvlJc w:val="left"/>
      <w:pPr>
        <w:ind w:left="5228" w:hanging="361"/>
      </w:pPr>
      <w:rPr>
        <w:rFonts w:hint="default"/>
        <w:lang w:val="en-US" w:eastAsia="en-US" w:bidi="ar-SA"/>
      </w:rPr>
    </w:lvl>
    <w:lvl w:ilvl="5" w:tplc="1AC675AA">
      <w:numFmt w:val="bullet"/>
      <w:lvlText w:val="•"/>
      <w:lvlJc w:val="left"/>
      <w:pPr>
        <w:ind w:left="6220" w:hanging="361"/>
      </w:pPr>
      <w:rPr>
        <w:rFonts w:hint="default"/>
        <w:lang w:val="en-US" w:eastAsia="en-US" w:bidi="ar-SA"/>
      </w:rPr>
    </w:lvl>
    <w:lvl w:ilvl="6" w:tplc="5AACE910">
      <w:numFmt w:val="bullet"/>
      <w:lvlText w:val="•"/>
      <w:lvlJc w:val="left"/>
      <w:pPr>
        <w:ind w:left="7212" w:hanging="361"/>
      </w:pPr>
      <w:rPr>
        <w:rFonts w:hint="default"/>
        <w:lang w:val="en-US" w:eastAsia="en-US" w:bidi="ar-SA"/>
      </w:rPr>
    </w:lvl>
    <w:lvl w:ilvl="7" w:tplc="D250F18A">
      <w:numFmt w:val="bullet"/>
      <w:lvlText w:val="•"/>
      <w:lvlJc w:val="left"/>
      <w:pPr>
        <w:ind w:left="8204" w:hanging="361"/>
      </w:pPr>
      <w:rPr>
        <w:rFonts w:hint="default"/>
        <w:lang w:val="en-US" w:eastAsia="en-US" w:bidi="ar-SA"/>
      </w:rPr>
    </w:lvl>
    <w:lvl w:ilvl="8" w:tplc="DA68898E">
      <w:numFmt w:val="bullet"/>
      <w:lvlText w:val="•"/>
      <w:lvlJc w:val="left"/>
      <w:pPr>
        <w:ind w:left="9196" w:hanging="361"/>
      </w:pPr>
      <w:rPr>
        <w:rFonts w:hint="default"/>
        <w:lang w:val="en-US" w:eastAsia="en-US" w:bidi="ar-SA"/>
      </w:rPr>
    </w:lvl>
  </w:abstractNum>
  <w:abstractNum w:abstractNumId="29">
    <w:nsid w:val="570F2204"/>
    <w:multiLevelType w:val="hybridMultilevel"/>
    <w:tmpl w:val="679C24D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0">
    <w:nsid w:val="599F5FAE"/>
    <w:multiLevelType w:val="hybridMultilevel"/>
    <w:tmpl w:val="9C68B606"/>
    <w:lvl w:ilvl="0" w:tplc="BBF8CC22">
      <w:start w:val="1"/>
      <w:numFmt w:val="bullet"/>
      <w:lvlText w:val=""/>
      <w:lvlPicBulletId w:val="0"/>
      <w:lvlJc w:val="left"/>
      <w:pPr>
        <w:tabs>
          <w:tab w:val="num" w:pos="720"/>
        </w:tabs>
        <w:ind w:left="720" w:hanging="360"/>
      </w:pPr>
      <w:rPr>
        <w:rFonts w:ascii="Symbol" w:hAnsi="Symbol" w:hint="default"/>
      </w:rPr>
    </w:lvl>
    <w:lvl w:ilvl="1" w:tplc="D63C5740" w:tentative="1">
      <w:start w:val="1"/>
      <w:numFmt w:val="bullet"/>
      <w:lvlText w:val=""/>
      <w:lvlJc w:val="left"/>
      <w:pPr>
        <w:tabs>
          <w:tab w:val="num" w:pos="1440"/>
        </w:tabs>
        <w:ind w:left="1440" w:hanging="360"/>
      </w:pPr>
      <w:rPr>
        <w:rFonts w:ascii="Symbol" w:hAnsi="Symbol" w:hint="default"/>
      </w:rPr>
    </w:lvl>
    <w:lvl w:ilvl="2" w:tplc="853CB4EE" w:tentative="1">
      <w:start w:val="1"/>
      <w:numFmt w:val="bullet"/>
      <w:lvlText w:val=""/>
      <w:lvlJc w:val="left"/>
      <w:pPr>
        <w:tabs>
          <w:tab w:val="num" w:pos="2160"/>
        </w:tabs>
        <w:ind w:left="2160" w:hanging="360"/>
      </w:pPr>
      <w:rPr>
        <w:rFonts w:ascii="Symbol" w:hAnsi="Symbol" w:hint="default"/>
      </w:rPr>
    </w:lvl>
    <w:lvl w:ilvl="3" w:tplc="93640FFA" w:tentative="1">
      <w:start w:val="1"/>
      <w:numFmt w:val="bullet"/>
      <w:lvlText w:val=""/>
      <w:lvlJc w:val="left"/>
      <w:pPr>
        <w:tabs>
          <w:tab w:val="num" w:pos="2880"/>
        </w:tabs>
        <w:ind w:left="2880" w:hanging="360"/>
      </w:pPr>
      <w:rPr>
        <w:rFonts w:ascii="Symbol" w:hAnsi="Symbol" w:hint="default"/>
      </w:rPr>
    </w:lvl>
    <w:lvl w:ilvl="4" w:tplc="65387F4E" w:tentative="1">
      <w:start w:val="1"/>
      <w:numFmt w:val="bullet"/>
      <w:lvlText w:val=""/>
      <w:lvlJc w:val="left"/>
      <w:pPr>
        <w:tabs>
          <w:tab w:val="num" w:pos="3600"/>
        </w:tabs>
        <w:ind w:left="3600" w:hanging="360"/>
      </w:pPr>
      <w:rPr>
        <w:rFonts w:ascii="Symbol" w:hAnsi="Symbol" w:hint="default"/>
      </w:rPr>
    </w:lvl>
    <w:lvl w:ilvl="5" w:tplc="4C024B94" w:tentative="1">
      <w:start w:val="1"/>
      <w:numFmt w:val="bullet"/>
      <w:lvlText w:val=""/>
      <w:lvlJc w:val="left"/>
      <w:pPr>
        <w:tabs>
          <w:tab w:val="num" w:pos="4320"/>
        </w:tabs>
        <w:ind w:left="4320" w:hanging="360"/>
      </w:pPr>
      <w:rPr>
        <w:rFonts w:ascii="Symbol" w:hAnsi="Symbol" w:hint="default"/>
      </w:rPr>
    </w:lvl>
    <w:lvl w:ilvl="6" w:tplc="FB162454" w:tentative="1">
      <w:start w:val="1"/>
      <w:numFmt w:val="bullet"/>
      <w:lvlText w:val=""/>
      <w:lvlJc w:val="left"/>
      <w:pPr>
        <w:tabs>
          <w:tab w:val="num" w:pos="5040"/>
        </w:tabs>
        <w:ind w:left="5040" w:hanging="360"/>
      </w:pPr>
      <w:rPr>
        <w:rFonts w:ascii="Symbol" w:hAnsi="Symbol" w:hint="default"/>
      </w:rPr>
    </w:lvl>
    <w:lvl w:ilvl="7" w:tplc="0D3AB77C" w:tentative="1">
      <w:start w:val="1"/>
      <w:numFmt w:val="bullet"/>
      <w:lvlText w:val=""/>
      <w:lvlJc w:val="left"/>
      <w:pPr>
        <w:tabs>
          <w:tab w:val="num" w:pos="5760"/>
        </w:tabs>
        <w:ind w:left="5760" w:hanging="360"/>
      </w:pPr>
      <w:rPr>
        <w:rFonts w:ascii="Symbol" w:hAnsi="Symbol" w:hint="default"/>
      </w:rPr>
    </w:lvl>
    <w:lvl w:ilvl="8" w:tplc="C51E939A" w:tentative="1">
      <w:start w:val="1"/>
      <w:numFmt w:val="bullet"/>
      <w:lvlText w:val=""/>
      <w:lvlJc w:val="left"/>
      <w:pPr>
        <w:tabs>
          <w:tab w:val="num" w:pos="6480"/>
        </w:tabs>
        <w:ind w:left="6480" w:hanging="360"/>
      </w:pPr>
      <w:rPr>
        <w:rFonts w:ascii="Symbol" w:hAnsi="Symbol" w:hint="default"/>
      </w:rPr>
    </w:lvl>
  </w:abstractNum>
  <w:abstractNum w:abstractNumId="31">
    <w:nsid w:val="693F60E6"/>
    <w:multiLevelType w:val="hybridMultilevel"/>
    <w:tmpl w:val="ED569DD2"/>
    <w:lvl w:ilvl="0" w:tplc="4009000B">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32">
    <w:nsid w:val="72C25732"/>
    <w:multiLevelType w:val="multilevel"/>
    <w:tmpl w:val="D6D06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265A32"/>
    <w:multiLevelType w:val="hybridMultilevel"/>
    <w:tmpl w:val="F69A151E"/>
    <w:lvl w:ilvl="0" w:tplc="4009000B">
      <w:start w:val="1"/>
      <w:numFmt w:val="bullet"/>
      <w:lvlText w:val=""/>
      <w:lvlJc w:val="left"/>
      <w:pPr>
        <w:ind w:left="515" w:hanging="360"/>
      </w:pPr>
      <w:rPr>
        <w:rFonts w:ascii="Wingdings" w:hAnsi="Wingdings" w:hint="default"/>
      </w:rPr>
    </w:lvl>
    <w:lvl w:ilvl="1" w:tplc="FFFFFFFF" w:tentative="1">
      <w:start w:val="1"/>
      <w:numFmt w:val="bullet"/>
      <w:lvlText w:val="o"/>
      <w:lvlJc w:val="left"/>
      <w:pPr>
        <w:ind w:left="1235" w:hanging="360"/>
      </w:pPr>
      <w:rPr>
        <w:rFonts w:ascii="Courier New" w:hAnsi="Courier New" w:cs="Courier New" w:hint="default"/>
      </w:rPr>
    </w:lvl>
    <w:lvl w:ilvl="2" w:tplc="FFFFFFFF" w:tentative="1">
      <w:start w:val="1"/>
      <w:numFmt w:val="bullet"/>
      <w:lvlText w:val=""/>
      <w:lvlJc w:val="left"/>
      <w:pPr>
        <w:ind w:left="1955" w:hanging="360"/>
      </w:pPr>
      <w:rPr>
        <w:rFonts w:ascii="Wingdings" w:hAnsi="Wingdings" w:hint="default"/>
      </w:rPr>
    </w:lvl>
    <w:lvl w:ilvl="3" w:tplc="FFFFFFFF" w:tentative="1">
      <w:start w:val="1"/>
      <w:numFmt w:val="bullet"/>
      <w:lvlText w:val=""/>
      <w:lvlJc w:val="left"/>
      <w:pPr>
        <w:ind w:left="2675" w:hanging="360"/>
      </w:pPr>
      <w:rPr>
        <w:rFonts w:ascii="Symbol" w:hAnsi="Symbol" w:hint="default"/>
      </w:rPr>
    </w:lvl>
    <w:lvl w:ilvl="4" w:tplc="FFFFFFFF" w:tentative="1">
      <w:start w:val="1"/>
      <w:numFmt w:val="bullet"/>
      <w:lvlText w:val="o"/>
      <w:lvlJc w:val="left"/>
      <w:pPr>
        <w:ind w:left="3395" w:hanging="360"/>
      </w:pPr>
      <w:rPr>
        <w:rFonts w:ascii="Courier New" w:hAnsi="Courier New" w:cs="Courier New" w:hint="default"/>
      </w:rPr>
    </w:lvl>
    <w:lvl w:ilvl="5" w:tplc="FFFFFFFF" w:tentative="1">
      <w:start w:val="1"/>
      <w:numFmt w:val="bullet"/>
      <w:lvlText w:val=""/>
      <w:lvlJc w:val="left"/>
      <w:pPr>
        <w:ind w:left="4115" w:hanging="360"/>
      </w:pPr>
      <w:rPr>
        <w:rFonts w:ascii="Wingdings" w:hAnsi="Wingdings" w:hint="default"/>
      </w:rPr>
    </w:lvl>
    <w:lvl w:ilvl="6" w:tplc="FFFFFFFF" w:tentative="1">
      <w:start w:val="1"/>
      <w:numFmt w:val="bullet"/>
      <w:lvlText w:val=""/>
      <w:lvlJc w:val="left"/>
      <w:pPr>
        <w:ind w:left="4835" w:hanging="360"/>
      </w:pPr>
      <w:rPr>
        <w:rFonts w:ascii="Symbol" w:hAnsi="Symbol" w:hint="default"/>
      </w:rPr>
    </w:lvl>
    <w:lvl w:ilvl="7" w:tplc="FFFFFFFF" w:tentative="1">
      <w:start w:val="1"/>
      <w:numFmt w:val="bullet"/>
      <w:lvlText w:val="o"/>
      <w:lvlJc w:val="left"/>
      <w:pPr>
        <w:ind w:left="5555" w:hanging="360"/>
      </w:pPr>
      <w:rPr>
        <w:rFonts w:ascii="Courier New" w:hAnsi="Courier New" w:cs="Courier New" w:hint="default"/>
      </w:rPr>
    </w:lvl>
    <w:lvl w:ilvl="8" w:tplc="FFFFFFFF" w:tentative="1">
      <w:start w:val="1"/>
      <w:numFmt w:val="bullet"/>
      <w:lvlText w:val=""/>
      <w:lvlJc w:val="left"/>
      <w:pPr>
        <w:ind w:left="6275" w:hanging="360"/>
      </w:pPr>
      <w:rPr>
        <w:rFonts w:ascii="Wingdings" w:hAnsi="Wingdings" w:hint="default"/>
      </w:rPr>
    </w:lvl>
  </w:abstractNum>
  <w:abstractNum w:abstractNumId="34">
    <w:nsid w:val="7E207573"/>
    <w:multiLevelType w:val="multilevel"/>
    <w:tmpl w:val="0000088B"/>
    <w:lvl w:ilvl="0">
      <w:start w:val="1"/>
      <w:numFmt w:val="decimal"/>
      <w:lvlText w:val="%1."/>
      <w:lvlJc w:val="left"/>
      <w:pPr>
        <w:ind w:left="1048" w:hanging="339"/>
      </w:pPr>
      <w:rPr>
        <w:rFonts w:ascii="Times New Roman" w:hAnsi="Times New Roman" w:cs="Times New Roman"/>
        <w:b w:val="0"/>
        <w:bCs w:val="0"/>
        <w:w w:val="102"/>
        <w:sz w:val="22"/>
        <w:szCs w:val="22"/>
      </w:rPr>
    </w:lvl>
    <w:lvl w:ilvl="1">
      <w:numFmt w:val="bullet"/>
      <w:lvlText w:val="•"/>
      <w:lvlJc w:val="left"/>
      <w:pPr>
        <w:ind w:left="1864" w:hanging="339"/>
      </w:pPr>
    </w:lvl>
    <w:lvl w:ilvl="2">
      <w:numFmt w:val="bullet"/>
      <w:lvlText w:val="•"/>
      <w:lvlJc w:val="left"/>
      <w:pPr>
        <w:ind w:left="2688" w:hanging="339"/>
      </w:pPr>
    </w:lvl>
    <w:lvl w:ilvl="3">
      <w:numFmt w:val="bullet"/>
      <w:lvlText w:val="•"/>
      <w:lvlJc w:val="left"/>
      <w:pPr>
        <w:ind w:left="3512" w:hanging="339"/>
      </w:pPr>
    </w:lvl>
    <w:lvl w:ilvl="4">
      <w:numFmt w:val="bullet"/>
      <w:lvlText w:val="•"/>
      <w:lvlJc w:val="left"/>
      <w:pPr>
        <w:ind w:left="4336" w:hanging="339"/>
      </w:pPr>
    </w:lvl>
    <w:lvl w:ilvl="5">
      <w:numFmt w:val="bullet"/>
      <w:lvlText w:val="•"/>
      <w:lvlJc w:val="left"/>
      <w:pPr>
        <w:ind w:left="5160" w:hanging="339"/>
      </w:pPr>
    </w:lvl>
    <w:lvl w:ilvl="6">
      <w:numFmt w:val="bullet"/>
      <w:lvlText w:val="•"/>
      <w:lvlJc w:val="left"/>
      <w:pPr>
        <w:ind w:left="5984" w:hanging="339"/>
      </w:pPr>
    </w:lvl>
    <w:lvl w:ilvl="7">
      <w:numFmt w:val="bullet"/>
      <w:lvlText w:val="•"/>
      <w:lvlJc w:val="left"/>
      <w:pPr>
        <w:ind w:left="6808" w:hanging="339"/>
      </w:pPr>
    </w:lvl>
    <w:lvl w:ilvl="8">
      <w:numFmt w:val="bullet"/>
      <w:lvlText w:val="•"/>
      <w:lvlJc w:val="left"/>
      <w:pPr>
        <w:ind w:left="7632" w:hanging="339"/>
      </w:pPr>
    </w:lvl>
  </w:abstractNum>
  <w:num w:numId="1">
    <w:abstractNumId w:val="5"/>
  </w:num>
  <w:num w:numId="2">
    <w:abstractNumId w:val="11"/>
  </w:num>
  <w:num w:numId="3">
    <w:abstractNumId w:val="0"/>
  </w:num>
  <w:num w:numId="4">
    <w:abstractNumId w:val="18"/>
  </w:num>
  <w:num w:numId="5">
    <w:abstractNumId w:val="17"/>
  </w:num>
  <w:num w:numId="6">
    <w:abstractNumId w:val="12"/>
  </w:num>
  <w:num w:numId="7">
    <w:abstractNumId w:val="1"/>
  </w:num>
  <w:num w:numId="8">
    <w:abstractNumId w:val="2"/>
  </w:num>
  <w:num w:numId="9">
    <w:abstractNumId w:val="14"/>
  </w:num>
  <w:num w:numId="10">
    <w:abstractNumId w:val="3"/>
  </w:num>
  <w:num w:numId="11">
    <w:abstractNumId w:val="4"/>
  </w:num>
  <w:num w:numId="12">
    <w:abstractNumId w:val="27"/>
  </w:num>
  <w:num w:numId="13">
    <w:abstractNumId w:val="9"/>
  </w:num>
  <w:num w:numId="14">
    <w:abstractNumId w:val="16"/>
  </w:num>
  <w:num w:numId="15">
    <w:abstractNumId w:val="34"/>
  </w:num>
  <w:num w:numId="16">
    <w:abstractNumId w:val="28"/>
  </w:num>
  <w:num w:numId="17">
    <w:abstractNumId w:val="30"/>
  </w:num>
  <w:num w:numId="18">
    <w:abstractNumId w:val="24"/>
  </w:num>
  <w:num w:numId="19">
    <w:abstractNumId w:val="19"/>
  </w:num>
  <w:num w:numId="20">
    <w:abstractNumId w:val="33"/>
  </w:num>
  <w:num w:numId="21">
    <w:abstractNumId w:val="31"/>
  </w:num>
  <w:num w:numId="22">
    <w:abstractNumId w:val="15"/>
  </w:num>
  <w:num w:numId="23">
    <w:abstractNumId w:val="23"/>
  </w:num>
  <w:num w:numId="24">
    <w:abstractNumId w:val="25"/>
  </w:num>
  <w:num w:numId="25">
    <w:abstractNumId w:val="32"/>
  </w:num>
  <w:num w:numId="26">
    <w:abstractNumId w:val="22"/>
  </w:num>
  <w:num w:numId="27">
    <w:abstractNumId w:val="6"/>
  </w:num>
  <w:num w:numId="28">
    <w:abstractNumId w:val="20"/>
  </w:num>
  <w:num w:numId="29">
    <w:abstractNumId w:val="10"/>
  </w:num>
  <w:num w:numId="30">
    <w:abstractNumId w:val="29"/>
  </w:num>
  <w:num w:numId="31">
    <w:abstractNumId w:val="13"/>
  </w:num>
  <w:num w:numId="32">
    <w:abstractNumId w:val="7"/>
  </w:num>
  <w:num w:numId="33">
    <w:abstractNumId w:val="8"/>
  </w:num>
  <w:num w:numId="34">
    <w:abstractNumId w:val="2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48"/>
    <w:rsid w:val="00014BB5"/>
    <w:rsid w:val="000519FC"/>
    <w:rsid w:val="00055CB9"/>
    <w:rsid w:val="0006758C"/>
    <w:rsid w:val="00092A39"/>
    <w:rsid w:val="000B17AA"/>
    <w:rsid w:val="000B6C2A"/>
    <w:rsid w:val="000B712C"/>
    <w:rsid w:val="000E0DBE"/>
    <w:rsid w:val="00162BB8"/>
    <w:rsid w:val="0017425E"/>
    <w:rsid w:val="00183BEF"/>
    <w:rsid w:val="001C63A0"/>
    <w:rsid w:val="001C7D98"/>
    <w:rsid w:val="001F481F"/>
    <w:rsid w:val="00214269"/>
    <w:rsid w:val="0023070C"/>
    <w:rsid w:val="0026111E"/>
    <w:rsid w:val="00273500"/>
    <w:rsid w:val="002C4616"/>
    <w:rsid w:val="002D77D9"/>
    <w:rsid w:val="00320A9C"/>
    <w:rsid w:val="0033000B"/>
    <w:rsid w:val="00337AFB"/>
    <w:rsid w:val="003A6D7A"/>
    <w:rsid w:val="003D3762"/>
    <w:rsid w:val="00404988"/>
    <w:rsid w:val="00436020"/>
    <w:rsid w:val="00444CBD"/>
    <w:rsid w:val="00450EF0"/>
    <w:rsid w:val="00466FF5"/>
    <w:rsid w:val="00492CEA"/>
    <w:rsid w:val="004A1BA7"/>
    <w:rsid w:val="004A6F61"/>
    <w:rsid w:val="004B2718"/>
    <w:rsid w:val="004C5613"/>
    <w:rsid w:val="004E1C97"/>
    <w:rsid w:val="00500599"/>
    <w:rsid w:val="0050226F"/>
    <w:rsid w:val="005158AF"/>
    <w:rsid w:val="00525B35"/>
    <w:rsid w:val="00572E87"/>
    <w:rsid w:val="00596255"/>
    <w:rsid w:val="00650EB5"/>
    <w:rsid w:val="00654155"/>
    <w:rsid w:val="0065745D"/>
    <w:rsid w:val="006865C8"/>
    <w:rsid w:val="00696FCE"/>
    <w:rsid w:val="006B5344"/>
    <w:rsid w:val="006B6AB7"/>
    <w:rsid w:val="006C61CE"/>
    <w:rsid w:val="006E64C2"/>
    <w:rsid w:val="006F4E1B"/>
    <w:rsid w:val="00720897"/>
    <w:rsid w:val="00721C7B"/>
    <w:rsid w:val="00732CD9"/>
    <w:rsid w:val="007534C0"/>
    <w:rsid w:val="00754807"/>
    <w:rsid w:val="007666F7"/>
    <w:rsid w:val="00777651"/>
    <w:rsid w:val="0079278B"/>
    <w:rsid w:val="0079570F"/>
    <w:rsid w:val="007977E8"/>
    <w:rsid w:val="007F7B04"/>
    <w:rsid w:val="00822E67"/>
    <w:rsid w:val="00840C1F"/>
    <w:rsid w:val="00883A88"/>
    <w:rsid w:val="008A3642"/>
    <w:rsid w:val="008F2A7C"/>
    <w:rsid w:val="0090181B"/>
    <w:rsid w:val="009301B6"/>
    <w:rsid w:val="00952C85"/>
    <w:rsid w:val="00966892"/>
    <w:rsid w:val="009738DD"/>
    <w:rsid w:val="00982647"/>
    <w:rsid w:val="009A3CDF"/>
    <w:rsid w:val="009D5261"/>
    <w:rsid w:val="009D5D15"/>
    <w:rsid w:val="00A208AA"/>
    <w:rsid w:val="00A226A4"/>
    <w:rsid w:val="00A24157"/>
    <w:rsid w:val="00A855C4"/>
    <w:rsid w:val="00A94272"/>
    <w:rsid w:val="00AC71F6"/>
    <w:rsid w:val="00AD6CBC"/>
    <w:rsid w:val="00B23579"/>
    <w:rsid w:val="00B920F8"/>
    <w:rsid w:val="00BC5548"/>
    <w:rsid w:val="00BC7E70"/>
    <w:rsid w:val="00BE0248"/>
    <w:rsid w:val="00BE4E4F"/>
    <w:rsid w:val="00BF7E4E"/>
    <w:rsid w:val="00CA1603"/>
    <w:rsid w:val="00CA26AF"/>
    <w:rsid w:val="00CA4F90"/>
    <w:rsid w:val="00CB7E09"/>
    <w:rsid w:val="00D23665"/>
    <w:rsid w:val="00D2534E"/>
    <w:rsid w:val="00D32E54"/>
    <w:rsid w:val="00D3786A"/>
    <w:rsid w:val="00D549F0"/>
    <w:rsid w:val="00D57991"/>
    <w:rsid w:val="00D65C42"/>
    <w:rsid w:val="00D74596"/>
    <w:rsid w:val="00DC720C"/>
    <w:rsid w:val="00DD5610"/>
    <w:rsid w:val="00E033DF"/>
    <w:rsid w:val="00E27E2C"/>
    <w:rsid w:val="00E468C2"/>
    <w:rsid w:val="00E90DB1"/>
    <w:rsid w:val="00F13550"/>
    <w:rsid w:val="00F37C03"/>
    <w:rsid w:val="00F520DB"/>
    <w:rsid w:val="00F70B33"/>
    <w:rsid w:val="00FB4DF2"/>
    <w:rsid w:val="00FB685E"/>
    <w:rsid w:val="00FC0029"/>
    <w:rsid w:val="00FF24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paragraph" w:styleId="Heading2">
    <w:name w:val="heading 2"/>
    <w:basedOn w:val="Normal"/>
    <w:next w:val="Normal"/>
    <w:link w:val="Heading2Char"/>
    <w:uiPriority w:val="9"/>
    <w:semiHidden/>
    <w:unhideWhenUsed/>
    <w:qFormat/>
    <w:rsid w:val="004A6F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56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D5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70B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1"/>
    <w:qFormat/>
    <w:rsid w:val="00BE0248"/>
    <w:pPr>
      <w:ind w:left="1048" w:hanging="339"/>
    </w:pPr>
    <w:rPr>
      <w:sz w:val="24"/>
      <w:szCs w:val="24"/>
    </w:rPr>
  </w:style>
  <w:style w:type="character" w:customStyle="1" w:styleId="Heading1Char">
    <w:name w:val="Heading 1 Char"/>
    <w:basedOn w:val="DefaultParagraphFont"/>
    <w:link w:val="Heading1"/>
    <w:uiPriority w:val="9"/>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 w:type="character" w:styleId="Strong">
    <w:name w:val="Strong"/>
    <w:basedOn w:val="DefaultParagraphFont"/>
    <w:uiPriority w:val="22"/>
    <w:qFormat/>
    <w:rsid w:val="00273500"/>
    <w:rPr>
      <w:b/>
      <w:bCs/>
    </w:rPr>
  </w:style>
  <w:style w:type="character" w:customStyle="1" w:styleId="Heading2Char">
    <w:name w:val="Heading 2 Char"/>
    <w:basedOn w:val="DefaultParagraphFont"/>
    <w:link w:val="Heading2"/>
    <w:uiPriority w:val="9"/>
    <w:semiHidden/>
    <w:rsid w:val="004A6F61"/>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semiHidden/>
    <w:rsid w:val="00DD5610"/>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DD5610"/>
    <w:rPr>
      <w:rFonts w:asciiTheme="majorHAnsi" w:eastAsiaTheme="majorEastAsia" w:hAnsiTheme="majorHAnsi" w:cstheme="majorBidi"/>
      <w:i/>
      <w:iCs/>
      <w:color w:val="365F91" w:themeColor="accent1" w:themeShade="BF"/>
      <w:lang w:eastAsia="en-IN"/>
    </w:rPr>
  </w:style>
  <w:style w:type="paragraph" w:styleId="NormalWeb">
    <w:name w:val="Normal (Web)"/>
    <w:basedOn w:val="Normal"/>
    <w:uiPriority w:val="99"/>
    <w:unhideWhenUsed/>
    <w:rsid w:val="0033000B"/>
    <w:pPr>
      <w:widowControl/>
      <w:autoSpaceDE/>
      <w:autoSpaceDN/>
      <w:adjustRightInd/>
      <w:spacing w:before="100" w:beforeAutospacing="1" w:after="100" w:afterAutospacing="1"/>
    </w:pPr>
    <w:rPr>
      <w:rFonts w:eastAsia="Times New Roman"/>
      <w:sz w:val="24"/>
      <w:szCs w:val="24"/>
      <w:lang w:bidi="te-IN"/>
    </w:rPr>
  </w:style>
  <w:style w:type="character" w:customStyle="1" w:styleId="Heading5Char">
    <w:name w:val="Heading 5 Char"/>
    <w:basedOn w:val="DefaultParagraphFont"/>
    <w:link w:val="Heading5"/>
    <w:uiPriority w:val="9"/>
    <w:rsid w:val="00F70B33"/>
    <w:rPr>
      <w:rFonts w:asciiTheme="majorHAnsi" w:eastAsiaTheme="majorEastAsia" w:hAnsiTheme="majorHAnsi" w:cstheme="majorBidi"/>
      <w:color w:val="365F91" w:themeColor="accent1" w:themeShade="BF"/>
      <w:lang w:eastAsia="en-IN"/>
    </w:rPr>
  </w:style>
  <w:style w:type="character" w:styleId="HTMLCode">
    <w:name w:val="HTML Code"/>
    <w:basedOn w:val="DefaultParagraphFont"/>
    <w:uiPriority w:val="99"/>
    <w:semiHidden/>
    <w:unhideWhenUsed/>
    <w:rsid w:val="003A6D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248"/>
    <w:pPr>
      <w:widowControl w:val="0"/>
      <w:autoSpaceDE w:val="0"/>
      <w:autoSpaceDN w:val="0"/>
      <w:adjustRightInd w:val="0"/>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1"/>
    <w:qFormat/>
    <w:rsid w:val="00BE0248"/>
    <w:pPr>
      <w:ind w:left="372"/>
      <w:jc w:val="both"/>
      <w:outlineLvl w:val="0"/>
    </w:pPr>
    <w:rPr>
      <w:b/>
      <w:bCs/>
    </w:rPr>
  </w:style>
  <w:style w:type="paragraph" w:styleId="Heading2">
    <w:name w:val="heading 2"/>
    <w:basedOn w:val="Normal"/>
    <w:next w:val="Normal"/>
    <w:link w:val="Heading2Char"/>
    <w:uiPriority w:val="9"/>
    <w:semiHidden/>
    <w:unhideWhenUsed/>
    <w:qFormat/>
    <w:rsid w:val="004A6F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56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D5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70B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248"/>
  </w:style>
  <w:style w:type="character" w:customStyle="1" w:styleId="BodyTextChar">
    <w:name w:val="Body Text Char"/>
    <w:basedOn w:val="DefaultParagraphFont"/>
    <w:link w:val="BodyText"/>
    <w:uiPriority w:val="1"/>
    <w:rsid w:val="00BE0248"/>
    <w:rPr>
      <w:rFonts w:ascii="Times New Roman" w:eastAsiaTheme="minorEastAsia" w:hAnsi="Times New Roman" w:cs="Times New Roman"/>
      <w:lang w:eastAsia="en-IN"/>
    </w:rPr>
  </w:style>
  <w:style w:type="paragraph" w:styleId="ListParagraph">
    <w:name w:val="List Paragraph"/>
    <w:basedOn w:val="Normal"/>
    <w:uiPriority w:val="1"/>
    <w:qFormat/>
    <w:rsid w:val="00BE0248"/>
    <w:pPr>
      <w:ind w:left="1048" w:hanging="339"/>
    </w:pPr>
    <w:rPr>
      <w:sz w:val="24"/>
      <w:szCs w:val="24"/>
    </w:rPr>
  </w:style>
  <w:style w:type="character" w:customStyle="1" w:styleId="Heading1Char">
    <w:name w:val="Heading 1 Char"/>
    <w:basedOn w:val="DefaultParagraphFont"/>
    <w:link w:val="Heading1"/>
    <w:uiPriority w:val="9"/>
    <w:rsid w:val="00BE0248"/>
    <w:rPr>
      <w:rFonts w:ascii="Times New Roman" w:eastAsiaTheme="minorEastAsia" w:hAnsi="Times New Roman" w:cs="Times New Roman"/>
      <w:b/>
      <w:bCs/>
      <w:lang w:eastAsia="en-IN"/>
    </w:rPr>
  </w:style>
  <w:style w:type="paragraph" w:styleId="BalloonText">
    <w:name w:val="Balloon Text"/>
    <w:basedOn w:val="Normal"/>
    <w:link w:val="BalloonTextChar"/>
    <w:uiPriority w:val="99"/>
    <w:semiHidden/>
    <w:unhideWhenUsed/>
    <w:rsid w:val="00D32E54"/>
    <w:rPr>
      <w:rFonts w:ascii="Tahoma" w:hAnsi="Tahoma" w:cs="Tahoma"/>
      <w:sz w:val="16"/>
      <w:szCs w:val="16"/>
    </w:rPr>
  </w:style>
  <w:style w:type="character" w:customStyle="1" w:styleId="BalloonTextChar">
    <w:name w:val="Balloon Text Char"/>
    <w:basedOn w:val="DefaultParagraphFont"/>
    <w:link w:val="BalloonText"/>
    <w:uiPriority w:val="99"/>
    <w:semiHidden/>
    <w:rsid w:val="00D32E54"/>
    <w:rPr>
      <w:rFonts w:ascii="Tahoma" w:eastAsiaTheme="minorEastAsia" w:hAnsi="Tahoma" w:cs="Tahoma"/>
      <w:sz w:val="16"/>
      <w:szCs w:val="16"/>
      <w:lang w:eastAsia="en-IN"/>
    </w:rPr>
  </w:style>
  <w:style w:type="character" w:styleId="Strong">
    <w:name w:val="Strong"/>
    <w:basedOn w:val="DefaultParagraphFont"/>
    <w:uiPriority w:val="22"/>
    <w:qFormat/>
    <w:rsid w:val="00273500"/>
    <w:rPr>
      <w:b/>
      <w:bCs/>
    </w:rPr>
  </w:style>
  <w:style w:type="character" w:customStyle="1" w:styleId="Heading2Char">
    <w:name w:val="Heading 2 Char"/>
    <w:basedOn w:val="DefaultParagraphFont"/>
    <w:link w:val="Heading2"/>
    <w:uiPriority w:val="9"/>
    <w:semiHidden/>
    <w:rsid w:val="004A6F61"/>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semiHidden/>
    <w:rsid w:val="00DD5610"/>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DD5610"/>
    <w:rPr>
      <w:rFonts w:asciiTheme="majorHAnsi" w:eastAsiaTheme="majorEastAsia" w:hAnsiTheme="majorHAnsi" w:cstheme="majorBidi"/>
      <w:i/>
      <w:iCs/>
      <w:color w:val="365F91" w:themeColor="accent1" w:themeShade="BF"/>
      <w:lang w:eastAsia="en-IN"/>
    </w:rPr>
  </w:style>
  <w:style w:type="paragraph" w:styleId="NormalWeb">
    <w:name w:val="Normal (Web)"/>
    <w:basedOn w:val="Normal"/>
    <w:uiPriority w:val="99"/>
    <w:unhideWhenUsed/>
    <w:rsid w:val="0033000B"/>
    <w:pPr>
      <w:widowControl/>
      <w:autoSpaceDE/>
      <w:autoSpaceDN/>
      <w:adjustRightInd/>
      <w:spacing w:before="100" w:beforeAutospacing="1" w:after="100" w:afterAutospacing="1"/>
    </w:pPr>
    <w:rPr>
      <w:rFonts w:eastAsia="Times New Roman"/>
      <w:sz w:val="24"/>
      <w:szCs w:val="24"/>
      <w:lang w:bidi="te-IN"/>
    </w:rPr>
  </w:style>
  <w:style w:type="character" w:customStyle="1" w:styleId="Heading5Char">
    <w:name w:val="Heading 5 Char"/>
    <w:basedOn w:val="DefaultParagraphFont"/>
    <w:link w:val="Heading5"/>
    <w:uiPriority w:val="9"/>
    <w:rsid w:val="00F70B33"/>
    <w:rPr>
      <w:rFonts w:asciiTheme="majorHAnsi" w:eastAsiaTheme="majorEastAsia" w:hAnsiTheme="majorHAnsi" w:cstheme="majorBidi"/>
      <w:color w:val="365F91" w:themeColor="accent1" w:themeShade="BF"/>
      <w:lang w:eastAsia="en-IN"/>
    </w:rPr>
  </w:style>
  <w:style w:type="character" w:styleId="HTMLCode">
    <w:name w:val="HTML Code"/>
    <w:basedOn w:val="DefaultParagraphFont"/>
    <w:uiPriority w:val="99"/>
    <w:semiHidden/>
    <w:unhideWhenUsed/>
    <w:rsid w:val="003A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64672">
      <w:bodyDiv w:val="1"/>
      <w:marLeft w:val="0"/>
      <w:marRight w:val="0"/>
      <w:marTop w:val="0"/>
      <w:marBottom w:val="0"/>
      <w:divBdr>
        <w:top w:val="none" w:sz="0" w:space="0" w:color="auto"/>
        <w:left w:val="none" w:sz="0" w:space="0" w:color="auto"/>
        <w:bottom w:val="none" w:sz="0" w:space="0" w:color="auto"/>
        <w:right w:val="none" w:sz="0" w:space="0" w:color="auto"/>
      </w:divBdr>
    </w:div>
    <w:div w:id="918171580">
      <w:bodyDiv w:val="1"/>
      <w:marLeft w:val="0"/>
      <w:marRight w:val="0"/>
      <w:marTop w:val="0"/>
      <w:marBottom w:val="0"/>
      <w:divBdr>
        <w:top w:val="none" w:sz="0" w:space="0" w:color="auto"/>
        <w:left w:val="none" w:sz="0" w:space="0" w:color="auto"/>
        <w:bottom w:val="none" w:sz="0" w:space="0" w:color="auto"/>
        <w:right w:val="none" w:sz="0" w:space="0" w:color="auto"/>
      </w:divBdr>
    </w:div>
    <w:div w:id="975912103">
      <w:bodyDiv w:val="1"/>
      <w:marLeft w:val="0"/>
      <w:marRight w:val="0"/>
      <w:marTop w:val="0"/>
      <w:marBottom w:val="0"/>
      <w:divBdr>
        <w:top w:val="none" w:sz="0" w:space="0" w:color="auto"/>
        <w:left w:val="none" w:sz="0" w:space="0" w:color="auto"/>
        <w:bottom w:val="none" w:sz="0" w:space="0" w:color="auto"/>
        <w:right w:val="none" w:sz="0" w:space="0" w:color="auto"/>
      </w:divBdr>
    </w:div>
    <w:div w:id="1175338284">
      <w:bodyDiv w:val="1"/>
      <w:marLeft w:val="0"/>
      <w:marRight w:val="0"/>
      <w:marTop w:val="0"/>
      <w:marBottom w:val="0"/>
      <w:divBdr>
        <w:top w:val="none" w:sz="0" w:space="0" w:color="auto"/>
        <w:left w:val="none" w:sz="0" w:space="0" w:color="auto"/>
        <w:bottom w:val="none" w:sz="0" w:space="0" w:color="auto"/>
        <w:right w:val="none" w:sz="0" w:space="0" w:color="auto"/>
      </w:divBdr>
    </w:div>
    <w:div w:id="1336106056">
      <w:bodyDiv w:val="1"/>
      <w:marLeft w:val="0"/>
      <w:marRight w:val="0"/>
      <w:marTop w:val="0"/>
      <w:marBottom w:val="0"/>
      <w:divBdr>
        <w:top w:val="none" w:sz="0" w:space="0" w:color="auto"/>
        <w:left w:val="none" w:sz="0" w:space="0" w:color="auto"/>
        <w:bottom w:val="none" w:sz="0" w:space="0" w:color="auto"/>
        <w:right w:val="none" w:sz="0" w:space="0" w:color="auto"/>
      </w:divBdr>
    </w:div>
    <w:div w:id="1340887370">
      <w:bodyDiv w:val="1"/>
      <w:marLeft w:val="0"/>
      <w:marRight w:val="0"/>
      <w:marTop w:val="0"/>
      <w:marBottom w:val="0"/>
      <w:divBdr>
        <w:top w:val="none" w:sz="0" w:space="0" w:color="auto"/>
        <w:left w:val="none" w:sz="0" w:space="0" w:color="auto"/>
        <w:bottom w:val="none" w:sz="0" w:space="0" w:color="auto"/>
        <w:right w:val="none" w:sz="0" w:space="0" w:color="auto"/>
      </w:divBdr>
    </w:div>
    <w:div w:id="1559854150">
      <w:bodyDiv w:val="1"/>
      <w:marLeft w:val="0"/>
      <w:marRight w:val="0"/>
      <w:marTop w:val="0"/>
      <w:marBottom w:val="0"/>
      <w:divBdr>
        <w:top w:val="none" w:sz="0" w:space="0" w:color="auto"/>
        <w:left w:val="none" w:sz="0" w:space="0" w:color="auto"/>
        <w:bottom w:val="none" w:sz="0" w:space="0" w:color="auto"/>
        <w:right w:val="none" w:sz="0" w:space="0" w:color="auto"/>
      </w:divBdr>
    </w:div>
    <w:div w:id="1676107779">
      <w:bodyDiv w:val="1"/>
      <w:marLeft w:val="0"/>
      <w:marRight w:val="0"/>
      <w:marTop w:val="0"/>
      <w:marBottom w:val="0"/>
      <w:divBdr>
        <w:top w:val="none" w:sz="0" w:space="0" w:color="auto"/>
        <w:left w:val="none" w:sz="0" w:space="0" w:color="auto"/>
        <w:bottom w:val="none" w:sz="0" w:space="0" w:color="auto"/>
        <w:right w:val="none" w:sz="0" w:space="0" w:color="auto"/>
      </w:divBdr>
    </w:div>
    <w:div w:id="1747146271">
      <w:bodyDiv w:val="1"/>
      <w:marLeft w:val="0"/>
      <w:marRight w:val="0"/>
      <w:marTop w:val="0"/>
      <w:marBottom w:val="0"/>
      <w:divBdr>
        <w:top w:val="none" w:sz="0" w:space="0" w:color="auto"/>
        <w:left w:val="none" w:sz="0" w:space="0" w:color="auto"/>
        <w:bottom w:val="none" w:sz="0" w:space="0" w:color="auto"/>
        <w:right w:val="none" w:sz="0" w:space="0" w:color="auto"/>
      </w:divBdr>
    </w:div>
    <w:div w:id="1938319367">
      <w:bodyDiv w:val="1"/>
      <w:marLeft w:val="0"/>
      <w:marRight w:val="0"/>
      <w:marTop w:val="0"/>
      <w:marBottom w:val="0"/>
      <w:divBdr>
        <w:top w:val="none" w:sz="0" w:space="0" w:color="auto"/>
        <w:left w:val="none" w:sz="0" w:space="0" w:color="auto"/>
        <w:bottom w:val="none" w:sz="0" w:space="0" w:color="auto"/>
        <w:right w:val="none" w:sz="0" w:space="0" w:color="auto"/>
      </w:divBdr>
    </w:div>
    <w:div w:id="21009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60.jpe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5394</Words>
  <Characters>30747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2</cp:revision>
  <dcterms:created xsi:type="dcterms:W3CDTF">2024-04-03T03:59:00Z</dcterms:created>
  <dcterms:modified xsi:type="dcterms:W3CDTF">2024-04-03T03:59:00Z</dcterms:modified>
</cp:coreProperties>
</file>