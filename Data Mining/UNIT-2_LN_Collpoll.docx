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95" w:rsidRDefault="000B2129">
      <w:r>
        <w:t xml:space="preserve">UNIT–II: Data </w:t>
      </w:r>
      <w:proofErr w:type="spellStart"/>
      <w:r>
        <w:t>Preprocessing</w:t>
      </w:r>
      <w:proofErr w:type="spellEnd"/>
      <w:r>
        <w:t>- Overview, Data Cleaning, Data Integration, Data Reduction, Data Transformation and Data Discretization.</w:t>
      </w:r>
    </w:p>
    <w:p w:rsidR="000B2129" w:rsidRDefault="000B2129" w:rsidP="000B2129">
      <w:pPr>
        <w:pStyle w:val="Heading1"/>
        <w:kinsoku w:val="0"/>
        <w:overflowPunct w:val="0"/>
        <w:spacing w:before="144"/>
      </w:pPr>
      <w:proofErr w:type="gramStart"/>
      <w:r>
        <w:t>data</w:t>
      </w:r>
      <w:proofErr w:type="gramEnd"/>
      <w:r>
        <w:rPr>
          <w:spacing w:val="10"/>
        </w:rPr>
        <w:t xml:space="preserve"> </w:t>
      </w:r>
      <w:proofErr w:type="spellStart"/>
      <w:r>
        <w:t>preprocessing</w:t>
      </w:r>
      <w:proofErr w:type="spellEnd"/>
    </w:p>
    <w:p w:rsidR="000B2129" w:rsidRDefault="000B2129" w:rsidP="006053E5">
      <w:pPr>
        <w:pStyle w:val="BodyText"/>
        <w:kinsoku w:val="0"/>
        <w:overflowPunct w:val="0"/>
        <w:spacing w:line="247" w:lineRule="auto"/>
        <w:ind w:right="208"/>
        <w:jc w:val="both"/>
      </w:pP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present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warehouse</w:t>
      </w:r>
      <w:r>
        <w:rPr>
          <w:spacing w:val="13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noisy,</w:t>
      </w:r>
      <w:r>
        <w:rPr>
          <w:spacing w:val="8"/>
        </w:rPr>
        <w:t xml:space="preserve"> </w:t>
      </w:r>
      <w:r>
        <w:t>missing,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inconsistent</w:t>
      </w:r>
      <w:r>
        <w:rPr>
          <w:spacing w:val="1"/>
        </w:rPr>
        <w:t xml:space="preserve"> </w:t>
      </w:r>
      <w:r>
        <w:t>data,</w:t>
      </w:r>
      <w:r>
        <w:rPr>
          <w:spacing w:val="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proofErr w:type="spellStart"/>
      <w:r>
        <w:t>preprocessed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improve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2"/>
        </w:rPr>
        <w:t xml:space="preserve"> </w:t>
      </w:r>
      <w:proofErr w:type="gramStart"/>
      <w:r>
        <w:t>be</w:t>
      </w:r>
      <w:proofErr w:type="gramEnd"/>
      <w:r>
        <w:rPr>
          <w:spacing w:val="-47"/>
        </w:rPr>
        <w:t xml:space="preserve"> </w:t>
      </w:r>
      <w:proofErr w:type="spellStart"/>
      <w:r>
        <w:t>preprocessed</w:t>
      </w:r>
      <w:proofErr w:type="spellEnd"/>
      <w:r>
        <w:rPr>
          <w:spacing w:val="1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ease</w:t>
      </w:r>
      <w:r>
        <w:rPr>
          <w:spacing w:val="3"/>
        </w:rPr>
        <w:t xml:space="preserve"> </w:t>
      </w:r>
      <w:r>
        <w:t>of the</w:t>
      </w:r>
      <w:r>
        <w:rPr>
          <w:spacing w:val="5"/>
        </w:rPr>
        <w:t xml:space="preserve"> </w:t>
      </w:r>
      <w:r>
        <w:t>mining</w:t>
      </w:r>
      <w:r>
        <w:rPr>
          <w:spacing w:val="6"/>
        </w:rPr>
        <w:t xml:space="preserve"> </w:t>
      </w:r>
      <w:r>
        <w:t>process.</w:t>
      </w:r>
    </w:p>
    <w:p w:rsidR="000B2129" w:rsidRDefault="000B2129" w:rsidP="000B2129">
      <w:pPr>
        <w:pStyle w:val="BodyText"/>
        <w:kinsoku w:val="0"/>
        <w:overflowPunct w:val="0"/>
        <w:spacing w:before="6"/>
        <w:ind w:left="0"/>
      </w:pPr>
    </w:p>
    <w:p w:rsidR="000B2129" w:rsidRDefault="000B2129" w:rsidP="000B2129">
      <w:pPr>
        <w:pStyle w:val="Heading1"/>
        <w:kinsoku w:val="0"/>
        <w:overflowPunct w:val="0"/>
      </w:pPr>
      <w:proofErr w:type="gramStart"/>
      <w:r>
        <w:t>steps</w:t>
      </w:r>
      <w:proofErr w:type="gramEnd"/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proofErr w:type="spellStart"/>
      <w:r w:rsidR="001B12FA">
        <w:t>preprocessing</w:t>
      </w:r>
      <w:proofErr w:type="spellEnd"/>
    </w:p>
    <w:p w:rsidR="000B2129" w:rsidRDefault="000B2129" w:rsidP="000B2129">
      <w:pPr>
        <w:pStyle w:val="BodyText"/>
        <w:kinsoku w:val="0"/>
        <w:overflowPunct w:val="0"/>
      </w:pPr>
      <w:r>
        <w:t>The</w:t>
      </w:r>
      <w:r>
        <w:rPr>
          <w:spacing w:val="12"/>
        </w:rPr>
        <w:t xml:space="preserve"> </w:t>
      </w:r>
      <w:r>
        <w:t>methods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proofErr w:type="spellStart"/>
      <w:r>
        <w:t>preprocessing</w:t>
      </w:r>
      <w:proofErr w:type="spellEnd"/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organized</w:t>
      </w:r>
      <w:r>
        <w:rPr>
          <w:spacing w:val="11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categories</w:t>
      </w:r>
    </w:p>
    <w:p w:rsidR="000B2129" w:rsidRDefault="000B2129" w:rsidP="000B2129">
      <w:pPr>
        <w:pStyle w:val="ListParagraph"/>
        <w:numPr>
          <w:ilvl w:val="0"/>
          <w:numId w:val="1"/>
        </w:numPr>
        <w:tabs>
          <w:tab w:val="left" w:pos="831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cleaning</w:t>
      </w:r>
    </w:p>
    <w:p w:rsidR="000B2129" w:rsidRDefault="000B2129" w:rsidP="000B2129">
      <w:pPr>
        <w:pStyle w:val="ListParagraph"/>
        <w:numPr>
          <w:ilvl w:val="0"/>
          <w:numId w:val="1"/>
        </w:numPr>
        <w:tabs>
          <w:tab w:val="left" w:pos="883"/>
        </w:tabs>
        <w:kinsoku w:val="0"/>
        <w:overflowPunct w:val="0"/>
        <w:spacing w:before="5"/>
        <w:ind w:left="882" w:hanging="224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integration</w:t>
      </w:r>
    </w:p>
    <w:p w:rsidR="000B2129" w:rsidRDefault="000B2129" w:rsidP="000B2129">
      <w:pPr>
        <w:pStyle w:val="ListParagraph"/>
        <w:numPr>
          <w:ilvl w:val="0"/>
          <w:numId w:val="1"/>
        </w:numPr>
        <w:tabs>
          <w:tab w:val="left" w:pos="934"/>
        </w:tabs>
        <w:kinsoku w:val="0"/>
        <w:overflowPunct w:val="0"/>
        <w:spacing w:before="8"/>
        <w:ind w:left="933" w:hanging="275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reduction</w:t>
      </w:r>
    </w:p>
    <w:p w:rsidR="000B2129" w:rsidRDefault="000B2129" w:rsidP="000B2129">
      <w:pPr>
        <w:pStyle w:val="ListParagraph"/>
        <w:numPr>
          <w:ilvl w:val="0"/>
          <w:numId w:val="1"/>
        </w:numPr>
        <w:tabs>
          <w:tab w:val="left" w:pos="933"/>
        </w:tabs>
        <w:kinsoku w:val="0"/>
        <w:overflowPunct w:val="0"/>
        <w:spacing w:before="7"/>
        <w:ind w:left="932" w:hanging="274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transformation</w:t>
      </w:r>
    </w:p>
    <w:p w:rsidR="006053E5" w:rsidRDefault="006053E5" w:rsidP="006053E5">
      <w:pPr>
        <w:tabs>
          <w:tab w:val="left" w:pos="831"/>
        </w:tabs>
        <w:kinsoku w:val="0"/>
        <w:overflowPunct w:val="0"/>
        <w:spacing w:after="0"/>
      </w:pPr>
      <w:r>
        <w:t xml:space="preserve"> </w:t>
      </w:r>
    </w:p>
    <w:p w:rsidR="000B2129" w:rsidRPr="000B2129" w:rsidRDefault="000B2129" w:rsidP="006053E5">
      <w:pPr>
        <w:tabs>
          <w:tab w:val="left" w:pos="831"/>
        </w:tabs>
        <w:kinsoku w:val="0"/>
        <w:overflowPunct w:val="0"/>
        <w:spacing w:after="0"/>
        <w:rPr>
          <w:b/>
        </w:rPr>
      </w:pPr>
      <w:r>
        <w:t xml:space="preserve">  </w:t>
      </w:r>
      <w:proofErr w:type="gramStart"/>
      <w:r w:rsidRPr="000B2129">
        <w:rPr>
          <w:b/>
        </w:rPr>
        <w:t>data</w:t>
      </w:r>
      <w:proofErr w:type="gramEnd"/>
      <w:r w:rsidRPr="000B2129">
        <w:rPr>
          <w:b/>
          <w:spacing w:val="8"/>
        </w:rPr>
        <w:t xml:space="preserve"> </w:t>
      </w:r>
      <w:r w:rsidRPr="000B2129">
        <w:rPr>
          <w:b/>
        </w:rPr>
        <w:t>cleaning</w:t>
      </w:r>
    </w:p>
    <w:p w:rsidR="000B2129" w:rsidRDefault="000B2129" w:rsidP="000B2129">
      <w:pPr>
        <w:pStyle w:val="BodyText"/>
        <w:kinsoku w:val="0"/>
        <w:overflowPunct w:val="0"/>
        <w:ind w:right="209"/>
        <w:jc w:val="both"/>
      </w:pPr>
      <w:proofErr w:type="gramStart"/>
      <w:r>
        <w:t>Data</w:t>
      </w:r>
      <w:r>
        <w:rPr>
          <w:spacing w:val="13"/>
        </w:rPr>
        <w:t xml:space="preserve"> </w:t>
      </w:r>
      <w:r>
        <w:t>cleaning</w:t>
      </w:r>
      <w:r>
        <w:rPr>
          <w:spacing w:val="9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clean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filling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t>values,</w:t>
      </w:r>
      <w:r>
        <w:rPr>
          <w:spacing w:val="10"/>
        </w:rPr>
        <w:t xml:space="preserve"> </w:t>
      </w:r>
      <w:r>
        <w:t>smoothing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noisy</w:t>
      </w:r>
      <w:r>
        <w:rPr>
          <w:spacing w:val="-47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identifying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outliers and</w:t>
      </w:r>
      <w:r>
        <w:rPr>
          <w:spacing w:val="4"/>
        </w:rPr>
        <w:t xml:space="preserve"> </w:t>
      </w:r>
      <w:r>
        <w:t>resolving</w:t>
      </w:r>
      <w:r>
        <w:rPr>
          <w:spacing w:val="3"/>
        </w:rPr>
        <w:t xml:space="preserve"> </w:t>
      </w:r>
      <w:r>
        <w:t>inconsistencies.</w:t>
      </w:r>
      <w:proofErr w:type="gramEnd"/>
    </w:p>
    <w:p w:rsidR="000B2129" w:rsidRDefault="000B2129" w:rsidP="000B2129">
      <w:pPr>
        <w:pStyle w:val="BodyText"/>
        <w:kinsoku w:val="0"/>
        <w:overflowPunct w:val="0"/>
        <w:ind w:right="209"/>
        <w:jc w:val="both"/>
      </w:pPr>
    </w:p>
    <w:p w:rsidR="000B2129" w:rsidRDefault="000B2129" w:rsidP="000B2129">
      <w:pPr>
        <w:pStyle w:val="Heading1"/>
        <w:kinsoku w:val="0"/>
        <w:overflowPunct w:val="0"/>
        <w:ind w:right="5947"/>
        <w:jc w:val="both"/>
      </w:pPr>
      <w:proofErr w:type="gramStart"/>
      <w:r>
        <w:t>data</w:t>
      </w:r>
      <w:proofErr w:type="gramEnd"/>
      <w:r>
        <w:rPr>
          <w:spacing w:val="8"/>
        </w:rPr>
        <w:t xml:space="preserve"> </w:t>
      </w:r>
      <w:r>
        <w:t>integration</w:t>
      </w:r>
    </w:p>
    <w:p w:rsidR="000B2129" w:rsidRDefault="000B2129" w:rsidP="000B2129">
      <w:pPr>
        <w:pStyle w:val="BodyText"/>
        <w:kinsoku w:val="0"/>
        <w:overflowPunct w:val="0"/>
        <w:ind w:right="208"/>
        <w:jc w:val="both"/>
      </w:pPr>
      <w:r>
        <w:t>Combining</w:t>
      </w:r>
      <w:r>
        <w:rPr>
          <w:spacing w:val="41"/>
        </w:rPr>
        <w:t xml:space="preserve"> </w:t>
      </w:r>
      <w:r>
        <w:t>multiple</w:t>
      </w:r>
      <w:r>
        <w:rPr>
          <w:spacing w:val="22"/>
        </w:rPr>
        <w:t xml:space="preserve"> </w:t>
      </w:r>
      <w:r>
        <w:t>databases,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cubes,</w:t>
      </w:r>
      <w:r>
        <w:rPr>
          <w:spacing w:val="17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files,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marts</w:t>
      </w:r>
      <w:r>
        <w:rPr>
          <w:spacing w:val="19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sources</w:t>
      </w:r>
      <w:r>
        <w:rPr>
          <w:spacing w:val="19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warehouse</w:t>
      </w:r>
      <w:r>
        <w:rPr>
          <w:spacing w:val="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integration.</w:t>
      </w:r>
    </w:p>
    <w:p w:rsidR="000B2129" w:rsidRDefault="000B2129" w:rsidP="000B2129">
      <w:pPr>
        <w:pStyle w:val="BodyText"/>
        <w:kinsoku w:val="0"/>
        <w:overflowPunct w:val="0"/>
        <w:ind w:right="208"/>
        <w:jc w:val="both"/>
        <w:rPr>
          <w:sz w:val="21"/>
          <w:szCs w:val="21"/>
        </w:rPr>
      </w:pPr>
    </w:p>
    <w:p w:rsidR="000B2129" w:rsidRDefault="000B2129" w:rsidP="000B2129">
      <w:pPr>
        <w:pStyle w:val="Heading1"/>
        <w:kinsoku w:val="0"/>
        <w:overflowPunct w:val="0"/>
        <w:ind w:right="5599"/>
        <w:jc w:val="both"/>
      </w:pPr>
      <w:proofErr w:type="gramStart"/>
      <w:r>
        <w:t>data</w:t>
      </w:r>
      <w:proofErr w:type="gramEnd"/>
      <w:r>
        <w:t xml:space="preserve"> transformation</w:t>
      </w:r>
    </w:p>
    <w:p w:rsidR="000B2129" w:rsidRDefault="000B2129" w:rsidP="000B2129">
      <w:pPr>
        <w:pStyle w:val="BodyText"/>
        <w:kinsoku w:val="0"/>
        <w:overflowPunct w:val="0"/>
        <w:jc w:val="both"/>
      </w:pP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kind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operation,</w:t>
      </w:r>
      <w:r>
        <w:rPr>
          <w:spacing w:val="27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normalization</w:t>
      </w:r>
      <w:r>
        <w:rPr>
          <w:spacing w:val="2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aggregation</w:t>
      </w:r>
      <w:r>
        <w:rPr>
          <w:spacing w:val="31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additional</w:t>
      </w:r>
      <w:r>
        <w:rPr>
          <w:spacing w:val="31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preprocessing</w:t>
      </w:r>
      <w:proofErr w:type="spellEnd"/>
      <w:r>
        <w:rPr>
          <w:spacing w:val="9"/>
        </w:rPr>
        <w:t xml:space="preserve"> </w:t>
      </w:r>
      <w:r>
        <w:t>procedures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contribute</w:t>
      </w:r>
      <w:r>
        <w:rPr>
          <w:spacing w:val="16"/>
        </w:rPr>
        <w:t xml:space="preserve"> </w:t>
      </w:r>
      <w:r>
        <w:t>toward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success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mining</w:t>
      </w:r>
      <w:r>
        <w:rPr>
          <w:spacing w:val="15"/>
        </w:rPr>
        <w:t xml:space="preserve"> </w:t>
      </w:r>
      <w:r>
        <w:t>process.</w:t>
      </w:r>
    </w:p>
    <w:p w:rsidR="000B2129" w:rsidRDefault="000B2129" w:rsidP="000B2129">
      <w:pPr>
        <w:pStyle w:val="BodyText"/>
        <w:kinsoku w:val="0"/>
        <w:overflowPunct w:val="0"/>
        <w:jc w:val="both"/>
      </w:pPr>
    </w:p>
    <w:p w:rsidR="000B2129" w:rsidRDefault="000B2129" w:rsidP="000B2129">
      <w:pPr>
        <w:pStyle w:val="Heading1"/>
        <w:kinsoku w:val="0"/>
        <w:overflowPunct w:val="0"/>
        <w:ind w:right="5947"/>
        <w:jc w:val="both"/>
      </w:pPr>
      <w:proofErr w:type="gramStart"/>
      <w:r>
        <w:t>data</w:t>
      </w:r>
      <w:proofErr w:type="gramEnd"/>
      <w:r>
        <w:t xml:space="preserve"> reduction</w:t>
      </w:r>
    </w:p>
    <w:p w:rsidR="000B2129" w:rsidRDefault="000B2129" w:rsidP="000B2129">
      <w:pPr>
        <w:pStyle w:val="BodyText"/>
        <w:kinsoku w:val="0"/>
        <w:overflowPunct w:val="0"/>
        <w:jc w:val="both"/>
      </w:pPr>
      <w:r>
        <w:t>It</w:t>
      </w:r>
      <w:r>
        <w:rPr>
          <w:spacing w:val="22"/>
        </w:rPr>
        <w:t xml:space="preserve"> </w:t>
      </w:r>
      <w:r>
        <w:t>obtains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reduced</w:t>
      </w:r>
      <w:r>
        <w:rPr>
          <w:spacing w:val="19"/>
        </w:rPr>
        <w:t xml:space="preserve"> </w:t>
      </w:r>
      <w:r>
        <w:t>representation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much</w:t>
      </w:r>
      <w:r>
        <w:rPr>
          <w:spacing w:val="25"/>
        </w:rPr>
        <w:t xml:space="preserve"> </w:t>
      </w:r>
      <w:r>
        <w:t>smaller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volume.</w:t>
      </w:r>
      <w:r w:rsidR="006053E5">
        <w:t xml:space="preserve"> </w:t>
      </w:r>
      <w:r>
        <w:t>Yet</w:t>
      </w:r>
      <w:r>
        <w:rPr>
          <w:spacing w:val="25"/>
        </w:rPr>
        <w:t xml:space="preserve"> </w:t>
      </w:r>
      <w:proofErr w:type="gramStart"/>
      <w:r>
        <w:t>produce</w:t>
      </w:r>
      <w:r w:rsidR="006053E5">
        <w:t xml:space="preserve"> </w:t>
      </w:r>
      <w:r>
        <w:rPr>
          <w:spacing w:val="-47"/>
        </w:rPr>
        <w:t xml:space="preserve"> </w:t>
      </w:r>
      <w:r>
        <w:t>the</w:t>
      </w:r>
      <w:proofErr w:type="gramEnd"/>
      <w:r>
        <w:rPr>
          <w:spacing w:val="5"/>
        </w:rPr>
        <w:t xml:space="preserve"> </w:t>
      </w:r>
      <w:r>
        <w:t>same (or</w:t>
      </w:r>
      <w:r>
        <w:rPr>
          <w:spacing w:val="2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same)</w:t>
      </w:r>
      <w:r>
        <w:rPr>
          <w:spacing w:val="2"/>
        </w:rPr>
        <w:t xml:space="preserve"> </w:t>
      </w:r>
      <w:r>
        <w:t>analytical</w:t>
      </w:r>
      <w:r>
        <w:rPr>
          <w:spacing w:val="2"/>
        </w:rPr>
        <w:t xml:space="preserve"> </w:t>
      </w:r>
      <w:r>
        <w:t>results.</w:t>
      </w:r>
    </w:p>
    <w:p w:rsidR="000B2129" w:rsidRDefault="000B2129"/>
    <w:p w:rsidR="0009395D" w:rsidRDefault="001B12FA" w:rsidP="000B2129">
      <w:pPr>
        <w:pStyle w:val="Heading1"/>
        <w:kinsoku w:val="0"/>
        <w:overflowPunct w:val="0"/>
        <w:spacing w:line="348" w:lineRule="auto"/>
        <w:ind w:right="1655"/>
        <w:rPr>
          <w:spacing w:val="-47"/>
        </w:rPr>
      </w:pPr>
      <w:proofErr w:type="gramStart"/>
      <w:r>
        <w:t>F</w:t>
      </w:r>
      <w:r w:rsidR="000B2129">
        <w:t>orms</w:t>
      </w:r>
      <w:r w:rsidR="000B2129">
        <w:rPr>
          <w:spacing w:val="15"/>
        </w:rPr>
        <w:t xml:space="preserve"> </w:t>
      </w:r>
      <w:r w:rsidR="000B2129">
        <w:t>of</w:t>
      </w:r>
      <w:r w:rsidR="000B2129">
        <w:rPr>
          <w:spacing w:val="15"/>
        </w:rPr>
        <w:t xml:space="preserve"> </w:t>
      </w:r>
      <w:r w:rsidR="000B2129">
        <w:t>Data</w:t>
      </w:r>
      <w:r w:rsidR="000B2129">
        <w:rPr>
          <w:spacing w:val="15"/>
        </w:rPr>
        <w:t xml:space="preserve"> </w:t>
      </w:r>
      <w:proofErr w:type="spellStart"/>
      <w:r w:rsidR="000B2129">
        <w:t>preprocessing</w:t>
      </w:r>
      <w:proofErr w:type="spellEnd"/>
      <w:r w:rsidR="000B2129">
        <w:t>.</w:t>
      </w:r>
      <w:proofErr w:type="gramEnd"/>
      <w:r w:rsidR="000B2129">
        <w:rPr>
          <w:spacing w:val="-47"/>
        </w:rPr>
        <w:t xml:space="preserve"> </w:t>
      </w:r>
    </w:p>
    <w:p w:rsidR="000B2129" w:rsidRDefault="000B2129" w:rsidP="000B2129">
      <w:pPr>
        <w:pStyle w:val="BodyText"/>
        <w:kinsoku w:val="0"/>
        <w:overflowPunct w:val="0"/>
        <w:spacing w:line="247" w:lineRule="auto"/>
      </w:pP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wish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proofErr w:type="spellStart"/>
      <w:r>
        <w:t>analyze</w:t>
      </w:r>
      <w:proofErr w:type="spellEnd"/>
      <w:r>
        <w:rPr>
          <w:spacing w:val="10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mining</w:t>
      </w:r>
      <w:r>
        <w:rPr>
          <w:spacing w:val="16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incomplete</w:t>
      </w:r>
      <w:r>
        <w:rPr>
          <w:spacing w:val="10"/>
        </w:rPr>
        <w:t xml:space="preserve"> </w:t>
      </w:r>
      <w:r>
        <w:t>(lacking</w:t>
      </w:r>
      <w:r>
        <w:rPr>
          <w:spacing w:val="11"/>
        </w:rPr>
        <w:t xml:space="preserve"> </w:t>
      </w:r>
      <w:r>
        <w:t>attribute</w:t>
      </w:r>
      <w:r>
        <w:rPr>
          <w:spacing w:val="-47"/>
        </w:rPr>
        <w:t xml:space="preserve"> </w:t>
      </w:r>
      <w:r>
        <w:t>values), noisy</w:t>
      </w:r>
      <w:r>
        <w:rPr>
          <w:spacing w:val="2"/>
        </w:rPr>
        <w:t xml:space="preserve"> </w:t>
      </w:r>
      <w:r>
        <w:t>(containing errors) and</w:t>
      </w:r>
      <w:r>
        <w:rPr>
          <w:spacing w:val="1"/>
        </w:rPr>
        <w:t xml:space="preserve"> </w:t>
      </w:r>
      <w:r>
        <w:t>inconsistent.</w:t>
      </w:r>
    </w:p>
    <w:p w:rsidR="000B2129" w:rsidRDefault="000B2129" w:rsidP="000B2129">
      <w:pPr>
        <w:pStyle w:val="BodyText"/>
        <w:kinsoku w:val="0"/>
        <w:overflowPunct w:val="0"/>
        <w:spacing w:before="108"/>
      </w:pPr>
      <w:r>
        <w:t>To</w:t>
      </w:r>
      <w:r>
        <w:rPr>
          <w:spacing w:val="11"/>
        </w:rPr>
        <w:t xml:space="preserve"> </w:t>
      </w:r>
      <w:r>
        <w:t>overcome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data</w:t>
      </w:r>
      <w:r>
        <w:rPr>
          <w:spacing w:val="14"/>
        </w:rPr>
        <w:t xml:space="preserve"> </w:t>
      </w:r>
      <w:proofErr w:type="spellStart"/>
      <w:r>
        <w:t>preprocessing</w:t>
      </w:r>
      <w:proofErr w:type="spellEnd"/>
      <w:r>
        <w:rPr>
          <w:spacing w:val="11"/>
        </w:rPr>
        <w:t xml:space="preserve"> </w:t>
      </w:r>
      <w:r>
        <w:t>techniques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required.</w:t>
      </w:r>
    </w:p>
    <w:p w:rsidR="000B2129" w:rsidRDefault="000B2129" w:rsidP="000B2129">
      <w:pPr>
        <w:pStyle w:val="BodyText"/>
        <w:kinsoku w:val="0"/>
        <w:overflowPunct w:val="0"/>
        <w:spacing w:before="108"/>
      </w:pPr>
    </w:p>
    <w:p w:rsidR="000B2129" w:rsidRDefault="000B2129" w:rsidP="000B2129">
      <w:pPr>
        <w:jc w:val="center"/>
      </w:pPr>
      <w:r w:rsidRPr="000B2129">
        <w:rPr>
          <w:noProof/>
          <w:lang w:eastAsia="en-IN"/>
        </w:rPr>
        <w:drawing>
          <wp:inline distT="0" distB="0" distL="0" distR="0" wp14:anchorId="64497E28" wp14:editId="7279AE41">
            <wp:extent cx="3194462" cy="2606690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310" cy="26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9" w:rsidRDefault="000B2129"/>
    <w:p w:rsidR="001B12FA" w:rsidRDefault="001B12FA"/>
    <w:p w:rsidR="000B2129" w:rsidRDefault="000B2129" w:rsidP="000B2129">
      <w:pPr>
        <w:pStyle w:val="ListParagraph"/>
        <w:numPr>
          <w:ilvl w:val="0"/>
          <w:numId w:val="2"/>
        </w:numPr>
        <w:tabs>
          <w:tab w:val="left" w:pos="375"/>
        </w:tabs>
        <w:kinsoku w:val="0"/>
        <w:overflowPunct w:val="0"/>
        <w:spacing w:before="6"/>
        <w:rPr>
          <w:sz w:val="22"/>
          <w:szCs w:val="22"/>
        </w:rPr>
      </w:pPr>
      <w:r>
        <w:rPr>
          <w:sz w:val="22"/>
          <w:szCs w:val="22"/>
          <w:u w:val="single" w:color="000000"/>
        </w:rPr>
        <w:lastRenderedPageBreak/>
        <w:t>Data</w:t>
      </w:r>
      <w:r>
        <w:rPr>
          <w:spacing w:val="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cleaning:</w:t>
      </w:r>
    </w:p>
    <w:p w:rsidR="000B2129" w:rsidRDefault="000B2129" w:rsidP="000B2129">
      <w:pPr>
        <w:pStyle w:val="BodyText"/>
        <w:kinsoku w:val="0"/>
        <w:overflowPunct w:val="0"/>
        <w:spacing w:before="120" w:line="247" w:lineRule="auto"/>
      </w:pPr>
      <w:r>
        <w:t>Data</w:t>
      </w:r>
      <w:r>
        <w:rPr>
          <w:spacing w:val="16"/>
        </w:rPr>
        <w:t xml:space="preserve"> </w:t>
      </w:r>
      <w:r>
        <w:t>cleaning</w:t>
      </w:r>
      <w:r>
        <w:rPr>
          <w:spacing w:val="13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clean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filling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missing</w:t>
      </w:r>
      <w:r>
        <w:rPr>
          <w:spacing w:val="18"/>
        </w:rPr>
        <w:t xml:space="preserve"> </w:t>
      </w:r>
      <w:proofErr w:type="spellStart"/>
      <w:r>
        <w:t>values</w:t>
      </w:r>
      <w:proofErr w:type="gramStart"/>
      <w:r>
        <w:t>,smoothing</w:t>
      </w:r>
      <w:proofErr w:type="spellEnd"/>
      <w:proofErr w:type="gramEnd"/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noisy</w:t>
      </w:r>
      <w:r>
        <w:rPr>
          <w:spacing w:val="-46"/>
        </w:rPr>
        <w:t xml:space="preserve"> </w:t>
      </w:r>
      <w:proofErr w:type="spellStart"/>
      <w:r>
        <w:t>data,identifying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outliers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resolving</w:t>
      </w:r>
      <w:r>
        <w:rPr>
          <w:spacing w:val="4"/>
        </w:rPr>
        <w:t xml:space="preserve"> </w:t>
      </w:r>
      <w:r>
        <w:t>inconsistencies.</w:t>
      </w:r>
    </w:p>
    <w:p w:rsidR="000B2129" w:rsidRDefault="000B2129" w:rsidP="000B2129">
      <w:pPr>
        <w:pStyle w:val="ListParagraph"/>
        <w:numPr>
          <w:ilvl w:val="0"/>
          <w:numId w:val="2"/>
        </w:numPr>
        <w:tabs>
          <w:tab w:val="left" w:pos="375"/>
          <w:tab w:val="left" w:pos="2182"/>
        </w:tabs>
        <w:kinsoku w:val="0"/>
        <w:overflowPunct w:val="0"/>
        <w:spacing w:before="109"/>
        <w:rPr>
          <w:sz w:val="22"/>
          <w:szCs w:val="22"/>
        </w:rPr>
      </w:pPr>
      <w:r>
        <w:rPr>
          <w:sz w:val="22"/>
          <w:szCs w:val="22"/>
          <w:u w:val="single" w:color="000000"/>
        </w:rPr>
        <w:t>Data</w:t>
      </w:r>
      <w:r>
        <w:rPr>
          <w:spacing w:val="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integration:</w:t>
      </w:r>
      <w:r>
        <w:rPr>
          <w:sz w:val="22"/>
          <w:szCs w:val="22"/>
          <w:u w:val="single" w:color="000000"/>
        </w:rPr>
        <w:tab/>
      </w:r>
    </w:p>
    <w:p w:rsidR="000B2129" w:rsidRDefault="000B2129" w:rsidP="000B2129">
      <w:pPr>
        <w:pStyle w:val="BodyText"/>
        <w:kinsoku w:val="0"/>
        <w:overflowPunct w:val="0"/>
        <w:spacing w:before="120" w:line="247" w:lineRule="auto"/>
        <w:ind w:right="208"/>
      </w:pPr>
      <w:r>
        <w:t>Combining</w:t>
      </w:r>
      <w:r>
        <w:rPr>
          <w:spacing w:val="51"/>
        </w:rPr>
        <w:t xml:space="preserve"> </w:t>
      </w:r>
      <w:r>
        <w:t>multiple databases, data</w:t>
      </w:r>
      <w:r>
        <w:rPr>
          <w:spacing w:val="49"/>
        </w:rPr>
        <w:t xml:space="preserve"> </w:t>
      </w:r>
      <w:r>
        <w:t>cubes, or</w:t>
      </w:r>
      <w:r>
        <w:rPr>
          <w:spacing w:val="50"/>
        </w:rPr>
        <w:t xml:space="preserve"> </w:t>
      </w:r>
      <w:r>
        <w:t>files, data marts or</w:t>
      </w:r>
      <w:r>
        <w:rPr>
          <w:spacing w:val="50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sources under</w:t>
      </w:r>
      <w:r>
        <w:rPr>
          <w:spacing w:val="-47"/>
        </w:rPr>
        <w:t xml:space="preserve"> </w:t>
      </w:r>
      <w:r>
        <w:t>a single</w:t>
      </w:r>
      <w:r>
        <w:rPr>
          <w:spacing w:val="5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warehouse</w:t>
      </w:r>
      <w:r>
        <w:rPr>
          <w:spacing w:val="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integration.</w:t>
      </w:r>
    </w:p>
    <w:p w:rsidR="000B2129" w:rsidRDefault="000B2129" w:rsidP="000B2129">
      <w:pPr>
        <w:pStyle w:val="ListParagraph"/>
        <w:numPr>
          <w:ilvl w:val="0"/>
          <w:numId w:val="2"/>
        </w:numPr>
        <w:tabs>
          <w:tab w:val="left" w:pos="375"/>
        </w:tabs>
        <w:kinsoku w:val="0"/>
        <w:overflowPunct w:val="0"/>
        <w:spacing w:before="11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Data</w:t>
      </w:r>
      <w:r>
        <w:rPr>
          <w:spacing w:val="4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transformation:</w:t>
      </w:r>
    </w:p>
    <w:p w:rsidR="000B2129" w:rsidRDefault="000B2129" w:rsidP="000B2129">
      <w:pPr>
        <w:pStyle w:val="BodyText"/>
        <w:kinsoku w:val="0"/>
        <w:overflowPunct w:val="0"/>
        <w:spacing w:before="120" w:line="247" w:lineRule="auto"/>
        <w:ind w:right="209"/>
        <w:rPr>
          <w:spacing w:val="1"/>
        </w:rPr>
      </w:pP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kind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operation,</w:t>
      </w:r>
      <w:r>
        <w:rPr>
          <w:spacing w:val="27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normalization</w:t>
      </w:r>
      <w:r>
        <w:rPr>
          <w:spacing w:val="2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aggregation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additional</w:t>
      </w:r>
      <w:r>
        <w:rPr>
          <w:spacing w:val="31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preprocessing</w:t>
      </w:r>
      <w:proofErr w:type="spellEnd"/>
      <w:r>
        <w:rPr>
          <w:spacing w:val="8"/>
        </w:rPr>
        <w:t xml:space="preserve"> </w:t>
      </w:r>
      <w:r>
        <w:t>procedures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contribute</w:t>
      </w:r>
      <w:r>
        <w:rPr>
          <w:spacing w:val="15"/>
        </w:rPr>
        <w:t xml:space="preserve"> </w:t>
      </w:r>
      <w:r>
        <w:t>toward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success</w:t>
      </w:r>
      <w:r>
        <w:rPr>
          <w:spacing w:val="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mining</w:t>
      </w:r>
      <w:r>
        <w:rPr>
          <w:spacing w:val="12"/>
        </w:rPr>
        <w:t xml:space="preserve"> </w:t>
      </w:r>
      <w:r>
        <w:t>process.</w:t>
      </w:r>
      <w:r>
        <w:rPr>
          <w:spacing w:val="1"/>
        </w:rPr>
        <w:t xml:space="preserve"> </w:t>
      </w:r>
    </w:p>
    <w:p w:rsidR="000B2129" w:rsidRDefault="000B2129" w:rsidP="000B2129">
      <w:pPr>
        <w:pStyle w:val="BodyText"/>
        <w:kinsoku w:val="0"/>
        <w:overflowPunct w:val="0"/>
        <w:spacing w:before="120" w:line="247" w:lineRule="auto"/>
        <w:ind w:right="209"/>
        <w:rPr>
          <w:sz w:val="17"/>
          <w:szCs w:val="17"/>
        </w:rPr>
      </w:pPr>
      <w:proofErr w:type="gramStart"/>
      <w:r>
        <w:rPr>
          <w:u w:val="single" w:color="000000"/>
        </w:rPr>
        <w:t>4.Data</w:t>
      </w:r>
      <w:proofErr w:type="gramEnd"/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reduction:</w:t>
      </w:r>
    </w:p>
    <w:p w:rsidR="00FB1959" w:rsidRDefault="000B2129" w:rsidP="000B2129">
      <w:pPr>
        <w:pStyle w:val="BodyText"/>
        <w:kinsoku w:val="0"/>
        <w:overflowPunct w:val="0"/>
        <w:spacing w:before="60" w:line="244" w:lineRule="auto"/>
        <w:ind w:right="209"/>
        <w:jc w:val="both"/>
      </w:pPr>
      <w:r>
        <w:t>It</w:t>
      </w:r>
      <w:r>
        <w:rPr>
          <w:spacing w:val="19"/>
        </w:rPr>
        <w:t xml:space="preserve"> </w:t>
      </w:r>
      <w:r>
        <w:t>obtains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reduced</w:t>
      </w:r>
      <w:r>
        <w:rPr>
          <w:spacing w:val="23"/>
        </w:rPr>
        <w:t xml:space="preserve"> </w:t>
      </w:r>
      <w:r>
        <w:t>representation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set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smaller</w:t>
      </w:r>
      <w:r>
        <w:rPr>
          <w:spacing w:val="2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volume.</w:t>
      </w:r>
      <w:r w:rsidR="00F224E3">
        <w:t xml:space="preserve"> </w:t>
      </w:r>
      <w:r>
        <w:t>Yet</w:t>
      </w:r>
      <w:r>
        <w:rPr>
          <w:spacing w:val="25"/>
        </w:rPr>
        <w:t xml:space="preserve"> </w:t>
      </w:r>
      <w:r>
        <w:t>produce</w:t>
      </w:r>
      <w:r>
        <w:rPr>
          <w:spacing w:val="-48"/>
        </w:rPr>
        <w:t xml:space="preserve"> </w:t>
      </w:r>
      <w:r>
        <w:t>the same (or almost the same) analytical results.</w:t>
      </w:r>
      <w:r w:rsidR="00F224E3">
        <w:t xml:space="preserve"> </w:t>
      </w:r>
      <w:r>
        <w:t>There are a number of strategies for data</w:t>
      </w:r>
      <w:r>
        <w:rPr>
          <w:spacing w:val="1"/>
        </w:rPr>
        <w:t xml:space="preserve"> </w:t>
      </w:r>
      <w:r>
        <w:t>reduction.</w:t>
      </w:r>
    </w:p>
    <w:p w:rsidR="000B2129" w:rsidRDefault="000B2129" w:rsidP="000B2129">
      <w:pPr>
        <w:pStyle w:val="BodyText"/>
        <w:kinsoku w:val="0"/>
        <w:overflowPunct w:val="0"/>
        <w:spacing w:before="60" w:line="244" w:lineRule="auto"/>
        <w:ind w:right="209"/>
        <w:jc w:val="both"/>
      </w:pPr>
      <w:r>
        <w:t>This</w:t>
      </w:r>
      <w:r>
        <w:rPr>
          <w:spacing w:val="-1"/>
        </w:rPr>
        <w:t xml:space="preserve"> </w:t>
      </w:r>
      <w:r>
        <w:t>includes</w:t>
      </w:r>
      <w:r w:rsidR="00FB1959">
        <w:t>:</w:t>
      </w:r>
    </w:p>
    <w:p w:rsidR="000B2129" w:rsidRDefault="000B2129" w:rsidP="006053E5">
      <w:pPr>
        <w:pStyle w:val="BodyText"/>
        <w:kinsoku w:val="0"/>
        <w:overflowPunct w:val="0"/>
        <w:ind w:right="209" w:firstLine="274"/>
      </w:pPr>
      <w:proofErr w:type="gramStart"/>
      <w:r>
        <w:t>Data</w:t>
      </w:r>
      <w:r>
        <w:rPr>
          <w:spacing w:val="29"/>
        </w:rPr>
        <w:t xml:space="preserve"> </w:t>
      </w:r>
      <w:r w:rsidR="00FB1959">
        <w:t>Aggregation.</w:t>
      </w:r>
      <w:proofErr w:type="gramEnd"/>
    </w:p>
    <w:p w:rsidR="000B2129" w:rsidRDefault="000B2129" w:rsidP="006053E5">
      <w:pPr>
        <w:pStyle w:val="BodyText"/>
        <w:kinsoku w:val="0"/>
        <w:overflowPunct w:val="0"/>
        <w:ind w:right="209" w:firstLine="274"/>
      </w:pPr>
      <w:r>
        <w:t>Attribute</w:t>
      </w:r>
      <w:r>
        <w:rPr>
          <w:spacing w:val="8"/>
        </w:rPr>
        <w:t xml:space="preserve"> </w:t>
      </w:r>
      <w:r>
        <w:t>subset</w:t>
      </w:r>
      <w:r>
        <w:rPr>
          <w:spacing w:val="10"/>
        </w:rPr>
        <w:t xml:space="preserve"> </w:t>
      </w:r>
      <w:r w:rsidR="00FB1959">
        <w:t>selection.</w:t>
      </w:r>
    </w:p>
    <w:p w:rsidR="000B2129" w:rsidRDefault="000B2129" w:rsidP="006053E5">
      <w:pPr>
        <w:tabs>
          <w:tab w:val="left" w:pos="366"/>
        </w:tabs>
        <w:kinsoku w:val="0"/>
        <w:overflowPunct w:val="0"/>
        <w:spacing w:after="0"/>
        <w:ind w:left="152" w:firstLine="274"/>
      </w:pPr>
      <w:proofErr w:type="gramStart"/>
      <w:r w:rsidRPr="000B2129">
        <w:t>Dimensionality</w:t>
      </w:r>
      <w:r w:rsidRPr="000B2129">
        <w:rPr>
          <w:spacing w:val="9"/>
        </w:rPr>
        <w:t xml:space="preserve"> </w:t>
      </w:r>
      <w:r w:rsidR="00FB1959">
        <w:t>reduction.</w:t>
      </w:r>
      <w:proofErr w:type="gramEnd"/>
    </w:p>
    <w:p w:rsidR="000B2129" w:rsidRDefault="000B2129" w:rsidP="006053E5">
      <w:pPr>
        <w:tabs>
          <w:tab w:val="left" w:pos="414"/>
        </w:tabs>
        <w:kinsoku w:val="0"/>
        <w:overflowPunct w:val="0"/>
        <w:spacing w:after="0"/>
        <w:ind w:left="152" w:firstLine="274"/>
      </w:pPr>
      <w:proofErr w:type="spellStart"/>
      <w:proofErr w:type="gramStart"/>
      <w:r w:rsidRPr="000B2129">
        <w:t>Numerosity</w:t>
      </w:r>
      <w:proofErr w:type="spellEnd"/>
      <w:r w:rsidRPr="000B2129">
        <w:rPr>
          <w:spacing w:val="8"/>
        </w:rPr>
        <w:t xml:space="preserve"> </w:t>
      </w:r>
      <w:r w:rsidR="00FB1959">
        <w:t>reduction.</w:t>
      </w:r>
      <w:proofErr w:type="gramEnd"/>
    </w:p>
    <w:p w:rsidR="00FB1959" w:rsidRPr="00F224E3" w:rsidRDefault="00FB1959" w:rsidP="00FB1959">
      <w:pPr>
        <w:tabs>
          <w:tab w:val="left" w:pos="414"/>
        </w:tabs>
        <w:kinsoku w:val="0"/>
        <w:overflowPunct w:val="0"/>
        <w:spacing w:after="0"/>
        <w:ind w:left="152"/>
        <w:rPr>
          <w:sz w:val="12"/>
        </w:rPr>
      </w:pPr>
    </w:p>
    <w:p w:rsidR="00FB1959" w:rsidRDefault="00FB1959" w:rsidP="00FB1959">
      <w:pPr>
        <w:pStyle w:val="ListParagraph"/>
        <w:numPr>
          <w:ilvl w:val="1"/>
          <w:numId w:val="2"/>
        </w:numPr>
        <w:tabs>
          <w:tab w:val="left" w:pos="312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Aggregation:</w:t>
      </w:r>
    </w:p>
    <w:p w:rsidR="00FB1959" w:rsidRDefault="00FB1959" w:rsidP="00FB1959">
      <w:pPr>
        <w:pStyle w:val="BodyText"/>
        <w:kinsoku w:val="0"/>
        <w:overflowPunct w:val="0"/>
        <w:spacing w:before="8"/>
        <w:jc w:val="both"/>
      </w:pPr>
      <w:r>
        <w:t xml:space="preserve">   Aggregation</w:t>
      </w:r>
      <w:r>
        <w:rPr>
          <w:spacing w:val="7"/>
        </w:rPr>
        <w:t xml:space="preserve"> </w:t>
      </w:r>
      <w:r>
        <w:t>operation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applied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construction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cube.</w:t>
      </w:r>
    </w:p>
    <w:p w:rsidR="00FB1959" w:rsidRDefault="00FB1959" w:rsidP="00FB1959">
      <w:pPr>
        <w:pStyle w:val="ListParagraph"/>
        <w:numPr>
          <w:ilvl w:val="1"/>
          <w:numId w:val="2"/>
        </w:numPr>
        <w:tabs>
          <w:tab w:val="left" w:pos="314"/>
        </w:tabs>
        <w:kinsoku w:val="0"/>
        <w:overflowPunct w:val="0"/>
        <w:spacing w:before="81"/>
        <w:ind w:left="313" w:hanging="162"/>
        <w:rPr>
          <w:sz w:val="22"/>
          <w:szCs w:val="22"/>
        </w:rPr>
      </w:pPr>
      <w:r>
        <w:rPr>
          <w:sz w:val="22"/>
          <w:szCs w:val="22"/>
        </w:rPr>
        <w:t>Attribute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subset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selection:</w:t>
      </w:r>
    </w:p>
    <w:p w:rsidR="00FB1959" w:rsidRDefault="00FB1959" w:rsidP="00FB1959">
      <w:pPr>
        <w:pStyle w:val="BodyText"/>
        <w:kinsoku w:val="0"/>
        <w:overflowPunct w:val="0"/>
        <w:spacing w:before="5"/>
      </w:pPr>
      <w:r>
        <w:t xml:space="preserve">    Irrelevant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redundant</w:t>
      </w:r>
      <w:r>
        <w:rPr>
          <w:spacing w:val="11"/>
        </w:rPr>
        <w:t xml:space="preserve"> </w:t>
      </w:r>
      <w:r>
        <w:t>attributes</w:t>
      </w:r>
      <w:r>
        <w:rPr>
          <w:spacing w:val="12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deleted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removed.</w:t>
      </w:r>
    </w:p>
    <w:p w:rsidR="00FB1959" w:rsidRDefault="00FB1959" w:rsidP="00FB1959">
      <w:pPr>
        <w:pStyle w:val="ListParagraph"/>
        <w:numPr>
          <w:ilvl w:val="1"/>
          <w:numId w:val="2"/>
        </w:numPr>
        <w:tabs>
          <w:tab w:val="left" w:pos="366"/>
        </w:tabs>
        <w:kinsoku w:val="0"/>
        <w:overflowPunct w:val="0"/>
        <w:spacing w:before="1"/>
        <w:ind w:left="365" w:hanging="214"/>
        <w:rPr>
          <w:sz w:val="22"/>
          <w:szCs w:val="22"/>
        </w:rPr>
      </w:pPr>
      <w:r>
        <w:rPr>
          <w:sz w:val="22"/>
          <w:szCs w:val="22"/>
        </w:rPr>
        <w:t>Dimensionality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reduction:</w:t>
      </w:r>
    </w:p>
    <w:p w:rsidR="00FB1959" w:rsidRDefault="00FB1959" w:rsidP="00FB1959">
      <w:pPr>
        <w:pStyle w:val="BodyText"/>
        <w:kinsoku w:val="0"/>
        <w:overflowPunct w:val="0"/>
        <w:spacing w:before="5"/>
      </w:pPr>
      <w:r>
        <w:t xml:space="preserve">    Encoding</w:t>
      </w:r>
      <w:r>
        <w:rPr>
          <w:spacing w:val="4"/>
        </w:rPr>
        <w:t xml:space="preserve"> </w:t>
      </w:r>
      <w:r>
        <w:t>mechanisms</w:t>
      </w:r>
      <w:r>
        <w:rPr>
          <w:spacing w:val="12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reduce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data.</w:t>
      </w:r>
    </w:p>
    <w:p w:rsidR="00FB1959" w:rsidRDefault="00FB1959" w:rsidP="00FB1959">
      <w:pPr>
        <w:pStyle w:val="ListParagraph"/>
        <w:numPr>
          <w:ilvl w:val="1"/>
          <w:numId w:val="2"/>
        </w:numPr>
        <w:tabs>
          <w:tab w:val="left" w:pos="414"/>
        </w:tabs>
        <w:kinsoku w:val="0"/>
        <w:overflowPunct w:val="0"/>
        <w:spacing w:before="7"/>
        <w:ind w:left="413" w:hanging="262"/>
        <w:rPr>
          <w:sz w:val="22"/>
          <w:szCs w:val="22"/>
        </w:rPr>
      </w:pPr>
      <w:proofErr w:type="spellStart"/>
      <w:r>
        <w:rPr>
          <w:sz w:val="22"/>
          <w:szCs w:val="22"/>
        </w:rPr>
        <w:t>Numerosity</w:t>
      </w:r>
      <w:proofErr w:type="spellEnd"/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reduction:</w:t>
      </w:r>
    </w:p>
    <w:p w:rsidR="000B2129" w:rsidRDefault="00FB1959" w:rsidP="00FB1959">
      <w:r>
        <w:t xml:space="preserve">        The</w:t>
      </w:r>
      <w:r>
        <w:rPr>
          <w:spacing w:val="1"/>
        </w:rPr>
        <w:t xml:space="preserve"> </w:t>
      </w:r>
      <w:r>
        <w:t>data are replaced or</w:t>
      </w:r>
      <w:r>
        <w:rPr>
          <w:spacing w:val="1"/>
        </w:rPr>
        <w:t xml:space="preserve"> </w:t>
      </w:r>
      <w:r>
        <w:t>estimated by alternative data</w:t>
      </w:r>
      <w:r>
        <w:rPr>
          <w:spacing w:val="49"/>
        </w:rPr>
        <w:t xml:space="preserve"> </w:t>
      </w:r>
      <w:r>
        <w:t>smaller data representations.</w:t>
      </w:r>
    </w:p>
    <w:p w:rsidR="00FB1959" w:rsidRDefault="00FB1959" w:rsidP="00FB1959">
      <w:pPr>
        <w:pStyle w:val="BodyText"/>
        <w:kinsoku w:val="0"/>
        <w:overflowPunct w:val="0"/>
        <w:spacing w:before="8" w:line="247" w:lineRule="auto"/>
        <w:ind w:right="1019"/>
      </w:pPr>
      <w:r>
        <w:rPr>
          <w:u w:val="single" w:color="000000"/>
        </w:rPr>
        <w:t>5.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Data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discretization: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09"/>
      </w:pPr>
      <w:r>
        <w:t>Data</w:t>
      </w:r>
      <w:r>
        <w:rPr>
          <w:spacing w:val="31"/>
        </w:rPr>
        <w:t xml:space="preserve"> </w:t>
      </w:r>
      <w:r>
        <w:t>discretization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form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reduction</w:t>
      </w:r>
      <w:r>
        <w:rPr>
          <w:spacing w:val="27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useful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automatic</w:t>
      </w:r>
      <w:r>
        <w:rPr>
          <w:spacing w:val="-47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hierarchies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data.</w:t>
      </w:r>
    </w:p>
    <w:p w:rsidR="00F224E3" w:rsidRDefault="00F224E3" w:rsidP="00FB1959">
      <w:pPr>
        <w:pStyle w:val="Heading1"/>
        <w:kinsoku w:val="0"/>
        <w:overflowPunct w:val="0"/>
        <w:spacing w:before="30" w:line="247" w:lineRule="auto"/>
        <w:ind w:right="5947"/>
      </w:pPr>
    </w:p>
    <w:p w:rsidR="001B12FA" w:rsidRDefault="00FB1959" w:rsidP="006053E5">
      <w:pPr>
        <w:pStyle w:val="Heading1"/>
        <w:kinsoku w:val="0"/>
        <w:overflowPunct w:val="0"/>
        <w:spacing w:line="244" w:lineRule="auto"/>
        <w:ind w:right="208"/>
        <w:jc w:val="both"/>
      </w:pPr>
      <w:proofErr w:type="gramStart"/>
      <w:r>
        <w:t>data</w:t>
      </w:r>
      <w:proofErr w:type="gramEnd"/>
      <w:r>
        <w:rPr>
          <w:spacing w:val="13"/>
        </w:rPr>
        <w:t xml:space="preserve"> </w:t>
      </w:r>
      <w:r>
        <w:t>cleaning</w:t>
      </w:r>
      <w:r w:rsidR="001B12FA">
        <w:t xml:space="preserve"> and </w:t>
      </w:r>
      <w:r>
        <w:t>different</w:t>
      </w:r>
      <w:r>
        <w:rPr>
          <w:spacing w:val="17"/>
        </w:rPr>
        <w:t xml:space="preserve"> </w:t>
      </w:r>
      <w:r>
        <w:t>techniques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handling</w:t>
      </w:r>
      <w:r>
        <w:rPr>
          <w:spacing w:val="13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values</w:t>
      </w:r>
    </w:p>
    <w:p w:rsidR="000B2129" w:rsidRPr="006053E5" w:rsidRDefault="00FB1959" w:rsidP="006053E5">
      <w:pPr>
        <w:pStyle w:val="Heading1"/>
        <w:kinsoku w:val="0"/>
        <w:overflowPunct w:val="0"/>
        <w:spacing w:line="244" w:lineRule="auto"/>
        <w:ind w:right="208"/>
        <w:jc w:val="both"/>
        <w:rPr>
          <w:b w:val="0"/>
        </w:rPr>
      </w:pPr>
      <w:r w:rsidRPr="006053E5">
        <w:rPr>
          <w:b w:val="0"/>
        </w:rPr>
        <w:t>Real-world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data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tend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to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be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incomplete,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noisy,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and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inconsistent.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Data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cleaning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(or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data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cleansing)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routines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attempt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to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fill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in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missing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values,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smooth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out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noise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while</w:t>
      </w:r>
      <w:r w:rsidRPr="006053E5">
        <w:rPr>
          <w:b w:val="0"/>
          <w:spacing w:val="49"/>
        </w:rPr>
        <w:t xml:space="preserve"> </w:t>
      </w:r>
      <w:r w:rsidRPr="006053E5">
        <w:rPr>
          <w:b w:val="0"/>
        </w:rPr>
        <w:t>identifying</w:t>
      </w:r>
      <w:r w:rsidRPr="006053E5">
        <w:rPr>
          <w:b w:val="0"/>
          <w:spacing w:val="1"/>
        </w:rPr>
        <w:t xml:space="preserve"> </w:t>
      </w:r>
      <w:r w:rsidRPr="006053E5">
        <w:rPr>
          <w:b w:val="0"/>
        </w:rPr>
        <w:t>outliers,</w:t>
      </w:r>
      <w:r w:rsidRPr="006053E5">
        <w:rPr>
          <w:b w:val="0"/>
          <w:spacing w:val="-1"/>
        </w:rPr>
        <w:t xml:space="preserve"> </w:t>
      </w:r>
      <w:r w:rsidRPr="006053E5">
        <w:rPr>
          <w:b w:val="0"/>
        </w:rPr>
        <w:t>and</w:t>
      </w:r>
      <w:r w:rsidRPr="006053E5">
        <w:rPr>
          <w:b w:val="0"/>
          <w:spacing w:val="3"/>
        </w:rPr>
        <w:t xml:space="preserve"> </w:t>
      </w:r>
      <w:r w:rsidRPr="006053E5">
        <w:rPr>
          <w:b w:val="0"/>
        </w:rPr>
        <w:t>correct</w:t>
      </w:r>
      <w:r w:rsidRPr="006053E5">
        <w:rPr>
          <w:b w:val="0"/>
          <w:spacing w:val="-2"/>
        </w:rPr>
        <w:t xml:space="preserve"> </w:t>
      </w:r>
      <w:r w:rsidRPr="006053E5">
        <w:rPr>
          <w:b w:val="0"/>
        </w:rPr>
        <w:t>inconsistencies in</w:t>
      </w:r>
      <w:r w:rsidRPr="006053E5">
        <w:rPr>
          <w:b w:val="0"/>
          <w:spacing w:val="-1"/>
        </w:rPr>
        <w:t xml:space="preserve"> </w:t>
      </w:r>
      <w:r w:rsidRPr="006053E5">
        <w:rPr>
          <w:b w:val="0"/>
        </w:rPr>
        <w:t>the</w:t>
      </w:r>
      <w:r w:rsidRPr="006053E5">
        <w:rPr>
          <w:b w:val="0"/>
          <w:spacing w:val="5"/>
        </w:rPr>
        <w:t xml:space="preserve"> </w:t>
      </w:r>
      <w:r w:rsidRPr="006053E5">
        <w:rPr>
          <w:b w:val="0"/>
        </w:rPr>
        <w:t>data.</w:t>
      </w:r>
    </w:p>
    <w:p w:rsidR="00FB1959" w:rsidRDefault="00FB1959" w:rsidP="006053E5">
      <w:pPr>
        <w:pStyle w:val="BodyText"/>
        <w:kinsoku w:val="0"/>
        <w:overflowPunct w:val="0"/>
        <w:spacing w:line="247" w:lineRule="auto"/>
        <w:ind w:right="1019"/>
        <w:jc w:val="both"/>
      </w:pPr>
      <w:r>
        <w:t>Data</w:t>
      </w:r>
      <w:r>
        <w:rPr>
          <w:spacing w:val="14"/>
        </w:rPr>
        <w:t xml:space="preserve"> </w:t>
      </w:r>
      <w:r>
        <w:t>cleaning</w:t>
      </w:r>
      <w:r>
        <w:rPr>
          <w:spacing w:val="10"/>
        </w:rPr>
        <w:t xml:space="preserve"> </w:t>
      </w:r>
      <w:r>
        <w:t>looks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ways</w:t>
      </w:r>
      <w:r>
        <w:rPr>
          <w:spacing w:val="1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handling</w:t>
      </w:r>
      <w:r>
        <w:rPr>
          <w:spacing w:val="10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values,</w:t>
      </w:r>
      <w:r>
        <w:rPr>
          <w:spacing w:val="10"/>
        </w:rPr>
        <w:t xml:space="preserve"> </w:t>
      </w:r>
      <w:r>
        <w:t>smoothing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remove</w:t>
      </w:r>
      <w:r>
        <w:rPr>
          <w:spacing w:val="-46"/>
        </w:rPr>
        <w:t xml:space="preserve"> </w:t>
      </w:r>
      <w:r>
        <w:t>noisy</w:t>
      </w:r>
      <w:r>
        <w:rPr>
          <w:spacing w:val="1"/>
        </w:rPr>
        <w:t xml:space="preserve"> </w:t>
      </w:r>
      <w:r>
        <w:t>data.</w:t>
      </w:r>
    </w:p>
    <w:p w:rsidR="00FB1959" w:rsidRDefault="00FB1959" w:rsidP="006053E5">
      <w:pPr>
        <w:pStyle w:val="ListParagraph"/>
        <w:numPr>
          <w:ilvl w:val="0"/>
          <w:numId w:val="7"/>
        </w:numPr>
        <w:tabs>
          <w:tab w:val="left" w:pos="375"/>
        </w:tabs>
        <w:kinsoku w:val="0"/>
        <w:overflowPunct w:val="0"/>
        <w:spacing w:line="267" w:lineRule="exact"/>
        <w:jc w:val="both"/>
        <w:rPr>
          <w:sz w:val="22"/>
          <w:szCs w:val="22"/>
        </w:rPr>
      </w:pPr>
      <w:r>
        <w:rPr>
          <w:sz w:val="22"/>
          <w:szCs w:val="22"/>
          <w:u w:val="single" w:color="000000"/>
        </w:rPr>
        <w:t>Missing</w:t>
      </w:r>
      <w:r>
        <w:rPr>
          <w:spacing w:val="8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values:</w:t>
      </w:r>
    </w:p>
    <w:p w:rsidR="00FB1959" w:rsidRDefault="00FB1959" w:rsidP="006053E5">
      <w:pPr>
        <w:pStyle w:val="BodyText"/>
        <w:kinsoku w:val="0"/>
        <w:overflowPunct w:val="0"/>
        <w:spacing w:before="7" w:line="247" w:lineRule="auto"/>
        <w:jc w:val="both"/>
      </w:pPr>
      <w:r>
        <w:t>In</w:t>
      </w:r>
      <w:r>
        <w:rPr>
          <w:spacing w:val="32"/>
        </w:rPr>
        <w:t xml:space="preserve"> </w:t>
      </w:r>
      <w:r>
        <w:t>order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handle</w:t>
      </w:r>
      <w:r>
        <w:rPr>
          <w:spacing w:val="34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missing</w:t>
      </w:r>
      <w:r>
        <w:rPr>
          <w:spacing w:val="37"/>
        </w:rPr>
        <w:t xml:space="preserve"> </w:t>
      </w:r>
      <w:r>
        <w:t>values,</w:t>
      </w:r>
      <w:r>
        <w:rPr>
          <w:spacing w:val="3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methods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employed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process.</w:t>
      </w: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312"/>
        </w:tabs>
        <w:kinsoku w:val="0"/>
        <w:overflowPunct w:val="0"/>
        <w:jc w:val="both"/>
        <w:rPr>
          <w:sz w:val="22"/>
          <w:szCs w:val="22"/>
        </w:rPr>
      </w:pPr>
      <w:r>
        <w:rPr>
          <w:sz w:val="22"/>
          <w:szCs w:val="22"/>
        </w:rPr>
        <w:t>Ignore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tuple:</w:t>
      </w:r>
    </w:p>
    <w:p w:rsidR="00FB1959" w:rsidRDefault="00FB1959" w:rsidP="00FB1959">
      <w:pPr>
        <w:pStyle w:val="BodyText"/>
        <w:kinsoku w:val="0"/>
        <w:overflowPunct w:val="0"/>
        <w:spacing w:before="5" w:line="244" w:lineRule="auto"/>
        <w:ind w:right="207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(assuming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classification). This method is not very effective, unless the tuple contains several attributes</w:t>
      </w:r>
      <w:r>
        <w:rPr>
          <w:spacing w:val="1"/>
        </w:rPr>
        <w:t xml:space="preserve"> </w:t>
      </w:r>
      <w:r>
        <w:t xml:space="preserve">with missing values. It is especially poor when the </w:t>
      </w:r>
      <w:proofErr w:type="gramStart"/>
      <w:r>
        <w:t>percentage of missing values per attribute</w:t>
      </w:r>
      <w:r>
        <w:rPr>
          <w:spacing w:val="1"/>
        </w:rPr>
        <w:t xml:space="preserve"> </w:t>
      </w:r>
      <w:r>
        <w:t>vary</w:t>
      </w:r>
      <w:proofErr w:type="gramEnd"/>
      <w:r>
        <w:rPr>
          <w:spacing w:val="1"/>
        </w:rPr>
        <w:t xml:space="preserve"> </w:t>
      </w:r>
      <w:r>
        <w:t>considerably.</w:t>
      </w: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364"/>
        </w:tabs>
        <w:kinsoku w:val="0"/>
        <w:overflowPunct w:val="0"/>
        <w:spacing w:before="6"/>
        <w:ind w:left="363" w:hanging="212"/>
        <w:jc w:val="both"/>
        <w:rPr>
          <w:sz w:val="22"/>
          <w:szCs w:val="22"/>
        </w:rPr>
      </w:pPr>
      <w:r>
        <w:rPr>
          <w:sz w:val="22"/>
          <w:szCs w:val="22"/>
        </w:rPr>
        <w:t>Fill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missing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values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manually:</w:t>
      </w:r>
    </w:p>
    <w:p w:rsidR="00FB1959" w:rsidRDefault="00FB1959" w:rsidP="00FB1959">
      <w:pPr>
        <w:pStyle w:val="BodyText"/>
        <w:kinsoku w:val="0"/>
        <w:overflowPunct w:val="0"/>
        <w:spacing w:before="8" w:line="244" w:lineRule="auto"/>
        <w:ind w:right="207"/>
        <w:jc w:val="both"/>
      </w:pPr>
      <w:r>
        <w:t>In general, this approach is time-consuming 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feasible given a large data</w:t>
      </w:r>
      <w:r>
        <w:rPr>
          <w:spacing w:val="49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missing values.</w:t>
      </w: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366"/>
        </w:tabs>
        <w:kinsoku w:val="0"/>
        <w:overflowPunct w:val="0"/>
        <w:spacing w:before="2"/>
        <w:ind w:left="365" w:hanging="214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global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constant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fill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missing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value:</w:t>
      </w:r>
    </w:p>
    <w:p w:rsidR="00FB1959" w:rsidRDefault="00FB1959" w:rsidP="00FB1959">
      <w:pPr>
        <w:pStyle w:val="BodyText"/>
        <w:kinsoku w:val="0"/>
        <w:overflowPunct w:val="0"/>
        <w:spacing w:before="7"/>
        <w:ind w:left="202"/>
        <w:jc w:val="both"/>
      </w:pPr>
      <w:r>
        <w:t>Replace</w:t>
      </w:r>
      <w:r>
        <w:rPr>
          <w:spacing w:val="12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t>attribute</w:t>
      </w:r>
      <w:r>
        <w:rPr>
          <w:spacing w:val="9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constant,</w:t>
      </w:r>
      <w:r>
        <w:rPr>
          <w:spacing w:val="12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label</w:t>
      </w:r>
      <w:r>
        <w:rPr>
          <w:spacing w:val="12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“Unknown”</w:t>
      </w:r>
      <w:r>
        <w:rPr>
          <w:spacing w:val="8"/>
        </w:rPr>
        <w:t xml:space="preserve"> </w:t>
      </w:r>
      <w:r>
        <w:t>or</w:t>
      </w:r>
    </w:p>
    <w:p w:rsidR="00FB1959" w:rsidRDefault="00FB1959" w:rsidP="00FB1959">
      <w:pPr>
        <w:pStyle w:val="BodyText"/>
        <w:kinsoku w:val="0"/>
        <w:overflowPunct w:val="0"/>
        <w:spacing w:before="5" w:line="247" w:lineRule="auto"/>
        <w:ind w:right="205"/>
        <w:jc w:val="both"/>
      </w:pPr>
      <w:r>
        <w:rPr>
          <w:rFonts w:ascii="Arial" w:hAnsi="Arial" w:cs="Arial"/>
          <w:sz w:val="18"/>
          <w:szCs w:val="18"/>
        </w:rPr>
        <w:t>−</w:t>
      </w:r>
      <w:r>
        <w:rPr>
          <w:rFonts w:ascii="Symbol" w:hAnsi="Symbol" w:cs="Symbol"/>
          <w:sz w:val="18"/>
          <w:szCs w:val="18"/>
        </w:rPr>
        <w:t>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by,</w:t>
      </w:r>
      <w:r>
        <w:rPr>
          <w:spacing w:val="1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“Unknown,”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mistakenly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concept,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value</w:t>
      </w:r>
      <w:r>
        <w:rPr>
          <w:spacing w:val="4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of “Unknown.”</w:t>
      </w:r>
    </w:p>
    <w:p w:rsidR="006053E5" w:rsidRDefault="006053E5" w:rsidP="00FB1959">
      <w:pPr>
        <w:pStyle w:val="BodyText"/>
        <w:kinsoku w:val="0"/>
        <w:overflowPunct w:val="0"/>
        <w:spacing w:before="5" w:line="247" w:lineRule="auto"/>
        <w:ind w:right="205"/>
        <w:jc w:val="both"/>
      </w:pPr>
    </w:p>
    <w:p w:rsidR="006053E5" w:rsidRDefault="006053E5" w:rsidP="00FB1959">
      <w:pPr>
        <w:pStyle w:val="BodyText"/>
        <w:kinsoku w:val="0"/>
        <w:overflowPunct w:val="0"/>
        <w:spacing w:before="5" w:line="247" w:lineRule="auto"/>
        <w:ind w:right="205"/>
        <w:jc w:val="both"/>
      </w:pP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414"/>
        </w:tabs>
        <w:kinsoku w:val="0"/>
        <w:overflowPunct w:val="0"/>
        <w:spacing w:line="267" w:lineRule="exact"/>
        <w:ind w:left="413" w:hanging="262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attribute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mean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fill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missing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value:</w:t>
      </w:r>
    </w:p>
    <w:p w:rsidR="00FB1959" w:rsidRDefault="00FB1959" w:rsidP="00FB1959">
      <w:pPr>
        <w:pStyle w:val="BodyText"/>
        <w:kinsoku w:val="0"/>
        <w:overflowPunct w:val="0"/>
        <w:spacing w:before="7" w:line="247" w:lineRule="auto"/>
        <w:ind w:right="212"/>
        <w:jc w:val="both"/>
      </w:pPr>
      <w:r>
        <w:t>For example, suppose that the average income of All Electronics customers is $56,000.</w:t>
      </w:r>
      <w:r>
        <w:rPr>
          <w:spacing w:val="49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 value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replace the</w:t>
      </w:r>
      <w:r>
        <w:rPr>
          <w:spacing w:val="8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income.</w:t>
      </w: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360"/>
        </w:tabs>
        <w:kinsoku w:val="0"/>
        <w:overflowPunct w:val="0"/>
        <w:spacing w:line="265" w:lineRule="exact"/>
        <w:ind w:left="359" w:hanging="208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attributes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mean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samples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belonging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tuple:</w:t>
      </w:r>
    </w:p>
    <w:p w:rsidR="00FB1959" w:rsidRDefault="00FB1959" w:rsidP="00FB1959">
      <w:pPr>
        <w:pStyle w:val="BodyText"/>
        <w:kinsoku w:val="0"/>
        <w:overflowPunct w:val="0"/>
        <w:spacing w:before="8" w:line="244" w:lineRule="auto"/>
        <w:ind w:right="210"/>
        <w:jc w:val="both"/>
      </w:pPr>
      <w:r>
        <w:t>For example, if classifying customers, according to credit risk, replace the missing value with</w:t>
      </w:r>
      <w:r>
        <w:rPr>
          <w:spacing w:val="1"/>
        </w:rPr>
        <w:t xml:space="preserve"> </w:t>
      </w:r>
      <w:r>
        <w:t>the average income value for customers in the same credit risk category as that of the given</w:t>
      </w:r>
      <w:r>
        <w:rPr>
          <w:spacing w:val="1"/>
        </w:rPr>
        <w:t xml:space="preserve"> </w:t>
      </w:r>
      <w:r>
        <w:t>tuple.</w:t>
      </w:r>
    </w:p>
    <w:p w:rsidR="00FB1959" w:rsidRDefault="00FB1959" w:rsidP="00FB1959">
      <w:pPr>
        <w:pStyle w:val="ListParagraph"/>
        <w:numPr>
          <w:ilvl w:val="1"/>
          <w:numId w:val="7"/>
        </w:numPr>
        <w:tabs>
          <w:tab w:val="left" w:pos="414"/>
        </w:tabs>
        <w:kinsoku w:val="0"/>
        <w:overflowPunct w:val="0"/>
        <w:spacing w:before="4"/>
        <w:ind w:left="413" w:hanging="262"/>
        <w:jc w:val="both"/>
        <w:rPr>
          <w:sz w:val="22"/>
          <w:szCs w:val="22"/>
        </w:rPr>
      </w:pPr>
      <w:r>
        <w:rPr>
          <w:sz w:val="22"/>
          <w:szCs w:val="22"/>
        </w:rPr>
        <w:t>Use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probable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fill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missing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value:</w:t>
      </w:r>
    </w:p>
    <w:p w:rsidR="00FB1959" w:rsidRDefault="00FB1959" w:rsidP="00FB1959">
      <w:pPr>
        <w:pStyle w:val="BodyText"/>
        <w:kinsoku w:val="0"/>
        <w:overflowPunct w:val="0"/>
        <w:spacing w:before="7" w:line="244" w:lineRule="auto"/>
        <w:ind w:right="208"/>
        <w:jc w:val="both"/>
      </w:pPr>
      <w:r>
        <w:t>This may be determined by regression, inference-based tools using a Bayesian formalism, or</w:t>
      </w:r>
      <w:r>
        <w:rPr>
          <w:spacing w:val="1"/>
        </w:rPr>
        <w:t xml:space="preserve"> </w:t>
      </w:r>
      <w:r>
        <w:t>decision tree</w:t>
      </w:r>
      <w:r>
        <w:rPr>
          <w:spacing w:val="1"/>
        </w:rPr>
        <w:t xml:space="preserve"> </w:t>
      </w:r>
      <w:r>
        <w:t>induction.</w:t>
      </w:r>
      <w:r>
        <w:rPr>
          <w:spacing w:val="1"/>
        </w:rPr>
        <w:t xml:space="preserve"> </w:t>
      </w:r>
      <w:r>
        <w:t>For example,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customer attributes</w:t>
      </w:r>
      <w:r>
        <w:rPr>
          <w:spacing w:val="49"/>
        </w:rPr>
        <w:t xml:space="preserve"> </w:t>
      </w:r>
      <w:r>
        <w:t>in your</w:t>
      </w:r>
      <w:r>
        <w:rPr>
          <w:spacing w:val="50"/>
        </w:rPr>
        <w:t xml:space="preserve"> </w:t>
      </w:r>
      <w:r>
        <w:t>data set,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construct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income.</w:t>
      </w:r>
    </w:p>
    <w:p w:rsidR="0009395D" w:rsidRDefault="0009395D" w:rsidP="00FB1959">
      <w:pPr>
        <w:pStyle w:val="BodyText"/>
        <w:kinsoku w:val="0"/>
        <w:overflowPunct w:val="0"/>
        <w:spacing w:before="7" w:line="244" w:lineRule="auto"/>
        <w:ind w:right="208"/>
        <w:jc w:val="both"/>
      </w:pPr>
    </w:p>
    <w:p w:rsidR="00FB1959" w:rsidRDefault="001B12FA" w:rsidP="00FB1959">
      <w:pPr>
        <w:pStyle w:val="Heading1"/>
        <w:kinsoku w:val="0"/>
        <w:overflowPunct w:val="0"/>
        <w:spacing w:before="8" w:line="247" w:lineRule="auto"/>
        <w:ind w:right="2557"/>
      </w:pPr>
      <w:r>
        <w:t>S</w:t>
      </w:r>
      <w:r w:rsidR="00FB1959">
        <w:t>teps</w:t>
      </w:r>
      <w:r w:rsidR="00FB1959">
        <w:rPr>
          <w:spacing w:val="9"/>
        </w:rPr>
        <w:t xml:space="preserve"> </w:t>
      </w:r>
      <w:r w:rsidR="00FB1959">
        <w:t>for</w:t>
      </w:r>
      <w:r w:rsidR="00FB1959">
        <w:rPr>
          <w:spacing w:val="11"/>
        </w:rPr>
        <w:t xml:space="preserve"> </w:t>
      </w:r>
      <w:r w:rsidR="00FB1959">
        <w:t>performing</w:t>
      </w:r>
      <w:r w:rsidR="00FB1959">
        <w:rPr>
          <w:spacing w:val="12"/>
        </w:rPr>
        <w:t xml:space="preserve"> </w:t>
      </w:r>
      <w:r w:rsidR="00FB1959">
        <w:t>data</w:t>
      </w:r>
      <w:r w:rsidR="00FB1959">
        <w:rPr>
          <w:spacing w:val="12"/>
        </w:rPr>
        <w:t xml:space="preserve"> </w:t>
      </w:r>
      <w:r w:rsidR="00FB1959">
        <w:t>cleaning</w:t>
      </w:r>
      <w:r w:rsidR="00FB1959">
        <w:rPr>
          <w:spacing w:val="11"/>
        </w:rPr>
        <w:t xml:space="preserve"> </w:t>
      </w:r>
    </w:p>
    <w:p w:rsidR="00FB1959" w:rsidRDefault="00FB1959" w:rsidP="00FB1959">
      <w:pPr>
        <w:pStyle w:val="BodyText"/>
        <w:kinsoku w:val="0"/>
        <w:overflowPunct w:val="0"/>
        <w:spacing w:line="265" w:lineRule="exact"/>
        <w:ind w:left="828"/>
      </w:pPr>
      <w:r>
        <w:t>The</w:t>
      </w:r>
      <w:r>
        <w:rPr>
          <w:spacing w:val="9"/>
        </w:rPr>
        <w:t xml:space="preserve"> </w:t>
      </w:r>
      <w:r>
        <w:t>steps</w:t>
      </w:r>
      <w:r>
        <w:rPr>
          <w:spacing w:val="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performing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cleaning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are,</w:t>
      </w:r>
    </w:p>
    <w:p w:rsidR="00FB1959" w:rsidRDefault="00FB1959" w:rsidP="00FB1959">
      <w:pPr>
        <w:pStyle w:val="ListParagraph"/>
        <w:numPr>
          <w:ilvl w:val="0"/>
          <w:numId w:val="11"/>
        </w:numPr>
        <w:tabs>
          <w:tab w:val="left" w:pos="1052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Discrepancy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Detection.</w:t>
      </w:r>
    </w:p>
    <w:p w:rsidR="00FB1959" w:rsidRDefault="00FB1959" w:rsidP="00FB1959">
      <w:pPr>
        <w:pStyle w:val="ListParagraph"/>
        <w:numPr>
          <w:ilvl w:val="0"/>
          <w:numId w:val="11"/>
        </w:numPr>
        <w:tabs>
          <w:tab w:val="left" w:pos="1052"/>
        </w:tabs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transformation.</w:t>
      </w:r>
    </w:p>
    <w:p w:rsidR="006053E5" w:rsidRPr="006053E5" w:rsidRDefault="006053E5" w:rsidP="006053E5">
      <w:pPr>
        <w:pStyle w:val="ListParagraph"/>
        <w:tabs>
          <w:tab w:val="left" w:pos="1052"/>
        </w:tabs>
        <w:kinsoku w:val="0"/>
        <w:overflowPunct w:val="0"/>
        <w:spacing w:before="8"/>
        <w:ind w:left="1051" w:firstLine="0"/>
        <w:rPr>
          <w:sz w:val="14"/>
          <w:szCs w:val="22"/>
        </w:rPr>
      </w:pPr>
    </w:p>
    <w:p w:rsidR="00FB1959" w:rsidRDefault="00FB1959" w:rsidP="00FB1959">
      <w:pPr>
        <w:pStyle w:val="Heading1"/>
        <w:numPr>
          <w:ilvl w:val="0"/>
          <w:numId w:val="12"/>
        </w:numPr>
        <w:tabs>
          <w:tab w:val="left" w:pos="378"/>
        </w:tabs>
        <w:kinsoku w:val="0"/>
        <w:overflowPunct w:val="0"/>
        <w:spacing w:before="5"/>
        <w:rPr>
          <w:color w:val="000000"/>
        </w:rPr>
      </w:pPr>
      <w:r>
        <w:rPr>
          <w:u w:val="single" w:color="000000"/>
        </w:rPr>
        <w:t>Discrepancy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Detection:</w:t>
      </w:r>
    </w:p>
    <w:p w:rsidR="00FB1959" w:rsidRDefault="00FB1959" w:rsidP="00FB1959">
      <w:pPr>
        <w:pStyle w:val="BodyText"/>
        <w:kinsoku w:val="0"/>
        <w:overflowPunct w:val="0"/>
        <w:spacing w:before="7" w:line="247" w:lineRule="auto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discrepancy</w:t>
      </w:r>
      <w:r>
        <w:rPr>
          <w:spacing w:val="1"/>
        </w:rPr>
        <w:t xml:space="preserve"> </w:t>
      </w:r>
      <w:proofErr w:type="spellStart"/>
      <w:r>
        <w:t>detection.The</w:t>
      </w:r>
      <w:proofErr w:type="spellEnd"/>
      <w:r>
        <w:rPr>
          <w:spacing w:val="1"/>
        </w:rPr>
        <w:t xml:space="preserve"> </w:t>
      </w:r>
      <w:proofErr w:type="gramStart"/>
      <w:r>
        <w:t>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discrepancies</w:t>
      </w:r>
      <w:r>
        <w:rPr>
          <w:spacing w:val="1"/>
        </w:rPr>
        <w:t xml:space="preserve"> </w:t>
      </w:r>
      <w:r>
        <w:t>are</w:t>
      </w:r>
      <w:proofErr w:type="gramEnd"/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312"/>
        </w:tabs>
        <w:kinsoku w:val="0"/>
        <w:overflowPunct w:val="0"/>
        <w:spacing w:line="267" w:lineRule="exact"/>
        <w:rPr>
          <w:sz w:val="22"/>
          <w:szCs w:val="22"/>
        </w:rPr>
      </w:pPr>
      <w:r>
        <w:rPr>
          <w:sz w:val="22"/>
          <w:szCs w:val="22"/>
        </w:rPr>
        <w:t>Poorly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designed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entry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forms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many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optional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fields.</w:t>
      </w:r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364"/>
        </w:tabs>
        <w:kinsoku w:val="0"/>
        <w:overflowPunct w:val="0"/>
        <w:spacing w:before="8" w:line="247" w:lineRule="auto"/>
        <w:ind w:left="152" w:right="1363" w:firstLine="0"/>
        <w:rPr>
          <w:sz w:val="22"/>
          <w:szCs w:val="22"/>
        </w:rPr>
      </w:pPr>
      <w:r>
        <w:rPr>
          <w:sz w:val="22"/>
          <w:szCs w:val="22"/>
        </w:rPr>
        <w:t>Deliberate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errors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(e.g.,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respondents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wanting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divulge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information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themselves).</w:t>
      </w:r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416"/>
        </w:tabs>
        <w:kinsoku w:val="0"/>
        <w:overflowPunct w:val="0"/>
        <w:spacing w:line="265" w:lineRule="exact"/>
        <w:ind w:left="415" w:hanging="264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Decay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(e.g.,</w:t>
      </w:r>
      <w:r>
        <w:rPr>
          <w:spacing w:val="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outdated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address).</w:t>
      </w:r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414"/>
        </w:tabs>
        <w:kinsoku w:val="0"/>
        <w:overflowPunct w:val="0"/>
        <w:spacing w:before="7" w:line="247" w:lineRule="auto"/>
        <w:ind w:left="152" w:right="263" w:firstLine="0"/>
        <w:rPr>
          <w:sz w:val="22"/>
          <w:szCs w:val="22"/>
        </w:rPr>
      </w:pPr>
      <w:r>
        <w:rPr>
          <w:sz w:val="22"/>
          <w:szCs w:val="22"/>
        </w:rPr>
        <w:t>Discrepancies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arise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inconsistent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representations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inconsistent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codes.</w:t>
      </w:r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360"/>
        </w:tabs>
        <w:kinsoku w:val="0"/>
        <w:overflowPunct w:val="0"/>
        <w:spacing w:line="244" w:lineRule="auto"/>
        <w:ind w:left="152" w:right="717" w:firstLine="0"/>
        <w:rPr>
          <w:sz w:val="22"/>
          <w:szCs w:val="22"/>
        </w:rPr>
      </w:pPr>
      <w:r>
        <w:rPr>
          <w:sz w:val="22"/>
          <w:szCs w:val="22"/>
        </w:rPr>
        <w:t>Errors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instrument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devices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record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data,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errors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sources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6"/>
          <w:sz w:val="22"/>
          <w:szCs w:val="22"/>
        </w:rPr>
        <w:t xml:space="preserve"> </w:t>
      </w:r>
      <w:r>
        <w:rPr>
          <w:sz w:val="22"/>
          <w:szCs w:val="22"/>
        </w:rPr>
        <w:t>discrepancies.</w:t>
      </w:r>
    </w:p>
    <w:p w:rsidR="00FB1959" w:rsidRDefault="00FB1959" w:rsidP="00FB1959">
      <w:pPr>
        <w:pStyle w:val="ListParagraph"/>
        <w:numPr>
          <w:ilvl w:val="1"/>
          <w:numId w:val="12"/>
        </w:numPr>
        <w:tabs>
          <w:tab w:val="left" w:pos="414"/>
        </w:tabs>
        <w:kinsoku w:val="0"/>
        <w:overflowPunct w:val="0"/>
        <w:ind w:left="413" w:hanging="262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inconsistencies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due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Integrator.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06"/>
        <w:jc w:val="both"/>
      </w:pPr>
      <w:r>
        <w:t>Discrepancies can be</w:t>
      </w:r>
      <w:r>
        <w:rPr>
          <w:spacing w:val="49"/>
        </w:rPr>
        <w:t xml:space="preserve"> </w:t>
      </w:r>
      <w:r>
        <w:t>avoided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using either</w:t>
      </w:r>
      <w:r>
        <w:rPr>
          <w:spacing w:val="49"/>
        </w:rPr>
        <w:t xml:space="preserve"> </w:t>
      </w:r>
      <w:r>
        <w:t>expert knowledge or by</w:t>
      </w:r>
      <w:r>
        <w:rPr>
          <w:spacing w:val="50"/>
        </w:rPr>
        <w:t xml:space="preserve"> </w:t>
      </w:r>
      <w:r>
        <w:t>using</w:t>
      </w:r>
      <w:r>
        <w:rPr>
          <w:spacing w:val="50"/>
        </w:rPr>
        <w:t xml:space="preserve"> </w:t>
      </w:r>
      <w:proofErr w:type="spellStart"/>
      <w:r>
        <w:t>metadata</w:t>
      </w:r>
      <w:proofErr w:type="gramStart"/>
      <w:r>
        <w:t>,since</w:t>
      </w:r>
      <w:proofErr w:type="spellEnd"/>
      <w:proofErr w:type="gramEnd"/>
      <w:r>
        <w:rPr>
          <w:spacing w:val="1"/>
        </w:rPr>
        <w:t xml:space="preserve"> </w:t>
      </w:r>
      <w:r>
        <w:t xml:space="preserve">it helps users to get the information about the data </w:t>
      </w:r>
      <w:proofErr w:type="spellStart"/>
      <w:r>
        <w:t>types,domain</w:t>
      </w:r>
      <w:proofErr w:type="spellEnd"/>
      <w:r>
        <w:t xml:space="preserve"> range and size of each</w:t>
      </w:r>
      <w:r>
        <w:rPr>
          <w:spacing w:val="1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attribute.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10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regarding</w:t>
      </w:r>
      <w:r>
        <w:rPr>
          <w:spacing w:val="49"/>
        </w:rPr>
        <w:t xml:space="preserve"> </w:t>
      </w:r>
      <w:r>
        <w:t>unique</w:t>
      </w:r>
      <w:r>
        <w:rPr>
          <w:spacing w:val="50"/>
        </w:rPr>
        <w:t xml:space="preserve"> </w:t>
      </w:r>
      <w:proofErr w:type="spellStart"/>
      <w:r>
        <w:t>values</w:t>
      </w:r>
      <w:proofErr w:type="gramStart"/>
      <w:r>
        <w:t>,consecutive</w:t>
      </w:r>
      <w:proofErr w:type="spellEnd"/>
      <w:proofErr w:type="gramEnd"/>
      <w:r>
        <w:rPr>
          <w:spacing w:val="50"/>
        </w:rPr>
        <w:t xml:space="preserve"> </w:t>
      </w:r>
      <w:r>
        <w:t>rules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values.</w:t>
      </w:r>
    </w:p>
    <w:p w:rsidR="00FB1959" w:rsidRDefault="00FB1959" w:rsidP="00FB1959">
      <w:pPr>
        <w:pStyle w:val="BodyText"/>
        <w:kinsoku w:val="0"/>
        <w:overflowPunct w:val="0"/>
        <w:spacing w:line="244" w:lineRule="auto"/>
        <w:ind w:right="205"/>
        <w:jc w:val="both"/>
      </w:pPr>
      <w:r>
        <w:rPr>
          <w:u w:val="single" w:color="000000"/>
        </w:rPr>
        <w:t xml:space="preserve">Unique rule: </w:t>
      </w:r>
      <w:r>
        <w:t>This rule says that each value of the given attribute must be different from all</w:t>
      </w:r>
      <w:r>
        <w:rPr>
          <w:spacing w:val="1"/>
        </w:rPr>
        <w:t xml:space="preserve"> </w:t>
      </w:r>
      <w:r>
        <w:t>other values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attribute.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07"/>
        <w:jc w:val="both"/>
      </w:pPr>
      <w:r>
        <w:rPr>
          <w:u w:val="single" w:color="000000"/>
        </w:rPr>
        <w:t xml:space="preserve">Consecutive rule: </w:t>
      </w:r>
      <w:r>
        <w:t>This rule says that there can be no missing value between the lowest and</w:t>
      </w:r>
      <w:r>
        <w:rPr>
          <w:spacing w:val="1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attribute, and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 values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unique.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09"/>
        <w:jc w:val="both"/>
      </w:pPr>
      <w:r>
        <w:rPr>
          <w:u w:val="single" w:color="000000"/>
        </w:rPr>
        <w:t xml:space="preserve">Null rule: </w:t>
      </w:r>
      <w:r>
        <w:t>A null rule specifies the use of blanks, question marks, special characters or other</w:t>
      </w:r>
      <w:r>
        <w:rPr>
          <w:spacing w:val="1"/>
        </w:rPr>
        <w:t xml:space="preserve"> </w:t>
      </w:r>
      <w:r>
        <w:t>strings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null</w:t>
      </w:r>
      <w:r>
        <w:rPr>
          <w:spacing w:val="5"/>
        </w:rPr>
        <w:t xml:space="preserve"> </w:t>
      </w:r>
      <w:r>
        <w:t>condition.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07"/>
        <w:jc w:val="both"/>
      </w:pPr>
      <w:r>
        <w:t>There are a number of different commercial tools that can aid in the step of discrepancy</w:t>
      </w:r>
      <w:r>
        <w:rPr>
          <w:spacing w:val="1"/>
        </w:rPr>
        <w:t xml:space="preserve"> </w:t>
      </w:r>
      <w:r>
        <w:t>detection.</w:t>
      </w:r>
    </w:p>
    <w:p w:rsidR="00FB1959" w:rsidRDefault="00FB1959" w:rsidP="00FB1959">
      <w:pPr>
        <w:pStyle w:val="ListParagraph"/>
        <w:numPr>
          <w:ilvl w:val="2"/>
          <w:numId w:val="12"/>
        </w:numPr>
        <w:tabs>
          <w:tab w:val="left" w:pos="1168"/>
        </w:tabs>
        <w:kinsoku w:val="0"/>
        <w:overflowPunct w:val="0"/>
        <w:spacing w:line="244" w:lineRule="auto"/>
        <w:ind w:right="206"/>
        <w:jc w:val="both"/>
        <w:rPr>
          <w:sz w:val="22"/>
          <w:szCs w:val="22"/>
        </w:rPr>
      </w:pPr>
      <w:r>
        <w:rPr>
          <w:sz w:val="22"/>
          <w:szCs w:val="22"/>
        </w:rPr>
        <w:t>Data scrubbing tools: Use simple domain knowledge (e.g., knowledge of postal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addresses, and spell checking) to detect errors and make corrections in the data.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These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tools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rely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 parsing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fuzzy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matching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techniques when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cleaning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multiple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sources.</w:t>
      </w:r>
    </w:p>
    <w:p w:rsidR="00FB1959" w:rsidRDefault="00FB1959" w:rsidP="00FB1959">
      <w:pPr>
        <w:pStyle w:val="ListParagraph"/>
        <w:numPr>
          <w:ilvl w:val="2"/>
          <w:numId w:val="12"/>
        </w:numPr>
        <w:tabs>
          <w:tab w:val="left" w:pos="1168"/>
        </w:tabs>
        <w:kinsoku w:val="0"/>
        <w:overflowPunct w:val="0"/>
        <w:spacing w:before="2" w:line="249" w:lineRule="auto"/>
        <w:ind w:right="2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auditing tools: find discrepancies by </w:t>
      </w:r>
      <w:proofErr w:type="spellStart"/>
      <w:r>
        <w:rPr>
          <w:sz w:val="22"/>
          <w:szCs w:val="22"/>
        </w:rPr>
        <w:t>analyzing</w:t>
      </w:r>
      <w:proofErr w:type="spellEnd"/>
      <w:r>
        <w:rPr>
          <w:sz w:val="22"/>
          <w:szCs w:val="22"/>
        </w:rPr>
        <w:t xml:space="preserve"> the data to discover rules 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relationships,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detecting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violate such conditions.</w:t>
      </w:r>
    </w:p>
    <w:p w:rsidR="006053E5" w:rsidRDefault="006053E5" w:rsidP="006053E5">
      <w:pPr>
        <w:pStyle w:val="ListParagraph"/>
        <w:tabs>
          <w:tab w:val="left" w:pos="1168"/>
        </w:tabs>
        <w:kinsoku w:val="0"/>
        <w:overflowPunct w:val="0"/>
        <w:spacing w:before="2" w:line="249" w:lineRule="auto"/>
        <w:ind w:left="1167" w:right="208" w:firstLine="0"/>
        <w:jc w:val="both"/>
        <w:rPr>
          <w:sz w:val="22"/>
          <w:szCs w:val="22"/>
        </w:rPr>
      </w:pPr>
    </w:p>
    <w:p w:rsidR="00FB1959" w:rsidRDefault="00FB1959" w:rsidP="00FB1959">
      <w:pPr>
        <w:pStyle w:val="ListParagraph"/>
        <w:numPr>
          <w:ilvl w:val="0"/>
          <w:numId w:val="12"/>
        </w:numPr>
        <w:tabs>
          <w:tab w:val="left" w:pos="375"/>
        </w:tabs>
        <w:kinsoku w:val="0"/>
        <w:overflowPunct w:val="0"/>
        <w:ind w:left="374" w:hanging="223"/>
        <w:rPr>
          <w:color w:val="000000"/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Transformation:</w:t>
      </w:r>
    </w:p>
    <w:p w:rsidR="00FB1959" w:rsidRDefault="00FB1959" w:rsidP="00FB1959">
      <w:pPr>
        <w:pStyle w:val="BodyText"/>
        <w:kinsoku w:val="0"/>
        <w:overflowPunct w:val="0"/>
        <w:spacing w:before="7" w:line="247" w:lineRule="auto"/>
        <w:ind w:right="208"/>
        <w:jc w:val="both"/>
      </w:pPr>
      <w:r>
        <w:t>This is the second step in the data cleaning process. Commercial tools can assist in the data</w:t>
      </w:r>
      <w:r>
        <w:rPr>
          <w:spacing w:val="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step.</w:t>
      </w:r>
    </w:p>
    <w:p w:rsidR="00FB1959" w:rsidRDefault="00FB1959" w:rsidP="00FB1959">
      <w:pPr>
        <w:pStyle w:val="BodyText"/>
        <w:kinsoku w:val="0"/>
        <w:overflowPunct w:val="0"/>
      </w:pPr>
      <w:r>
        <w:rPr>
          <w:u w:val="single" w:color="000000"/>
        </w:rPr>
        <w:t>Data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Migration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tools:</w:t>
      </w:r>
    </w:p>
    <w:p w:rsidR="00FB1959" w:rsidRDefault="00FB1959" w:rsidP="00FB1959">
      <w:pPr>
        <w:pStyle w:val="BodyText"/>
        <w:kinsoku w:val="0"/>
        <w:overflowPunct w:val="0"/>
        <w:spacing w:before="8" w:line="244" w:lineRule="auto"/>
        <w:ind w:right="208"/>
      </w:pPr>
      <w:r>
        <w:t>It</w:t>
      </w:r>
      <w:r>
        <w:rPr>
          <w:spacing w:val="9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transformation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specified,</w:t>
      </w:r>
      <w:r>
        <w:rPr>
          <w:spacing w:val="7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replace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“gender”</w:t>
      </w:r>
      <w:r>
        <w:rPr>
          <w:spacing w:val="14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“sex”.</w:t>
      </w:r>
    </w:p>
    <w:p w:rsidR="00FB1959" w:rsidRDefault="00FB1959" w:rsidP="00FB1959">
      <w:pPr>
        <w:pStyle w:val="BodyText"/>
        <w:kinsoku w:val="0"/>
        <w:overflowPunct w:val="0"/>
        <w:spacing w:before="1"/>
      </w:pPr>
      <w:r>
        <w:rPr>
          <w:u w:val="single" w:color="000000"/>
        </w:rPr>
        <w:t>ETL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Tools:</w:t>
      </w:r>
    </w:p>
    <w:p w:rsidR="000B2129" w:rsidRDefault="006053E5" w:rsidP="00FB1959">
      <w:r>
        <w:t xml:space="preserve">   </w:t>
      </w:r>
      <w:r w:rsidR="00FB1959">
        <w:t>These</w:t>
      </w:r>
      <w:r w:rsidR="00FB1959">
        <w:rPr>
          <w:spacing w:val="6"/>
        </w:rPr>
        <w:t xml:space="preserve"> </w:t>
      </w:r>
      <w:r w:rsidR="00FB1959">
        <w:t>tools</w:t>
      </w:r>
      <w:r w:rsidR="00FB1959">
        <w:rPr>
          <w:spacing w:val="6"/>
        </w:rPr>
        <w:t xml:space="preserve"> </w:t>
      </w:r>
      <w:r w:rsidR="00FB1959">
        <w:t>allows</w:t>
      </w:r>
      <w:r w:rsidR="00FB1959">
        <w:rPr>
          <w:spacing w:val="12"/>
        </w:rPr>
        <w:t xml:space="preserve"> </w:t>
      </w:r>
      <w:r w:rsidR="00FB1959">
        <w:t>user</w:t>
      </w:r>
      <w:r w:rsidR="00FB1959">
        <w:rPr>
          <w:spacing w:val="10"/>
        </w:rPr>
        <w:t xml:space="preserve"> </w:t>
      </w:r>
      <w:r w:rsidR="00FB1959">
        <w:t>to</w:t>
      </w:r>
      <w:r w:rsidR="00FB1959">
        <w:rPr>
          <w:spacing w:val="12"/>
        </w:rPr>
        <w:t xml:space="preserve"> </w:t>
      </w:r>
      <w:r w:rsidR="00FB1959">
        <w:t>specify</w:t>
      </w:r>
      <w:r w:rsidR="00FB1959">
        <w:rPr>
          <w:spacing w:val="14"/>
        </w:rPr>
        <w:t xml:space="preserve"> </w:t>
      </w:r>
      <w:r w:rsidR="00FB1959">
        <w:t>transforms</w:t>
      </w:r>
      <w:r w:rsidR="00FB1959">
        <w:rPr>
          <w:spacing w:val="9"/>
        </w:rPr>
        <w:t xml:space="preserve"> </w:t>
      </w:r>
      <w:r w:rsidR="00FB1959">
        <w:t>through</w:t>
      </w:r>
      <w:r w:rsidR="00FB1959">
        <w:rPr>
          <w:spacing w:val="9"/>
        </w:rPr>
        <w:t xml:space="preserve"> </w:t>
      </w:r>
      <w:r w:rsidR="00FB1959">
        <w:t>a</w:t>
      </w:r>
      <w:r w:rsidR="00FB1959">
        <w:rPr>
          <w:spacing w:val="10"/>
        </w:rPr>
        <w:t xml:space="preserve"> </w:t>
      </w:r>
      <w:r w:rsidR="00FB1959">
        <w:t>graphical</w:t>
      </w:r>
      <w:r w:rsidR="00FB1959">
        <w:rPr>
          <w:spacing w:val="11"/>
        </w:rPr>
        <w:t xml:space="preserve"> </w:t>
      </w:r>
      <w:r w:rsidR="00FB1959">
        <w:t>user</w:t>
      </w:r>
      <w:r w:rsidR="00FB1959">
        <w:rPr>
          <w:spacing w:val="11"/>
        </w:rPr>
        <w:t xml:space="preserve"> </w:t>
      </w:r>
      <w:r w:rsidR="00FB1959">
        <w:t>interface.</w:t>
      </w:r>
    </w:p>
    <w:p w:rsidR="00FB1959" w:rsidRDefault="00FB1959" w:rsidP="00FB1959">
      <w:pPr>
        <w:pStyle w:val="BodyText"/>
        <w:kinsoku w:val="0"/>
        <w:overflowPunct w:val="0"/>
        <w:ind w:left="0"/>
        <w:rPr>
          <w:sz w:val="23"/>
          <w:szCs w:val="23"/>
        </w:rPr>
      </w:pPr>
    </w:p>
    <w:p w:rsidR="001B12FA" w:rsidRDefault="001B12FA" w:rsidP="00FB1959">
      <w:pPr>
        <w:pStyle w:val="BodyText"/>
        <w:kinsoku w:val="0"/>
        <w:overflowPunct w:val="0"/>
        <w:ind w:left="0"/>
        <w:rPr>
          <w:sz w:val="23"/>
          <w:szCs w:val="23"/>
        </w:rPr>
      </w:pPr>
    </w:p>
    <w:p w:rsidR="00FB1959" w:rsidRDefault="00FB1959" w:rsidP="00FB1959">
      <w:pPr>
        <w:pStyle w:val="Heading1"/>
        <w:kinsoku w:val="0"/>
        <w:overflowPunct w:val="0"/>
        <w:spacing w:before="1" w:line="244" w:lineRule="auto"/>
        <w:ind w:right="4665"/>
      </w:pPr>
      <w:proofErr w:type="gramStart"/>
      <w:r>
        <w:lastRenderedPageBreak/>
        <w:t>data</w:t>
      </w:r>
      <w:proofErr w:type="gramEnd"/>
      <w:r>
        <w:rPr>
          <w:spacing w:val="16"/>
        </w:rPr>
        <w:t xml:space="preserve"> </w:t>
      </w:r>
      <w:r>
        <w:t>integration.</w:t>
      </w:r>
      <w:r>
        <w:rPr>
          <w:spacing w:val="-46"/>
        </w:rPr>
        <w:t xml:space="preserve"> </w:t>
      </w:r>
    </w:p>
    <w:p w:rsidR="00FB1959" w:rsidRDefault="00FB1959" w:rsidP="00FB1959">
      <w:pPr>
        <w:pStyle w:val="BodyText"/>
        <w:kinsoku w:val="0"/>
        <w:overflowPunct w:val="0"/>
        <w:spacing w:before="1" w:line="247" w:lineRule="auto"/>
      </w:pPr>
      <w:r>
        <w:t>Data</w:t>
      </w:r>
      <w:r>
        <w:rPr>
          <w:spacing w:val="7"/>
        </w:rPr>
        <w:t xml:space="preserve"> </w:t>
      </w:r>
      <w:r>
        <w:t>integration,</w:t>
      </w:r>
      <w:r>
        <w:rPr>
          <w:spacing w:val="7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combines</w:t>
      </w:r>
      <w:r>
        <w:rPr>
          <w:spacing w:val="7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multiple</w:t>
      </w:r>
      <w:r>
        <w:rPr>
          <w:spacing w:val="12"/>
        </w:rPr>
        <w:t xml:space="preserve"> </w:t>
      </w:r>
      <w:r>
        <w:t>sources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store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data</w:t>
      </w:r>
      <w:r>
        <w:rPr>
          <w:spacing w:val="-47"/>
        </w:rPr>
        <w:t xml:space="preserve"> </w:t>
      </w:r>
      <w:proofErr w:type="spellStart"/>
      <w:r>
        <w:t>warehousing.These</w:t>
      </w:r>
      <w:proofErr w:type="spellEnd"/>
      <w:r>
        <w:rPr>
          <w:spacing w:val="3"/>
        </w:rPr>
        <w:t xml:space="preserve"> </w:t>
      </w:r>
      <w:r>
        <w:t>sources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include</w:t>
      </w:r>
      <w:r>
        <w:rPr>
          <w:spacing w:val="8"/>
        </w:rPr>
        <w:t xml:space="preserve"> </w:t>
      </w:r>
      <w:r>
        <w:t>multiple</w:t>
      </w:r>
      <w:r>
        <w:rPr>
          <w:spacing w:val="9"/>
        </w:rPr>
        <w:t xml:space="preserve"> </w:t>
      </w:r>
      <w:proofErr w:type="spellStart"/>
      <w:r>
        <w:t>databases</w:t>
      </w:r>
      <w:proofErr w:type="gramStart"/>
      <w:r>
        <w:t>,data</w:t>
      </w:r>
      <w:proofErr w:type="spellEnd"/>
      <w:proofErr w:type="gramEnd"/>
      <w:r>
        <w:rPr>
          <w:spacing w:val="5"/>
        </w:rPr>
        <w:t xml:space="preserve"> </w:t>
      </w:r>
      <w:r>
        <w:t>cubes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files.</w:t>
      </w:r>
    </w:p>
    <w:p w:rsidR="00FB1959" w:rsidRDefault="00FB1959" w:rsidP="00FB1959">
      <w:pPr>
        <w:pStyle w:val="BodyText"/>
        <w:kinsoku w:val="0"/>
        <w:overflowPunct w:val="0"/>
        <w:spacing w:line="265" w:lineRule="exact"/>
      </w:pP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issues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consider</w:t>
      </w:r>
      <w:r>
        <w:rPr>
          <w:spacing w:val="11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integration.</w:t>
      </w:r>
      <w:r>
        <w:rPr>
          <w:spacing w:val="9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follows,</w:t>
      </w:r>
    </w:p>
    <w:p w:rsidR="00FB1959" w:rsidRDefault="00FB1959" w:rsidP="00FB1959">
      <w:pPr>
        <w:pStyle w:val="ListParagraph"/>
        <w:numPr>
          <w:ilvl w:val="0"/>
          <w:numId w:val="14"/>
        </w:numPr>
        <w:tabs>
          <w:tab w:val="left" w:pos="375"/>
        </w:tabs>
        <w:kinsoku w:val="0"/>
        <w:overflowPunct w:val="0"/>
        <w:spacing w:before="10"/>
        <w:rPr>
          <w:sz w:val="22"/>
          <w:szCs w:val="22"/>
        </w:rPr>
      </w:pPr>
      <w:r>
        <w:rPr>
          <w:sz w:val="22"/>
          <w:szCs w:val="22"/>
        </w:rPr>
        <w:t>Schema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integration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matching.</w:t>
      </w:r>
    </w:p>
    <w:p w:rsidR="00FB1959" w:rsidRDefault="00FB1959" w:rsidP="00FB1959">
      <w:pPr>
        <w:pStyle w:val="ListParagraph"/>
        <w:numPr>
          <w:ilvl w:val="0"/>
          <w:numId w:val="14"/>
        </w:numPr>
        <w:tabs>
          <w:tab w:val="left" w:pos="375"/>
        </w:tabs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>Redundancy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inconsistency.</w:t>
      </w:r>
    </w:p>
    <w:p w:rsidR="00FB1959" w:rsidRDefault="00FB1959" w:rsidP="00FB1959">
      <w:pPr>
        <w:pStyle w:val="ListParagraph"/>
        <w:numPr>
          <w:ilvl w:val="0"/>
          <w:numId w:val="14"/>
        </w:numPr>
        <w:tabs>
          <w:tab w:val="left" w:pos="375"/>
        </w:tabs>
        <w:kinsoku w:val="0"/>
        <w:overflowPunct w:val="0"/>
        <w:spacing w:before="5"/>
        <w:rPr>
          <w:sz w:val="22"/>
          <w:szCs w:val="22"/>
        </w:rPr>
      </w:pPr>
      <w:r>
        <w:rPr>
          <w:sz w:val="22"/>
          <w:szCs w:val="22"/>
        </w:rPr>
        <w:t>Detection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resolution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conflicts.</w:t>
      </w:r>
    </w:p>
    <w:p w:rsidR="00126D26" w:rsidRDefault="00126D26" w:rsidP="00126D26">
      <w:pPr>
        <w:pStyle w:val="ListParagraph"/>
        <w:tabs>
          <w:tab w:val="left" w:pos="375"/>
        </w:tabs>
        <w:kinsoku w:val="0"/>
        <w:overflowPunct w:val="0"/>
        <w:spacing w:before="5"/>
        <w:ind w:firstLine="0"/>
        <w:rPr>
          <w:sz w:val="22"/>
          <w:szCs w:val="22"/>
        </w:rPr>
      </w:pPr>
    </w:p>
    <w:p w:rsidR="00FB1959" w:rsidRDefault="00FB1959" w:rsidP="00FB1959">
      <w:pPr>
        <w:pStyle w:val="Heading1"/>
        <w:numPr>
          <w:ilvl w:val="1"/>
          <w:numId w:val="14"/>
        </w:numPr>
        <w:tabs>
          <w:tab w:val="left" w:pos="464"/>
        </w:tabs>
        <w:kinsoku w:val="0"/>
        <w:overflowPunct w:val="0"/>
      </w:pPr>
      <w:r>
        <w:rPr>
          <w:u w:val="single" w:color="000000"/>
        </w:rPr>
        <w:t>Schema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integration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Objects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matching:</w:t>
      </w:r>
    </w:p>
    <w:p w:rsidR="00FB1959" w:rsidRDefault="00FB1959" w:rsidP="00FB1959">
      <w:pPr>
        <w:pStyle w:val="BodyText"/>
        <w:kinsoku w:val="0"/>
        <w:overflowPunct w:val="0"/>
        <w:spacing w:before="5" w:line="247" w:lineRule="auto"/>
        <w:ind w:right="206"/>
        <w:jc w:val="both"/>
      </w:pP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tricky</w:t>
      </w:r>
      <w:r>
        <w:rPr>
          <w:spacing w:val="1"/>
        </w:rPr>
        <w:t xml:space="preserve"> </w:t>
      </w:r>
      <w:proofErr w:type="gramStart"/>
      <w:r>
        <w:t>How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49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sources</w:t>
      </w:r>
      <w:r>
        <w:rPr>
          <w:spacing w:val="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matched up?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referred 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entity identification problem.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example, how can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customer_id</w:t>
      </w:r>
      <w:proofErr w:type="spellEnd"/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database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cust_number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attribute?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metadata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meaning,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attribute, and null rules</w:t>
      </w:r>
      <w:r>
        <w:rPr>
          <w:spacing w:val="49"/>
        </w:rPr>
        <w:t xml:space="preserve"> </w:t>
      </w:r>
      <w:r>
        <w:t>for handling</w:t>
      </w:r>
      <w:r>
        <w:rPr>
          <w:spacing w:val="50"/>
        </w:rPr>
        <w:t xml:space="preserve"> </w:t>
      </w:r>
      <w:r>
        <w:t>blank, zero,</w:t>
      </w:r>
      <w:r>
        <w:rPr>
          <w:spacing w:val="50"/>
        </w:rPr>
        <w:t xml:space="preserve"> </w:t>
      </w:r>
      <w:r>
        <w:t>or null values (Such metadata</w:t>
      </w:r>
      <w:r>
        <w:rPr>
          <w:spacing w:val="49"/>
        </w:rPr>
        <w:t xml:space="preserve"> </w:t>
      </w:r>
      <w:r>
        <w:t>can 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schema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used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data.</w:t>
      </w:r>
    </w:p>
    <w:p w:rsidR="00126D26" w:rsidRDefault="00126D26" w:rsidP="00FB1959">
      <w:pPr>
        <w:pStyle w:val="BodyText"/>
        <w:kinsoku w:val="0"/>
        <w:overflowPunct w:val="0"/>
        <w:spacing w:before="5" w:line="247" w:lineRule="auto"/>
        <w:ind w:right="206"/>
        <w:jc w:val="both"/>
      </w:pPr>
    </w:p>
    <w:p w:rsidR="00FB1959" w:rsidRDefault="00FB1959" w:rsidP="00FB1959">
      <w:pPr>
        <w:pStyle w:val="Heading1"/>
        <w:numPr>
          <w:ilvl w:val="1"/>
          <w:numId w:val="14"/>
        </w:numPr>
        <w:tabs>
          <w:tab w:val="left" w:pos="429"/>
        </w:tabs>
        <w:kinsoku w:val="0"/>
        <w:overflowPunct w:val="0"/>
        <w:spacing w:line="259" w:lineRule="exact"/>
        <w:ind w:left="428" w:hanging="277"/>
      </w:pPr>
      <w:r>
        <w:rPr>
          <w:u w:val="single" w:color="000000"/>
        </w:rPr>
        <w:t>Redundancy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14"/>
          <w:u w:val="single" w:color="000000"/>
        </w:rPr>
        <w:t xml:space="preserve"> </w:t>
      </w:r>
      <w:r>
        <w:rPr>
          <w:u w:val="single" w:color="000000"/>
        </w:rPr>
        <w:t>inconsistency:</w:t>
      </w:r>
    </w:p>
    <w:p w:rsidR="00FB1959" w:rsidRDefault="00FB1959" w:rsidP="00FB1959">
      <w:pPr>
        <w:pStyle w:val="BodyText"/>
        <w:kinsoku w:val="0"/>
        <w:overflowPunct w:val="0"/>
        <w:spacing w:before="8" w:line="247" w:lineRule="auto"/>
      </w:pPr>
      <w:r>
        <w:t>Redundancy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important</w:t>
      </w:r>
      <w:r>
        <w:rPr>
          <w:spacing w:val="10"/>
        </w:rPr>
        <w:t xml:space="preserve"> </w:t>
      </w:r>
      <w:r>
        <w:t>issue.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attribute</w:t>
      </w:r>
      <w:r>
        <w:rPr>
          <w:spacing w:val="14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redundant</w:t>
      </w:r>
      <w:r>
        <w:rPr>
          <w:spacing w:val="14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derived</w:t>
      </w:r>
      <w:r>
        <w:rPr>
          <w:spacing w:val="6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attribute or</w:t>
      </w:r>
      <w:r>
        <w:rPr>
          <w:spacing w:val="2"/>
        </w:rPr>
        <w:t xml:space="preserve"> </w:t>
      </w:r>
      <w:r>
        <w:t>set of attributes.</w:t>
      </w:r>
    </w:p>
    <w:p w:rsidR="00FB1959" w:rsidRDefault="00FB1959" w:rsidP="00FB1959">
      <w:pPr>
        <w:pStyle w:val="BodyText"/>
        <w:kinsoku w:val="0"/>
        <w:overflowPunct w:val="0"/>
        <w:spacing w:line="267" w:lineRule="exact"/>
      </w:pPr>
      <w:r>
        <w:t>Inconsistency</w:t>
      </w:r>
      <w:r>
        <w:rPr>
          <w:spacing w:val="11"/>
        </w:rPr>
        <w:t xml:space="preserve"> </w:t>
      </w:r>
      <w:r>
        <w:t>occurs</w:t>
      </w:r>
      <w:r>
        <w:rPr>
          <w:spacing w:val="11"/>
        </w:rPr>
        <w:t xml:space="preserve"> </w:t>
      </w:r>
      <w:r>
        <w:t>due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duplication,</w:t>
      </w:r>
      <w:r>
        <w:rPr>
          <w:spacing w:val="6"/>
        </w:rPr>
        <w:t xml:space="preserve"> </w:t>
      </w:r>
      <w:r>
        <w:t>inaccuracy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partial</w:t>
      </w:r>
      <w:r>
        <w:rPr>
          <w:spacing w:val="12"/>
        </w:rPr>
        <w:t xml:space="preserve"> </w:t>
      </w:r>
      <w:r>
        <w:t>updating.</w:t>
      </w:r>
    </w:p>
    <w:p w:rsidR="00FB1959" w:rsidRDefault="00FB1959" w:rsidP="00FB1959">
      <w:pPr>
        <w:pStyle w:val="Heading1"/>
        <w:numPr>
          <w:ilvl w:val="1"/>
          <w:numId w:val="14"/>
        </w:numPr>
        <w:tabs>
          <w:tab w:val="left" w:pos="716"/>
        </w:tabs>
        <w:kinsoku w:val="0"/>
        <w:overflowPunct w:val="0"/>
        <w:spacing w:before="120"/>
      </w:pPr>
      <w:r>
        <w:rPr>
          <w:u w:val="single" w:color="000000"/>
        </w:rPr>
        <w:t>Detection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resolution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data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value</w:t>
      </w:r>
      <w:r>
        <w:rPr>
          <w:spacing w:val="10"/>
          <w:u w:val="single" w:color="000000"/>
        </w:rPr>
        <w:t xml:space="preserve"> </w:t>
      </w:r>
      <w:r>
        <w:rPr>
          <w:u w:val="single" w:color="000000"/>
        </w:rPr>
        <w:t>conflicts:</w:t>
      </w:r>
    </w:p>
    <w:p w:rsidR="00FB1959" w:rsidRDefault="00FB1959" w:rsidP="00126D26">
      <w:pPr>
        <w:pStyle w:val="BodyText"/>
        <w:kinsoku w:val="0"/>
        <w:overflowPunct w:val="0"/>
        <w:spacing w:before="121" w:line="247" w:lineRule="auto"/>
        <w:ind w:right="207"/>
        <w:jc w:val="both"/>
      </w:pPr>
      <w:r>
        <w:t>A third important issue in data integration is the detection and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conflicts.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real-world</w:t>
      </w:r>
      <w:r>
        <w:rPr>
          <w:spacing w:val="49"/>
        </w:rPr>
        <w:t xml:space="preserve"> </w:t>
      </w:r>
      <w:r>
        <w:t>entity,</w:t>
      </w:r>
      <w:r>
        <w:rPr>
          <w:spacing w:val="50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values from different sources may differ. This may be due to differences in representation,</w:t>
      </w:r>
      <w:r>
        <w:rPr>
          <w:spacing w:val="1"/>
        </w:rPr>
        <w:t xml:space="preserve"> </w:t>
      </w:r>
      <w:proofErr w:type="spellStart"/>
      <w:r>
        <w:t>scaling</w:t>
      </w:r>
      <w:proofErr w:type="gramStart"/>
      <w:r>
        <w:t>,or</w:t>
      </w:r>
      <w:proofErr w:type="spellEnd"/>
      <w:proofErr w:type="gramEnd"/>
      <w:r>
        <w:t xml:space="preserve"> encoding. For instance, a weight attribute may be stored in metric units in one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British Imperial units in another.</w:t>
      </w:r>
    </w:p>
    <w:p w:rsidR="00FB1959" w:rsidRDefault="00FB1959" w:rsidP="00FB1959">
      <w:pPr>
        <w:pStyle w:val="BodyText"/>
        <w:kinsoku w:val="0"/>
        <w:overflowPunct w:val="0"/>
        <w:spacing w:before="81" w:line="244" w:lineRule="auto"/>
        <w:ind w:right="211"/>
        <w:jc w:val="both"/>
      </w:pPr>
      <w:r>
        <w:t>An attribute in one system may be recorded at a lower level of abstraction than the</w:t>
      </w:r>
      <w:r>
        <w:rPr>
          <w:spacing w:val="1"/>
        </w:rPr>
        <w:t xml:space="preserve"> </w:t>
      </w:r>
      <w:r>
        <w:t>same</w:t>
      </w:r>
      <w:r>
        <w:rPr>
          <w:spacing w:val="35"/>
        </w:rPr>
        <w:t xml:space="preserve"> </w:t>
      </w:r>
      <w:r>
        <w:t>attribute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another.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example,</w:t>
      </w:r>
      <w:r>
        <w:rPr>
          <w:spacing w:val="3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total</w:t>
      </w:r>
      <w:r>
        <w:rPr>
          <w:spacing w:val="35"/>
        </w:rPr>
        <w:t xml:space="preserve"> </w:t>
      </w:r>
      <w:r>
        <w:t>sales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refer</w:t>
      </w:r>
      <w:r>
        <w:rPr>
          <w:spacing w:val="3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one branch of</w:t>
      </w:r>
      <w:r>
        <w:rPr>
          <w:spacing w:val="1"/>
        </w:rPr>
        <w:t xml:space="preserve"> </w:t>
      </w:r>
      <w:r>
        <w:t>All Electronics,</w:t>
      </w:r>
      <w:r>
        <w:rPr>
          <w:spacing w:val="49"/>
        </w:rPr>
        <w:t xml:space="preserve"> </w:t>
      </w:r>
      <w:r>
        <w:t>while an</w:t>
      </w:r>
      <w:r>
        <w:rPr>
          <w:spacing w:val="50"/>
        </w:rPr>
        <w:t xml:space="preserve"> </w:t>
      </w:r>
      <w:r>
        <w:t>attribute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 same</w:t>
      </w:r>
      <w:r>
        <w:rPr>
          <w:spacing w:val="50"/>
        </w:rPr>
        <w:t xml:space="preserve"> </w:t>
      </w:r>
      <w:r>
        <w:t>name in another database may</w:t>
      </w:r>
      <w:r>
        <w:rPr>
          <w:spacing w:val="1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Electronics</w:t>
      </w:r>
      <w:r>
        <w:rPr>
          <w:spacing w:val="2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region.</w:t>
      </w:r>
    </w:p>
    <w:p w:rsidR="00FB1959" w:rsidRDefault="00FB1959" w:rsidP="00FB1959">
      <w:pPr>
        <w:pStyle w:val="BodyText"/>
        <w:kinsoku w:val="0"/>
        <w:overflowPunct w:val="0"/>
        <w:spacing w:before="2" w:line="244" w:lineRule="auto"/>
        <w:ind w:right="205" w:firstLine="677"/>
        <w:jc w:val="both"/>
      </w:pPr>
      <w:r>
        <w:t>When matching attributes from one database to another during integration, special</w:t>
      </w:r>
      <w:r>
        <w:rPr>
          <w:spacing w:val="1"/>
        </w:rPr>
        <w:t xml:space="preserve"> </w:t>
      </w:r>
      <w:r>
        <w:t>attention must be</w:t>
      </w:r>
      <w:r>
        <w:rPr>
          <w:spacing w:val="1"/>
        </w:rPr>
        <w:t xml:space="preserve"> </w:t>
      </w:r>
      <w:r>
        <w:t>paid to the structure of the</w:t>
      </w:r>
      <w:r>
        <w:rPr>
          <w:spacing w:val="1"/>
        </w:rPr>
        <w:t xml:space="preserve"> </w:t>
      </w:r>
      <w:r>
        <w:t>data. This is to ensure that any attribute</w:t>
      </w:r>
      <w:r>
        <w:rPr>
          <w:spacing w:val="1"/>
        </w:rPr>
        <w:t xml:space="preserve"> </w:t>
      </w:r>
      <w:r>
        <w:t>functional dependencies and referential constraints in the source system match those in the</w:t>
      </w:r>
      <w:r>
        <w:rPr>
          <w:spacing w:val="1"/>
        </w:rPr>
        <w:t xml:space="preserve"> </w:t>
      </w:r>
      <w:r>
        <w:t>target system.</w:t>
      </w:r>
    </w:p>
    <w:p w:rsidR="00FB1959" w:rsidRDefault="00FB1959" w:rsidP="00FB1959">
      <w:pPr>
        <w:pStyle w:val="BodyText"/>
        <w:kinsoku w:val="0"/>
        <w:overflowPunct w:val="0"/>
        <w:spacing w:before="6" w:line="247" w:lineRule="auto"/>
        <w:ind w:right="207" w:firstLine="677"/>
        <w:jc w:val="both"/>
      </w:pPr>
      <w:r>
        <w:t>Careful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redundancies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help</w:t>
      </w:r>
      <w:r>
        <w:rPr>
          <w:spacing w:val="50"/>
        </w:rPr>
        <w:t xml:space="preserve"> </w:t>
      </w:r>
      <w:r>
        <w:t>improve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speed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mining</w:t>
      </w:r>
      <w:r>
        <w:rPr>
          <w:spacing w:val="2"/>
        </w:rPr>
        <w:t xml:space="preserve"> </w:t>
      </w:r>
      <w:r>
        <w:t>process.</w:t>
      </w:r>
    </w:p>
    <w:p w:rsidR="00510836" w:rsidRDefault="00510836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510836" w:rsidRDefault="00510836" w:rsidP="00510836">
      <w:pPr>
        <w:pStyle w:val="Heading1"/>
        <w:kinsoku w:val="0"/>
        <w:overflowPunct w:val="0"/>
        <w:spacing w:before="4"/>
        <w:jc w:val="both"/>
      </w:pPr>
      <w:proofErr w:type="gramStart"/>
      <w:r>
        <w:t>data</w:t>
      </w:r>
      <w:proofErr w:type="gramEnd"/>
      <w:r>
        <w:rPr>
          <w:spacing w:val="11"/>
        </w:rPr>
        <w:t xml:space="preserve"> </w:t>
      </w:r>
      <w:r>
        <w:t>smoothing</w:t>
      </w:r>
      <w:r>
        <w:rPr>
          <w:spacing w:val="11"/>
        </w:rPr>
        <w:t xml:space="preserve"> </w:t>
      </w:r>
      <w:r>
        <w:t>techniques.</w:t>
      </w:r>
    </w:p>
    <w:p w:rsidR="00510836" w:rsidRDefault="00510836" w:rsidP="00510836">
      <w:pPr>
        <w:pStyle w:val="BodyText"/>
        <w:kinsoku w:val="0"/>
        <w:overflowPunct w:val="0"/>
        <w:spacing w:before="5"/>
        <w:jc w:val="both"/>
      </w:pPr>
      <w:r>
        <w:t>Noise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variance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measured</w:t>
      </w:r>
      <w:r>
        <w:rPr>
          <w:spacing w:val="7"/>
        </w:rPr>
        <w:t xml:space="preserve"> </w:t>
      </w:r>
      <w:r>
        <w:t>variable.</w:t>
      </w:r>
    </w:p>
    <w:p w:rsidR="00510836" w:rsidRDefault="00510836" w:rsidP="00510836">
      <w:pPr>
        <w:pStyle w:val="BodyText"/>
        <w:kinsoku w:val="0"/>
        <w:overflowPunct w:val="0"/>
        <w:spacing w:before="10"/>
        <w:jc w:val="both"/>
      </w:pPr>
      <w:r>
        <w:t>Now</w:t>
      </w:r>
      <w:r>
        <w:rPr>
          <w:spacing w:val="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smoothing</w:t>
      </w:r>
      <w:r>
        <w:rPr>
          <w:spacing w:val="9"/>
        </w:rPr>
        <w:t xml:space="preserve"> </w:t>
      </w:r>
      <w:r>
        <w:t>techniques:</w:t>
      </w:r>
    </w:p>
    <w:p w:rsidR="00510836" w:rsidRDefault="00510836" w:rsidP="00510836">
      <w:pPr>
        <w:pStyle w:val="ListParagraph"/>
        <w:numPr>
          <w:ilvl w:val="0"/>
          <w:numId w:val="6"/>
        </w:numPr>
        <w:tabs>
          <w:tab w:val="left" w:pos="312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Binning.</w:t>
      </w:r>
    </w:p>
    <w:p w:rsidR="00510836" w:rsidRDefault="00510836" w:rsidP="00510836">
      <w:pPr>
        <w:pStyle w:val="ListParagraph"/>
        <w:numPr>
          <w:ilvl w:val="0"/>
          <w:numId w:val="6"/>
        </w:numPr>
        <w:tabs>
          <w:tab w:val="left" w:pos="364"/>
        </w:tabs>
        <w:kinsoku w:val="0"/>
        <w:overflowPunct w:val="0"/>
        <w:spacing w:before="5"/>
        <w:ind w:left="363" w:hanging="212"/>
        <w:rPr>
          <w:sz w:val="22"/>
          <w:szCs w:val="22"/>
        </w:rPr>
      </w:pPr>
      <w:r>
        <w:rPr>
          <w:sz w:val="22"/>
          <w:szCs w:val="22"/>
        </w:rPr>
        <w:t>Regression.</w:t>
      </w:r>
    </w:p>
    <w:p w:rsidR="00510836" w:rsidRDefault="00510836" w:rsidP="00510836">
      <w:pPr>
        <w:pStyle w:val="ListParagraph"/>
        <w:numPr>
          <w:ilvl w:val="0"/>
          <w:numId w:val="6"/>
        </w:numPr>
        <w:tabs>
          <w:tab w:val="left" w:pos="416"/>
        </w:tabs>
        <w:kinsoku w:val="0"/>
        <w:overflowPunct w:val="0"/>
        <w:spacing w:before="8"/>
        <w:ind w:left="415" w:hanging="264"/>
        <w:rPr>
          <w:sz w:val="22"/>
          <w:szCs w:val="22"/>
        </w:rPr>
      </w:pPr>
      <w:r>
        <w:rPr>
          <w:sz w:val="22"/>
          <w:szCs w:val="22"/>
        </w:rPr>
        <w:t>Clustering.</w:t>
      </w:r>
    </w:p>
    <w:p w:rsidR="00A747D2" w:rsidRDefault="00A747D2" w:rsidP="00A747D2">
      <w:pPr>
        <w:pStyle w:val="ListParagraph"/>
        <w:tabs>
          <w:tab w:val="left" w:pos="416"/>
        </w:tabs>
        <w:kinsoku w:val="0"/>
        <w:overflowPunct w:val="0"/>
        <w:spacing w:before="8"/>
        <w:ind w:left="415" w:firstLine="0"/>
        <w:rPr>
          <w:sz w:val="22"/>
          <w:szCs w:val="22"/>
        </w:rPr>
      </w:pPr>
    </w:p>
    <w:p w:rsidR="00510836" w:rsidRPr="00FB1959" w:rsidRDefault="00510836" w:rsidP="00A747D2">
      <w:pPr>
        <w:tabs>
          <w:tab w:val="left" w:pos="312"/>
        </w:tabs>
        <w:kinsoku w:val="0"/>
        <w:overflowPunct w:val="0"/>
        <w:spacing w:after="0" w:line="240" w:lineRule="auto"/>
        <w:jc w:val="both"/>
      </w:pPr>
      <w:r>
        <w:t xml:space="preserve">   </w:t>
      </w:r>
      <w:r w:rsidRPr="00FB1959">
        <w:t>Binning</w:t>
      </w:r>
      <w:r w:rsidRPr="00FB1959">
        <w:rPr>
          <w:spacing w:val="6"/>
        </w:rPr>
        <w:t xml:space="preserve"> </w:t>
      </w:r>
      <w:r w:rsidRPr="00FB1959">
        <w:t>Method:</w:t>
      </w:r>
    </w:p>
    <w:p w:rsidR="00510836" w:rsidRDefault="00510836" w:rsidP="00A747D2">
      <w:pPr>
        <w:pStyle w:val="BodyText"/>
        <w:kinsoku w:val="0"/>
        <w:overflowPunct w:val="0"/>
        <w:spacing w:before="8"/>
        <w:ind w:right="207"/>
        <w:jc w:val="both"/>
      </w:pPr>
      <w:r>
        <w:t>This method removes the noisy data</w:t>
      </w:r>
      <w:r>
        <w:rPr>
          <w:spacing w:val="1"/>
        </w:rPr>
        <w:t xml:space="preserve"> </w:t>
      </w:r>
      <w:r>
        <w:t>value from the</w:t>
      </w:r>
      <w:r>
        <w:rPr>
          <w:spacing w:val="49"/>
        </w:rPr>
        <w:t xml:space="preserve"> </w:t>
      </w:r>
      <w:r>
        <w:t>sorted data</w:t>
      </w:r>
      <w:r>
        <w:rPr>
          <w:spacing w:val="50"/>
        </w:rPr>
        <w:t xml:space="preserve"> </w:t>
      </w:r>
      <w:r>
        <w:t>set by</w:t>
      </w:r>
      <w:r>
        <w:rPr>
          <w:spacing w:val="50"/>
        </w:rPr>
        <w:t xml:space="preserve"> </w:t>
      </w:r>
      <w:r>
        <w:t>communicating with</w:t>
      </w:r>
      <w:r>
        <w:rPr>
          <w:spacing w:val="1"/>
        </w:rPr>
        <w:t xml:space="preserve"> </w:t>
      </w:r>
      <w:r>
        <w:t xml:space="preserve">its </w:t>
      </w:r>
      <w:proofErr w:type="spellStart"/>
      <w:r>
        <w:t>neighboring</w:t>
      </w:r>
      <w:proofErr w:type="spellEnd"/>
      <w:r>
        <w:t xml:space="preserve"> </w:t>
      </w:r>
      <w:proofErr w:type="spellStart"/>
      <w:r>
        <w:t>values.It</w:t>
      </w:r>
      <w:proofErr w:type="spellEnd"/>
      <w:r>
        <w:t xml:space="preserve"> is considered as local smoothing because it communicates with the</w:t>
      </w:r>
      <w:r>
        <w:rPr>
          <w:spacing w:val="1"/>
        </w:rPr>
        <w:t xml:space="preserve"> </w:t>
      </w:r>
      <w:r>
        <w:t xml:space="preserve">values which are around </w:t>
      </w:r>
      <w:proofErr w:type="spellStart"/>
      <w:r>
        <w:t>it.Before</w:t>
      </w:r>
      <w:proofErr w:type="spellEnd"/>
      <w:r>
        <w:t xml:space="preserve"> initiating any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 xml:space="preserve">binning </w:t>
      </w:r>
      <w:proofErr w:type="spellStart"/>
      <w:r>
        <w:t>methods</w:t>
      </w:r>
      <w:proofErr w:type="gramStart"/>
      <w:r>
        <w:t>,it</w:t>
      </w:r>
      <w:proofErr w:type="spellEnd"/>
      <w:proofErr w:type="gramEnd"/>
      <w:r>
        <w:t xml:space="preserve"> is</w:t>
      </w:r>
      <w:r>
        <w:rPr>
          <w:spacing w:val="49"/>
        </w:rPr>
        <w:t xml:space="preserve"> </w:t>
      </w:r>
      <w:r>
        <w:t>necessary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either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increasing</w:t>
      </w:r>
      <w:r>
        <w:rPr>
          <w:spacing w:val="20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decreasing</w:t>
      </w:r>
      <w:r>
        <w:rPr>
          <w:spacing w:val="20"/>
        </w:rPr>
        <w:t xml:space="preserve"> </w:t>
      </w:r>
      <w:proofErr w:type="spellStart"/>
      <w:r>
        <w:t>order.The</w:t>
      </w:r>
      <w:proofErr w:type="spellEnd"/>
      <w:r>
        <w:rPr>
          <w:spacing w:val="17"/>
        </w:rPr>
        <w:t xml:space="preserve"> </w:t>
      </w:r>
      <w:r>
        <w:t>sorted</w:t>
      </w:r>
      <w:r>
        <w:rPr>
          <w:spacing w:val="16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divided</w:t>
      </w:r>
      <w:r>
        <w:rPr>
          <w:spacing w:val="18"/>
        </w:rPr>
        <w:t xml:space="preserve"> </w:t>
      </w:r>
      <w:r>
        <w:t>into</w:t>
      </w:r>
      <w:r>
        <w:rPr>
          <w:spacing w:val="-48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buckets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bins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equivalent</w:t>
      </w:r>
      <w:r>
        <w:rPr>
          <w:spacing w:val="2"/>
        </w:rPr>
        <w:t xml:space="preserve"> </w:t>
      </w:r>
      <w:r>
        <w:t>frequency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width.</w:t>
      </w: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A747D2" w:rsidP="00510836">
      <w:pPr>
        <w:pStyle w:val="BodyText"/>
        <w:kinsoku w:val="0"/>
        <w:overflowPunct w:val="0"/>
        <w:spacing w:line="244" w:lineRule="auto"/>
        <w:ind w:right="1655"/>
      </w:pPr>
    </w:p>
    <w:p w:rsidR="00A747D2" w:rsidRDefault="00510836" w:rsidP="00510836">
      <w:pPr>
        <w:pStyle w:val="BodyText"/>
        <w:kinsoku w:val="0"/>
        <w:overflowPunct w:val="0"/>
        <w:spacing w:line="244" w:lineRule="auto"/>
        <w:ind w:right="1655"/>
        <w:rPr>
          <w:spacing w:val="-47"/>
        </w:rPr>
      </w:pPr>
      <w:r>
        <w:lastRenderedPageBreak/>
        <w:t>The</w:t>
      </w:r>
      <w:r>
        <w:rPr>
          <w:spacing w:val="16"/>
        </w:rPr>
        <w:t xml:space="preserve"> </w:t>
      </w:r>
      <w:r>
        <w:t>binning</w:t>
      </w:r>
      <w:r>
        <w:rPr>
          <w:spacing w:val="15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accomplished</w:t>
      </w:r>
      <w:r>
        <w:rPr>
          <w:spacing w:val="13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approaches.</w:t>
      </w:r>
      <w:r>
        <w:rPr>
          <w:spacing w:val="-47"/>
        </w:rPr>
        <w:t xml:space="preserve"> </w:t>
      </w:r>
    </w:p>
    <w:p w:rsidR="00510836" w:rsidRDefault="00510836" w:rsidP="00510836">
      <w:pPr>
        <w:pStyle w:val="BodyText"/>
        <w:kinsoku w:val="0"/>
        <w:overflowPunct w:val="0"/>
        <w:spacing w:line="244" w:lineRule="auto"/>
        <w:ind w:right="1655"/>
      </w:pPr>
      <w:r>
        <w:rPr>
          <w:u w:val="single" w:color="000000"/>
        </w:rPr>
        <w:t>a.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calculating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average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mean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Bin:</w:t>
      </w:r>
    </w:p>
    <w:p w:rsidR="00510836" w:rsidRDefault="00510836" w:rsidP="00510836">
      <w:pPr>
        <w:pStyle w:val="BodyText"/>
        <w:kinsoku w:val="0"/>
        <w:overflowPunct w:val="0"/>
        <w:spacing w:line="249" w:lineRule="auto"/>
      </w:pPr>
      <w:r>
        <w:t>This</w:t>
      </w:r>
      <w:r>
        <w:rPr>
          <w:spacing w:val="17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calculates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average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individual</w:t>
      </w:r>
      <w:r>
        <w:rPr>
          <w:spacing w:val="20"/>
        </w:rPr>
        <w:t xml:space="preserve"> </w:t>
      </w:r>
      <w:r>
        <w:t>buckets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substitutes</w:t>
      </w:r>
      <w:r>
        <w:rPr>
          <w:spacing w:val="2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averaged value.</w:t>
      </w:r>
    </w:p>
    <w:p w:rsidR="00510836" w:rsidRDefault="00510836" w:rsidP="00510836">
      <w:pPr>
        <w:pStyle w:val="BodyText"/>
        <w:kinsoku w:val="0"/>
        <w:overflowPunct w:val="0"/>
        <w:spacing w:line="262" w:lineRule="exact"/>
        <w:ind w:left="829"/>
      </w:pPr>
      <w:r>
        <w:t>Ex</w:t>
      </w:r>
      <w:proofErr w:type="gramStart"/>
      <w:r>
        <w:t>:4,8,15,21,21,24,25,28,34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3"/>
        <w:ind w:left="829"/>
      </w:pPr>
      <w:r>
        <w:t>Partition</w:t>
      </w:r>
      <w:r>
        <w:rPr>
          <w:spacing w:val="8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(equal</w:t>
      </w:r>
      <w:r>
        <w:rPr>
          <w:spacing w:val="6"/>
        </w:rPr>
        <w:t xml:space="preserve"> </w:t>
      </w:r>
      <w:r>
        <w:t>frequency)</w:t>
      </w:r>
      <w:r>
        <w:rPr>
          <w:spacing w:val="9"/>
        </w:rPr>
        <w:t xml:space="preserve"> </w:t>
      </w:r>
      <w:r>
        <w:t>bins:</w:t>
      </w:r>
    </w:p>
    <w:p w:rsidR="00510836" w:rsidRDefault="00510836" w:rsidP="00510836">
      <w:pPr>
        <w:pStyle w:val="BodyText"/>
        <w:kinsoku w:val="0"/>
        <w:overflowPunct w:val="0"/>
        <w:spacing w:before="60"/>
        <w:ind w:left="829"/>
      </w:pPr>
      <w:r>
        <w:t>Bin</w:t>
      </w:r>
      <w:r>
        <w:rPr>
          <w:spacing w:val="2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4,8,15</w:t>
      </w:r>
    </w:p>
    <w:p w:rsidR="00510836" w:rsidRDefault="00510836" w:rsidP="00510836">
      <w:pPr>
        <w:pStyle w:val="BodyText"/>
        <w:kinsoku w:val="0"/>
        <w:overflowPunct w:val="0"/>
        <w:spacing w:before="7"/>
        <w:ind w:left="829"/>
      </w:pPr>
      <w:r>
        <w:t>Bin</w:t>
      </w:r>
      <w:r>
        <w:rPr>
          <w:spacing w:val="6"/>
        </w:rPr>
        <w:t xml:space="preserve"> </w:t>
      </w:r>
      <w:r>
        <w:t xml:space="preserve">2:  </w:t>
      </w:r>
      <w:r>
        <w:rPr>
          <w:spacing w:val="27"/>
        </w:rPr>
        <w:t xml:space="preserve"> </w:t>
      </w:r>
      <w:r>
        <w:t>21</w:t>
      </w:r>
      <w:proofErr w:type="gramStart"/>
      <w:r>
        <w:t>,21,24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7"/>
        <w:ind w:left="829"/>
      </w:pPr>
      <w:r>
        <w:t>Bin</w:t>
      </w:r>
      <w:r>
        <w:rPr>
          <w:spacing w:val="6"/>
        </w:rPr>
        <w:t xml:space="preserve"> </w:t>
      </w:r>
      <w:r>
        <w:t xml:space="preserve">3:  </w:t>
      </w:r>
      <w:r>
        <w:rPr>
          <w:spacing w:val="27"/>
        </w:rPr>
        <w:t xml:space="preserve"> </w:t>
      </w:r>
      <w:r>
        <w:t>25</w:t>
      </w:r>
      <w:proofErr w:type="gramStart"/>
      <w:r>
        <w:t>,28,34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5" w:line="247" w:lineRule="auto"/>
        <w:ind w:left="829" w:right="1980" w:hanging="678"/>
      </w:pPr>
      <w: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bucket</w:t>
      </w:r>
      <w:r>
        <w:rPr>
          <w:spacing w:val="9"/>
        </w:rPr>
        <w:t xml:space="preserve"> </w:t>
      </w:r>
      <w:r>
        <w:t>bin1,</w:t>
      </w:r>
      <w:r>
        <w:rPr>
          <w:spacing w:val="10"/>
        </w:rPr>
        <w:t xml:space="preserve"> </w:t>
      </w:r>
      <w:r>
        <w:t>bin2,</w:t>
      </w:r>
      <w:r>
        <w:rPr>
          <w:spacing w:val="13"/>
        </w:rPr>
        <w:t xml:space="preserve"> </w:t>
      </w:r>
      <w:r>
        <w:t>bin3</w:t>
      </w:r>
      <w:r>
        <w:rPr>
          <w:spacing w:val="9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9</w:t>
      </w:r>
      <w:proofErr w:type="gramStart"/>
      <w:r>
        <w:t>,22,29</w:t>
      </w:r>
      <w:proofErr w:type="gramEnd"/>
      <w:r>
        <w:rPr>
          <w:spacing w:val="13"/>
        </w:rPr>
        <w:t xml:space="preserve"> </w:t>
      </w:r>
      <w:r>
        <w:t>smoothing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means</w:t>
      </w:r>
      <w:r>
        <w:rPr>
          <w:spacing w:val="-47"/>
        </w:rPr>
        <w:t xml:space="preserve"> </w:t>
      </w:r>
      <w:r>
        <w:t>Bin</w:t>
      </w:r>
      <w:r>
        <w:rPr>
          <w:spacing w:val="1"/>
        </w:rPr>
        <w:t xml:space="preserve"> </w:t>
      </w:r>
      <w:r>
        <w:t>1:</w:t>
      </w:r>
      <w:r>
        <w:rPr>
          <w:spacing w:val="11"/>
        </w:rPr>
        <w:t xml:space="preserve"> </w:t>
      </w:r>
      <w:r>
        <w:t>9,9,9</w:t>
      </w:r>
    </w:p>
    <w:p w:rsidR="00510836" w:rsidRDefault="00510836" w:rsidP="00510836">
      <w:pPr>
        <w:pStyle w:val="BodyText"/>
        <w:kinsoku w:val="0"/>
        <w:overflowPunct w:val="0"/>
        <w:spacing w:line="267" w:lineRule="exact"/>
        <w:ind w:left="829"/>
      </w:pPr>
      <w:r>
        <w:t>Bin</w:t>
      </w:r>
      <w:r>
        <w:rPr>
          <w:spacing w:val="6"/>
        </w:rPr>
        <w:t xml:space="preserve"> </w:t>
      </w:r>
      <w:r>
        <w:t xml:space="preserve">2:  </w:t>
      </w:r>
      <w:r>
        <w:rPr>
          <w:spacing w:val="27"/>
        </w:rPr>
        <w:t xml:space="preserve"> </w:t>
      </w:r>
      <w:r>
        <w:t>22</w:t>
      </w:r>
      <w:proofErr w:type="gramStart"/>
      <w:r>
        <w:t>,22,22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8"/>
        <w:ind w:left="829"/>
      </w:pPr>
      <w:r>
        <w:t>Bin</w:t>
      </w:r>
      <w:r>
        <w:rPr>
          <w:spacing w:val="6"/>
        </w:rPr>
        <w:t xml:space="preserve"> </w:t>
      </w:r>
      <w:r>
        <w:t xml:space="preserve">3:  </w:t>
      </w:r>
      <w:r>
        <w:rPr>
          <w:spacing w:val="27"/>
        </w:rPr>
        <w:t xml:space="preserve"> </w:t>
      </w:r>
      <w:r>
        <w:t>29</w:t>
      </w:r>
      <w:proofErr w:type="gramStart"/>
      <w:r>
        <w:t>,29,29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7"/>
      </w:pPr>
      <w:r>
        <w:rPr>
          <w:u w:val="single" w:color="000000"/>
        </w:rPr>
        <w:t>b.</w:t>
      </w:r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calculating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median:</w:t>
      </w:r>
    </w:p>
    <w:p w:rsidR="00510836" w:rsidRDefault="00510836" w:rsidP="00510836">
      <w:pPr>
        <w:pStyle w:val="BodyText"/>
        <w:kinsoku w:val="0"/>
        <w:overflowPunct w:val="0"/>
        <w:spacing w:before="8" w:line="247" w:lineRule="auto"/>
        <w:ind w:right="208"/>
      </w:pPr>
      <w:r>
        <w:t>This</w:t>
      </w:r>
      <w:r>
        <w:rPr>
          <w:spacing w:val="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bucket</w:t>
      </w:r>
      <w:r>
        <w:rPr>
          <w:spacing w:val="3"/>
        </w:rPr>
        <w:t xml:space="preserve"> </w:t>
      </w:r>
      <w:r>
        <w:t>mean</w:t>
      </w:r>
      <w:r>
        <w:rPr>
          <w:spacing w:val="47"/>
        </w:rPr>
        <w:t xml:space="preserve"> </w:t>
      </w:r>
      <w:r>
        <w:t>except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median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bucket.</w:t>
      </w:r>
    </w:p>
    <w:p w:rsidR="00510836" w:rsidRDefault="00510836" w:rsidP="00510836">
      <w:pPr>
        <w:pStyle w:val="BodyText"/>
        <w:kinsoku w:val="0"/>
        <w:overflowPunct w:val="0"/>
        <w:spacing w:line="247" w:lineRule="auto"/>
        <w:ind w:right="2557"/>
      </w:pPr>
      <w:r>
        <w:t>The</w:t>
      </w:r>
      <w:r>
        <w:rPr>
          <w:spacing w:val="11"/>
        </w:rPr>
        <w:t xml:space="preserve"> </w:t>
      </w:r>
      <w:r>
        <w:t>median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bin1,</w:t>
      </w:r>
      <w:r>
        <w:rPr>
          <w:spacing w:val="8"/>
        </w:rPr>
        <w:t xml:space="preserve"> </w:t>
      </w:r>
      <w:r>
        <w:t>bin2,</w:t>
      </w:r>
      <w:r>
        <w:rPr>
          <w:spacing w:val="10"/>
        </w:rPr>
        <w:t xml:space="preserve"> </w:t>
      </w:r>
      <w:r>
        <w:t>bin3</w:t>
      </w:r>
      <w:r>
        <w:rPr>
          <w:spacing w:val="1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8</w:t>
      </w:r>
      <w:proofErr w:type="gramStart"/>
      <w:r>
        <w:t>,21,28</w:t>
      </w:r>
      <w:proofErr w:type="gramEnd"/>
      <w:r>
        <w:rPr>
          <w:spacing w:val="-47"/>
        </w:rPr>
        <w:t xml:space="preserve"> </w:t>
      </w:r>
      <w:r>
        <w:t>Smoothing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median</w:t>
      </w:r>
    </w:p>
    <w:p w:rsidR="00510836" w:rsidRDefault="00510836" w:rsidP="00510836">
      <w:pPr>
        <w:pStyle w:val="BodyText"/>
        <w:kinsoku w:val="0"/>
        <w:overflowPunct w:val="0"/>
        <w:spacing w:line="267" w:lineRule="exact"/>
      </w:pPr>
      <w:r>
        <w:t>Bin</w:t>
      </w:r>
      <w:r>
        <w:rPr>
          <w:spacing w:val="5"/>
        </w:rPr>
        <w:t xml:space="preserve"> </w:t>
      </w:r>
      <w:r>
        <w:t>1:</w:t>
      </w:r>
      <w:r>
        <w:rPr>
          <w:spacing w:val="3"/>
        </w:rPr>
        <w:t xml:space="preserve"> </w:t>
      </w:r>
      <w:r>
        <w:t>8</w:t>
      </w:r>
      <w:proofErr w:type="gramStart"/>
      <w:r>
        <w:t>,8,8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1"/>
      </w:pPr>
      <w:r>
        <w:t>Bin</w:t>
      </w:r>
      <w:r>
        <w:rPr>
          <w:spacing w:val="14"/>
        </w:rPr>
        <w:t xml:space="preserve"> </w:t>
      </w:r>
      <w:r>
        <w:t>2:</w:t>
      </w:r>
      <w:r>
        <w:rPr>
          <w:spacing w:val="12"/>
        </w:rPr>
        <w:t xml:space="preserve"> </w:t>
      </w:r>
      <w:r>
        <w:t>21</w:t>
      </w:r>
      <w:proofErr w:type="gramStart"/>
      <w:r>
        <w:t>,21,21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8"/>
      </w:pPr>
      <w:r>
        <w:t>Bin</w:t>
      </w:r>
      <w:r>
        <w:rPr>
          <w:spacing w:val="14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28</w:t>
      </w:r>
      <w:proofErr w:type="gramStart"/>
      <w:r>
        <w:t>,28,28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7"/>
      </w:pPr>
      <w:r>
        <w:rPr>
          <w:u w:val="single" w:color="000000"/>
        </w:rPr>
        <w:t>c.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calculating</w:t>
      </w:r>
      <w:r>
        <w:rPr>
          <w:spacing w:val="5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boundaries:</w:t>
      </w:r>
    </w:p>
    <w:p w:rsidR="00510836" w:rsidRDefault="00510836" w:rsidP="00510836">
      <w:pPr>
        <w:pStyle w:val="BodyText"/>
        <w:kinsoku w:val="0"/>
        <w:overflowPunct w:val="0"/>
        <w:spacing w:before="5" w:line="247" w:lineRule="auto"/>
        <w:ind w:right="206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method,the</w:t>
      </w:r>
      <w:proofErr w:type="spellEnd"/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buckets</w:t>
      </w:r>
      <w:r>
        <w:rPr>
          <w:spacing w:val="49"/>
        </w:rPr>
        <w:t xml:space="preserve"> </w:t>
      </w:r>
      <w:r>
        <w:t>are</w:t>
      </w:r>
      <w:r>
        <w:rPr>
          <w:spacing w:val="50"/>
        </w:rPr>
        <w:t xml:space="preserve"> </w:t>
      </w:r>
      <w:proofErr w:type="spellStart"/>
      <w:r>
        <w:t>considered.These</w:t>
      </w:r>
      <w:proofErr w:type="spellEnd"/>
      <w:r>
        <w:rPr>
          <w:spacing w:val="1"/>
        </w:rPr>
        <w:t xml:space="preserve"> </w:t>
      </w:r>
      <w:r>
        <w:t xml:space="preserve">values are treated as boundaries of a </w:t>
      </w:r>
      <w:proofErr w:type="spellStart"/>
      <w:r>
        <w:t>bucket.Every</w:t>
      </w:r>
      <w:proofErr w:type="spellEnd"/>
      <w:r>
        <w:t xml:space="preserve"> data value in the bucket is substituted by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boundary</w:t>
      </w:r>
      <w:r>
        <w:rPr>
          <w:spacing w:val="10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nearest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proofErr w:type="spellStart"/>
      <w:r>
        <w:t>it.The</w:t>
      </w:r>
      <w:proofErr w:type="spellEnd"/>
      <w:r>
        <w:rPr>
          <w:spacing w:val="12"/>
        </w:rPr>
        <w:t xml:space="preserve"> </w:t>
      </w:r>
      <w:r>
        <w:t>highest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lowest</w:t>
      </w:r>
      <w:r>
        <w:rPr>
          <w:spacing w:val="3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remain</w:t>
      </w:r>
      <w:r>
        <w:rPr>
          <w:spacing w:val="6"/>
        </w:rPr>
        <w:t xml:space="preserve"> </w:t>
      </w:r>
      <w:r>
        <w:t>changed.</w:t>
      </w:r>
    </w:p>
    <w:p w:rsidR="00510836" w:rsidRDefault="00510836" w:rsidP="00510836">
      <w:pPr>
        <w:pStyle w:val="BodyText"/>
        <w:kinsoku w:val="0"/>
        <w:overflowPunct w:val="0"/>
        <w:spacing w:before="3"/>
        <w:ind w:left="0"/>
      </w:pPr>
    </w:p>
    <w:p w:rsidR="00510836" w:rsidRDefault="00510836" w:rsidP="00510836">
      <w:pPr>
        <w:pStyle w:val="BodyText"/>
        <w:kinsoku w:val="0"/>
        <w:overflowPunct w:val="0"/>
        <w:spacing w:line="249" w:lineRule="auto"/>
        <w:ind w:right="2557"/>
      </w:pP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7"/>
        </w:rPr>
        <w:t xml:space="preserve"> </w:t>
      </w:r>
      <w:r>
        <w:t>values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bin</w:t>
      </w:r>
      <w:r>
        <w:rPr>
          <w:spacing w:val="10"/>
        </w:rPr>
        <w:t xml:space="preserve"> </w:t>
      </w:r>
      <w:r>
        <w:t>15</w:t>
      </w:r>
      <w:proofErr w:type="gramStart"/>
      <w:r>
        <w:t>,24,34</w:t>
      </w:r>
      <w:proofErr w:type="gramEnd"/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lower</w:t>
      </w:r>
      <w:r>
        <w:rPr>
          <w:spacing w:val="10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bin</w:t>
      </w:r>
      <w:r>
        <w:rPr>
          <w:spacing w:val="12"/>
        </w:rPr>
        <w:t xml:space="preserve"> </w:t>
      </w:r>
      <w:r>
        <w:t>4,21,25.</w:t>
      </w:r>
      <w:r>
        <w:rPr>
          <w:spacing w:val="-47"/>
        </w:rPr>
        <w:t xml:space="preserve"> </w:t>
      </w:r>
      <w:r>
        <w:t>Smoothing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boundaries:</w:t>
      </w:r>
    </w:p>
    <w:p w:rsidR="00510836" w:rsidRDefault="00510836" w:rsidP="00510836">
      <w:pPr>
        <w:pStyle w:val="BodyText"/>
        <w:kinsoku w:val="0"/>
        <w:overflowPunct w:val="0"/>
        <w:spacing w:line="262" w:lineRule="exact"/>
      </w:pPr>
      <w:r>
        <w:t>Bin</w:t>
      </w:r>
      <w:r>
        <w:rPr>
          <w:spacing w:val="6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4,4,15</w:t>
      </w:r>
    </w:p>
    <w:p w:rsidR="00510836" w:rsidRDefault="00510836" w:rsidP="00510836">
      <w:pPr>
        <w:pStyle w:val="BodyText"/>
        <w:kinsoku w:val="0"/>
        <w:overflowPunct w:val="0"/>
        <w:spacing w:before="8"/>
      </w:pPr>
      <w:r>
        <w:t>Bin</w:t>
      </w:r>
      <w:r>
        <w:rPr>
          <w:spacing w:val="6"/>
        </w:rPr>
        <w:t xml:space="preserve"> </w:t>
      </w:r>
      <w:r>
        <w:t>2:</w:t>
      </w:r>
      <w:r>
        <w:rPr>
          <w:spacing w:val="5"/>
        </w:rPr>
        <w:t xml:space="preserve"> </w:t>
      </w:r>
      <w:r>
        <w:t>21</w:t>
      </w:r>
      <w:proofErr w:type="gramStart"/>
      <w:r>
        <w:t>,21,24</w:t>
      </w:r>
      <w:proofErr w:type="gramEnd"/>
    </w:p>
    <w:p w:rsidR="00510836" w:rsidRDefault="00510836" w:rsidP="00510836">
      <w:pPr>
        <w:pStyle w:val="BodyText"/>
        <w:kinsoku w:val="0"/>
        <w:overflowPunct w:val="0"/>
        <w:spacing w:before="7"/>
      </w:pPr>
      <w:r>
        <w:t>Bin</w:t>
      </w:r>
      <w:r>
        <w:rPr>
          <w:spacing w:val="7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25</w:t>
      </w:r>
      <w:proofErr w:type="gramStart"/>
      <w:r>
        <w:t>,25,34</w:t>
      </w:r>
      <w:proofErr w:type="gramEnd"/>
      <w:r>
        <w:t>.</w:t>
      </w:r>
    </w:p>
    <w:p w:rsidR="00510836" w:rsidRDefault="00510836" w:rsidP="00510836">
      <w:pPr>
        <w:pStyle w:val="BodyText"/>
        <w:kinsoku w:val="0"/>
        <w:overflowPunct w:val="0"/>
        <w:spacing w:before="3"/>
      </w:pPr>
    </w:p>
    <w:p w:rsidR="00510836" w:rsidRDefault="00510836" w:rsidP="00510836">
      <w:pPr>
        <w:pStyle w:val="ListParagraph"/>
        <w:numPr>
          <w:ilvl w:val="0"/>
          <w:numId w:val="8"/>
        </w:numPr>
        <w:tabs>
          <w:tab w:val="left" w:pos="314"/>
        </w:tabs>
        <w:kinsoku w:val="0"/>
        <w:overflowPunct w:val="0"/>
        <w:spacing w:before="1"/>
        <w:ind w:left="313" w:hanging="162"/>
        <w:rPr>
          <w:sz w:val="22"/>
          <w:szCs w:val="22"/>
        </w:rPr>
      </w:pPr>
      <w:r>
        <w:rPr>
          <w:sz w:val="22"/>
          <w:szCs w:val="22"/>
        </w:rPr>
        <w:t>Regression:</w:t>
      </w:r>
    </w:p>
    <w:p w:rsidR="00510836" w:rsidRDefault="00510836" w:rsidP="00510836">
      <w:pPr>
        <w:pStyle w:val="BodyText"/>
        <w:kinsoku w:val="0"/>
        <w:overflowPunct w:val="0"/>
        <w:spacing w:before="7" w:line="244" w:lineRule="auto"/>
      </w:pPr>
      <w:r>
        <w:t>Regression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function</w:t>
      </w:r>
      <w:r>
        <w:rPr>
          <w:spacing w:val="2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remove</w:t>
      </w:r>
      <w:r>
        <w:rPr>
          <w:spacing w:val="19"/>
        </w:rPr>
        <w:t xml:space="preserve"> </w:t>
      </w:r>
      <w:r>
        <w:t>noisy</w:t>
      </w:r>
      <w:r>
        <w:rPr>
          <w:spacing w:val="16"/>
        </w:rPr>
        <w:t xml:space="preserve"> </w:t>
      </w:r>
      <w:proofErr w:type="spellStart"/>
      <w:r>
        <w:t>data.There</w:t>
      </w:r>
      <w:proofErr w:type="spellEnd"/>
      <w:r>
        <w:rPr>
          <w:spacing w:val="14"/>
        </w:rPr>
        <w:t xml:space="preserve"> </w:t>
      </w:r>
      <w:proofErr w:type="gramStart"/>
      <w:r>
        <w:t>are</w:t>
      </w:r>
      <w:proofErr w:type="gramEnd"/>
      <w:r>
        <w:rPr>
          <w:spacing w:val="18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types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regression</w:t>
      </w:r>
      <w:r>
        <w:rPr>
          <w:spacing w:val="-46"/>
        </w:rPr>
        <w:t xml:space="preserve"> </w:t>
      </w:r>
      <w:r>
        <w:t>functions:</w:t>
      </w:r>
    </w:p>
    <w:p w:rsidR="00510836" w:rsidRDefault="00510836" w:rsidP="00510836">
      <w:pPr>
        <w:pStyle w:val="ListParagraph"/>
        <w:numPr>
          <w:ilvl w:val="0"/>
          <w:numId w:val="10"/>
        </w:numPr>
        <w:tabs>
          <w:tab w:val="left" w:pos="368"/>
        </w:tabs>
        <w:kinsoku w:val="0"/>
        <w:overflowPunct w:val="0"/>
        <w:spacing w:before="2"/>
        <w:rPr>
          <w:sz w:val="22"/>
          <w:szCs w:val="22"/>
        </w:rPr>
      </w:pPr>
      <w:r>
        <w:rPr>
          <w:sz w:val="22"/>
          <w:szCs w:val="22"/>
        </w:rPr>
        <w:t>Linear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regression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function</w:t>
      </w:r>
    </w:p>
    <w:p w:rsidR="00510836" w:rsidRDefault="00510836" w:rsidP="00510836">
      <w:pPr>
        <w:pStyle w:val="ListParagraph"/>
        <w:numPr>
          <w:ilvl w:val="0"/>
          <w:numId w:val="10"/>
        </w:numPr>
        <w:tabs>
          <w:tab w:val="left" w:pos="378"/>
        </w:tabs>
        <w:kinsoku w:val="0"/>
        <w:overflowPunct w:val="0"/>
        <w:spacing w:before="7"/>
        <w:ind w:left="377" w:hanging="226"/>
        <w:rPr>
          <w:sz w:val="22"/>
          <w:szCs w:val="22"/>
        </w:rPr>
      </w:pPr>
      <w:r>
        <w:rPr>
          <w:sz w:val="22"/>
          <w:szCs w:val="22"/>
        </w:rPr>
        <w:t>Multiple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linear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regression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function.</w:t>
      </w:r>
    </w:p>
    <w:p w:rsidR="00510836" w:rsidRDefault="00510836" w:rsidP="00510836">
      <w:pPr>
        <w:pStyle w:val="BodyText"/>
        <w:kinsoku w:val="0"/>
        <w:overflowPunct w:val="0"/>
        <w:ind w:left="0"/>
        <w:rPr>
          <w:sz w:val="23"/>
          <w:szCs w:val="23"/>
        </w:rPr>
      </w:pPr>
    </w:p>
    <w:p w:rsidR="00510836" w:rsidRDefault="00510836" w:rsidP="00510836">
      <w:pPr>
        <w:pStyle w:val="ListParagraph"/>
        <w:numPr>
          <w:ilvl w:val="0"/>
          <w:numId w:val="9"/>
        </w:numPr>
        <w:tabs>
          <w:tab w:val="left" w:pos="368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Linear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regression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function:</w:t>
      </w:r>
    </w:p>
    <w:p w:rsidR="00510836" w:rsidRDefault="00510836" w:rsidP="00510836">
      <w:pPr>
        <w:pStyle w:val="BodyText"/>
        <w:kinsoku w:val="0"/>
        <w:overflowPunct w:val="0"/>
        <w:spacing w:before="8" w:line="244" w:lineRule="auto"/>
        <w:ind w:right="209"/>
      </w:pPr>
      <w:r>
        <w:t>It</w:t>
      </w:r>
      <w:r>
        <w:rPr>
          <w:spacing w:val="13"/>
        </w:rPr>
        <w:t xml:space="preserve"> </w:t>
      </w:r>
      <w:r>
        <w:t>involves</w:t>
      </w:r>
      <w:r>
        <w:rPr>
          <w:spacing w:val="14"/>
        </w:rPr>
        <w:t xml:space="preserve"> </w:t>
      </w:r>
      <w:r>
        <w:t>finding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“best”</w:t>
      </w:r>
      <w:r>
        <w:rPr>
          <w:spacing w:val="12"/>
        </w:rPr>
        <w:t xml:space="preserve"> </w:t>
      </w:r>
      <w:r>
        <w:t>line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fit</w:t>
      </w:r>
      <w:r>
        <w:rPr>
          <w:spacing w:val="13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attributes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variables)</w:t>
      </w:r>
      <w:proofErr w:type="gramStart"/>
      <w:r>
        <w:t>,so</w:t>
      </w:r>
      <w:proofErr w:type="gramEnd"/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attribute</w:t>
      </w:r>
      <w:r>
        <w:rPr>
          <w:spacing w:val="18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other.</w:t>
      </w:r>
    </w:p>
    <w:p w:rsidR="00510836" w:rsidRDefault="00510836" w:rsidP="00510836">
      <w:pPr>
        <w:pStyle w:val="ListParagraph"/>
        <w:numPr>
          <w:ilvl w:val="0"/>
          <w:numId w:val="9"/>
        </w:numPr>
        <w:tabs>
          <w:tab w:val="left" w:pos="378"/>
        </w:tabs>
        <w:kinsoku w:val="0"/>
        <w:overflowPunct w:val="0"/>
        <w:spacing w:before="4"/>
        <w:ind w:left="377" w:hanging="226"/>
        <w:rPr>
          <w:sz w:val="22"/>
          <w:szCs w:val="22"/>
        </w:rPr>
      </w:pPr>
      <w:r>
        <w:rPr>
          <w:sz w:val="22"/>
          <w:szCs w:val="22"/>
        </w:rPr>
        <w:t>Multiple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linear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regression:</w:t>
      </w:r>
    </w:p>
    <w:p w:rsidR="00510836" w:rsidRDefault="00510836" w:rsidP="00510836">
      <w:pPr>
        <w:pStyle w:val="BodyText"/>
        <w:kinsoku w:val="0"/>
        <w:overflowPunct w:val="0"/>
        <w:spacing w:before="7" w:line="244" w:lineRule="auto"/>
        <w:ind w:right="208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proofErr w:type="spellStart"/>
      <w:r>
        <w:t>regression</w:t>
      </w:r>
      <w:proofErr w:type="gramStart"/>
      <w:r>
        <w:t>,where</w:t>
      </w:r>
      <w:proofErr w:type="spellEnd"/>
      <w:proofErr w:type="gramEnd"/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attributes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involved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multidimensional surface.</w:t>
      </w:r>
    </w:p>
    <w:p w:rsidR="00510836" w:rsidRDefault="00510836" w:rsidP="00510836">
      <w:pPr>
        <w:pStyle w:val="BodyText"/>
        <w:kinsoku w:val="0"/>
        <w:overflowPunct w:val="0"/>
        <w:spacing w:before="9"/>
        <w:ind w:left="0"/>
      </w:pPr>
    </w:p>
    <w:p w:rsidR="00510836" w:rsidRDefault="00510836" w:rsidP="00510836">
      <w:pPr>
        <w:pStyle w:val="ListParagraph"/>
        <w:numPr>
          <w:ilvl w:val="0"/>
          <w:numId w:val="8"/>
        </w:numPr>
        <w:tabs>
          <w:tab w:val="left" w:pos="416"/>
        </w:tabs>
        <w:kinsoku w:val="0"/>
        <w:overflowPunct w:val="0"/>
        <w:spacing w:before="1"/>
        <w:ind w:left="415" w:hanging="264"/>
        <w:rPr>
          <w:sz w:val="22"/>
          <w:szCs w:val="22"/>
        </w:rPr>
      </w:pPr>
      <w:r>
        <w:rPr>
          <w:sz w:val="22"/>
          <w:szCs w:val="22"/>
        </w:rPr>
        <w:t>Clustering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Method:</w:t>
      </w:r>
    </w:p>
    <w:p w:rsidR="00510836" w:rsidRDefault="00510836" w:rsidP="00510836">
      <w:pPr>
        <w:pStyle w:val="BodyText"/>
        <w:kinsoku w:val="0"/>
        <w:overflowPunct w:val="0"/>
        <w:spacing w:before="5" w:line="247" w:lineRule="auto"/>
        <w:ind w:right="209"/>
      </w:pPr>
      <w:r>
        <w:t>A</w:t>
      </w:r>
      <w:r>
        <w:rPr>
          <w:spacing w:val="19"/>
        </w:rPr>
        <w:t xml:space="preserve"> </w:t>
      </w:r>
      <w:r>
        <w:t>cluster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objects</w:t>
      </w:r>
      <w:r>
        <w:rPr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high</w:t>
      </w:r>
      <w:r>
        <w:rPr>
          <w:spacing w:val="18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objects</w:t>
      </w:r>
      <w:r>
        <w:rPr>
          <w:spacing w:val="-47"/>
        </w:rPr>
        <w:t xml:space="preserve"> </w:t>
      </w:r>
      <w:r>
        <w:t>belonging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dissimilar</w:t>
      </w:r>
      <w:r>
        <w:rPr>
          <w:spacing w:val="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belonging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clusters.</w:t>
      </w:r>
    </w:p>
    <w:p w:rsidR="00510836" w:rsidRDefault="00510836" w:rsidP="00510836">
      <w:pPr>
        <w:pStyle w:val="BodyText"/>
        <w:kinsoku w:val="0"/>
        <w:overflowPunct w:val="0"/>
        <w:spacing w:line="267" w:lineRule="exact"/>
      </w:pPr>
      <w:r>
        <w:t>Clusters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delete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outliers.</w:t>
      </w:r>
    </w:p>
    <w:p w:rsidR="00510836" w:rsidRDefault="00510836" w:rsidP="00510836">
      <w:pPr>
        <w:pStyle w:val="BodyText"/>
        <w:kinsoku w:val="0"/>
        <w:overflowPunct w:val="0"/>
        <w:spacing w:before="3"/>
      </w:pPr>
    </w:p>
    <w:p w:rsidR="00510836" w:rsidRDefault="00510836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A747D2" w:rsidRDefault="00A747D2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A747D2" w:rsidRDefault="00A747D2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A747D2" w:rsidRDefault="00A747D2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A747D2" w:rsidRDefault="00A747D2" w:rsidP="00510836">
      <w:pPr>
        <w:pStyle w:val="BodyText"/>
        <w:kinsoku w:val="0"/>
        <w:overflowPunct w:val="0"/>
        <w:spacing w:before="6" w:line="247" w:lineRule="auto"/>
        <w:ind w:right="207"/>
        <w:jc w:val="both"/>
      </w:pPr>
    </w:p>
    <w:p w:rsidR="00126D26" w:rsidRDefault="00126D26" w:rsidP="00FB1959">
      <w:pPr>
        <w:pStyle w:val="BodyText"/>
        <w:kinsoku w:val="0"/>
        <w:overflowPunct w:val="0"/>
        <w:spacing w:before="6" w:line="247" w:lineRule="auto"/>
        <w:ind w:right="207" w:firstLine="677"/>
        <w:jc w:val="both"/>
      </w:pPr>
    </w:p>
    <w:p w:rsidR="001B12FA" w:rsidRDefault="001B12FA" w:rsidP="00126D26">
      <w:pPr>
        <w:pStyle w:val="Heading1"/>
        <w:kinsoku w:val="0"/>
        <w:overflowPunct w:val="0"/>
        <w:spacing w:before="59" w:line="247" w:lineRule="auto"/>
      </w:pPr>
    </w:p>
    <w:p w:rsidR="00126D26" w:rsidRDefault="00126D26" w:rsidP="00126D26">
      <w:pPr>
        <w:pStyle w:val="Heading1"/>
        <w:kinsoku w:val="0"/>
        <w:overflowPunct w:val="0"/>
        <w:spacing w:before="59" w:line="247" w:lineRule="auto"/>
      </w:pPr>
      <w:r>
        <w:lastRenderedPageBreak/>
        <w:t>What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reduction</w:t>
      </w:r>
      <w:r w:rsidR="001B12FA">
        <w:t>,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cube</w:t>
      </w:r>
      <w:r>
        <w:rPr>
          <w:spacing w:val="18"/>
        </w:rPr>
        <w:t xml:space="preserve"> </w:t>
      </w:r>
      <w:r>
        <w:t>aggregation</w:t>
      </w:r>
      <w:r>
        <w:rPr>
          <w:spacing w:val="2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selecting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subset</w:t>
      </w:r>
      <w:r>
        <w:rPr>
          <w:spacing w:val="2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attributes.</w:t>
      </w:r>
    </w:p>
    <w:p w:rsidR="00126D26" w:rsidRDefault="00126D26" w:rsidP="00126D26">
      <w:pPr>
        <w:pStyle w:val="BodyText"/>
        <w:kinsoku w:val="0"/>
        <w:overflowPunct w:val="0"/>
        <w:spacing w:before="8"/>
      </w:pPr>
      <w:r>
        <w:t>Data</w:t>
      </w:r>
      <w:r>
        <w:rPr>
          <w:spacing w:val="10"/>
        </w:rPr>
        <w:t xml:space="preserve"> </w:t>
      </w:r>
      <w:r>
        <w:t>reduction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compressing</w:t>
      </w:r>
      <w:r>
        <w:rPr>
          <w:spacing w:val="7"/>
        </w:rPr>
        <w:t xml:space="preserve"> </w:t>
      </w:r>
      <w:r>
        <w:t>massive</w:t>
      </w:r>
      <w:r>
        <w:rPr>
          <w:spacing w:val="10"/>
        </w:rPr>
        <w:t xml:space="preserve"> </w:t>
      </w:r>
      <w:r>
        <w:t>volume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limited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set.</w:t>
      </w:r>
    </w:p>
    <w:p w:rsidR="00126D26" w:rsidRDefault="00126D26" w:rsidP="00126D26">
      <w:pPr>
        <w:pStyle w:val="Heading1"/>
        <w:kinsoku w:val="0"/>
        <w:overflowPunct w:val="0"/>
        <w:spacing w:before="7"/>
      </w:pPr>
      <w:r>
        <w:rPr>
          <w:u w:val="single" w:color="000000"/>
        </w:rPr>
        <w:t>Data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cube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aggregation:</w:t>
      </w:r>
    </w:p>
    <w:p w:rsidR="00126D26" w:rsidRDefault="00126D26" w:rsidP="00126D26">
      <w:pPr>
        <w:pStyle w:val="BodyText"/>
        <w:kinsoku w:val="0"/>
        <w:overflowPunct w:val="0"/>
        <w:spacing w:before="5" w:line="247" w:lineRule="auto"/>
        <w:ind w:right="206"/>
        <w:jc w:val="both"/>
      </w:pPr>
      <w:r>
        <w:t>Data</w:t>
      </w:r>
      <w:r>
        <w:rPr>
          <w:spacing w:val="1"/>
        </w:rPr>
        <w:t xml:space="preserve"> </w:t>
      </w:r>
      <w:r>
        <w:t>cube</w:t>
      </w:r>
      <w:r>
        <w:rPr>
          <w:spacing w:val="1"/>
        </w:rPr>
        <w:t xml:space="preserve"> </w:t>
      </w:r>
      <w:proofErr w:type="spellStart"/>
      <w:r>
        <w:t>aggregation,where</w:t>
      </w:r>
      <w:proofErr w:type="spellEnd"/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construction of a data</w:t>
      </w:r>
      <w:r>
        <w:rPr>
          <w:spacing w:val="1"/>
        </w:rPr>
        <w:t xml:space="preserve"> </w:t>
      </w:r>
      <w:proofErr w:type="spellStart"/>
      <w:r>
        <w:t>cube.Data</w:t>
      </w:r>
      <w:proofErr w:type="spellEnd"/>
      <w:r>
        <w:t xml:space="preserve"> cube store</w:t>
      </w:r>
      <w:r>
        <w:rPr>
          <w:spacing w:val="49"/>
        </w:rPr>
        <w:t xml:space="preserve"> </w:t>
      </w:r>
      <w:r>
        <w:t xml:space="preserve">multidimensional aggregated </w:t>
      </w:r>
      <w:proofErr w:type="spellStart"/>
      <w:r>
        <w:t>information.Each</w:t>
      </w:r>
      <w:proofErr w:type="spellEnd"/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aggregated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value,corresponding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proofErr w:type="spellStart"/>
      <w:r>
        <w:t>space.Concept</w:t>
      </w:r>
      <w:proofErr w:type="spellEnd"/>
      <w:r>
        <w:rPr>
          <w:spacing w:val="1"/>
        </w:rPr>
        <w:t xml:space="preserve"> </w:t>
      </w:r>
      <w:r>
        <w:t>hierarchies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proofErr w:type="spellStart"/>
      <w:r>
        <w:t>attribute,allowing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analyst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abstraction.Data</w:t>
      </w:r>
      <w:proofErr w:type="spellEnd"/>
      <w:r>
        <w:rPr>
          <w:spacing w:val="1"/>
        </w:rPr>
        <w:t xml:space="preserve"> </w:t>
      </w:r>
      <w:r>
        <w:t>cube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precomputed,summarized</w:t>
      </w:r>
      <w:proofErr w:type="spellEnd"/>
      <w:r>
        <w:rPr>
          <w:spacing w:val="1"/>
        </w:rPr>
        <w:t xml:space="preserve"> </w:t>
      </w:r>
      <w:proofErr w:type="spellStart"/>
      <w:r>
        <w:t>data,there</w:t>
      </w:r>
      <w:proofErr w:type="spellEnd"/>
      <w:r>
        <w:rPr>
          <w:spacing w:val="4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benefiting</w:t>
      </w:r>
      <w:r>
        <w:rPr>
          <w:spacing w:val="6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analytical</w:t>
      </w:r>
      <w:r>
        <w:rPr>
          <w:spacing w:val="4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mining.</w:t>
      </w:r>
    </w:p>
    <w:p w:rsidR="00126D26" w:rsidRDefault="00126D26" w:rsidP="00126D26">
      <w:pPr>
        <w:pStyle w:val="BodyText"/>
        <w:kinsoku w:val="0"/>
        <w:overflowPunct w:val="0"/>
        <w:spacing w:line="260" w:lineRule="exact"/>
        <w:jc w:val="both"/>
      </w:pPr>
      <w:r>
        <w:t>The</w:t>
      </w:r>
      <w:r>
        <w:rPr>
          <w:spacing w:val="7"/>
        </w:rPr>
        <w:t xml:space="preserve"> </w:t>
      </w:r>
      <w:r>
        <w:t>cube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ways,</w:t>
      </w:r>
    </w:p>
    <w:p w:rsidR="00126D26" w:rsidRDefault="00126D26" w:rsidP="00126D26">
      <w:pPr>
        <w:pStyle w:val="BodyText"/>
        <w:kinsoku w:val="0"/>
        <w:overflowPunct w:val="0"/>
        <w:spacing w:before="10"/>
        <w:jc w:val="both"/>
      </w:pPr>
      <w:r>
        <w:t>i.</w:t>
      </w:r>
      <w:r>
        <w:rPr>
          <w:spacing w:val="4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cuboid:</w:t>
      </w:r>
    </w:p>
    <w:p w:rsidR="00126D26" w:rsidRDefault="00126D26" w:rsidP="00126D26">
      <w:pPr>
        <w:pStyle w:val="BodyText"/>
        <w:kinsoku w:val="0"/>
        <w:overflowPunct w:val="0"/>
        <w:spacing w:before="8" w:line="244" w:lineRule="auto"/>
        <w:ind w:right="1019"/>
      </w:pPr>
      <w:r>
        <w:t>The</w:t>
      </w:r>
      <w:r>
        <w:rPr>
          <w:spacing w:val="12"/>
        </w:rPr>
        <w:t xml:space="preserve"> </w:t>
      </w:r>
      <w:r>
        <w:t>cube</w:t>
      </w:r>
      <w:r>
        <w:rPr>
          <w:spacing w:val="12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lowest</w:t>
      </w:r>
      <w:r>
        <w:rPr>
          <w:spacing w:val="6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abstraction</w:t>
      </w:r>
      <w:r>
        <w:rPr>
          <w:spacing w:val="5"/>
        </w:rPr>
        <w:t xml:space="preserve"> </w:t>
      </w:r>
      <w:r>
        <w:t>is</w:t>
      </w:r>
      <w:r>
        <w:rPr>
          <w:spacing w:val="10"/>
        </w:rPr>
        <w:t xml:space="preserve"> </w:t>
      </w:r>
      <w:proofErr w:type="spellStart"/>
      <w:r>
        <w:t>reffered</w:t>
      </w:r>
      <w:proofErr w:type="spellEnd"/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base</w:t>
      </w:r>
      <w:r>
        <w:rPr>
          <w:spacing w:val="9"/>
        </w:rPr>
        <w:t xml:space="preserve"> </w:t>
      </w:r>
      <w:r>
        <w:t>cuboid.</w:t>
      </w:r>
      <w:r>
        <w:rPr>
          <w:spacing w:val="-47"/>
        </w:rPr>
        <w:t xml:space="preserve"> </w:t>
      </w:r>
      <w:proofErr w:type="spellStart"/>
      <w:proofErr w:type="gramStart"/>
      <w:r>
        <w:t>ii.Lattice</w:t>
      </w:r>
      <w:proofErr w:type="spellEnd"/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cuboid:</w:t>
      </w:r>
    </w:p>
    <w:p w:rsidR="00126D26" w:rsidRDefault="00126D26" w:rsidP="00126D26">
      <w:pPr>
        <w:pStyle w:val="BodyText"/>
        <w:kinsoku w:val="0"/>
        <w:overflowPunct w:val="0"/>
        <w:spacing w:before="1"/>
      </w:pPr>
      <w:r>
        <w:t>Data</w:t>
      </w:r>
      <w:r>
        <w:rPr>
          <w:spacing w:val="11"/>
        </w:rPr>
        <w:t xml:space="preserve"> </w:t>
      </w:r>
      <w:r>
        <w:t>cubes</w:t>
      </w:r>
      <w:r>
        <w:rPr>
          <w:spacing w:val="1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varying</w:t>
      </w:r>
      <w:r>
        <w:rPr>
          <w:spacing w:val="8"/>
        </w:rPr>
        <w:t xml:space="preserve"> </w:t>
      </w:r>
      <w:r>
        <w:t>levels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abstraction</w:t>
      </w:r>
      <w:r>
        <w:rPr>
          <w:spacing w:val="7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often</w:t>
      </w:r>
      <w:r>
        <w:rPr>
          <w:spacing w:val="12"/>
        </w:rPr>
        <w:t xml:space="preserve"> </w:t>
      </w:r>
      <w:r>
        <w:t>referred</w:t>
      </w:r>
      <w:r>
        <w:rPr>
          <w:spacing w:val="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cuboids.</w:t>
      </w:r>
    </w:p>
    <w:p w:rsidR="00126D26" w:rsidRDefault="00126D26" w:rsidP="00126D26">
      <w:pPr>
        <w:pStyle w:val="BodyText"/>
        <w:kinsoku w:val="0"/>
        <w:overflowPunct w:val="0"/>
        <w:ind w:left="0"/>
        <w:rPr>
          <w:sz w:val="23"/>
          <w:szCs w:val="23"/>
        </w:rPr>
      </w:pPr>
    </w:p>
    <w:p w:rsidR="00126D26" w:rsidRDefault="00126D26" w:rsidP="00126D26">
      <w:pPr>
        <w:pStyle w:val="BodyText"/>
        <w:kinsoku w:val="0"/>
        <w:overflowPunct w:val="0"/>
        <w:spacing w:before="1"/>
        <w:jc w:val="both"/>
      </w:pPr>
      <w:r>
        <w:t>iii.</w:t>
      </w:r>
      <w:r>
        <w:rPr>
          <w:spacing w:val="4"/>
        </w:rPr>
        <w:t xml:space="preserve"> </w:t>
      </w:r>
      <w:r>
        <w:t>Apex</w:t>
      </w:r>
      <w:r>
        <w:rPr>
          <w:spacing w:val="6"/>
        </w:rPr>
        <w:t xml:space="preserve"> </w:t>
      </w:r>
      <w:r>
        <w:t>cuboid:</w:t>
      </w:r>
    </w:p>
    <w:p w:rsidR="00126D26" w:rsidRDefault="00126D26" w:rsidP="00126D26">
      <w:pPr>
        <w:pStyle w:val="BodyText"/>
        <w:kinsoku w:val="0"/>
        <w:overflowPunct w:val="0"/>
        <w:spacing w:before="7"/>
      </w:pPr>
      <w:r>
        <w:t>A</w:t>
      </w:r>
      <w:r>
        <w:rPr>
          <w:spacing w:val="3"/>
        </w:rPr>
        <w:t xml:space="preserve"> </w:t>
      </w:r>
      <w:r>
        <w:t>cube</w:t>
      </w:r>
      <w:r>
        <w:rPr>
          <w:spacing w:val="10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abstraction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apex</w:t>
      </w:r>
      <w:r>
        <w:rPr>
          <w:spacing w:val="8"/>
        </w:rPr>
        <w:t xml:space="preserve"> </w:t>
      </w:r>
      <w:r>
        <w:t>cuboid.</w:t>
      </w:r>
    </w:p>
    <w:p w:rsidR="00126D26" w:rsidRDefault="00126D26" w:rsidP="00126D26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</w:p>
    <w:p w:rsidR="00126D26" w:rsidRDefault="00126D26" w:rsidP="00126D26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  <w:r>
        <w:rPr>
          <w:noProof/>
          <w:sz w:val="20"/>
          <w:szCs w:val="20"/>
        </w:rPr>
        <w:drawing>
          <wp:inline distT="0" distB="0" distL="0" distR="0" wp14:anchorId="3F098419" wp14:editId="6B1D8952">
            <wp:extent cx="3098800" cy="1828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26" w:rsidRDefault="00126D26" w:rsidP="00126D26">
      <w:pPr>
        <w:pStyle w:val="BodyText"/>
        <w:kinsoku w:val="0"/>
        <w:overflowPunct w:val="0"/>
        <w:spacing w:before="60" w:line="247" w:lineRule="auto"/>
        <w:ind w:right="209"/>
        <w:jc w:val="both"/>
      </w:pPr>
      <w:r>
        <w:t xml:space="preserve">On the left </w:t>
      </w:r>
      <w:proofErr w:type="spellStart"/>
      <w:r>
        <w:t>side</w:t>
      </w:r>
      <w:proofErr w:type="gramStart"/>
      <w:r>
        <w:t>,the</w:t>
      </w:r>
      <w:proofErr w:type="spellEnd"/>
      <w:proofErr w:type="gramEnd"/>
      <w:r>
        <w:t xml:space="preserve"> sales are shown as per </w:t>
      </w:r>
      <w:proofErr w:type="spellStart"/>
      <w:r>
        <w:t>quarter.On</w:t>
      </w:r>
      <w:proofErr w:type="spellEnd"/>
      <w:r>
        <w:t xml:space="preserve"> the </w:t>
      </w:r>
      <w:proofErr w:type="spellStart"/>
      <w:r>
        <w:t>right,the</w:t>
      </w:r>
      <w:proofErr w:type="spellEnd"/>
      <w:r>
        <w:t xml:space="preserve"> data are aggregated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annual</w:t>
      </w:r>
      <w:r>
        <w:rPr>
          <w:spacing w:val="4"/>
        </w:rPr>
        <w:t xml:space="preserve"> </w:t>
      </w:r>
      <w:r>
        <w:t>sales.</w:t>
      </w:r>
    </w:p>
    <w:p w:rsidR="00126D26" w:rsidRDefault="00126D26" w:rsidP="00126D26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2A119D" wp14:editId="53F29391">
            <wp:extent cx="3086100" cy="242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26" w:rsidRDefault="00126D26" w:rsidP="00126D26">
      <w:pPr>
        <w:pStyle w:val="BodyText"/>
        <w:kinsoku w:val="0"/>
        <w:overflowPunct w:val="0"/>
        <w:spacing w:before="5" w:line="247" w:lineRule="auto"/>
        <w:ind w:right="211"/>
        <w:jc w:val="both"/>
      </w:pP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cable</w:t>
      </w:r>
      <w:r>
        <w:rPr>
          <w:spacing w:val="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multidimensional</w:t>
      </w:r>
      <w:r>
        <w:rPr>
          <w:spacing w:val="50"/>
        </w:rPr>
        <w:t xml:space="preserve"> </w:t>
      </w:r>
      <w:r>
        <w:t>analysis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sales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 annual sales</w:t>
      </w:r>
      <w:r>
        <w:rPr>
          <w:spacing w:val="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item type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branch.</w:t>
      </w:r>
    </w:p>
    <w:p w:rsidR="00126D26" w:rsidRDefault="00126D26" w:rsidP="00126D26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</w:p>
    <w:p w:rsidR="00126D26" w:rsidRDefault="00126D26" w:rsidP="00126D26">
      <w:pPr>
        <w:pStyle w:val="Heading1"/>
        <w:kinsoku w:val="0"/>
        <w:overflowPunct w:val="0"/>
      </w:pPr>
      <w:r>
        <w:rPr>
          <w:u w:val="single" w:color="000000"/>
        </w:rPr>
        <w:t>Attribute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Subset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Selection:</w:t>
      </w:r>
    </w:p>
    <w:p w:rsidR="00126D26" w:rsidRDefault="00126D26" w:rsidP="00126D26">
      <w:pPr>
        <w:pStyle w:val="BodyText"/>
        <w:kinsoku w:val="0"/>
        <w:overflowPunct w:val="0"/>
        <w:spacing w:before="120" w:line="247" w:lineRule="auto"/>
        <w:ind w:right="208"/>
        <w:jc w:val="both"/>
      </w:pPr>
      <w:r>
        <w:t>A database consists of the massive volume of data set which in turn are the collection of</w:t>
      </w:r>
      <w:r>
        <w:rPr>
          <w:spacing w:val="1"/>
        </w:rPr>
        <w:t xml:space="preserve"> </w:t>
      </w:r>
      <w:proofErr w:type="spellStart"/>
      <w:r>
        <w:t>records.Each</w:t>
      </w:r>
      <w:proofErr w:type="spellEnd"/>
      <w:r>
        <w:t xml:space="preserve"> record consists of numerous </w:t>
      </w:r>
      <w:proofErr w:type="spellStart"/>
      <w:r>
        <w:t>attributes.Out</w:t>
      </w:r>
      <w:proofErr w:type="spellEnd"/>
      <w:r>
        <w:t xml:space="preserve"> of this attribute set many of the</w:t>
      </w:r>
      <w:r>
        <w:rPr>
          <w:spacing w:val="1"/>
        </w:rPr>
        <w:t xml:space="preserve"> </w:t>
      </w:r>
      <w:r>
        <w:t xml:space="preserve">attributes are </w:t>
      </w:r>
      <w:proofErr w:type="spellStart"/>
      <w:r>
        <w:t>duplicate</w:t>
      </w:r>
      <w:proofErr w:type="gramStart"/>
      <w:r>
        <w:t>,inconsistent</w:t>
      </w:r>
      <w:proofErr w:type="spellEnd"/>
      <w:proofErr w:type="gramEnd"/>
      <w:r>
        <w:t xml:space="preserve"> and </w:t>
      </w:r>
      <w:proofErr w:type="spellStart"/>
      <w:r>
        <w:t>irrelevant.It</w:t>
      </w:r>
      <w:proofErr w:type="spellEnd"/>
      <w:r>
        <w:t xml:space="preserve"> is very time consuming because data</w:t>
      </w:r>
      <w:r>
        <w:rPr>
          <w:spacing w:val="1"/>
        </w:rPr>
        <w:t xml:space="preserve"> </w:t>
      </w:r>
      <w:r>
        <w:t xml:space="preserve">analysis is performed on all the </w:t>
      </w:r>
      <w:proofErr w:type="spellStart"/>
      <w:r>
        <w:t>attributes.The</w:t>
      </w:r>
      <w:proofErr w:type="spellEnd"/>
      <w:r>
        <w:t xml:space="preserve"> selection of irrelevant attributes can lead to</w:t>
      </w:r>
      <w:r>
        <w:rPr>
          <w:spacing w:val="1"/>
        </w:rPr>
        <w:t xml:space="preserve"> </w:t>
      </w:r>
      <w:r>
        <w:t>poor</w:t>
      </w:r>
      <w:r>
        <w:rPr>
          <w:spacing w:val="6"/>
        </w:rPr>
        <w:t xml:space="preserve"> </w:t>
      </w:r>
      <w:r>
        <w:t>quality</w:t>
      </w:r>
      <w:r>
        <w:rPr>
          <w:spacing w:val="12"/>
        </w:rPr>
        <w:t xml:space="preserve"> </w:t>
      </w:r>
      <w:proofErr w:type="spellStart"/>
      <w:r>
        <w:t>problem,confusion</w:t>
      </w:r>
      <w:proofErr w:type="spellEnd"/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degradation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mining</w:t>
      </w:r>
      <w:r>
        <w:rPr>
          <w:spacing w:val="9"/>
        </w:rPr>
        <w:t xml:space="preserve"> </w:t>
      </w:r>
      <w:r>
        <w:t>process.</w:t>
      </w:r>
    </w:p>
    <w:p w:rsidR="00126D26" w:rsidRDefault="00126D26" w:rsidP="00126D26">
      <w:pPr>
        <w:pStyle w:val="BodyText"/>
        <w:kinsoku w:val="0"/>
        <w:overflowPunct w:val="0"/>
        <w:spacing w:before="107" w:line="247" w:lineRule="auto"/>
        <w:ind w:right="206"/>
        <w:jc w:val="both"/>
      </w:pPr>
      <w:r>
        <w:t>In order to estimate the usage of irrelevant attributes a strategy called “Attribute subset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proofErr w:type="gramStart"/>
      <w:r>
        <w:t>“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removing</w:t>
      </w:r>
      <w:r>
        <w:rPr>
          <w:spacing w:val="49"/>
        </w:rPr>
        <w:t xml:space="preserve"> </w:t>
      </w:r>
      <w:r>
        <w:t>irrelevant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attributes. The goal of attribute subset selection is to find a minimum set of attributes such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lastRenderedPageBreak/>
        <w:t>resulting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possible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using all</w:t>
      </w:r>
      <w:r>
        <w:rPr>
          <w:spacing w:val="3"/>
        </w:rPr>
        <w:t xml:space="preserve"> </w:t>
      </w:r>
      <w:r>
        <w:t>attributes.</w:t>
      </w:r>
    </w:p>
    <w:p w:rsidR="00126D26" w:rsidRDefault="00126D26" w:rsidP="00126D26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</w:p>
    <w:p w:rsidR="00126D26" w:rsidRDefault="00126D26" w:rsidP="00126D26">
      <w:pPr>
        <w:pStyle w:val="BodyText"/>
        <w:kinsoku w:val="0"/>
        <w:overflowPunct w:val="0"/>
        <w:spacing w:line="247" w:lineRule="auto"/>
        <w:ind w:right="209"/>
      </w:pPr>
      <w:r>
        <w:t>Basic</w:t>
      </w:r>
      <w:r>
        <w:rPr>
          <w:spacing w:val="21"/>
        </w:rPr>
        <w:t xml:space="preserve"> </w:t>
      </w:r>
      <w:r>
        <w:t>heuristic</w:t>
      </w:r>
      <w:r>
        <w:rPr>
          <w:spacing w:val="18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attribute</w:t>
      </w:r>
      <w:r>
        <w:rPr>
          <w:spacing w:val="19"/>
        </w:rPr>
        <w:t xml:space="preserve"> </w:t>
      </w:r>
      <w:r>
        <w:t>subset</w:t>
      </w:r>
      <w:r>
        <w:rPr>
          <w:spacing w:val="15"/>
        </w:rPr>
        <w:t xml:space="preserve"> </w:t>
      </w:r>
      <w:r>
        <w:t>selection</w:t>
      </w:r>
      <w:r>
        <w:rPr>
          <w:spacing w:val="15"/>
        </w:rPr>
        <w:t xml:space="preserve"> </w:t>
      </w:r>
      <w:r>
        <w:t>include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71"/>
        </w:rPr>
        <w:t xml:space="preserve"> </w:t>
      </w:r>
      <w:r>
        <w:t>techniques,</w:t>
      </w:r>
      <w:r>
        <w:rPr>
          <w:spacing w:val="-47"/>
        </w:rPr>
        <w:t xml:space="preserve"> </w:t>
      </w:r>
      <w:r>
        <w:t>some of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illustrated.</w:t>
      </w:r>
    </w:p>
    <w:p w:rsidR="00126D26" w:rsidRDefault="00126D26" w:rsidP="00126D26">
      <w:pPr>
        <w:pStyle w:val="ListParagraph"/>
        <w:numPr>
          <w:ilvl w:val="0"/>
          <w:numId w:val="20"/>
        </w:numPr>
        <w:tabs>
          <w:tab w:val="left" w:pos="312"/>
        </w:tabs>
        <w:kinsoku w:val="0"/>
        <w:overflowPunct w:val="0"/>
        <w:spacing w:before="111"/>
        <w:rPr>
          <w:sz w:val="22"/>
          <w:szCs w:val="22"/>
        </w:rPr>
      </w:pPr>
      <w:r>
        <w:rPr>
          <w:sz w:val="22"/>
          <w:szCs w:val="22"/>
          <w:u w:val="single" w:color="000000"/>
        </w:rPr>
        <w:t>Stepwise</w:t>
      </w:r>
      <w:r>
        <w:rPr>
          <w:spacing w:val="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forward</w:t>
      </w:r>
      <w:r>
        <w:rPr>
          <w:spacing w:val="10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selection:</w:t>
      </w:r>
    </w:p>
    <w:p w:rsidR="00126D26" w:rsidRDefault="00126D26" w:rsidP="00126D26">
      <w:pPr>
        <w:pStyle w:val="BodyText"/>
        <w:kinsoku w:val="0"/>
        <w:overflowPunct w:val="0"/>
        <w:spacing w:before="81" w:line="244" w:lineRule="auto"/>
        <w:ind w:left="311" w:right="208"/>
        <w:jc w:val="both"/>
      </w:pPr>
      <w:r>
        <w:t>The procedure starts with an empty set of attributes as the reduced set. The best of the</w:t>
      </w:r>
      <w:r>
        <w:rPr>
          <w:spacing w:val="1"/>
        </w:rPr>
        <w:t xml:space="preserve"> </w:t>
      </w:r>
      <w:r>
        <w:t>original attributes is determined and added to the</w:t>
      </w:r>
      <w:r>
        <w:rPr>
          <w:spacing w:val="49"/>
        </w:rPr>
        <w:t xml:space="preserve"> </w:t>
      </w:r>
      <w:r>
        <w:t>reduced set. At each subsequent iteration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original</w:t>
      </w:r>
      <w:r>
        <w:rPr>
          <w:spacing w:val="4"/>
        </w:rPr>
        <w:t xml:space="preserve"> </w:t>
      </w:r>
      <w:r>
        <w:t>attributes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set</w:t>
      </w:r>
    </w:p>
    <w:p w:rsidR="00126D26" w:rsidRDefault="00126D26" w:rsidP="00126D26">
      <w:pPr>
        <w:pStyle w:val="BodyText"/>
        <w:kinsoku w:val="0"/>
        <w:overflowPunct w:val="0"/>
        <w:spacing w:before="4"/>
        <w:ind w:left="311"/>
      </w:pPr>
    </w:p>
    <w:p w:rsidR="00126D26" w:rsidRDefault="00126D26" w:rsidP="00126D26">
      <w:pPr>
        <w:pStyle w:val="BodyText"/>
        <w:kinsoku w:val="0"/>
        <w:overflowPunct w:val="0"/>
        <w:spacing w:before="4"/>
        <w:ind w:left="311"/>
      </w:pPr>
      <w:r>
        <w:t>Example:</w:t>
      </w:r>
    </w:p>
    <w:p w:rsidR="00126D26" w:rsidRDefault="00126D26" w:rsidP="00126D26">
      <w:pPr>
        <w:pStyle w:val="BodyText"/>
        <w:kinsoku w:val="0"/>
        <w:overflowPunct w:val="0"/>
        <w:spacing w:before="5"/>
        <w:ind w:left="1505"/>
      </w:pPr>
      <w:r>
        <w:t>Let</w:t>
      </w:r>
      <w:r>
        <w:rPr>
          <w:spacing w:val="5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actual</w:t>
      </w:r>
      <w:r>
        <w:rPr>
          <w:spacing w:val="9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attributes,</w:t>
      </w:r>
    </w:p>
    <w:p w:rsidR="00126D26" w:rsidRDefault="00126D26" w:rsidP="00126D26">
      <w:pPr>
        <w:pStyle w:val="BodyText"/>
        <w:kinsoku w:val="0"/>
        <w:overflowPunct w:val="0"/>
        <w:spacing w:before="7"/>
        <w:ind w:left="1556"/>
      </w:pPr>
      <w:r>
        <w:t>{A1,</w:t>
      </w:r>
      <w:r>
        <w:rPr>
          <w:spacing w:val="3"/>
        </w:rPr>
        <w:t xml:space="preserve"> </w:t>
      </w:r>
      <w:r>
        <w:t>A2,</w:t>
      </w:r>
      <w:r>
        <w:rPr>
          <w:spacing w:val="4"/>
        </w:rPr>
        <w:t xml:space="preserve"> </w:t>
      </w:r>
      <w:r>
        <w:t>A3,</w:t>
      </w:r>
      <w:r>
        <w:rPr>
          <w:spacing w:val="4"/>
        </w:rPr>
        <w:t xml:space="preserve"> </w:t>
      </w:r>
      <w:r>
        <w:t>A4,</w:t>
      </w:r>
      <w:r>
        <w:rPr>
          <w:spacing w:val="4"/>
        </w:rPr>
        <w:t xml:space="preserve"> </w:t>
      </w:r>
      <w:r>
        <w:t>A5,</w:t>
      </w:r>
      <w:r>
        <w:rPr>
          <w:spacing w:val="5"/>
        </w:rPr>
        <w:t xml:space="preserve"> </w:t>
      </w:r>
      <w:r>
        <w:t>A6}</w:t>
      </w:r>
    </w:p>
    <w:p w:rsidR="00126D26" w:rsidRDefault="00126D26" w:rsidP="00126D26">
      <w:pPr>
        <w:pStyle w:val="BodyText"/>
        <w:kinsoku w:val="0"/>
        <w:overflowPunct w:val="0"/>
        <w:spacing w:before="3"/>
        <w:ind w:left="0"/>
        <w:rPr>
          <w:sz w:val="23"/>
          <w:szCs w:val="23"/>
        </w:rPr>
      </w:pPr>
    </w:p>
    <w:p w:rsidR="00126D26" w:rsidRDefault="00126D26" w:rsidP="00126D26">
      <w:pPr>
        <w:pStyle w:val="BodyText"/>
        <w:tabs>
          <w:tab w:val="left" w:pos="3533"/>
        </w:tabs>
        <w:kinsoku w:val="0"/>
        <w:overflowPunct w:val="0"/>
        <w:spacing w:line="247" w:lineRule="auto"/>
        <w:ind w:left="1505" w:right="3160"/>
      </w:pPr>
      <w:r>
        <w:t>Initial</w:t>
      </w:r>
      <w:r>
        <w:rPr>
          <w:spacing w:val="6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set</w:t>
      </w:r>
      <w:r>
        <w:tab/>
        <w:t>{A1,</w:t>
      </w:r>
      <w:r>
        <w:rPr>
          <w:spacing w:val="4"/>
        </w:rPr>
        <w:t xml:space="preserve"> </w:t>
      </w:r>
      <w:r>
        <w:t>A2,</w:t>
      </w:r>
      <w:r>
        <w:rPr>
          <w:spacing w:val="7"/>
        </w:rPr>
        <w:t xml:space="preserve"> </w:t>
      </w:r>
      <w:r>
        <w:t>A3,</w:t>
      </w:r>
      <w:r>
        <w:rPr>
          <w:spacing w:val="6"/>
        </w:rPr>
        <w:t xml:space="preserve"> </w:t>
      </w:r>
      <w:r>
        <w:t>A4,</w:t>
      </w:r>
      <w:r>
        <w:rPr>
          <w:spacing w:val="7"/>
        </w:rPr>
        <w:t xml:space="preserve"> </w:t>
      </w:r>
      <w:r>
        <w:t>A5,</w:t>
      </w:r>
      <w:r>
        <w:rPr>
          <w:spacing w:val="7"/>
        </w:rPr>
        <w:t xml:space="preserve"> </w:t>
      </w:r>
      <w:r>
        <w:t>A6}</w:t>
      </w:r>
      <w:r>
        <w:rPr>
          <w:spacing w:val="-47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set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line="267" w:lineRule="exact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{A1}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5"/>
        <w:rPr>
          <w:sz w:val="22"/>
          <w:szCs w:val="22"/>
        </w:rPr>
      </w:pPr>
      <w:r>
        <w:rPr>
          <w:sz w:val="22"/>
          <w:szCs w:val="22"/>
        </w:rPr>
        <w:t>{A1,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A4}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>{A1,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A4,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A6}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Reduced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attribute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set.</w:t>
      </w:r>
    </w:p>
    <w:p w:rsidR="00126D26" w:rsidRDefault="00126D26" w:rsidP="00126D26">
      <w:pPr>
        <w:pStyle w:val="BodyText"/>
        <w:kinsoku w:val="0"/>
        <w:overflowPunct w:val="0"/>
        <w:ind w:left="0"/>
        <w:rPr>
          <w:sz w:val="23"/>
          <w:szCs w:val="23"/>
        </w:rPr>
      </w:pPr>
    </w:p>
    <w:p w:rsidR="00126D26" w:rsidRDefault="00126D26" w:rsidP="00126D26">
      <w:pPr>
        <w:pStyle w:val="ListParagraph"/>
        <w:numPr>
          <w:ilvl w:val="0"/>
          <w:numId w:val="20"/>
        </w:numPr>
        <w:tabs>
          <w:tab w:val="left" w:pos="364"/>
        </w:tabs>
        <w:kinsoku w:val="0"/>
        <w:overflowPunct w:val="0"/>
        <w:ind w:left="363" w:hanging="212"/>
        <w:rPr>
          <w:sz w:val="22"/>
          <w:szCs w:val="22"/>
        </w:rPr>
      </w:pPr>
      <w:r>
        <w:rPr>
          <w:sz w:val="22"/>
          <w:szCs w:val="22"/>
          <w:u w:val="single" w:color="000000"/>
        </w:rPr>
        <w:t>Stepwise</w:t>
      </w:r>
      <w:r>
        <w:rPr>
          <w:spacing w:val="10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backward</w:t>
      </w:r>
      <w:r>
        <w:rPr>
          <w:spacing w:val="8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elimination:</w:t>
      </w:r>
    </w:p>
    <w:p w:rsidR="00126D26" w:rsidRDefault="00126D26" w:rsidP="00126D26">
      <w:pPr>
        <w:pStyle w:val="BodyText"/>
        <w:kinsoku w:val="0"/>
        <w:overflowPunct w:val="0"/>
        <w:spacing w:before="8" w:line="247" w:lineRule="auto"/>
        <w:ind w:right="208"/>
      </w:pPr>
      <w:r>
        <w:t>The</w:t>
      </w:r>
      <w:r>
        <w:rPr>
          <w:spacing w:val="13"/>
        </w:rPr>
        <w:t xml:space="preserve"> </w:t>
      </w:r>
      <w:r>
        <w:t>procedure</w:t>
      </w:r>
      <w:r>
        <w:rPr>
          <w:spacing w:val="13"/>
        </w:rPr>
        <w:t xml:space="preserve"> </w:t>
      </w:r>
      <w:r>
        <w:t>starts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spellStart"/>
      <w:r>
        <w:t>attributes.At</w:t>
      </w:r>
      <w:proofErr w:type="spellEnd"/>
      <w:r>
        <w:rPr>
          <w:spacing w:val="11"/>
        </w:rPr>
        <w:t xml:space="preserve"> </w:t>
      </w:r>
      <w:r>
        <w:t>each</w:t>
      </w:r>
      <w:r>
        <w:rPr>
          <w:spacing w:val="13"/>
        </w:rPr>
        <w:t xml:space="preserve"> </w:t>
      </w:r>
      <w:proofErr w:type="gramStart"/>
      <w:r>
        <w:t>step,</w:t>
      </w:r>
      <w:proofErr w:type="gramEnd"/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removes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worst</w:t>
      </w:r>
      <w:r>
        <w:rPr>
          <w:spacing w:val="-47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set.</w:t>
      </w:r>
    </w:p>
    <w:p w:rsidR="00126D26" w:rsidRDefault="00126D26" w:rsidP="00126D26">
      <w:pPr>
        <w:pStyle w:val="BodyText"/>
        <w:kinsoku w:val="0"/>
        <w:overflowPunct w:val="0"/>
        <w:spacing w:line="265" w:lineRule="exact"/>
      </w:pPr>
      <w:r>
        <w:t>Example:</w:t>
      </w:r>
    </w:p>
    <w:p w:rsidR="00126D26" w:rsidRDefault="00126D26" w:rsidP="00126D26">
      <w:pPr>
        <w:pStyle w:val="BodyText"/>
        <w:tabs>
          <w:tab w:val="left" w:pos="3534"/>
        </w:tabs>
        <w:kinsoku w:val="0"/>
        <w:overflowPunct w:val="0"/>
        <w:spacing w:before="7" w:line="247" w:lineRule="auto"/>
        <w:ind w:left="1505" w:right="3159"/>
      </w:pPr>
      <w:r>
        <w:t>Initial</w:t>
      </w:r>
      <w:r>
        <w:rPr>
          <w:spacing w:val="6"/>
        </w:rPr>
        <w:t xml:space="preserve"> </w:t>
      </w:r>
      <w:r>
        <w:t>attributes</w:t>
      </w:r>
      <w:r>
        <w:rPr>
          <w:spacing w:val="10"/>
        </w:rPr>
        <w:t xml:space="preserve"> </w:t>
      </w:r>
      <w:r>
        <w:t>set</w:t>
      </w:r>
      <w:r>
        <w:tab/>
        <w:t>{A1,</w:t>
      </w:r>
      <w:r>
        <w:rPr>
          <w:spacing w:val="4"/>
        </w:rPr>
        <w:t xml:space="preserve"> </w:t>
      </w:r>
      <w:r>
        <w:t>A2,</w:t>
      </w:r>
      <w:r>
        <w:rPr>
          <w:spacing w:val="6"/>
        </w:rPr>
        <w:t xml:space="preserve"> </w:t>
      </w:r>
      <w:r>
        <w:t>A3,</w:t>
      </w:r>
      <w:r>
        <w:rPr>
          <w:spacing w:val="7"/>
        </w:rPr>
        <w:t xml:space="preserve"> </w:t>
      </w:r>
      <w:r>
        <w:t>A4,</w:t>
      </w:r>
      <w:r>
        <w:rPr>
          <w:spacing w:val="7"/>
        </w:rPr>
        <w:t xml:space="preserve"> </w:t>
      </w:r>
      <w:r>
        <w:t>A5,</w:t>
      </w:r>
      <w:r>
        <w:rPr>
          <w:spacing w:val="7"/>
        </w:rPr>
        <w:t xml:space="preserve"> </w:t>
      </w:r>
      <w:r>
        <w:t>A6}</w:t>
      </w:r>
      <w:r>
        <w:rPr>
          <w:spacing w:val="-47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set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line="265" w:lineRule="exact"/>
        <w:rPr>
          <w:sz w:val="22"/>
          <w:szCs w:val="22"/>
        </w:rPr>
      </w:pPr>
      <w:r>
        <w:rPr>
          <w:sz w:val="22"/>
          <w:szCs w:val="22"/>
        </w:rPr>
        <w:t>{A1,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A2,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A3,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A4,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A5,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A6}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{A1,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A3,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A4,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A5,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A6}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10"/>
        <w:rPr>
          <w:sz w:val="22"/>
          <w:szCs w:val="22"/>
        </w:rPr>
      </w:pPr>
      <w:r>
        <w:rPr>
          <w:sz w:val="22"/>
          <w:szCs w:val="22"/>
        </w:rPr>
        <w:t>{A1,A4,A5,A6}</w:t>
      </w:r>
    </w:p>
    <w:p w:rsidR="00126D26" w:rsidRDefault="00126D26" w:rsidP="00126D26">
      <w:pPr>
        <w:pStyle w:val="ListParagraph"/>
        <w:numPr>
          <w:ilvl w:val="1"/>
          <w:numId w:val="20"/>
        </w:numPr>
        <w:tabs>
          <w:tab w:val="left" w:pos="1844"/>
        </w:tabs>
        <w:kinsoku w:val="0"/>
        <w:overflowPunct w:val="0"/>
        <w:spacing w:before="5"/>
        <w:rPr>
          <w:sz w:val="22"/>
          <w:szCs w:val="22"/>
        </w:rPr>
      </w:pPr>
      <w:r>
        <w:rPr>
          <w:sz w:val="22"/>
          <w:szCs w:val="22"/>
        </w:rPr>
        <w:t>{A1,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A4,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A6}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Reduced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attribute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set.</w:t>
      </w:r>
    </w:p>
    <w:p w:rsidR="00126D26" w:rsidRDefault="00126D26" w:rsidP="00126D26">
      <w:pPr>
        <w:pStyle w:val="BodyText"/>
        <w:kinsoku w:val="0"/>
        <w:overflowPunct w:val="0"/>
        <w:spacing w:before="3"/>
        <w:ind w:left="0"/>
        <w:rPr>
          <w:sz w:val="23"/>
          <w:szCs w:val="23"/>
        </w:rPr>
      </w:pPr>
    </w:p>
    <w:p w:rsidR="00126D26" w:rsidRDefault="00126D26" w:rsidP="00126D26">
      <w:pPr>
        <w:pStyle w:val="ListParagraph"/>
        <w:numPr>
          <w:ilvl w:val="0"/>
          <w:numId w:val="21"/>
        </w:numPr>
        <w:tabs>
          <w:tab w:val="left" w:pos="3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Combination</w:t>
      </w:r>
      <w:r>
        <w:rPr>
          <w:spacing w:val="10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of</w:t>
      </w:r>
      <w:r>
        <w:rPr>
          <w:spacing w:val="13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forward</w:t>
      </w:r>
      <w:r>
        <w:rPr>
          <w:spacing w:val="7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selection</w:t>
      </w:r>
      <w:r>
        <w:rPr>
          <w:spacing w:val="9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and</w:t>
      </w:r>
      <w:r>
        <w:rPr>
          <w:spacing w:val="13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backward</w:t>
      </w:r>
      <w:r>
        <w:rPr>
          <w:spacing w:val="8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elimination:</w:t>
      </w:r>
    </w:p>
    <w:p w:rsidR="00126D26" w:rsidRDefault="00126D26" w:rsidP="00126D26">
      <w:pPr>
        <w:pStyle w:val="BodyText"/>
        <w:kinsoku w:val="0"/>
        <w:overflowPunct w:val="0"/>
        <w:spacing w:before="5" w:line="247" w:lineRule="auto"/>
        <w:ind w:left="238" w:right="204"/>
        <w:jc w:val="both"/>
      </w:pPr>
      <w:r>
        <w:t>The</w:t>
      </w:r>
      <w:r>
        <w:rPr>
          <w:spacing w:val="1"/>
        </w:rPr>
        <w:t xml:space="preserve"> </w:t>
      </w:r>
      <w:r>
        <w:t>stepwise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backward elimination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combined</w:t>
      </w:r>
      <w:r>
        <w:rPr>
          <w:spacing w:val="50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that, at each step, the procedure selects the best attribute and removes the worst from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 remaining</w:t>
      </w:r>
      <w:r>
        <w:rPr>
          <w:spacing w:val="1"/>
        </w:rPr>
        <w:t xml:space="preserve"> </w:t>
      </w:r>
      <w:r>
        <w:t>attributes.</w:t>
      </w:r>
    </w:p>
    <w:p w:rsidR="00126D26" w:rsidRDefault="00126D26" w:rsidP="00126D26">
      <w:pPr>
        <w:pStyle w:val="BodyText"/>
        <w:kinsoku w:val="0"/>
        <w:overflowPunct w:val="0"/>
        <w:spacing w:before="3"/>
        <w:ind w:left="0"/>
      </w:pPr>
    </w:p>
    <w:p w:rsidR="00126D26" w:rsidRDefault="00126D26" w:rsidP="00126D26">
      <w:pPr>
        <w:pStyle w:val="ListParagraph"/>
        <w:numPr>
          <w:ilvl w:val="0"/>
          <w:numId w:val="21"/>
        </w:numPr>
        <w:tabs>
          <w:tab w:val="left" w:pos="461"/>
        </w:tabs>
        <w:kinsoku w:val="0"/>
        <w:overflowPunct w:val="0"/>
        <w:ind w:left="46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Decision</w:t>
      </w:r>
      <w:r>
        <w:rPr>
          <w:spacing w:val="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tree</w:t>
      </w:r>
      <w:r>
        <w:rPr>
          <w:spacing w:val="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induction:</w:t>
      </w:r>
    </w:p>
    <w:p w:rsidR="00126D26" w:rsidRDefault="00126D26" w:rsidP="00126D26">
      <w:pPr>
        <w:pStyle w:val="BodyText"/>
        <w:kinsoku w:val="0"/>
        <w:overflowPunct w:val="0"/>
        <w:spacing w:before="8" w:line="244" w:lineRule="auto"/>
        <w:ind w:left="238" w:right="204"/>
        <w:jc w:val="both"/>
      </w:pPr>
      <w:r>
        <w:t>Decision</w:t>
      </w:r>
      <w:r>
        <w:rPr>
          <w:spacing w:val="17"/>
        </w:rPr>
        <w:t xml:space="preserve"> </w:t>
      </w:r>
      <w:r>
        <w:t>tree</w:t>
      </w:r>
      <w:r>
        <w:rPr>
          <w:spacing w:val="14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ID3</w:t>
      </w:r>
      <w:proofErr w:type="gramStart"/>
      <w:r>
        <w:t>,C4.5</w:t>
      </w:r>
      <w:proofErr w:type="gramEnd"/>
      <w:r>
        <w:rPr>
          <w:spacing w:val="1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cart</w:t>
      </w:r>
      <w:r>
        <w:rPr>
          <w:spacing w:val="10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originally</w:t>
      </w:r>
      <w:r>
        <w:rPr>
          <w:spacing w:val="15"/>
        </w:rPr>
        <w:t xml:space="preserve"> </w:t>
      </w:r>
      <w:r>
        <w:t>intended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classification.</w:t>
      </w:r>
      <w:r>
        <w:rPr>
          <w:spacing w:val="-48"/>
        </w:rPr>
        <w:t xml:space="preserve"> </w:t>
      </w:r>
      <w:r>
        <w:t>A decision tree is a tree structure and consists of three types of nodes they are root nodes,</w:t>
      </w:r>
      <w:r>
        <w:rPr>
          <w:spacing w:val="1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nodes, and leaf</w:t>
      </w:r>
      <w:r>
        <w:rPr>
          <w:spacing w:val="5"/>
        </w:rPr>
        <w:t xml:space="preserve"> </w:t>
      </w:r>
      <w:r>
        <w:t>or terminal</w:t>
      </w:r>
      <w:r>
        <w:rPr>
          <w:spacing w:val="3"/>
        </w:rPr>
        <w:t xml:space="preserve"> </w:t>
      </w:r>
      <w:r>
        <w:t>nodes.</w:t>
      </w:r>
    </w:p>
    <w:p w:rsidR="00FB1959" w:rsidRDefault="00FB1959" w:rsidP="00FB1959">
      <w:pPr>
        <w:pStyle w:val="BodyText"/>
        <w:kinsoku w:val="0"/>
        <w:overflowPunct w:val="0"/>
        <w:spacing w:line="247" w:lineRule="auto"/>
        <w:ind w:right="210" w:firstLine="677"/>
        <w:jc w:val="both"/>
      </w:pPr>
    </w:p>
    <w:p w:rsidR="0009395D" w:rsidRDefault="0009395D" w:rsidP="001B12FA">
      <w:pPr>
        <w:pStyle w:val="BodyText"/>
        <w:kinsoku w:val="0"/>
        <w:overflowPunct w:val="0"/>
        <w:spacing w:before="60" w:line="247" w:lineRule="auto"/>
        <w:ind w:right="5599"/>
      </w:pPr>
      <w:bookmarkStart w:id="0" w:name="_GoBack"/>
      <w:r>
        <w:rPr>
          <w:b/>
          <w:bCs/>
        </w:rPr>
        <w:t>Data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Transformation</w:t>
      </w:r>
      <w:r>
        <w:rPr>
          <w:b/>
          <w:bCs/>
          <w:spacing w:val="-47"/>
        </w:rPr>
        <w:t xml:space="preserve"> </w:t>
      </w:r>
    </w:p>
    <w:bookmarkEnd w:id="0"/>
    <w:p w:rsidR="0009395D" w:rsidRDefault="0009395D" w:rsidP="0009395D">
      <w:pPr>
        <w:pStyle w:val="BodyText"/>
        <w:kinsoku w:val="0"/>
        <w:overflowPunct w:val="0"/>
        <w:spacing w:before="2" w:line="247" w:lineRule="auto"/>
      </w:pPr>
      <w:r>
        <w:t>Data</w:t>
      </w:r>
      <w:r>
        <w:rPr>
          <w:spacing w:val="17"/>
        </w:rPr>
        <w:t xml:space="preserve"> </w:t>
      </w:r>
      <w:r>
        <w:t>transformation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converting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integrated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the mining</w:t>
      </w:r>
      <w:r>
        <w:rPr>
          <w:spacing w:val="2"/>
        </w:rPr>
        <w:t xml:space="preserve"> </w:t>
      </w:r>
      <w:r>
        <w:t>process.</w:t>
      </w:r>
    </w:p>
    <w:p w:rsidR="0009395D" w:rsidRDefault="0009395D" w:rsidP="0009395D">
      <w:pPr>
        <w:pStyle w:val="BodyText"/>
        <w:kinsoku w:val="0"/>
        <w:overflowPunct w:val="0"/>
        <w:spacing w:line="265" w:lineRule="exact"/>
        <w:ind w:left="829"/>
      </w:pPr>
      <w:r>
        <w:t>The</w:t>
      </w:r>
      <w:r>
        <w:rPr>
          <w:spacing w:val="10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techniques</w:t>
      </w:r>
      <w:r>
        <w:rPr>
          <w:spacing w:val="1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performing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transformation</w:t>
      </w:r>
      <w:r>
        <w:rPr>
          <w:spacing w:val="5"/>
        </w:rPr>
        <w:t xml:space="preserve"> </w:t>
      </w:r>
      <w:r>
        <w:t>are</w:t>
      </w:r>
    </w:p>
    <w:p w:rsidR="0009395D" w:rsidRDefault="0009395D" w:rsidP="0009395D">
      <w:pPr>
        <w:pStyle w:val="ListParagraph"/>
        <w:numPr>
          <w:ilvl w:val="0"/>
          <w:numId w:val="16"/>
        </w:numPr>
        <w:tabs>
          <w:tab w:val="left" w:pos="1052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Smoothing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noisy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data.</w:t>
      </w:r>
    </w:p>
    <w:p w:rsidR="0009395D" w:rsidRDefault="0009395D" w:rsidP="0009395D">
      <w:pPr>
        <w:pStyle w:val="ListParagraph"/>
        <w:numPr>
          <w:ilvl w:val="0"/>
          <w:numId w:val="16"/>
        </w:numPr>
        <w:tabs>
          <w:tab w:val="left" w:pos="1052"/>
        </w:tabs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>Aggregation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cube.</w:t>
      </w:r>
    </w:p>
    <w:p w:rsidR="0009395D" w:rsidRDefault="0009395D" w:rsidP="0009395D">
      <w:pPr>
        <w:pStyle w:val="ListParagraph"/>
        <w:numPr>
          <w:ilvl w:val="0"/>
          <w:numId w:val="16"/>
        </w:numPr>
        <w:tabs>
          <w:tab w:val="left" w:pos="1052"/>
        </w:tabs>
        <w:kinsoku w:val="0"/>
        <w:overflowPunct w:val="0"/>
        <w:spacing w:before="5"/>
        <w:rPr>
          <w:sz w:val="22"/>
          <w:szCs w:val="22"/>
        </w:rPr>
      </w:pPr>
      <w:r>
        <w:rPr>
          <w:sz w:val="22"/>
          <w:szCs w:val="22"/>
        </w:rPr>
        <w:t>Generalization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data.</w:t>
      </w:r>
    </w:p>
    <w:p w:rsidR="0009395D" w:rsidRDefault="0009395D" w:rsidP="0009395D">
      <w:pPr>
        <w:pStyle w:val="ListParagraph"/>
        <w:numPr>
          <w:ilvl w:val="0"/>
          <w:numId w:val="16"/>
        </w:numPr>
        <w:tabs>
          <w:tab w:val="left" w:pos="1052"/>
        </w:tabs>
        <w:kinsoku w:val="0"/>
        <w:overflowPunct w:val="0"/>
        <w:spacing w:before="81"/>
        <w:rPr>
          <w:sz w:val="22"/>
          <w:szCs w:val="22"/>
        </w:rPr>
      </w:pPr>
      <w:r>
        <w:rPr>
          <w:sz w:val="22"/>
          <w:szCs w:val="22"/>
        </w:rPr>
        <w:t>Normalization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data.</w:t>
      </w:r>
    </w:p>
    <w:p w:rsidR="0009395D" w:rsidRDefault="0009395D" w:rsidP="0009395D">
      <w:pPr>
        <w:pStyle w:val="ListParagraph"/>
        <w:numPr>
          <w:ilvl w:val="0"/>
          <w:numId w:val="16"/>
        </w:numPr>
        <w:tabs>
          <w:tab w:val="left" w:pos="1052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Construction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attributes/features.</w:t>
      </w:r>
    </w:p>
    <w:p w:rsidR="0009395D" w:rsidRDefault="0009395D" w:rsidP="0009395D">
      <w:pPr>
        <w:pStyle w:val="Heading1"/>
        <w:numPr>
          <w:ilvl w:val="0"/>
          <w:numId w:val="19"/>
        </w:numPr>
        <w:tabs>
          <w:tab w:val="left" w:pos="378"/>
        </w:tabs>
        <w:kinsoku w:val="0"/>
        <w:overflowPunct w:val="0"/>
        <w:spacing w:before="8"/>
      </w:pPr>
      <w:r>
        <w:rPr>
          <w:u w:val="single" w:color="000000"/>
        </w:rPr>
        <w:t>Smoothing:</w:t>
      </w:r>
    </w:p>
    <w:p w:rsidR="0009395D" w:rsidRDefault="0009395D" w:rsidP="0009395D">
      <w:pPr>
        <w:pStyle w:val="BodyText"/>
        <w:kinsoku w:val="0"/>
        <w:overflowPunct w:val="0"/>
        <w:spacing w:before="7" w:line="244" w:lineRule="auto"/>
      </w:pPr>
      <w:r>
        <w:t>Smoothing,</w:t>
      </w:r>
      <w:r>
        <w:rPr>
          <w:spacing w:val="32"/>
        </w:rPr>
        <w:t xml:space="preserve"> </w:t>
      </w:r>
      <w:proofErr w:type="gramStart"/>
      <w:r>
        <w:t>which</w:t>
      </w:r>
      <w:r>
        <w:rPr>
          <w:spacing w:val="37"/>
        </w:rPr>
        <w:t xml:space="preserve"> </w:t>
      </w:r>
      <w:r>
        <w:t>works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remove</w:t>
      </w:r>
      <w:r>
        <w:rPr>
          <w:spacing w:val="35"/>
        </w:rPr>
        <w:t xml:space="preserve"> </w:t>
      </w:r>
      <w:r>
        <w:t>noise</w:t>
      </w:r>
      <w:r>
        <w:rPr>
          <w:spacing w:val="32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data.</w:t>
      </w:r>
      <w:proofErr w:type="gramEnd"/>
      <w:r>
        <w:rPr>
          <w:spacing w:val="37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techniques</w:t>
      </w:r>
      <w:r>
        <w:rPr>
          <w:spacing w:val="37"/>
        </w:rPr>
        <w:t xml:space="preserve"> </w:t>
      </w:r>
      <w:r>
        <w:t>include</w:t>
      </w:r>
      <w:r>
        <w:rPr>
          <w:spacing w:val="38"/>
        </w:rPr>
        <w:t xml:space="preserve"> </w:t>
      </w:r>
      <w:r>
        <w:t>binning,</w:t>
      </w:r>
      <w:r>
        <w:rPr>
          <w:spacing w:val="-46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and clustering.</w:t>
      </w:r>
    </w:p>
    <w:p w:rsidR="0009395D" w:rsidRDefault="0009395D" w:rsidP="0009395D">
      <w:pPr>
        <w:pStyle w:val="Heading1"/>
        <w:numPr>
          <w:ilvl w:val="0"/>
          <w:numId w:val="19"/>
        </w:numPr>
        <w:tabs>
          <w:tab w:val="left" w:pos="378"/>
        </w:tabs>
        <w:kinsoku w:val="0"/>
        <w:overflowPunct w:val="0"/>
        <w:spacing w:before="2"/>
      </w:pPr>
      <w:r>
        <w:rPr>
          <w:u w:val="single" w:color="000000"/>
        </w:rPr>
        <w:t>Aggregation:</w:t>
      </w:r>
    </w:p>
    <w:p w:rsidR="0009395D" w:rsidRDefault="0009395D" w:rsidP="0009395D">
      <w:pPr>
        <w:pStyle w:val="BodyText"/>
        <w:kinsoku w:val="0"/>
        <w:overflowPunct w:val="0"/>
        <w:spacing w:before="7" w:line="247" w:lineRule="auto"/>
        <w:ind w:right="208"/>
        <w:jc w:val="both"/>
      </w:pPr>
      <w:proofErr w:type="gramStart"/>
      <w:r>
        <w:t>Aggregation,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applied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data.</w:t>
      </w:r>
      <w:proofErr w:type="gramEnd"/>
      <w:r>
        <w:rPr>
          <w:spacing w:val="4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example, </w:t>
      </w:r>
      <w:r>
        <w:lastRenderedPageBreak/>
        <w:t>the daily sales data may be aggregated so as to compute monthly and annual total</w:t>
      </w:r>
      <w:r>
        <w:rPr>
          <w:spacing w:val="1"/>
        </w:rPr>
        <w:t xml:space="preserve"> </w:t>
      </w:r>
      <w:r>
        <w:t>amounts.</w:t>
      </w:r>
    </w:p>
    <w:p w:rsidR="0009395D" w:rsidRDefault="0009395D" w:rsidP="0009395D">
      <w:pPr>
        <w:pStyle w:val="Heading1"/>
        <w:numPr>
          <w:ilvl w:val="0"/>
          <w:numId w:val="19"/>
        </w:numPr>
        <w:tabs>
          <w:tab w:val="left" w:pos="378"/>
        </w:tabs>
        <w:kinsoku w:val="0"/>
        <w:overflowPunct w:val="0"/>
        <w:spacing w:line="264" w:lineRule="exact"/>
      </w:pPr>
      <w:r>
        <w:rPr>
          <w:u w:val="single" w:color="000000"/>
        </w:rPr>
        <w:t>Generalization:</w:t>
      </w:r>
    </w:p>
    <w:p w:rsidR="0009395D" w:rsidRDefault="0009395D" w:rsidP="0009395D">
      <w:pPr>
        <w:pStyle w:val="BodyText"/>
        <w:kinsoku w:val="0"/>
        <w:overflowPunct w:val="0"/>
        <w:spacing w:before="8" w:line="244" w:lineRule="auto"/>
        <w:ind w:right="206"/>
        <w:jc w:val="both"/>
      </w:pPr>
      <w:proofErr w:type="gramStart"/>
      <w:r>
        <w:t>Generalization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low-level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replaced</w:t>
      </w:r>
      <w:r>
        <w:rPr>
          <w:spacing w:val="50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higher-level</w:t>
      </w:r>
      <w:r>
        <w:rPr>
          <w:spacing w:val="1"/>
        </w:rPr>
        <w:t xml:space="preserve"> </w:t>
      </w:r>
      <w:r>
        <w:t>concepts through the use of concept hierarchies.</w:t>
      </w:r>
      <w:proofErr w:type="gramEnd"/>
      <w:r>
        <w:t xml:space="preserve"> For example, categorical attributes, like a</w:t>
      </w:r>
      <w:r>
        <w:rPr>
          <w:spacing w:val="1"/>
        </w:rPr>
        <w:t xml:space="preserve"> </w:t>
      </w:r>
      <w:r>
        <w:t>street,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generalized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higher-level</w:t>
      </w:r>
      <w:r>
        <w:rPr>
          <w:spacing w:val="1"/>
        </w:rPr>
        <w:t xml:space="preserve"> </w:t>
      </w:r>
      <w:r>
        <w:t>concepts, like</w:t>
      </w:r>
      <w:r>
        <w:rPr>
          <w:spacing w:val="4"/>
        </w:rPr>
        <w:t xml:space="preserve"> </w:t>
      </w:r>
      <w:r>
        <w:t>city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country.</w:t>
      </w:r>
    </w:p>
    <w:p w:rsidR="0009395D" w:rsidRDefault="0009395D" w:rsidP="0009395D">
      <w:pPr>
        <w:pStyle w:val="Heading1"/>
        <w:numPr>
          <w:ilvl w:val="0"/>
          <w:numId w:val="19"/>
        </w:numPr>
        <w:tabs>
          <w:tab w:val="left" w:pos="378"/>
        </w:tabs>
        <w:kinsoku w:val="0"/>
        <w:overflowPunct w:val="0"/>
        <w:spacing w:before="4"/>
      </w:pPr>
      <w:r>
        <w:rPr>
          <w:u w:val="single" w:color="000000"/>
        </w:rPr>
        <w:t>Normalization:</w:t>
      </w:r>
    </w:p>
    <w:p w:rsidR="0009395D" w:rsidRDefault="0009395D" w:rsidP="0009395D">
      <w:pPr>
        <w:pStyle w:val="BodyText"/>
        <w:kinsoku w:val="0"/>
        <w:overflowPunct w:val="0"/>
        <w:spacing w:before="7" w:line="247" w:lineRule="auto"/>
        <w:ind w:right="208"/>
      </w:pPr>
      <w:r>
        <w:t>Normalization,</w:t>
      </w:r>
      <w:r>
        <w:rPr>
          <w:spacing w:val="49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proofErr w:type="gramStart"/>
      <w:r>
        <w:t>are  scaled</w:t>
      </w:r>
      <w:proofErr w:type="gramEnd"/>
      <w:r>
        <w:rPr>
          <w:spacing w:val="1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  fall</w:t>
      </w:r>
      <w:r>
        <w:rPr>
          <w:spacing w:val="2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small</w:t>
      </w:r>
      <w:r>
        <w:rPr>
          <w:spacing w:val="51"/>
        </w:rPr>
        <w:t xml:space="preserve"> </w:t>
      </w:r>
      <w:r>
        <w:t>specified</w:t>
      </w:r>
      <w:r>
        <w:rPr>
          <w:spacing w:val="-47"/>
        </w:rPr>
        <w:t xml:space="preserve"> </w:t>
      </w:r>
      <w:r>
        <w:t>range,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 −1.</w:t>
      </w:r>
      <w:r>
        <w:rPr>
          <w:spacing w:val="1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to 1.0,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0.0 to</w:t>
      </w:r>
      <w:r>
        <w:rPr>
          <w:spacing w:val="4"/>
        </w:rPr>
        <w:t xml:space="preserve"> </w:t>
      </w:r>
      <w:r>
        <w:t>1.0.</w:t>
      </w:r>
    </w:p>
    <w:p w:rsidR="0009395D" w:rsidRDefault="0009395D" w:rsidP="0009395D">
      <w:pPr>
        <w:pStyle w:val="BodyText"/>
        <w:kinsoku w:val="0"/>
        <w:overflowPunct w:val="0"/>
        <w:spacing w:line="247" w:lineRule="auto"/>
      </w:pPr>
      <w:r>
        <w:t>An</w:t>
      </w:r>
      <w:r>
        <w:rPr>
          <w:spacing w:val="49"/>
        </w:rPr>
        <w:t xml:space="preserve"> </w:t>
      </w:r>
      <w:r>
        <w:t>attribute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normalized</w:t>
      </w:r>
      <w:r>
        <w:rPr>
          <w:spacing w:val="49"/>
        </w:rPr>
        <w:t xml:space="preserve"> </w:t>
      </w:r>
      <w:r>
        <w:t>by</w:t>
      </w:r>
      <w:r>
        <w:rPr>
          <w:spacing w:val="2"/>
        </w:rPr>
        <w:t xml:space="preserve"> </w:t>
      </w:r>
      <w:proofErr w:type="gramStart"/>
      <w:r>
        <w:t>scaling  its</w:t>
      </w:r>
      <w:proofErr w:type="gramEnd"/>
      <w:r>
        <w:rPr>
          <w:spacing w:val="49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so</w:t>
      </w:r>
      <w:r>
        <w:rPr>
          <w:spacing w:val="47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fall  within</w:t>
      </w:r>
      <w:r>
        <w:rPr>
          <w:spacing w:val="2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small</w:t>
      </w:r>
      <w:r>
        <w:rPr>
          <w:spacing w:val="49"/>
        </w:rPr>
        <w:t xml:space="preserve"> </w:t>
      </w:r>
      <w:r>
        <w:t>specified</w:t>
      </w:r>
      <w:r>
        <w:rPr>
          <w:spacing w:val="-47"/>
        </w:rPr>
        <w:t xml:space="preserve"> </w:t>
      </w:r>
      <w:r>
        <w:t>range,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0.0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1.0.</w:t>
      </w:r>
    </w:p>
    <w:p w:rsidR="0009395D" w:rsidRDefault="0009395D" w:rsidP="0009395D">
      <w:pPr>
        <w:pStyle w:val="BodyText"/>
        <w:kinsoku w:val="0"/>
        <w:overflowPunct w:val="0"/>
        <w:spacing w:line="244" w:lineRule="auto"/>
      </w:pPr>
      <w:r>
        <w:t>Normalization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particularly</w:t>
      </w:r>
      <w:r>
        <w:rPr>
          <w:spacing w:val="19"/>
        </w:rPr>
        <w:t xml:space="preserve"> </w:t>
      </w:r>
      <w:r>
        <w:t>useful</w:t>
      </w:r>
      <w:r>
        <w:rPr>
          <w:spacing w:val="1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classification</w:t>
      </w:r>
      <w:r>
        <w:rPr>
          <w:spacing w:val="17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involving</w:t>
      </w:r>
      <w:r>
        <w:rPr>
          <w:spacing w:val="18"/>
        </w:rPr>
        <w:t xml:space="preserve"> </w:t>
      </w:r>
      <w:r>
        <w:t>neural</w:t>
      </w:r>
      <w:r>
        <w:rPr>
          <w:spacing w:val="14"/>
        </w:rPr>
        <w:t xml:space="preserve"> </w:t>
      </w:r>
      <w:r>
        <w:t>networks,</w:t>
      </w:r>
      <w:r>
        <w:rPr>
          <w:spacing w:val="17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measurements</w:t>
      </w:r>
      <w:r>
        <w:rPr>
          <w:spacing w:val="5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nearest-</w:t>
      </w:r>
      <w:proofErr w:type="spellStart"/>
      <w:r>
        <w:t>neighbor</w:t>
      </w:r>
      <w:proofErr w:type="spellEnd"/>
      <w:r>
        <w:rPr>
          <w:spacing w:val="6"/>
        </w:rPr>
        <w:t xml:space="preserve"> </w:t>
      </w:r>
      <w:r>
        <w:t>classification and</w:t>
      </w:r>
      <w:r>
        <w:rPr>
          <w:spacing w:val="6"/>
        </w:rPr>
        <w:t xml:space="preserve"> </w:t>
      </w:r>
      <w:r>
        <w:t>clustering.</w:t>
      </w:r>
    </w:p>
    <w:p w:rsidR="0009395D" w:rsidRDefault="0009395D" w:rsidP="0009395D">
      <w:pPr>
        <w:pStyle w:val="BodyText"/>
        <w:kinsoku w:val="0"/>
        <w:overflowPunct w:val="0"/>
        <w:spacing w:line="244" w:lineRule="auto"/>
        <w:ind w:left="212" w:right="1019" w:hanging="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normalization.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>normalization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are</w:t>
      </w:r>
    </w:p>
    <w:p w:rsidR="0009395D" w:rsidRDefault="0009395D" w:rsidP="0009395D">
      <w:pPr>
        <w:pStyle w:val="ListParagraph"/>
        <w:numPr>
          <w:ilvl w:val="1"/>
          <w:numId w:val="19"/>
        </w:numPr>
        <w:tabs>
          <w:tab w:val="left" w:pos="1719"/>
        </w:tabs>
        <w:kinsoku w:val="0"/>
        <w:overflowPunct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Min-max</w:t>
      </w:r>
      <w:r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normalization,</w:t>
      </w:r>
    </w:p>
    <w:p w:rsidR="0009395D" w:rsidRDefault="0009395D" w:rsidP="0009395D">
      <w:pPr>
        <w:pStyle w:val="ListParagraph"/>
        <w:numPr>
          <w:ilvl w:val="1"/>
          <w:numId w:val="19"/>
        </w:numPr>
        <w:tabs>
          <w:tab w:val="left" w:pos="1733"/>
        </w:tabs>
        <w:kinsoku w:val="0"/>
        <w:overflowPunct w:val="0"/>
        <w:ind w:left="1732" w:hanging="2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Z-score</w:t>
      </w:r>
      <w:r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normalization,</w:t>
      </w:r>
    </w:p>
    <w:p w:rsidR="0009395D" w:rsidRDefault="0009395D" w:rsidP="0009395D">
      <w:pPr>
        <w:pStyle w:val="ListParagraph"/>
        <w:numPr>
          <w:ilvl w:val="1"/>
          <w:numId w:val="19"/>
        </w:numPr>
        <w:tabs>
          <w:tab w:val="left" w:pos="1733"/>
        </w:tabs>
        <w:kinsoku w:val="0"/>
        <w:overflowPunct w:val="0"/>
        <w:spacing w:before="1"/>
        <w:ind w:left="1732" w:hanging="2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Normalization</w:t>
      </w:r>
      <w:r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</w:t>
      </w:r>
      <w:r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decimal</w:t>
      </w:r>
      <w:r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scaling.</w:t>
      </w:r>
    </w:p>
    <w:p w:rsidR="0009395D" w:rsidRDefault="0009395D" w:rsidP="0009395D">
      <w:pPr>
        <w:pStyle w:val="Heading1"/>
        <w:kinsoku w:val="0"/>
        <w:overflowPunct w:val="0"/>
      </w:pPr>
      <w:r>
        <w:rPr>
          <w:u w:val="single" w:color="000000"/>
        </w:rPr>
        <w:t>5.</w:t>
      </w:r>
      <w:r>
        <w:rPr>
          <w:spacing w:val="8"/>
          <w:u w:val="single" w:color="000000"/>
        </w:rPr>
        <w:t xml:space="preserve"> </w:t>
      </w:r>
      <w:r>
        <w:rPr>
          <w:u w:val="single" w:color="000000"/>
        </w:rPr>
        <w:t>Attribute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Construction:</w:t>
      </w:r>
    </w:p>
    <w:p w:rsidR="0009395D" w:rsidRDefault="0009395D" w:rsidP="0009395D">
      <w:pPr>
        <w:pStyle w:val="BodyText"/>
        <w:kinsoku w:val="0"/>
        <w:overflowPunct w:val="0"/>
        <w:spacing w:line="247" w:lineRule="auto"/>
        <w:ind w:right="205"/>
        <w:jc w:val="both"/>
      </w:pPr>
      <w:r>
        <w:t>In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given</w:t>
      </w:r>
      <w:r>
        <w:rPr>
          <w:spacing w:val="50"/>
        </w:rPr>
        <w:t xml:space="preserve"> </w:t>
      </w:r>
      <w:r>
        <w:t>attributes</w:t>
      </w:r>
      <w:r>
        <w:rPr>
          <w:spacing w:val="4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dimensional</w:t>
      </w:r>
      <w:r>
        <w:rPr>
          <w:spacing w:val="2"/>
        </w:rPr>
        <w:t xml:space="preserve"> </w:t>
      </w:r>
      <w:r>
        <w:t>data.</w:t>
      </w:r>
    </w:p>
    <w:p w:rsidR="0009395D" w:rsidRDefault="0009395D" w:rsidP="0009395D">
      <w:pPr>
        <w:pStyle w:val="ListParagraph"/>
        <w:tabs>
          <w:tab w:val="left" w:pos="1052"/>
        </w:tabs>
        <w:kinsoku w:val="0"/>
        <w:overflowPunct w:val="0"/>
        <w:spacing w:before="5"/>
        <w:ind w:left="1051" w:firstLine="0"/>
        <w:rPr>
          <w:sz w:val="22"/>
          <w:szCs w:val="22"/>
        </w:rPr>
      </w:pPr>
    </w:p>
    <w:p w:rsidR="0009395D" w:rsidRDefault="0009395D" w:rsidP="001B12FA">
      <w:pPr>
        <w:pStyle w:val="Heading1"/>
        <w:kinsoku w:val="0"/>
        <w:overflowPunct w:val="0"/>
        <w:spacing w:before="59" w:line="247" w:lineRule="auto"/>
        <w:ind w:right="3160"/>
      </w:pPr>
      <w:proofErr w:type="gramStart"/>
      <w:r>
        <w:t>methods</w:t>
      </w:r>
      <w:proofErr w:type="gramEnd"/>
      <w:r>
        <w:rPr>
          <w:spacing w:val="9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discretization.</w:t>
      </w:r>
    </w:p>
    <w:p w:rsidR="001B12FA" w:rsidRDefault="001B12FA" w:rsidP="0009395D">
      <w:pPr>
        <w:pStyle w:val="BodyText"/>
        <w:kinsoku w:val="0"/>
        <w:overflowPunct w:val="0"/>
        <w:spacing w:line="266" w:lineRule="exact"/>
        <w:ind w:left="828"/>
      </w:pPr>
    </w:p>
    <w:p w:rsidR="0009395D" w:rsidRDefault="0009395D" w:rsidP="0009395D">
      <w:pPr>
        <w:pStyle w:val="BodyText"/>
        <w:kinsoku w:val="0"/>
        <w:overflowPunct w:val="0"/>
        <w:spacing w:line="266" w:lineRule="exact"/>
        <w:ind w:left="828"/>
      </w:pPr>
      <w:r>
        <w:t>The</w:t>
      </w:r>
      <w:r>
        <w:rPr>
          <w:spacing w:val="9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discretization</w:t>
      </w:r>
      <w:r>
        <w:rPr>
          <w:spacing w:val="8"/>
        </w:rPr>
        <w:t xml:space="preserve"> </w:t>
      </w:r>
      <w:r>
        <w:t>are,</w:t>
      </w:r>
    </w:p>
    <w:p w:rsidR="0009395D" w:rsidRDefault="0009395D" w:rsidP="0009395D">
      <w:pPr>
        <w:pStyle w:val="ListParagraph"/>
        <w:numPr>
          <w:ilvl w:val="0"/>
          <w:numId w:val="22"/>
        </w:numPr>
        <w:tabs>
          <w:tab w:val="left" w:pos="1052"/>
        </w:tabs>
        <w:kinsoku w:val="0"/>
        <w:overflowPunct w:val="0"/>
        <w:spacing w:before="7"/>
        <w:rPr>
          <w:sz w:val="22"/>
          <w:szCs w:val="22"/>
        </w:rPr>
      </w:pPr>
      <w:r>
        <w:rPr>
          <w:sz w:val="22"/>
          <w:szCs w:val="22"/>
        </w:rPr>
        <w:t>Supervised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discretization.</w:t>
      </w:r>
    </w:p>
    <w:p w:rsidR="0009395D" w:rsidRDefault="0009395D" w:rsidP="0009395D">
      <w:pPr>
        <w:pStyle w:val="ListParagraph"/>
        <w:numPr>
          <w:ilvl w:val="0"/>
          <w:numId w:val="22"/>
        </w:numPr>
        <w:tabs>
          <w:tab w:val="left" w:pos="1052"/>
        </w:tabs>
        <w:kinsoku w:val="0"/>
        <w:overflowPunct w:val="0"/>
        <w:spacing w:before="8"/>
        <w:rPr>
          <w:sz w:val="22"/>
          <w:szCs w:val="22"/>
        </w:rPr>
      </w:pPr>
      <w:r>
        <w:rPr>
          <w:sz w:val="22"/>
          <w:szCs w:val="22"/>
        </w:rPr>
        <w:t>Unsupervised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discretization.</w:t>
      </w:r>
    </w:p>
    <w:p w:rsidR="0009395D" w:rsidRDefault="0009395D" w:rsidP="0009395D">
      <w:pPr>
        <w:pStyle w:val="ListParagraph"/>
        <w:numPr>
          <w:ilvl w:val="0"/>
          <w:numId w:val="22"/>
        </w:numPr>
        <w:tabs>
          <w:tab w:val="left" w:pos="1052"/>
        </w:tabs>
        <w:kinsoku w:val="0"/>
        <w:overflowPunct w:val="0"/>
        <w:spacing w:before="5"/>
        <w:rPr>
          <w:sz w:val="22"/>
          <w:szCs w:val="22"/>
        </w:rPr>
      </w:pPr>
      <w:r>
        <w:rPr>
          <w:sz w:val="22"/>
          <w:szCs w:val="22"/>
        </w:rPr>
        <w:t>Top-down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discretization.</w:t>
      </w:r>
    </w:p>
    <w:p w:rsidR="0009395D" w:rsidRPr="00B749D1" w:rsidRDefault="0009395D" w:rsidP="00B749D1">
      <w:pPr>
        <w:pStyle w:val="ListParagraph"/>
        <w:numPr>
          <w:ilvl w:val="0"/>
          <w:numId w:val="22"/>
        </w:numPr>
        <w:tabs>
          <w:tab w:val="left" w:pos="1052"/>
        </w:tabs>
        <w:kinsoku w:val="0"/>
        <w:overflowPunct w:val="0"/>
        <w:spacing w:before="7" w:line="244" w:lineRule="auto"/>
        <w:ind w:left="152" w:right="5452" w:firstLine="677"/>
      </w:pPr>
      <w:r>
        <w:rPr>
          <w:sz w:val="22"/>
          <w:szCs w:val="22"/>
        </w:rPr>
        <w:t>Bottom-up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discretization.</w:t>
      </w:r>
      <w:r>
        <w:rPr>
          <w:spacing w:val="-47"/>
          <w:sz w:val="22"/>
          <w:szCs w:val="22"/>
        </w:rPr>
        <w:t xml:space="preserve"> </w:t>
      </w:r>
    </w:p>
    <w:p w:rsidR="00B749D1" w:rsidRDefault="00B749D1" w:rsidP="00B749D1">
      <w:pPr>
        <w:pStyle w:val="ListParagraph"/>
        <w:tabs>
          <w:tab w:val="left" w:pos="1052"/>
        </w:tabs>
        <w:kinsoku w:val="0"/>
        <w:overflowPunct w:val="0"/>
        <w:spacing w:before="7" w:line="244" w:lineRule="auto"/>
        <w:ind w:left="829" w:right="5452" w:firstLine="0"/>
      </w:pPr>
    </w:p>
    <w:p w:rsidR="0009395D" w:rsidRDefault="0009395D" w:rsidP="0009395D">
      <w:pPr>
        <w:pStyle w:val="BodyText"/>
        <w:kinsoku w:val="0"/>
        <w:overflowPunct w:val="0"/>
        <w:spacing w:line="247" w:lineRule="auto"/>
      </w:pPr>
      <w:r>
        <w:t>Data</w:t>
      </w:r>
      <w:r>
        <w:rPr>
          <w:spacing w:val="7"/>
        </w:rPr>
        <w:t xml:space="preserve"> </w:t>
      </w:r>
      <w:r>
        <w:t>discretization</w:t>
      </w:r>
      <w:r>
        <w:rPr>
          <w:spacing w:val="6"/>
        </w:rPr>
        <w:t xml:space="preserve"> </w:t>
      </w:r>
      <w:r>
        <w:t>techniques</w:t>
      </w:r>
      <w:r>
        <w:rPr>
          <w:spacing w:val="7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reduce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attribute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dividing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range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attribute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intervals.</w:t>
      </w:r>
    </w:p>
    <w:p w:rsidR="0009395D" w:rsidRDefault="0009395D" w:rsidP="0009395D">
      <w:pPr>
        <w:pStyle w:val="BodyText"/>
        <w:kinsoku w:val="0"/>
        <w:overflowPunct w:val="0"/>
        <w:spacing w:line="244" w:lineRule="auto"/>
        <w:ind w:right="205"/>
        <w:jc w:val="both"/>
      </w:pPr>
      <w:r>
        <w:t>Discretization techniques can be categorized based on how the discretization is performed,</w:t>
      </w:r>
      <w:r>
        <w:rPr>
          <w:spacing w:val="1"/>
        </w:rPr>
        <w:t xml:space="preserve"> </w:t>
      </w:r>
      <w:r>
        <w:t>such as whether it uses class information or which direction it proceeds (i.e., top-down vs.</w:t>
      </w:r>
      <w:r>
        <w:rPr>
          <w:spacing w:val="1"/>
        </w:rPr>
        <w:t xml:space="preserve"> </w:t>
      </w:r>
      <w:r>
        <w:t>bottom-up).</w:t>
      </w:r>
    </w:p>
    <w:p w:rsidR="0009395D" w:rsidRDefault="0009395D" w:rsidP="0009395D">
      <w:pPr>
        <w:pStyle w:val="BodyText"/>
        <w:kinsoku w:val="0"/>
        <w:overflowPunct w:val="0"/>
        <w:jc w:val="both"/>
      </w:pPr>
      <w:r>
        <w:t>The</w:t>
      </w:r>
      <w:r>
        <w:rPr>
          <w:spacing w:val="9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discretization</w:t>
      </w:r>
      <w:r>
        <w:rPr>
          <w:spacing w:val="6"/>
        </w:rPr>
        <w:t xml:space="preserve"> </w:t>
      </w:r>
      <w:r>
        <w:t>are</w:t>
      </w:r>
    </w:p>
    <w:p w:rsidR="0009395D" w:rsidRDefault="0009395D" w:rsidP="0009395D">
      <w:pPr>
        <w:pStyle w:val="ListParagraph"/>
        <w:numPr>
          <w:ilvl w:val="0"/>
          <w:numId w:val="23"/>
        </w:numPr>
        <w:tabs>
          <w:tab w:val="left" w:pos="375"/>
        </w:tabs>
        <w:kinsoku w:val="0"/>
        <w:overflowPunct w:val="0"/>
        <w:spacing w:before="4"/>
        <w:jc w:val="both"/>
        <w:rPr>
          <w:sz w:val="22"/>
          <w:szCs w:val="22"/>
        </w:rPr>
      </w:pPr>
      <w:r>
        <w:rPr>
          <w:sz w:val="22"/>
          <w:szCs w:val="22"/>
        </w:rPr>
        <w:t>Supervised</w:t>
      </w:r>
      <w:r>
        <w:rPr>
          <w:spacing w:val="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dicretization</w:t>
      </w:r>
      <w:proofErr w:type="spellEnd"/>
      <w:r>
        <w:rPr>
          <w:sz w:val="22"/>
          <w:szCs w:val="22"/>
        </w:rPr>
        <w:t>:</w:t>
      </w:r>
    </w:p>
    <w:p w:rsidR="0009395D" w:rsidRDefault="0009395D" w:rsidP="0009395D">
      <w:pPr>
        <w:pStyle w:val="BodyText"/>
        <w:kinsoku w:val="0"/>
        <w:overflowPunct w:val="0"/>
        <w:spacing w:before="7"/>
        <w:jc w:val="both"/>
      </w:pP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discretization</w:t>
      </w:r>
      <w:r>
        <w:rPr>
          <w:spacing w:val="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uses</w:t>
      </w:r>
      <w:r>
        <w:rPr>
          <w:spacing w:val="15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information,</w:t>
      </w:r>
      <w:r>
        <w:rPr>
          <w:spacing w:val="12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supervised</w:t>
      </w:r>
      <w:r>
        <w:rPr>
          <w:spacing w:val="11"/>
        </w:rPr>
        <w:t xml:space="preserve"> </w:t>
      </w:r>
      <w:r>
        <w:t>discretization.</w:t>
      </w:r>
    </w:p>
    <w:p w:rsidR="001B12FA" w:rsidRDefault="001B12FA" w:rsidP="0009395D">
      <w:pPr>
        <w:pStyle w:val="BodyText"/>
        <w:kinsoku w:val="0"/>
        <w:overflowPunct w:val="0"/>
        <w:spacing w:before="7"/>
        <w:jc w:val="both"/>
      </w:pPr>
    </w:p>
    <w:p w:rsidR="0009395D" w:rsidRDefault="0009395D" w:rsidP="0009395D">
      <w:pPr>
        <w:pStyle w:val="ListParagraph"/>
        <w:numPr>
          <w:ilvl w:val="0"/>
          <w:numId w:val="23"/>
        </w:numPr>
        <w:tabs>
          <w:tab w:val="left" w:pos="375"/>
        </w:tabs>
        <w:kinsoku w:val="0"/>
        <w:overflowPunct w:val="0"/>
        <w:spacing w:before="8"/>
        <w:jc w:val="both"/>
        <w:rPr>
          <w:sz w:val="22"/>
          <w:szCs w:val="22"/>
        </w:rPr>
      </w:pPr>
      <w:r>
        <w:rPr>
          <w:sz w:val="22"/>
          <w:szCs w:val="22"/>
        </w:rPr>
        <w:t>Unsupervised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discretization:</w:t>
      </w:r>
    </w:p>
    <w:p w:rsidR="0009395D" w:rsidRDefault="0009395D" w:rsidP="0009395D">
      <w:pPr>
        <w:pStyle w:val="BodyText"/>
        <w:kinsoku w:val="0"/>
        <w:overflowPunct w:val="0"/>
        <w:spacing w:before="5" w:line="249" w:lineRule="auto"/>
        <w:ind w:right="210"/>
        <w:jc w:val="both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discretization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class information,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5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substituting</w:t>
      </w:r>
      <w:r>
        <w:rPr>
          <w:spacing w:val="7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interval</w:t>
      </w:r>
      <w:r>
        <w:rPr>
          <w:spacing w:val="8"/>
        </w:rPr>
        <w:t xml:space="preserve"> </w:t>
      </w:r>
      <w:r>
        <w:t>descriptions,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unsupervised.</w:t>
      </w:r>
    </w:p>
    <w:p w:rsidR="001B12FA" w:rsidRDefault="001B12FA" w:rsidP="0009395D">
      <w:pPr>
        <w:pStyle w:val="BodyText"/>
        <w:kinsoku w:val="0"/>
        <w:overflowPunct w:val="0"/>
        <w:spacing w:before="5" w:line="249" w:lineRule="auto"/>
        <w:ind w:right="210"/>
        <w:jc w:val="both"/>
      </w:pPr>
    </w:p>
    <w:p w:rsidR="0009395D" w:rsidRDefault="0009395D" w:rsidP="0009395D">
      <w:pPr>
        <w:pStyle w:val="ListParagraph"/>
        <w:numPr>
          <w:ilvl w:val="0"/>
          <w:numId w:val="23"/>
        </w:numPr>
        <w:tabs>
          <w:tab w:val="left" w:pos="375"/>
        </w:tabs>
        <w:kinsoku w:val="0"/>
        <w:overflowPunct w:val="0"/>
        <w:spacing w:line="264" w:lineRule="exact"/>
        <w:jc w:val="both"/>
        <w:rPr>
          <w:sz w:val="22"/>
          <w:szCs w:val="22"/>
        </w:rPr>
      </w:pPr>
      <w:r>
        <w:rPr>
          <w:sz w:val="22"/>
          <w:szCs w:val="22"/>
        </w:rPr>
        <w:t>Top-down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discretization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(or)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splitting:</w:t>
      </w:r>
    </w:p>
    <w:p w:rsidR="0009395D" w:rsidRDefault="0009395D" w:rsidP="0009395D">
      <w:pPr>
        <w:pStyle w:val="BodyText"/>
        <w:kinsoku w:val="0"/>
        <w:overflowPunct w:val="0"/>
        <w:spacing w:before="5" w:line="247" w:lineRule="auto"/>
        <w:ind w:right="207"/>
        <w:jc w:val="both"/>
      </w:pPr>
      <w:r>
        <w:t>If the discretization process starts</w:t>
      </w:r>
      <w:r>
        <w:rPr>
          <w:spacing w:val="1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first</w:t>
      </w:r>
      <w:r>
        <w:rPr>
          <w:spacing w:val="50"/>
        </w:rPr>
        <w:t xml:space="preserve"> </w:t>
      </w:r>
      <w:r>
        <w:t>finding</w:t>
      </w:r>
      <w:r>
        <w:rPr>
          <w:spacing w:val="50"/>
        </w:rPr>
        <w:t xml:space="preserve"> </w:t>
      </w:r>
      <w:r>
        <w:t>one or a few points (called split points</w:t>
      </w:r>
      <w:r>
        <w:rPr>
          <w:spacing w:val="4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points)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repeat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recursively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t>intervals,</w:t>
      </w:r>
      <w:r>
        <w:rPr>
          <w:spacing w:val="4"/>
        </w:rPr>
        <w:t xml:space="preserve"> </w:t>
      </w:r>
      <w:r>
        <w:t>then 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top</w:t>
      </w:r>
      <w:r>
        <w:rPr>
          <w:spacing w:val="6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discretization.</w:t>
      </w:r>
    </w:p>
    <w:p w:rsidR="0009395D" w:rsidRDefault="0009395D" w:rsidP="0009395D">
      <w:pPr>
        <w:pStyle w:val="BodyText"/>
        <w:kinsoku w:val="0"/>
        <w:overflowPunct w:val="0"/>
        <w:spacing w:before="3"/>
        <w:ind w:left="0"/>
      </w:pPr>
    </w:p>
    <w:p w:rsidR="0009395D" w:rsidRDefault="0009395D" w:rsidP="0009395D">
      <w:pPr>
        <w:pStyle w:val="ListParagraph"/>
        <w:numPr>
          <w:ilvl w:val="0"/>
          <w:numId w:val="23"/>
        </w:numPr>
        <w:tabs>
          <w:tab w:val="left" w:pos="375"/>
        </w:tabs>
        <w:kinsoku w:val="0"/>
        <w:overflowPunct w:val="0"/>
        <w:jc w:val="both"/>
        <w:rPr>
          <w:sz w:val="22"/>
          <w:szCs w:val="22"/>
        </w:rPr>
      </w:pPr>
      <w:r>
        <w:rPr>
          <w:sz w:val="22"/>
          <w:szCs w:val="22"/>
        </w:rPr>
        <w:t>Bottom-up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discretization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(or)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merging:</w:t>
      </w:r>
    </w:p>
    <w:p w:rsidR="0009395D" w:rsidRDefault="0009395D" w:rsidP="0009395D">
      <w:pPr>
        <w:pStyle w:val="BodyText"/>
        <w:kinsoku w:val="0"/>
        <w:overflowPunct w:val="0"/>
        <w:spacing w:before="7" w:line="244" w:lineRule="auto"/>
        <w:ind w:right="206"/>
        <w:jc w:val="both"/>
      </w:pPr>
      <w:r>
        <w:t>This process starts by considering all the continuous attribute values as split points, removes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proofErr w:type="spellStart"/>
      <w:r>
        <w:t>neighborhood</w:t>
      </w:r>
      <w:proofErr w:type="spellEnd"/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recursively</w:t>
      </w:r>
      <w:r>
        <w:rPr>
          <w:spacing w:val="1"/>
        </w:rPr>
        <w:t xml:space="preserve"> </w:t>
      </w:r>
      <w:r>
        <w:t>apply</w:t>
      </w:r>
      <w:r>
        <w:rPr>
          <w:spacing w:val="4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intervals.</w:t>
      </w:r>
    </w:p>
    <w:p w:rsidR="0009395D" w:rsidRDefault="0009395D" w:rsidP="00FB1959"/>
    <w:p w:rsidR="00F224E3" w:rsidRDefault="00F224E3" w:rsidP="00FB1959"/>
    <w:p w:rsidR="00F224E3" w:rsidRDefault="00F224E3" w:rsidP="00FB1959"/>
    <w:p w:rsidR="00F224E3" w:rsidRDefault="00F224E3" w:rsidP="00FB1959"/>
    <w:sectPr w:rsidR="00F224E3" w:rsidSect="000B212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76" w:rsidRDefault="006A1A76">
      <w:pPr>
        <w:spacing w:after="0" w:line="240" w:lineRule="auto"/>
      </w:pPr>
      <w:r>
        <w:separator/>
      </w:r>
    </w:p>
  </w:endnote>
  <w:endnote w:type="continuationSeparator" w:id="0">
    <w:p w:rsidR="006A1A76" w:rsidRDefault="006A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76" w:rsidRDefault="006A1A76">
      <w:pPr>
        <w:spacing w:after="0" w:line="240" w:lineRule="auto"/>
      </w:pPr>
      <w:r>
        <w:separator/>
      </w:r>
    </w:p>
  </w:footnote>
  <w:footnote w:type="continuationSeparator" w:id="0">
    <w:p w:rsidR="006A1A76" w:rsidRDefault="006A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  <w:u w:val="single"/>
      </w:rPr>
    </w:lvl>
    <w:lvl w:ilvl="1">
      <w:start w:val="1"/>
      <w:numFmt w:val="lowerRoman"/>
      <w:lvlText w:val="%2."/>
      <w:lvlJc w:val="left"/>
      <w:pPr>
        <w:ind w:left="311" w:hanging="160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2">
      <w:numFmt w:val="bullet"/>
      <w:lvlText w:val="•"/>
      <w:lvlJc w:val="left"/>
      <w:pPr>
        <w:ind w:left="1320" w:hanging="160"/>
      </w:pPr>
    </w:lvl>
    <w:lvl w:ilvl="3">
      <w:numFmt w:val="bullet"/>
      <w:lvlText w:val="•"/>
      <w:lvlJc w:val="left"/>
      <w:pPr>
        <w:ind w:left="2260" w:hanging="160"/>
      </w:pPr>
    </w:lvl>
    <w:lvl w:ilvl="4">
      <w:numFmt w:val="bullet"/>
      <w:lvlText w:val="•"/>
      <w:lvlJc w:val="left"/>
      <w:pPr>
        <w:ind w:left="3200" w:hanging="160"/>
      </w:pPr>
    </w:lvl>
    <w:lvl w:ilvl="5">
      <w:numFmt w:val="bullet"/>
      <w:lvlText w:val="•"/>
      <w:lvlJc w:val="left"/>
      <w:pPr>
        <w:ind w:left="4140" w:hanging="160"/>
      </w:pPr>
    </w:lvl>
    <w:lvl w:ilvl="6">
      <w:numFmt w:val="bullet"/>
      <w:lvlText w:val="•"/>
      <w:lvlJc w:val="left"/>
      <w:pPr>
        <w:ind w:left="5080" w:hanging="160"/>
      </w:pPr>
    </w:lvl>
    <w:lvl w:ilvl="7">
      <w:numFmt w:val="bullet"/>
      <w:lvlText w:val="•"/>
      <w:lvlJc w:val="left"/>
      <w:pPr>
        <w:ind w:left="6020" w:hanging="160"/>
      </w:pPr>
    </w:lvl>
    <w:lvl w:ilvl="8">
      <w:numFmt w:val="bullet"/>
      <w:lvlText w:val="•"/>
      <w:lvlJc w:val="left"/>
      <w:pPr>
        <w:ind w:left="6960" w:hanging="160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  <w:u w:val="single"/>
      </w:rPr>
    </w:lvl>
    <w:lvl w:ilvl="1">
      <w:start w:val="1"/>
      <w:numFmt w:val="lowerRoman"/>
      <w:lvlText w:val="%2."/>
      <w:lvlJc w:val="left"/>
      <w:pPr>
        <w:ind w:left="5689" w:hanging="160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2">
      <w:numFmt w:val="bullet"/>
      <w:lvlText w:val="•"/>
      <w:lvlJc w:val="left"/>
      <w:pPr>
        <w:ind w:left="1320" w:hanging="160"/>
      </w:pPr>
    </w:lvl>
    <w:lvl w:ilvl="3">
      <w:numFmt w:val="bullet"/>
      <w:lvlText w:val="•"/>
      <w:lvlJc w:val="left"/>
      <w:pPr>
        <w:ind w:left="2260" w:hanging="160"/>
      </w:pPr>
    </w:lvl>
    <w:lvl w:ilvl="4">
      <w:numFmt w:val="bullet"/>
      <w:lvlText w:val="•"/>
      <w:lvlJc w:val="left"/>
      <w:pPr>
        <w:ind w:left="3200" w:hanging="160"/>
      </w:pPr>
    </w:lvl>
    <w:lvl w:ilvl="5">
      <w:numFmt w:val="bullet"/>
      <w:lvlText w:val="•"/>
      <w:lvlJc w:val="left"/>
      <w:pPr>
        <w:ind w:left="4140" w:hanging="160"/>
      </w:pPr>
    </w:lvl>
    <w:lvl w:ilvl="6">
      <w:numFmt w:val="bullet"/>
      <w:lvlText w:val="•"/>
      <w:lvlJc w:val="left"/>
      <w:pPr>
        <w:ind w:left="5080" w:hanging="160"/>
      </w:pPr>
    </w:lvl>
    <w:lvl w:ilvl="7">
      <w:numFmt w:val="bullet"/>
      <w:lvlText w:val="•"/>
      <w:lvlJc w:val="left"/>
      <w:pPr>
        <w:ind w:left="6020" w:hanging="160"/>
      </w:pPr>
    </w:lvl>
    <w:lvl w:ilvl="8">
      <w:numFmt w:val="bullet"/>
      <w:lvlText w:val="•"/>
      <w:lvlJc w:val="left"/>
      <w:pPr>
        <w:ind w:left="6960" w:hanging="160"/>
      </w:pPr>
    </w:lvl>
  </w:abstractNum>
  <w:abstractNum w:abstractNumId="2">
    <w:nsid w:val="00000404"/>
    <w:multiLevelType w:val="multilevel"/>
    <w:tmpl w:val="00000887"/>
    <w:lvl w:ilvl="0">
      <w:start w:val="1"/>
      <w:numFmt w:val="lowerRoman"/>
      <w:lvlText w:val="%1."/>
      <w:lvlJc w:val="left"/>
      <w:pPr>
        <w:ind w:left="311" w:hanging="160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172" w:hanging="160"/>
      </w:pPr>
    </w:lvl>
    <w:lvl w:ilvl="2">
      <w:numFmt w:val="bullet"/>
      <w:lvlText w:val="•"/>
      <w:lvlJc w:val="left"/>
      <w:pPr>
        <w:ind w:left="2024" w:hanging="160"/>
      </w:pPr>
    </w:lvl>
    <w:lvl w:ilvl="3">
      <w:numFmt w:val="bullet"/>
      <w:lvlText w:val="•"/>
      <w:lvlJc w:val="left"/>
      <w:pPr>
        <w:ind w:left="2876" w:hanging="160"/>
      </w:pPr>
    </w:lvl>
    <w:lvl w:ilvl="4">
      <w:numFmt w:val="bullet"/>
      <w:lvlText w:val="•"/>
      <w:lvlJc w:val="left"/>
      <w:pPr>
        <w:ind w:left="3728" w:hanging="160"/>
      </w:pPr>
    </w:lvl>
    <w:lvl w:ilvl="5">
      <w:numFmt w:val="bullet"/>
      <w:lvlText w:val="•"/>
      <w:lvlJc w:val="left"/>
      <w:pPr>
        <w:ind w:left="4580" w:hanging="160"/>
      </w:pPr>
    </w:lvl>
    <w:lvl w:ilvl="6">
      <w:numFmt w:val="bullet"/>
      <w:lvlText w:val="•"/>
      <w:lvlJc w:val="left"/>
      <w:pPr>
        <w:ind w:left="5432" w:hanging="160"/>
      </w:pPr>
    </w:lvl>
    <w:lvl w:ilvl="7">
      <w:numFmt w:val="bullet"/>
      <w:lvlText w:val="•"/>
      <w:lvlJc w:val="left"/>
      <w:pPr>
        <w:ind w:left="6284" w:hanging="160"/>
      </w:pPr>
    </w:lvl>
    <w:lvl w:ilvl="8">
      <w:numFmt w:val="bullet"/>
      <w:lvlText w:val="•"/>
      <w:lvlJc w:val="left"/>
      <w:pPr>
        <w:ind w:left="7136" w:hanging="160"/>
      </w:pPr>
    </w:lvl>
  </w:abstractNum>
  <w:abstractNum w:abstractNumId="3">
    <w:nsid w:val="00000405"/>
    <w:multiLevelType w:val="multilevel"/>
    <w:tmpl w:val="00000888"/>
    <w:lvl w:ilvl="0">
      <w:start w:val="1"/>
      <w:numFmt w:val="lowerRoman"/>
      <w:lvlText w:val="%1."/>
      <w:lvlJc w:val="left"/>
      <w:pPr>
        <w:ind w:left="311" w:hanging="160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172" w:hanging="160"/>
      </w:pPr>
    </w:lvl>
    <w:lvl w:ilvl="2">
      <w:numFmt w:val="bullet"/>
      <w:lvlText w:val="•"/>
      <w:lvlJc w:val="left"/>
      <w:pPr>
        <w:ind w:left="2024" w:hanging="160"/>
      </w:pPr>
    </w:lvl>
    <w:lvl w:ilvl="3">
      <w:numFmt w:val="bullet"/>
      <w:lvlText w:val="•"/>
      <w:lvlJc w:val="left"/>
      <w:pPr>
        <w:ind w:left="2876" w:hanging="160"/>
      </w:pPr>
    </w:lvl>
    <w:lvl w:ilvl="4">
      <w:numFmt w:val="bullet"/>
      <w:lvlText w:val="•"/>
      <w:lvlJc w:val="left"/>
      <w:pPr>
        <w:ind w:left="3728" w:hanging="160"/>
      </w:pPr>
    </w:lvl>
    <w:lvl w:ilvl="5">
      <w:numFmt w:val="bullet"/>
      <w:lvlText w:val="•"/>
      <w:lvlJc w:val="left"/>
      <w:pPr>
        <w:ind w:left="4580" w:hanging="160"/>
      </w:pPr>
    </w:lvl>
    <w:lvl w:ilvl="6">
      <w:numFmt w:val="bullet"/>
      <w:lvlText w:val="•"/>
      <w:lvlJc w:val="left"/>
      <w:pPr>
        <w:ind w:left="5432" w:hanging="160"/>
      </w:pPr>
    </w:lvl>
    <w:lvl w:ilvl="7">
      <w:numFmt w:val="bullet"/>
      <w:lvlText w:val="•"/>
      <w:lvlJc w:val="left"/>
      <w:pPr>
        <w:ind w:left="6284" w:hanging="160"/>
      </w:pPr>
    </w:lvl>
    <w:lvl w:ilvl="8">
      <w:numFmt w:val="bullet"/>
      <w:lvlText w:val="•"/>
      <w:lvlJc w:val="left"/>
      <w:pPr>
        <w:ind w:left="7136" w:hanging="160"/>
      </w:pPr>
    </w:lvl>
  </w:abstractNum>
  <w:abstractNum w:abstractNumId="4">
    <w:nsid w:val="00000406"/>
    <w:multiLevelType w:val="multilevel"/>
    <w:tmpl w:val="00000889"/>
    <w:lvl w:ilvl="0">
      <w:start w:val="1"/>
      <w:numFmt w:val="lowerLetter"/>
      <w:lvlText w:val="%1."/>
      <w:lvlJc w:val="left"/>
      <w:pPr>
        <w:ind w:left="367" w:hanging="216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208" w:hanging="216"/>
      </w:pPr>
    </w:lvl>
    <w:lvl w:ilvl="2">
      <w:numFmt w:val="bullet"/>
      <w:lvlText w:val="•"/>
      <w:lvlJc w:val="left"/>
      <w:pPr>
        <w:ind w:left="2056" w:hanging="216"/>
      </w:pPr>
    </w:lvl>
    <w:lvl w:ilvl="3">
      <w:numFmt w:val="bullet"/>
      <w:lvlText w:val="•"/>
      <w:lvlJc w:val="left"/>
      <w:pPr>
        <w:ind w:left="2904" w:hanging="216"/>
      </w:pPr>
    </w:lvl>
    <w:lvl w:ilvl="4">
      <w:numFmt w:val="bullet"/>
      <w:lvlText w:val="•"/>
      <w:lvlJc w:val="left"/>
      <w:pPr>
        <w:ind w:left="3752" w:hanging="216"/>
      </w:pPr>
    </w:lvl>
    <w:lvl w:ilvl="5">
      <w:numFmt w:val="bullet"/>
      <w:lvlText w:val="•"/>
      <w:lvlJc w:val="left"/>
      <w:pPr>
        <w:ind w:left="4600" w:hanging="216"/>
      </w:pPr>
    </w:lvl>
    <w:lvl w:ilvl="6">
      <w:numFmt w:val="bullet"/>
      <w:lvlText w:val="•"/>
      <w:lvlJc w:val="left"/>
      <w:pPr>
        <w:ind w:left="5448" w:hanging="216"/>
      </w:pPr>
    </w:lvl>
    <w:lvl w:ilvl="7">
      <w:numFmt w:val="bullet"/>
      <w:lvlText w:val="•"/>
      <w:lvlJc w:val="left"/>
      <w:pPr>
        <w:ind w:left="6296" w:hanging="216"/>
      </w:pPr>
    </w:lvl>
    <w:lvl w:ilvl="8">
      <w:numFmt w:val="bullet"/>
      <w:lvlText w:val="•"/>
      <w:lvlJc w:val="left"/>
      <w:pPr>
        <w:ind w:left="7144" w:hanging="216"/>
      </w:pPr>
    </w:lvl>
  </w:abstractNum>
  <w:abstractNum w:abstractNumId="5">
    <w:nsid w:val="00000407"/>
    <w:multiLevelType w:val="multilevel"/>
    <w:tmpl w:val="0000088A"/>
    <w:lvl w:ilvl="0">
      <w:start w:val="1"/>
      <w:numFmt w:val="lowerLetter"/>
      <w:lvlText w:val="%1."/>
      <w:lvlJc w:val="left"/>
      <w:pPr>
        <w:ind w:left="367" w:hanging="216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208" w:hanging="216"/>
      </w:pPr>
    </w:lvl>
    <w:lvl w:ilvl="2">
      <w:numFmt w:val="bullet"/>
      <w:lvlText w:val="•"/>
      <w:lvlJc w:val="left"/>
      <w:pPr>
        <w:ind w:left="2056" w:hanging="216"/>
      </w:pPr>
    </w:lvl>
    <w:lvl w:ilvl="3">
      <w:numFmt w:val="bullet"/>
      <w:lvlText w:val="•"/>
      <w:lvlJc w:val="left"/>
      <w:pPr>
        <w:ind w:left="2904" w:hanging="216"/>
      </w:pPr>
    </w:lvl>
    <w:lvl w:ilvl="4">
      <w:numFmt w:val="bullet"/>
      <w:lvlText w:val="•"/>
      <w:lvlJc w:val="left"/>
      <w:pPr>
        <w:ind w:left="3752" w:hanging="216"/>
      </w:pPr>
    </w:lvl>
    <w:lvl w:ilvl="5">
      <w:numFmt w:val="bullet"/>
      <w:lvlText w:val="•"/>
      <w:lvlJc w:val="left"/>
      <w:pPr>
        <w:ind w:left="4600" w:hanging="216"/>
      </w:pPr>
    </w:lvl>
    <w:lvl w:ilvl="6">
      <w:numFmt w:val="bullet"/>
      <w:lvlText w:val="•"/>
      <w:lvlJc w:val="left"/>
      <w:pPr>
        <w:ind w:left="5448" w:hanging="216"/>
      </w:pPr>
    </w:lvl>
    <w:lvl w:ilvl="7">
      <w:numFmt w:val="bullet"/>
      <w:lvlText w:val="•"/>
      <w:lvlJc w:val="left"/>
      <w:pPr>
        <w:ind w:left="6296" w:hanging="216"/>
      </w:pPr>
    </w:lvl>
    <w:lvl w:ilvl="8">
      <w:numFmt w:val="bullet"/>
      <w:lvlText w:val="•"/>
      <w:lvlJc w:val="left"/>
      <w:pPr>
        <w:ind w:left="7144" w:hanging="216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377" w:hanging="226"/>
      </w:pPr>
      <w:rPr>
        <w:rFonts w:cs="Times New Roman"/>
        <w:b/>
        <w:bCs/>
        <w:w w:val="102"/>
        <w:u w:val="single"/>
      </w:rPr>
    </w:lvl>
    <w:lvl w:ilvl="1">
      <w:start w:val="1"/>
      <w:numFmt w:val="lowerRoman"/>
      <w:lvlText w:val="%2."/>
      <w:lvlJc w:val="left"/>
      <w:pPr>
        <w:ind w:left="311" w:hanging="160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2">
      <w:start w:val="1"/>
      <w:numFmt w:val="lowerRoman"/>
      <w:lvlText w:val="%3."/>
      <w:lvlJc w:val="left"/>
      <w:pPr>
        <w:ind w:left="1167" w:hanging="677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3">
      <w:numFmt w:val="bullet"/>
      <w:lvlText w:val="•"/>
      <w:lvlJc w:val="left"/>
      <w:pPr>
        <w:ind w:left="2120" w:hanging="677"/>
      </w:pPr>
    </w:lvl>
    <w:lvl w:ilvl="4">
      <w:numFmt w:val="bullet"/>
      <w:lvlText w:val="•"/>
      <w:lvlJc w:val="left"/>
      <w:pPr>
        <w:ind w:left="3080" w:hanging="677"/>
      </w:pPr>
    </w:lvl>
    <w:lvl w:ilvl="5">
      <w:numFmt w:val="bullet"/>
      <w:lvlText w:val="•"/>
      <w:lvlJc w:val="left"/>
      <w:pPr>
        <w:ind w:left="4040" w:hanging="677"/>
      </w:pPr>
    </w:lvl>
    <w:lvl w:ilvl="6">
      <w:numFmt w:val="bullet"/>
      <w:lvlText w:val="•"/>
      <w:lvlJc w:val="left"/>
      <w:pPr>
        <w:ind w:left="5000" w:hanging="677"/>
      </w:pPr>
    </w:lvl>
    <w:lvl w:ilvl="7">
      <w:numFmt w:val="bullet"/>
      <w:lvlText w:val="•"/>
      <w:lvlJc w:val="left"/>
      <w:pPr>
        <w:ind w:left="5960" w:hanging="677"/>
      </w:pPr>
    </w:lvl>
    <w:lvl w:ilvl="8">
      <w:numFmt w:val="bullet"/>
      <w:lvlText w:val="•"/>
      <w:lvlJc w:val="left"/>
      <w:pPr>
        <w:ind w:left="6920" w:hanging="677"/>
      </w:pPr>
    </w:lvl>
  </w:abstractNum>
  <w:abstractNum w:abstractNumId="7">
    <w:nsid w:val="00000409"/>
    <w:multiLevelType w:val="multilevel"/>
    <w:tmpl w:val="7024AAE0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 w:hint="default"/>
        <w:b w:val="0"/>
        <w:bCs w:val="0"/>
        <w:w w:val="102"/>
        <w:sz w:val="22"/>
        <w:szCs w:val="22"/>
      </w:rPr>
    </w:lvl>
    <w:lvl w:ilvl="1">
      <w:start w:val="1"/>
      <w:numFmt w:val="decimal"/>
      <w:lvlText w:val="%2."/>
      <w:lvlJc w:val="left"/>
      <w:pPr>
        <w:ind w:left="463" w:hanging="226"/>
      </w:pPr>
      <w:rPr>
        <w:rFonts w:ascii="Calibri" w:hAnsi="Calibri" w:cs="Calibri" w:hint="default"/>
        <w:b/>
        <w:bCs/>
        <w:w w:val="102"/>
        <w:sz w:val="22"/>
        <w:szCs w:val="22"/>
        <w:u w:val="single"/>
      </w:rPr>
    </w:lvl>
    <w:lvl w:ilvl="2">
      <w:numFmt w:val="bullet"/>
      <w:lvlText w:val="•"/>
      <w:lvlJc w:val="left"/>
      <w:pPr>
        <w:ind w:left="1391" w:hanging="226"/>
      </w:pPr>
      <w:rPr>
        <w:rFonts w:hint="default"/>
      </w:rPr>
    </w:lvl>
    <w:lvl w:ilvl="3">
      <w:numFmt w:val="bullet"/>
      <w:lvlText w:val="•"/>
      <w:lvlJc w:val="left"/>
      <w:pPr>
        <w:ind w:left="2322" w:hanging="226"/>
      </w:pPr>
      <w:rPr>
        <w:rFonts w:hint="default"/>
      </w:rPr>
    </w:lvl>
    <w:lvl w:ilvl="4">
      <w:numFmt w:val="bullet"/>
      <w:lvlText w:val="•"/>
      <w:lvlJc w:val="left"/>
      <w:pPr>
        <w:ind w:left="3253" w:hanging="226"/>
      </w:pPr>
      <w:rPr>
        <w:rFonts w:hint="default"/>
      </w:rPr>
    </w:lvl>
    <w:lvl w:ilvl="5">
      <w:numFmt w:val="bullet"/>
      <w:lvlText w:val="•"/>
      <w:lvlJc w:val="left"/>
      <w:pPr>
        <w:ind w:left="4184" w:hanging="226"/>
      </w:pPr>
      <w:rPr>
        <w:rFonts w:hint="default"/>
      </w:rPr>
    </w:lvl>
    <w:lvl w:ilvl="6">
      <w:numFmt w:val="bullet"/>
      <w:lvlText w:val="•"/>
      <w:lvlJc w:val="left"/>
      <w:pPr>
        <w:ind w:left="5115" w:hanging="226"/>
      </w:pPr>
      <w:rPr>
        <w:rFonts w:hint="default"/>
      </w:rPr>
    </w:lvl>
    <w:lvl w:ilvl="7">
      <w:numFmt w:val="bullet"/>
      <w:lvlText w:val="•"/>
      <w:lvlJc w:val="left"/>
      <w:pPr>
        <w:ind w:left="6046" w:hanging="226"/>
      </w:pPr>
      <w:rPr>
        <w:rFonts w:hint="default"/>
      </w:rPr>
    </w:lvl>
    <w:lvl w:ilvl="8">
      <w:numFmt w:val="bullet"/>
      <w:lvlText w:val="•"/>
      <w:lvlJc w:val="left"/>
      <w:pPr>
        <w:ind w:left="6977" w:hanging="226"/>
      </w:pPr>
      <w:rPr>
        <w:rFonts w:hint="default"/>
      </w:r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."/>
      <w:lvlJc w:val="left"/>
      <w:pPr>
        <w:ind w:left="377" w:hanging="226"/>
      </w:pPr>
      <w:rPr>
        <w:rFonts w:ascii="Calibri" w:hAnsi="Calibri" w:cs="Calibri"/>
        <w:b/>
        <w:bCs/>
        <w:w w:val="102"/>
        <w:sz w:val="22"/>
        <w:szCs w:val="22"/>
        <w:u w:val="single"/>
      </w:rPr>
    </w:lvl>
    <w:lvl w:ilvl="1">
      <w:start w:val="1"/>
      <w:numFmt w:val="decimal"/>
      <w:lvlText w:val="%2."/>
      <w:lvlJc w:val="left"/>
      <w:pPr>
        <w:ind w:left="1718" w:hanging="228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2">
      <w:numFmt w:val="bullet"/>
      <w:lvlText w:val="•"/>
      <w:lvlJc w:val="left"/>
      <w:pPr>
        <w:ind w:left="2511" w:hanging="228"/>
      </w:pPr>
    </w:lvl>
    <w:lvl w:ilvl="3">
      <w:numFmt w:val="bullet"/>
      <w:lvlText w:val="•"/>
      <w:lvlJc w:val="left"/>
      <w:pPr>
        <w:ind w:left="3302" w:hanging="228"/>
      </w:pPr>
    </w:lvl>
    <w:lvl w:ilvl="4">
      <w:numFmt w:val="bullet"/>
      <w:lvlText w:val="•"/>
      <w:lvlJc w:val="left"/>
      <w:pPr>
        <w:ind w:left="4093" w:hanging="228"/>
      </w:pPr>
    </w:lvl>
    <w:lvl w:ilvl="5">
      <w:numFmt w:val="bullet"/>
      <w:lvlText w:val="•"/>
      <w:lvlJc w:val="left"/>
      <w:pPr>
        <w:ind w:left="4884" w:hanging="228"/>
      </w:pPr>
    </w:lvl>
    <w:lvl w:ilvl="6">
      <w:numFmt w:val="bullet"/>
      <w:lvlText w:val="•"/>
      <w:lvlJc w:val="left"/>
      <w:pPr>
        <w:ind w:left="5675" w:hanging="228"/>
      </w:pPr>
    </w:lvl>
    <w:lvl w:ilvl="7">
      <w:numFmt w:val="bullet"/>
      <w:lvlText w:val="•"/>
      <w:lvlJc w:val="left"/>
      <w:pPr>
        <w:ind w:left="6466" w:hanging="228"/>
      </w:pPr>
    </w:lvl>
    <w:lvl w:ilvl="8">
      <w:numFmt w:val="bullet"/>
      <w:lvlText w:val="•"/>
      <w:lvlJc w:val="left"/>
      <w:pPr>
        <w:ind w:left="7257" w:hanging="228"/>
      </w:pPr>
    </w:lvl>
  </w:abstractNum>
  <w:abstractNum w:abstractNumId="9">
    <w:nsid w:val="0000040C"/>
    <w:multiLevelType w:val="multilevel"/>
    <w:tmpl w:val="0000088F"/>
    <w:lvl w:ilvl="0">
      <w:start w:val="1"/>
      <w:numFmt w:val="lowerRoman"/>
      <w:lvlText w:val="%1."/>
      <w:lvlJc w:val="left"/>
      <w:pPr>
        <w:ind w:left="311" w:hanging="160"/>
      </w:pPr>
      <w:rPr>
        <w:rFonts w:ascii="Calibri" w:hAnsi="Calibri" w:cs="Calibri"/>
        <w:b w:val="0"/>
        <w:bCs w:val="0"/>
        <w:w w:val="102"/>
        <w:sz w:val="22"/>
        <w:szCs w:val="22"/>
        <w:u w:val="single"/>
      </w:rPr>
    </w:lvl>
    <w:lvl w:ilvl="1">
      <w:numFmt w:val="bullet"/>
      <w:lvlText w:val=""/>
      <w:lvlJc w:val="left"/>
      <w:pPr>
        <w:ind w:left="1844" w:hanging="339"/>
      </w:pPr>
      <w:rPr>
        <w:rFonts w:ascii="Wingdings" w:hAnsi="Wingdings"/>
        <w:b w:val="0"/>
        <w:w w:val="102"/>
        <w:sz w:val="22"/>
      </w:rPr>
    </w:lvl>
    <w:lvl w:ilvl="2">
      <w:numFmt w:val="bullet"/>
      <w:lvlText w:val="•"/>
      <w:lvlJc w:val="left"/>
      <w:pPr>
        <w:ind w:left="2617" w:hanging="339"/>
      </w:pPr>
    </w:lvl>
    <w:lvl w:ilvl="3">
      <w:numFmt w:val="bullet"/>
      <w:lvlText w:val="•"/>
      <w:lvlJc w:val="left"/>
      <w:pPr>
        <w:ind w:left="3395" w:hanging="339"/>
      </w:pPr>
    </w:lvl>
    <w:lvl w:ilvl="4">
      <w:numFmt w:val="bullet"/>
      <w:lvlText w:val="•"/>
      <w:lvlJc w:val="left"/>
      <w:pPr>
        <w:ind w:left="4173" w:hanging="339"/>
      </w:pPr>
    </w:lvl>
    <w:lvl w:ilvl="5">
      <w:numFmt w:val="bullet"/>
      <w:lvlText w:val="•"/>
      <w:lvlJc w:val="left"/>
      <w:pPr>
        <w:ind w:left="4951" w:hanging="339"/>
      </w:pPr>
    </w:lvl>
    <w:lvl w:ilvl="6">
      <w:numFmt w:val="bullet"/>
      <w:lvlText w:val="•"/>
      <w:lvlJc w:val="left"/>
      <w:pPr>
        <w:ind w:left="5728" w:hanging="339"/>
      </w:pPr>
    </w:lvl>
    <w:lvl w:ilvl="7">
      <w:numFmt w:val="bullet"/>
      <w:lvlText w:val="•"/>
      <w:lvlJc w:val="left"/>
      <w:pPr>
        <w:ind w:left="6506" w:hanging="339"/>
      </w:pPr>
    </w:lvl>
    <w:lvl w:ilvl="8">
      <w:numFmt w:val="bullet"/>
      <w:lvlText w:val="•"/>
      <w:lvlJc w:val="left"/>
      <w:pPr>
        <w:ind w:left="7284" w:hanging="339"/>
      </w:pPr>
    </w:lvl>
  </w:abstractNum>
  <w:abstractNum w:abstractNumId="10">
    <w:nsid w:val="0000040D"/>
    <w:multiLevelType w:val="multilevel"/>
    <w:tmpl w:val="00000890"/>
    <w:lvl w:ilvl="0">
      <w:start w:val="3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  <w:u w:val="single"/>
      </w:rPr>
    </w:lvl>
    <w:lvl w:ilvl="1">
      <w:numFmt w:val="bullet"/>
      <w:lvlText w:val="•"/>
      <w:lvlJc w:val="left"/>
      <w:pPr>
        <w:ind w:left="1226" w:hanging="223"/>
      </w:pPr>
    </w:lvl>
    <w:lvl w:ilvl="2">
      <w:numFmt w:val="bullet"/>
      <w:lvlText w:val="•"/>
      <w:lvlJc w:val="left"/>
      <w:pPr>
        <w:ind w:left="2072" w:hanging="223"/>
      </w:pPr>
    </w:lvl>
    <w:lvl w:ilvl="3">
      <w:numFmt w:val="bullet"/>
      <w:lvlText w:val="•"/>
      <w:lvlJc w:val="left"/>
      <w:pPr>
        <w:ind w:left="2918" w:hanging="223"/>
      </w:pPr>
    </w:lvl>
    <w:lvl w:ilvl="4">
      <w:numFmt w:val="bullet"/>
      <w:lvlText w:val="•"/>
      <w:lvlJc w:val="left"/>
      <w:pPr>
        <w:ind w:left="3764" w:hanging="223"/>
      </w:pPr>
    </w:lvl>
    <w:lvl w:ilvl="5">
      <w:numFmt w:val="bullet"/>
      <w:lvlText w:val="•"/>
      <w:lvlJc w:val="left"/>
      <w:pPr>
        <w:ind w:left="4610" w:hanging="223"/>
      </w:pPr>
    </w:lvl>
    <w:lvl w:ilvl="6">
      <w:numFmt w:val="bullet"/>
      <w:lvlText w:val="•"/>
      <w:lvlJc w:val="left"/>
      <w:pPr>
        <w:ind w:left="5456" w:hanging="223"/>
      </w:pPr>
    </w:lvl>
    <w:lvl w:ilvl="7">
      <w:numFmt w:val="bullet"/>
      <w:lvlText w:val="•"/>
      <w:lvlJc w:val="left"/>
      <w:pPr>
        <w:ind w:left="6302" w:hanging="223"/>
      </w:pPr>
    </w:lvl>
    <w:lvl w:ilvl="8">
      <w:numFmt w:val="bullet"/>
      <w:lvlText w:val="•"/>
      <w:lvlJc w:val="left"/>
      <w:pPr>
        <w:ind w:left="7148" w:hanging="223"/>
      </w:pPr>
    </w:lvl>
  </w:abstractNum>
  <w:abstractNum w:abstractNumId="11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226" w:hanging="223"/>
      </w:pPr>
    </w:lvl>
    <w:lvl w:ilvl="2">
      <w:numFmt w:val="bullet"/>
      <w:lvlText w:val="•"/>
      <w:lvlJc w:val="left"/>
      <w:pPr>
        <w:ind w:left="2072" w:hanging="223"/>
      </w:pPr>
    </w:lvl>
    <w:lvl w:ilvl="3">
      <w:numFmt w:val="bullet"/>
      <w:lvlText w:val="•"/>
      <w:lvlJc w:val="left"/>
      <w:pPr>
        <w:ind w:left="2918" w:hanging="223"/>
      </w:pPr>
    </w:lvl>
    <w:lvl w:ilvl="4">
      <w:numFmt w:val="bullet"/>
      <w:lvlText w:val="•"/>
      <w:lvlJc w:val="left"/>
      <w:pPr>
        <w:ind w:left="3764" w:hanging="223"/>
      </w:pPr>
    </w:lvl>
    <w:lvl w:ilvl="5">
      <w:numFmt w:val="bullet"/>
      <w:lvlText w:val="•"/>
      <w:lvlJc w:val="left"/>
      <w:pPr>
        <w:ind w:left="4610" w:hanging="223"/>
      </w:pPr>
    </w:lvl>
    <w:lvl w:ilvl="6">
      <w:numFmt w:val="bullet"/>
      <w:lvlText w:val="•"/>
      <w:lvlJc w:val="left"/>
      <w:pPr>
        <w:ind w:left="5456" w:hanging="223"/>
      </w:pPr>
    </w:lvl>
    <w:lvl w:ilvl="7">
      <w:numFmt w:val="bullet"/>
      <w:lvlText w:val="•"/>
      <w:lvlJc w:val="left"/>
      <w:pPr>
        <w:ind w:left="6302" w:hanging="223"/>
      </w:pPr>
    </w:lvl>
    <w:lvl w:ilvl="8">
      <w:numFmt w:val="bullet"/>
      <w:lvlText w:val="•"/>
      <w:lvlJc w:val="left"/>
      <w:pPr>
        <w:ind w:left="7148" w:hanging="223"/>
      </w:pPr>
    </w:lvl>
  </w:abstractNum>
  <w:abstractNum w:abstractNumId="12">
    <w:nsid w:val="00000413"/>
    <w:multiLevelType w:val="multilevel"/>
    <w:tmpl w:val="00000896"/>
    <w:lvl w:ilvl="0">
      <w:start w:val="3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  <w:u w:val="single"/>
      </w:rPr>
    </w:lvl>
    <w:lvl w:ilvl="1">
      <w:start w:val="1"/>
      <w:numFmt w:val="lowerRoman"/>
      <w:lvlText w:val="%2."/>
      <w:lvlJc w:val="left"/>
      <w:pPr>
        <w:ind w:left="152" w:hanging="176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2">
      <w:numFmt w:val="bullet"/>
      <w:lvlText w:val="•"/>
      <w:lvlJc w:val="left"/>
      <w:pPr>
        <w:ind w:left="380" w:hanging="176"/>
      </w:pPr>
    </w:lvl>
    <w:lvl w:ilvl="3">
      <w:numFmt w:val="bullet"/>
      <w:lvlText w:val="•"/>
      <w:lvlJc w:val="left"/>
      <w:pPr>
        <w:ind w:left="1437" w:hanging="176"/>
      </w:pPr>
    </w:lvl>
    <w:lvl w:ilvl="4">
      <w:numFmt w:val="bullet"/>
      <w:lvlText w:val="•"/>
      <w:lvlJc w:val="left"/>
      <w:pPr>
        <w:ind w:left="2495" w:hanging="176"/>
      </w:pPr>
    </w:lvl>
    <w:lvl w:ilvl="5">
      <w:numFmt w:val="bullet"/>
      <w:lvlText w:val="•"/>
      <w:lvlJc w:val="left"/>
      <w:pPr>
        <w:ind w:left="3552" w:hanging="176"/>
      </w:pPr>
    </w:lvl>
    <w:lvl w:ilvl="6">
      <w:numFmt w:val="bullet"/>
      <w:lvlText w:val="•"/>
      <w:lvlJc w:val="left"/>
      <w:pPr>
        <w:ind w:left="4610" w:hanging="176"/>
      </w:pPr>
    </w:lvl>
    <w:lvl w:ilvl="7">
      <w:numFmt w:val="bullet"/>
      <w:lvlText w:val="•"/>
      <w:lvlJc w:val="left"/>
      <w:pPr>
        <w:ind w:left="5667" w:hanging="176"/>
      </w:pPr>
    </w:lvl>
    <w:lvl w:ilvl="8">
      <w:numFmt w:val="bullet"/>
      <w:lvlText w:val="•"/>
      <w:lvlJc w:val="left"/>
      <w:pPr>
        <w:ind w:left="6725" w:hanging="176"/>
      </w:pPr>
    </w:lvl>
  </w:abstractNum>
  <w:abstractNum w:abstractNumId="13">
    <w:nsid w:val="00000417"/>
    <w:multiLevelType w:val="multilevel"/>
    <w:tmpl w:val="0000089A"/>
    <w:lvl w:ilvl="0">
      <w:start w:val="1"/>
      <w:numFmt w:val="lowerRoman"/>
      <w:lvlText w:val="%1)"/>
      <w:lvlJc w:val="left"/>
      <w:pPr>
        <w:ind w:left="830" w:hanging="172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640" w:hanging="172"/>
      </w:pPr>
    </w:lvl>
    <w:lvl w:ilvl="2">
      <w:numFmt w:val="bullet"/>
      <w:lvlText w:val="•"/>
      <w:lvlJc w:val="left"/>
      <w:pPr>
        <w:ind w:left="2440" w:hanging="172"/>
      </w:pPr>
    </w:lvl>
    <w:lvl w:ilvl="3">
      <w:numFmt w:val="bullet"/>
      <w:lvlText w:val="•"/>
      <w:lvlJc w:val="left"/>
      <w:pPr>
        <w:ind w:left="3240" w:hanging="172"/>
      </w:pPr>
    </w:lvl>
    <w:lvl w:ilvl="4">
      <w:numFmt w:val="bullet"/>
      <w:lvlText w:val="•"/>
      <w:lvlJc w:val="left"/>
      <w:pPr>
        <w:ind w:left="4040" w:hanging="172"/>
      </w:pPr>
    </w:lvl>
    <w:lvl w:ilvl="5">
      <w:numFmt w:val="bullet"/>
      <w:lvlText w:val="•"/>
      <w:lvlJc w:val="left"/>
      <w:pPr>
        <w:ind w:left="4840" w:hanging="172"/>
      </w:pPr>
    </w:lvl>
    <w:lvl w:ilvl="6">
      <w:numFmt w:val="bullet"/>
      <w:lvlText w:val="•"/>
      <w:lvlJc w:val="left"/>
      <w:pPr>
        <w:ind w:left="5640" w:hanging="172"/>
      </w:pPr>
    </w:lvl>
    <w:lvl w:ilvl="7">
      <w:numFmt w:val="bullet"/>
      <w:lvlText w:val="•"/>
      <w:lvlJc w:val="left"/>
      <w:pPr>
        <w:ind w:left="6440" w:hanging="172"/>
      </w:pPr>
    </w:lvl>
    <w:lvl w:ilvl="8">
      <w:numFmt w:val="bullet"/>
      <w:lvlText w:val="•"/>
      <w:lvlJc w:val="left"/>
      <w:pPr>
        <w:ind w:left="7240" w:hanging="172"/>
      </w:pPr>
    </w:lvl>
  </w:abstractNum>
  <w:abstractNum w:abstractNumId="14">
    <w:nsid w:val="00000418"/>
    <w:multiLevelType w:val="multilevel"/>
    <w:tmpl w:val="0000089B"/>
    <w:lvl w:ilvl="0">
      <w:start w:val="1"/>
      <w:numFmt w:val="lowerRoman"/>
      <w:lvlText w:val="%1)"/>
      <w:lvlJc w:val="left"/>
      <w:pPr>
        <w:ind w:left="882" w:hanging="172"/>
      </w:pPr>
      <w:rPr>
        <w:rFonts w:ascii="Calibri" w:hAnsi="Calibri" w:cs="Calibri"/>
        <w:b w:val="0"/>
        <w:bCs w:val="0"/>
        <w:spacing w:val="0"/>
        <w:w w:val="102"/>
        <w:sz w:val="22"/>
        <w:szCs w:val="22"/>
      </w:rPr>
    </w:lvl>
    <w:lvl w:ilvl="1">
      <w:numFmt w:val="bullet"/>
      <w:lvlText w:val="•"/>
      <w:lvlJc w:val="left"/>
      <w:pPr>
        <w:ind w:left="1676" w:hanging="172"/>
      </w:pPr>
    </w:lvl>
    <w:lvl w:ilvl="2">
      <w:numFmt w:val="bullet"/>
      <w:lvlText w:val="•"/>
      <w:lvlJc w:val="left"/>
      <w:pPr>
        <w:ind w:left="2472" w:hanging="172"/>
      </w:pPr>
    </w:lvl>
    <w:lvl w:ilvl="3">
      <w:numFmt w:val="bullet"/>
      <w:lvlText w:val="•"/>
      <w:lvlJc w:val="left"/>
      <w:pPr>
        <w:ind w:left="3268" w:hanging="172"/>
      </w:pPr>
    </w:lvl>
    <w:lvl w:ilvl="4">
      <w:numFmt w:val="bullet"/>
      <w:lvlText w:val="•"/>
      <w:lvlJc w:val="left"/>
      <w:pPr>
        <w:ind w:left="4064" w:hanging="172"/>
      </w:pPr>
    </w:lvl>
    <w:lvl w:ilvl="5">
      <w:numFmt w:val="bullet"/>
      <w:lvlText w:val="•"/>
      <w:lvlJc w:val="left"/>
      <w:pPr>
        <w:ind w:left="4860" w:hanging="172"/>
      </w:pPr>
    </w:lvl>
    <w:lvl w:ilvl="6">
      <w:numFmt w:val="bullet"/>
      <w:lvlText w:val="•"/>
      <w:lvlJc w:val="left"/>
      <w:pPr>
        <w:ind w:left="5656" w:hanging="172"/>
      </w:pPr>
    </w:lvl>
    <w:lvl w:ilvl="7">
      <w:numFmt w:val="bullet"/>
      <w:lvlText w:val="•"/>
      <w:lvlJc w:val="left"/>
      <w:pPr>
        <w:ind w:left="6452" w:hanging="172"/>
      </w:pPr>
    </w:lvl>
    <w:lvl w:ilvl="8">
      <w:numFmt w:val="bullet"/>
      <w:lvlText w:val="•"/>
      <w:lvlJc w:val="left"/>
      <w:pPr>
        <w:ind w:left="7248" w:hanging="172"/>
      </w:pPr>
    </w:lvl>
  </w:abstractNum>
  <w:abstractNum w:abstractNumId="15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226" w:hanging="223"/>
      </w:pPr>
    </w:lvl>
    <w:lvl w:ilvl="2">
      <w:numFmt w:val="bullet"/>
      <w:lvlText w:val="•"/>
      <w:lvlJc w:val="left"/>
      <w:pPr>
        <w:ind w:left="2072" w:hanging="223"/>
      </w:pPr>
    </w:lvl>
    <w:lvl w:ilvl="3">
      <w:numFmt w:val="bullet"/>
      <w:lvlText w:val="•"/>
      <w:lvlJc w:val="left"/>
      <w:pPr>
        <w:ind w:left="2918" w:hanging="223"/>
      </w:pPr>
    </w:lvl>
    <w:lvl w:ilvl="4">
      <w:numFmt w:val="bullet"/>
      <w:lvlText w:val="•"/>
      <w:lvlJc w:val="left"/>
      <w:pPr>
        <w:ind w:left="3764" w:hanging="223"/>
      </w:pPr>
    </w:lvl>
    <w:lvl w:ilvl="5">
      <w:numFmt w:val="bullet"/>
      <w:lvlText w:val="•"/>
      <w:lvlJc w:val="left"/>
      <w:pPr>
        <w:ind w:left="4610" w:hanging="223"/>
      </w:pPr>
    </w:lvl>
    <w:lvl w:ilvl="6">
      <w:numFmt w:val="bullet"/>
      <w:lvlText w:val="•"/>
      <w:lvlJc w:val="left"/>
      <w:pPr>
        <w:ind w:left="5456" w:hanging="223"/>
      </w:pPr>
    </w:lvl>
    <w:lvl w:ilvl="7">
      <w:numFmt w:val="bullet"/>
      <w:lvlText w:val="•"/>
      <w:lvlJc w:val="left"/>
      <w:pPr>
        <w:ind w:left="6302" w:hanging="223"/>
      </w:pPr>
    </w:lvl>
    <w:lvl w:ilvl="8">
      <w:numFmt w:val="bullet"/>
      <w:lvlText w:val="•"/>
      <w:lvlJc w:val="left"/>
      <w:pPr>
        <w:ind w:left="7148" w:hanging="223"/>
      </w:pPr>
    </w:lvl>
  </w:abstractNum>
  <w:abstractNum w:abstractNumId="16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1051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838" w:hanging="223"/>
      </w:pPr>
    </w:lvl>
    <w:lvl w:ilvl="2">
      <w:numFmt w:val="bullet"/>
      <w:lvlText w:val="•"/>
      <w:lvlJc w:val="left"/>
      <w:pPr>
        <w:ind w:left="2616" w:hanging="223"/>
      </w:pPr>
    </w:lvl>
    <w:lvl w:ilvl="3">
      <w:numFmt w:val="bullet"/>
      <w:lvlText w:val="•"/>
      <w:lvlJc w:val="left"/>
      <w:pPr>
        <w:ind w:left="3394" w:hanging="223"/>
      </w:pPr>
    </w:lvl>
    <w:lvl w:ilvl="4">
      <w:numFmt w:val="bullet"/>
      <w:lvlText w:val="•"/>
      <w:lvlJc w:val="left"/>
      <w:pPr>
        <w:ind w:left="4172" w:hanging="223"/>
      </w:pPr>
    </w:lvl>
    <w:lvl w:ilvl="5">
      <w:numFmt w:val="bullet"/>
      <w:lvlText w:val="•"/>
      <w:lvlJc w:val="left"/>
      <w:pPr>
        <w:ind w:left="4950" w:hanging="223"/>
      </w:pPr>
    </w:lvl>
    <w:lvl w:ilvl="6">
      <w:numFmt w:val="bullet"/>
      <w:lvlText w:val="•"/>
      <w:lvlJc w:val="left"/>
      <w:pPr>
        <w:ind w:left="5728" w:hanging="223"/>
      </w:pPr>
    </w:lvl>
    <w:lvl w:ilvl="7">
      <w:numFmt w:val="bullet"/>
      <w:lvlText w:val="•"/>
      <w:lvlJc w:val="left"/>
      <w:pPr>
        <w:ind w:left="6506" w:hanging="223"/>
      </w:pPr>
    </w:lvl>
    <w:lvl w:ilvl="8">
      <w:numFmt w:val="bullet"/>
      <w:lvlText w:val="•"/>
      <w:lvlJc w:val="left"/>
      <w:pPr>
        <w:ind w:left="7284" w:hanging="223"/>
      </w:pPr>
    </w:lvl>
  </w:abstractNum>
  <w:abstractNum w:abstractNumId="17">
    <w:nsid w:val="0000041B"/>
    <w:multiLevelType w:val="multilevel"/>
    <w:tmpl w:val="0000089E"/>
    <w:lvl w:ilvl="0">
      <w:start w:val="1"/>
      <w:numFmt w:val="upperRoman"/>
      <w:lvlText w:val="%1."/>
      <w:lvlJc w:val="left"/>
      <w:pPr>
        <w:ind w:left="877" w:hanging="168"/>
      </w:pPr>
      <w:rPr>
        <w:rFonts w:ascii="Calibri" w:hAnsi="Calibri" w:cs="Calibri"/>
        <w:b w:val="0"/>
        <w:bCs w:val="0"/>
        <w:spacing w:val="0"/>
        <w:w w:val="102"/>
        <w:sz w:val="22"/>
        <w:szCs w:val="22"/>
      </w:rPr>
    </w:lvl>
    <w:lvl w:ilvl="1">
      <w:numFmt w:val="bullet"/>
      <w:lvlText w:val="•"/>
      <w:lvlJc w:val="left"/>
      <w:pPr>
        <w:ind w:left="1676" w:hanging="168"/>
      </w:pPr>
    </w:lvl>
    <w:lvl w:ilvl="2">
      <w:numFmt w:val="bullet"/>
      <w:lvlText w:val="•"/>
      <w:lvlJc w:val="left"/>
      <w:pPr>
        <w:ind w:left="2472" w:hanging="168"/>
      </w:pPr>
    </w:lvl>
    <w:lvl w:ilvl="3">
      <w:numFmt w:val="bullet"/>
      <w:lvlText w:val="•"/>
      <w:lvlJc w:val="left"/>
      <w:pPr>
        <w:ind w:left="3268" w:hanging="168"/>
      </w:pPr>
    </w:lvl>
    <w:lvl w:ilvl="4">
      <w:numFmt w:val="bullet"/>
      <w:lvlText w:val="•"/>
      <w:lvlJc w:val="left"/>
      <w:pPr>
        <w:ind w:left="4064" w:hanging="168"/>
      </w:pPr>
    </w:lvl>
    <w:lvl w:ilvl="5">
      <w:numFmt w:val="bullet"/>
      <w:lvlText w:val="•"/>
      <w:lvlJc w:val="left"/>
      <w:pPr>
        <w:ind w:left="4860" w:hanging="168"/>
      </w:pPr>
    </w:lvl>
    <w:lvl w:ilvl="6">
      <w:numFmt w:val="bullet"/>
      <w:lvlText w:val="•"/>
      <w:lvlJc w:val="left"/>
      <w:pPr>
        <w:ind w:left="5656" w:hanging="168"/>
      </w:pPr>
    </w:lvl>
    <w:lvl w:ilvl="7">
      <w:numFmt w:val="bullet"/>
      <w:lvlText w:val="•"/>
      <w:lvlJc w:val="left"/>
      <w:pPr>
        <w:ind w:left="6452" w:hanging="168"/>
      </w:pPr>
    </w:lvl>
    <w:lvl w:ilvl="8">
      <w:numFmt w:val="bullet"/>
      <w:lvlText w:val="•"/>
      <w:lvlJc w:val="left"/>
      <w:pPr>
        <w:ind w:left="7248" w:hanging="168"/>
      </w:pPr>
    </w:lvl>
  </w:abstractNum>
  <w:abstractNum w:abstractNumId="18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1074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861" w:hanging="223"/>
      </w:pPr>
    </w:lvl>
    <w:lvl w:ilvl="2">
      <w:numFmt w:val="bullet"/>
      <w:lvlText w:val="•"/>
      <w:lvlJc w:val="left"/>
      <w:pPr>
        <w:ind w:left="2639" w:hanging="223"/>
      </w:pPr>
    </w:lvl>
    <w:lvl w:ilvl="3">
      <w:numFmt w:val="bullet"/>
      <w:lvlText w:val="•"/>
      <w:lvlJc w:val="left"/>
      <w:pPr>
        <w:ind w:left="3417" w:hanging="223"/>
      </w:pPr>
    </w:lvl>
    <w:lvl w:ilvl="4">
      <w:numFmt w:val="bullet"/>
      <w:lvlText w:val="•"/>
      <w:lvlJc w:val="left"/>
      <w:pPr>
        <w:ind w:left="4195" w:hanging="223"/>
      </w:pPr>
    </w:lvl>
    <w:lvl w:ilvl="5">
      <w:numFmt w:val="bullet"/>
      <w:lvlText w:val="•"/>
      <w:lvlJc w:val="left"/>
      <w:pPr>
        <w:ind w:left="4973" w:hanging="223"/>
      </w:pPr>
    </w:lvl>
    <w:lvl w:ilvl="6">
      <w:numFmt w:val="bullet"/>
      <w:lvlText w:val="•"/>
      <w:lvlJc w:val="left"/>
      <w:pPr>
        <w:ind w:left="5751" w:hanging="223"/>
      </w:pPr>
    </w:lvl>
    <w:lvl w:ilvl="7">
      <w:numFmt w:val="bullet"/>
      <w:lvlText w:val="•"/>
      <w:lvlJc w:val="left"/>
      <w:pPr>
        <w:ind w:left="6529" w:hanging="223"/>
      </w:pPr>
    </w:lvl>
    <w:lvl w:ilvl="8">
      <w:numFmt w:val="bullet"/>
      <w:lvlText w:val="•"/>
      <w:lvlJc w:val="left"/>
      <w:pPr>
        <w:ind w:left="7307" w:hanging="223"/>
      </w:pPr>
    </w:lvl>
  </w:abstractNum>
  <w:abstractNum w:abstractNumId="19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1713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2432" w:hanging="223"/>
      </w:pPr>
    </w:lvl>
    <w:lvl w:ilvl="2">
      <w:numFmt w:val="bullet"/>
      <w:lvlText w:val="•"/>
      <w:lvlJc w:val="left"/>
      <w:pPr>
        <w:ind w:left="3144" w:hanging="223"/>
      </w:pPr>
    </w:lvl>
    <w:lvl w:ilvl="3">
      <w:numFmt w:val="bullet"/>
      <w:lvlText w:val="•"/>
      <w:lvlJc w:val="left"/>
      <w:pPr>
        <w:ind w:left="3856" w:hanging="223"/>
      </w:pPr>
    </w:lvl>
    <w:lvl w:ilvl="4">
      <w:numFmt w:val="bullet"/>
      <w:lvlText w:val="•"/>
      <w:lvlJc w:val="left"/>
      <w:pPr>
        <w:ind w:left="4568" w:hanging="223"/>
      </w:pPr>
    </w:lvl>
    <w:lvl w:ilvl="5">
      <w:numFmt w:val="bullet"/>
      <w:lvlText w:val="•"/>
      <w:lvlJc w:val="left"/>
      <w:pPr>
        <w:ind w:left="5280" w:hanging="223"/>
      </w:pPr>
    </w:lvl>
    <w:lvl w:ilvl="6">
      <w:numFmt w:val="bullet"/>
      <w:lvlText w:val="•"/>
      <w:lvlJc w:val="left"/>
      <w:pPr>
        <w:ind w:left="5992" w:hanging="223"/>
      </w:pPr>
    </w:lvl>
    <w:lvl w:ilvl="7">
      <w:numFmt w:val="bullet"/>
      <w:lvlText w:val="•"/>
      <w:lvlJc w:val="left"/>
      <w:pPr>
        <w:ind w:left="6704" w:hanging="223"/>
      </w:pPr>
    </w:lvl>
    <w:lvl w:ilvl="8">
      <w:numFmt w:val="bullet"/>
      <w:lvlText w:val="•"/>
      <w:lvlJc w:val="left"/>
      <w:pPr>
        <w:ind w:left="7416" w:hanging="223"/>
      </w:pPr>
    </w:lvl>
  </w:abstractNum>
  <w:abstractNum w:abstractNumId="20">
    <w:nsid w:val="0000041E"/>
    <w:multiLevelType w:val="multilevel"/>
    <w:tmpl w:val="000008A1"/>
    <w:lvl w:ilvl="0">
      <w:start w:val="1"/>
      <w:numFmt w:val="decimal"/>
      <w:lvlText w:val="%1."/>
      <w:lvlJc w:val="left"/>
      <w:pPr>
        <w:ind w:left="1051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838" w:hanging="223"/>
      </w:pPr>
    </w:lvl>
    <w:lvl w:ilvl="2">
      <w:numFmt w:val="bullet"/>
      <w:lvlText w:val="•"/>
      <w:lvlJc w:val="left"/>
      <w:pPr>
        <w:ind w:left="2616" w:hanging="223"/>
      </w:pPr>
    </w:lvl>
    <w:lvl w:ilvl="3">
      <w:numFmt w:val="bullet"/>
      <w:lvlText w:val="•"/>
      <w:lvlJc w:val="left"/>
      <w:pPr>
        <w:ind w:left="3394" w:hanging="223"/>
      </w:pPr>
    </w:lvl>
    <w:lvl w:ilvl="4">
      <w:numFmt w:val="bullet"/>
      <w:lvlText w:val="•"/>
      <w:lvlJc w:val="left"/>
      <w:pPr>
        <w:ind w:left="4172" w:hanging="223"/>
      </w:pPr>
    </w:lvl>
    <w:lvl w:ilvl="5">
      <w:numFmt w:val="bullet"/>
      <w:lvlText w:val="•"/>
      <w:lvlJc w:val="left"/>
      <w:pPr>
        <w:ind w:left="4950" w:hanging="223"/>
      </w:pPr>
    </w:lvl>
    <w:lvl w:ilvl="6">
      <w:numFmt w:val="bullet"/>
      <w:lvlText w:val="•"/>
      <w:lvlJc w:val="left"/>
      <w:pPr>
        <w:ind w:left="5728" w:hanging="223"/>
      </w:pPr>
    </w:lvl>
    <w:lvl w:ilvl="7">
      <w:numFmt w:val="bullet"/>
      <w:lvlText w:val="•"/>
      <w:lvlJc w:val="left"/>
      <w:pPr>
        <w:ind w:left="6506" w:hanging="223"/>
      </w:pPr>
    </w:lvl>
    <w:lvl w:ilvl="8">
      <w:numFmt w:val="bullet"/>
      <w:lvlText w:val="•"/>
      <w:lvlJc w:val="left"/>
      <w:pPr>
        <w:ind w:left="7284" w:hanging="223"/>
      </w:pPr>
    </w:lvl>
  </w:abstractNum>
  <w:abstractNum w:abstractNumId="21">
    <w:nsid w:val="0000041F"/>
    <w:multiLevelType w:val="multilevel"/>
    <w:tmpl w:val="000008A2"/>
    <w:lvl w:ilvl="0">
      <w:start w:val="1"/>
      <w:numFmt w:val="decimal"/>
      <w:lvlText w:val="%1."/>
      <w:lvlJc w:val="left"/>
      <w:pPr>
        <w:ind w:left="1051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838" w:hanging="223"/>
      </w:pPr>
    </w:lvl>
    <w:lvl w:ilvl="2">
      <w:numFmt w:val="bullet"/>
      <w:lvlText w:val="•"/>
      <w:lvlJc w:val="left"/>
      <w:pPr>
        <w:ind w:left="2616" w:hanging="223"/>
      </w:pPr>
    </w:lvl>
    <w:lvl w:ilvl="3">
      <w:numFmt w:val="bullet"/>
      <w:lvlText w:val="•"/>
      <w:lvlJc w:val="left"/>
      <w:pPr>
        <w:ind w:left="3394" w:hanging="223"/>
      </w:pPr>
    </w:lvl>
    <w:lvl w:ilvl="4">
      <w:numFmt w:val="bullet"/>
      <w:lvlText w:val="•"/>
      <w:lvlJc w:val="left"/>
      <w:pPr>
        <w:ind w:left="4172" w:hanging="223"/>
      </w:pPr>
    </w:lvl>
    <w:lvl w:ilvl="5">
      <w:numFmt w:val="bullet"/>
      <w:lvlText w:val="•"/>
      <w:lvlJc w:val="left"/>
      <w:pPr>
        <w:ind w:left="4950" w:hanging="223"/>
      </w:pPr>
    </w:lvl>
    <w:lvl w:ilvl="6">
      <w:numFmt w:val="bullet"/>
      <w:lvlText w:val="•"/>
      <w:lvlJc w:val="left"/>
      <w:pPr>
        <w:ind w:left="5728" w:hanging="223"/>
      </w:pPr>
    </w:lvl>
    <w:lvl w:ilvl="7">
      <w:numFmt w:val="bullet"/>
      <w:lvlText w:val="•"/>
      <w:lvlJc w:val="left"/>
      <w:pPr>
        <w:ind w:left="6506" w:hanging="223"/>
      </w:pPr>
    </w:lvl>
    <w:lvl w:ilvl="8">
      <w:numFmt w:val="bullet"/>
      <w:lvlText w:val="•"/>
      <w:lvlJc w:val="left"/>
      <w:pPr>
        <w:ind w:left="7284" w:hanging="223"/>
      </w:pPr>
    </w:lvl>
  </w:abstractNum>
  <w:abstractNum w:abstractNumId="22">
    <w:nsid w:val="00000420"/>
    <w:multiLevelType w:val="multilevel"/>
    <w:tmpl w:val="000008A3"/>
    <w:lvl w:ilvl="0">
      <w:start w:val="1"/>
      <w:numFmt w:val="decimal"/>
      <w:lvlText w:val="%1."/>
      <w:lvlJc w:val="left"/>
      <w:pPr>
        <w:ind w:left="1167" w:hanging="339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928" w:hanging="339"/>
      </w:pPr>
    </w:lvl>
    <w:lvl w:ilvl="2">
      <w:numFmt w:val="bullet"/>
      <w:lvlText w:val="•"/>
      <w:lvlJc w:val="left"/>
      <w:pPr>
        <w:ind w:left="2696" w:hanging="339"/>
      </w:pPr>
    </w:lvl>
    <w:lvl w:ilvl="3">
      <w:numFmt w:val="bullet"/>
      <w:lvlText w:val="•"/>
      <w:lvlJc w:val="left"/>
      <w:pPr>
        <w:ind w:left="3464" w:hanging="339"/>
      </w:pPr>
    </w:lvl>
    <w:lvl w:ilvl="4">
      <w:numFmt w:val="bullet"/>
      <w:lvlText w:val="•"/>
      <w:lvlJc w:val="left"/>
      <w:pPr>
        <w:ind w:left="4232" w:hanging="339"/>
      </w:pPr>
    </w:lvl>
    <w:lvl w:ilvl="5">
      <w:numFmt w:val="bullet"/>
      <w:lvlText w:val="•"/>
      <w:lvlJc w:val="left"/>
      <w:pPr>
        <w:ind w:left="5000" w:hanging="339"/>
      </w:pPr>
    </w:lvl>
    <w:lvl w:ilvl="6">
      <w:numFmt w:val="bullet"/>
      <w:lvlText w:val="•"/>
      <w:lvlJc w:val="left"/>
      <w:pPr>
        <w:ind w:left="5768" w:hanging="339"/>
      </w:pPr>
    </w:lvl>
    <w:lvl w:ilvl="7">
      <w:numFmt w:val="bullet"/>
      <w:lvlText w:val="•"/>
      <w:lvlJc w:val="left"/>
      <w:pPr>
        <w:ind w:left="6536" w:hanging="339"/>
      </w:pPr>
    </w:lvl>
    <w:lvl w:ilvl="8">
      <w:numFmt w:val="bullet"/>
      <w:lvlText w:val="•"/>
      <w:lvlJc w:val="left"/>
      <w:pPr>
        <w:ind w:left="7304" w:hanging="339"/>
      </w:pPr>
    </w:lvl>
  </w:abstractNum>
  <w:abstractNum w:abstractNumId="23">
    <w:nsid w:val="133F1E89"/>
    <w:multiLevelType w:val="hybridMultilevel"/>
    <w:tmpl w:val="589A899A"/>
    <w:lvl w:ilvl="0" w:tplc="40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4">
    <w:nsid w:val="2DA25707"/>
    <w:multiLevelType w:val="hybridMultilevel"/>
    <w:tmpl w:val="E9A27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35D15"/>
    <w:multiLevelType w:val="multilevel"/>
    <w:tmpl w:val="0000088C"/>
    <w:lvl w:ilvl="0">
      <w:start w:val="1"/>
      <w:numFmt w:val="decimal"/>
      <w:lvlText w:val="%1."/>
      <w:lvlJc w:val="left"/>
      <w:pPr>
        <w:ind w:left="374" w:hanging="223"/>
      </w:pPr>
      <w:rPr>
        <w:rFonts w:ascii="Calibri" w:hAnsi="Calibri" w:cs="Calibri"/>
        <w:b w:val="0"/>
        <w:bCs w:val="0"/>
        <w:w w:val="102"/>
        <w:sz w:val="22"/>
        <w:szCs w:val="22"/>
      </w:rPr>
    </w:lvl>
    <w:lvl w:ilvl="1">
      <w:start w:val="1"/>
      <w:numFmt w:val="decimal"/>
      <w:lvlText w:val="%2."/>
      <w:lvlJc w:val="left"/>
      <w:pPr>
        <w:ind w:left="463" w:hanging="226"/>
      </w:pPr>
      <w:rPr>
        <w:rFonts w:ascii="Calibri" w:hAnsi="Calibri" w:cs="Calibri"/>
        <w:b/>
        <w:bCs/>
        <w:w w:val="102"/>
        <w:sz w:val="22"/>
        <w:szCs w:val="22"/>
        <w:u w:val="single"/>
      </w:rPr>
    </w:lvl>
    <w:lvl w:ilvl="2">
      <w:numFmt w:val="bullet"/>
      <w:lvlText w:val="•"/>
      <w:lvlJc w:val="left"/>
      <w:pPr>
        <w:ind w:left="1391" w:hanging="226"/>
      </w:pPr>
    </w:lvl>
    <w:lvl w:ilvl="3">
      <w:numFmt w:val="bullet"/>
      <w:lvlText w:val="•"/>
      <w:lvlJc w:val="left"/>
      <w:pPr>
        <w:ind w:left="2322" w:hanging="226"/>
      </w:pPr>
    </w:lvl>
    <w:lvl w:ilvl="4">
      <w:numFmt w:val="bullet"/>
      <w:lvlText w:val="•"/>
      <w:lvlJc w:val="left"/>
      <w:pPr>
        <w:ind w:left="3253" w:hanging="226"/>
      </w:pPr>
    </w:lvl>
    <w:lvl w:ilvl="5">
      <w:numFmt w:val="bullet"/>
      <w:lvlText w:val="•"/>
      <w:lvlJc w:val="left"/>
      <w:pPr>
        <w:ind w:left="4184" w:hanging="226"/>
      </w:pPr>
    </w:lvl>
    <w:lvl w:ilvl="6">
      <w:numFmt w:val="bullet"/>
      <w:lvlText w:val="•"/>
      <w:lvlJc w:val="left"/>
      <w:pPr>
        <w:ind w:left="5115" w:hanging="226"/>
      </w:pPr>
    </w:lvl>
    <w:lvl w:ilvl="7">
      <w:numFmt w:val="bullet"/>
      <w:lvlText w:val="•"/>
      <w:lvlJc w:val="left"/>
      <w:pPr>
        <w:ind w:left="6046" w:hanging="226"/>
      </w:pPr>
    </w:lvl>
    <w:lvl w:ilvl="8">
      <w:numFmt w:val="bullet"/>
      <w:lvlText w:val="•"/>
      <w:lvlJc w:val="left"/>
      <w:pPr>
        <w:ind w:left="6977" w:hanging="226"/>
      </w:pPr>
    </w:lvl>
  </w:abstractNum>
  <w:num w:numId="1">
    <w:abstractNumId w:val="13"/>
  </w:num>
  <w:num w:numId="2">
    <w:abstractNumId w:val="0"/>
  </w:num>
  <w:num w:numId="3">
    <w:abstractNumId w:val="23"/>
  </w:num>
  <w:num w:numId="4">
    <w:abstractNumId w:val="15"/>
  </w:num>
  <w:num w:numId="5">
    <w:abstractNumId w:val="1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6"/>
  </w:num>
  <w:num w:numId="12">
    <w:abstractNumId w:val="6"/>
  </w:num>
  <w:num w:numId="13">
    <w:abstractNumId w:val="17"/>
  </w:num>
  <w:num w:numId="14">
    <w:abstractNumId w:val="7"/>
  </w:num>
  <w:num w:numId="15">
    <w:abstractNumId w:val="25"/>
  </w:num>
  <w:num w:numId="16">
    <w:abstractNumId w:val="20"/>
  </w:num>
  <w:num w:numId="17">
    <w:abstractNumId w:val="19"/>
  </w:num>
  <w:num w:numId="18">
    <w:abstractNumId w:val="18"/>
  </w:num>
  <w:num w:numId="19">
    <w:abstractNumId w:val="8"/>
  </w:num>
  <w:num w:numId="20">
    <w:abstractNumId w:val="9"/>
  </w:num>
  <w:num w:numId="21">
    <w:abstractNumId w:val="10"/>
  </w:num>
  <w:num w:numId="22">
    <w:abstractNumId w:val="21"/>
  </w:num>
  <w:num w:numId="23">
    <w:abstractNumId w:val="11"/>
  </w:num>
  <w:num w:numId="24">
    <w:abstractNumId w:val="22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29"/>
    <w:rsid w:val="0009191E"/>
    <w:rsid w:val="0009395D"/>
    <w:rsid w:val="000B2129"/>
    <w:rsid w:val="00126D26"/>
    <w:rsid w:val="00182700"/>
    <w:rsid w:val="00195C28"/>
    <w:rsid w:val="001B12FA"/>
    <w:rsid w:val="00461595"/>
    <w:rsid w:val="00510836"/>
    <w:rsid w:val="005367C9"/>
    <w:rsid w:val="005374F7"/>
    <w:rsid w:val="00595606"/>
    <w:rsid w:val="006053E5"/>
    <w:rsid w:val="006A1A76"/>
    <w:rsid w:val="00794891"/>
    <w:rsid w:val="00A747D2"/>
    <w:rsid w:val="00B749D1"/>
    <w:rsid w:val="00C1419B"/>
    <w:rsid w:val="00D7060B"/>
    <w:rsid w:val="00E444D4"/>
    <w:rsid w:val="00EB2698"/>
    <w:rsid w:val="00F224E3"/>
    <w:rsid w:val="00FB1959"/>
    <w:rsid w:val="00F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152"/>
      <w:outlineLvl w:val="0"/>
    </w:pPr>
    <w:rPr>
      <w:rFonts w:ascii="Calibri" w:eastAsiaTheme="minorEastAsia" w:hAnsi="Calibri" w:cs="Calibri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29"/>
    <w:rPr>
      <w:rFonts w:ascii="Calibri" w:eastAsiaTheme="minorEastAsia" w:hAnsi="Calibri" w:cs="Calibri"/>
      <w:b/>
      <w:bCs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152"/>
    </w:pPr>
    <w:rPr>
      <w:rFonts w:ascii="Calibri" w:eastAsiaTheme="minorEastAsia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0B2129"/>
    <w:rPr>
      <w:rFonts w:ascii="Calibri" w:eastAsiaTheme="minorEastAsia" w:hAnsi="Calibri" w:cs="Calibri"/>
      <w:lang w:eastAsia="en-IN"/>
    </w:rPr>
  </w:style>
  <w:style w:type="paragraph" w:styleId="ListParagraph">
    <w:name w:val="List Paragraph"/>
    <w:basedOn w:val="Normal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374" w:hanging="223"/>
    </w:pPr>
    <w:rPr>
      <w:rFonts w:ascii="Calibri" w:eastAsiaTheme="minorEastAsia" w:hAnsi="Calibri" w:cs="Calibri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152"/>
      <w:outlineLvl w:val="0"/>
    </w:pPr>
    <w:rPr>
      <w:rFonts w:ascii="Calibri" w:eastAsiaTheme="minorEastAsia" w:hAnsi="Calibri" w:cs="Calibri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29"/>
    <w:rPr>
      <w:rFonts w:ascii="Calibri" w:eastAsiaTheme="minorEastAsia" w:hAnsi="Calibri" w:cs="Calibri"/>
      <w:b/>
      <w:bCs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152"/>
    </w:pPr>
    <w:rPr>
      <w:rFonts w:ascii="Calibri" w:eastAsiaTheme="minorEastAsia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0B2129"/>
    <w:rPr>
      <w:rFonts w:ascii="Calibri" w:eastAsiaTheme="minorEastAsia" w:hAnsi="Calibri" w:cs="Calibri"/>
      <w:lang w:eastAsia="en-IN"/>
    </w:rPr>
  </w:style>
  <w:style w:type="paragraph" w:styleId="ListParagraph">
    <w:name w:val="List Paragraph"/>
    <w:basedOn w:val="Normal"/>
    <w:uiPriority w:val="1"/>
    <w:qFormat/>
    <w:rsid w:val="000B2129"/>
    <w:pPr>
      <w:widowControl w:val="0"/>
      <w:autoSpaceDE w:val="0"/>
      <w:autoSpaceDN w:val="0"/>
      <w:adjustRightInd w:val="0"/>
      <w:spacing w:after="0" w:line="240" w:lineRule="auto"/>
      <w:ind w:left="374" w:hanging="223"/>
    </w:pPr>
    <w:rPr>
      <w:rFonts w:ascii="Calibri" w:eastAsiaTheme="minorEastAsia" w:hAnsi="Calibri" w:cs="Calibri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5</cp:revision>
  <dcterms:created xsi:type="dcterms:W3CDTF">2024-01-22T07:56:00Z</dcterms:created>
  <dcterms:modified xsi:type="dcterms:W3CDTF">2024-01-22T08:16:00Z</dcterms:modified>
</cp:coreProperties>
</file>